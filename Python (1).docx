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1B05" w14:textId="5B5DADAA" w:rsidR="00A9204E" w:rsidRDefault="00FA7481">
      <w:pPr>
        <w:rPr>
          <w:rFonts w:ascii="Haettenschweiler" w:hAnsi="Haettenschweiler"/>
          <w:sz w:val="144"/>
          <w:szCs w:val="144"/>
          <w:lang w:val="en-IN"/>
        </w:rPr>
      </w:pPr>
      <w:r w:rsidRPr="00FA7481">
        <w:rPr>
          <w:rFonts w:ascii="Haettenschweiler" w:hAnsi="Haettenschweiler"/>
          <w:sz w:val="144"/>
          <w:szCs w:val="144"/>
          <w:lang w:val="en-IN"/>
        </w:rPr>
        <w:t xml:space="preserve">100 Days of code: The complete </w:t>
      </w:r>
      <w:r w:rsidR="00FC0FD7">
        <w:rPr>
          <w:rFonts w:ascii="Haettenschweiler" w:hAnsi="Haettenschweiler"/>
          <w:sz w:val="144"/>
          <w:szCs w:val="144"/>
          <w:lang w:val="en-IN"/>
        </w:rPr>
        <w:t>Python</w:t>
      </w:r>
      <w:r w:rsidRPr="00FA7481">
        <w:rPr>
          <w:rFonts w:ascii="Haettenschweiler" w:hAnsi="Haettenschweiler"/>
          <w:sz w:val="144"/>
          <w:szCs w:val="144"/>
          <w:lang w:val="en-IN"/>
        </w:rPr>
        <w:t xml:space="preserve"> pro bootcamp for 2023</w:t>
      </w:r>
    </w:p>
    <w:p w14:paraId="1F08ABE5" w14:textId="77777777" w:rsidR="00737386" w:rsidRDefault="00737386">
      <w:pPr>
        <w:rPr>
          <w:rFonts w:ascii="Haettenschweiler" w:hAnsi="Haettenschweiler"/>
          <w:sz w:val="144"/>
          <w:szCs w:val="144"/>
          <w:lang w:val="en-IN"/>
        </w:rPr>
      </w:pPr>
    </w:p>
    <w:p w14:paraId="5050183D" w14:textId="77777777" w:rsidR="00737386" w:rsidRDefault="00737386">
      <w:pPr>
        <w:rPr>
          <w:rFonts w:ascii="Haettenschweiler" w:hAnsi="Haettenschweiler"/>
          <w:sz w:val="144"/>
          <w:szCs w:val="144"/>
          <w:lang w:val="en-IN"/>
        </w:rPr>
      </w:pPr>
    </w:p>
    <w:p w14:paraId="4FB79FE5" w14:textId="77777777" w:rsidR="00737386" w:rsidRDefault="00737386">
      <w:pPr>
        <w:rPr>
          <w:rFonts w:ascii="Haettenschweiler" w:hAnsi="Haettenschweiler"/>
          <w:sz w:val="144"/>
          <w:szCs w:val="144"/>
          <w:lang w:val="en-IN"/>
        </w:rPr>
      </w:pPr>
    </w:p>
    <w:p w14:paraId="7958E282" w14:textId="717F63E4" w:rsidR="00A01F14" w:rsidRDefault="00A01F14" w:rsidP="00A01F14">
      <w:pPr>
        <w:rPr>
          <w:rFonts w:ascii="Haettenschweiler" w:hAnsi="Haettenschweiler"/>
          <w:sz w:val="144"/>
          <w:szCs w:val="144"/>
          <w:lang w:val="en-IN"/>
        </w:rPr>
      </w:pPr>
    </w:p>
    <w:p w14:paraId="52784D70" w14:textId="050626C1" w:rsidR="00671656" w:rsidRDefault="00671656">
      <w:pPr>
        <w:rPr>
          <w:rFonts w:ascii="Haettenschweiler" w:hAnsi="Haettenschweiler"/>
          <w:sz w:val="144"/>
          <w:szCs w:val="144"/>
          <w:lang w:val="en-IN"/>
        </w:rPr>
      </w:pPr>
      <w:r>
        <w:rPr>
          <w:rFonts w:ascii="Haettenschweiler" w:hAnsi="Haettenschweiler"/>
          <w:sz w:val="144"/>
          <w:szCs w:val="144"/>
          <w:lang w:val="en-IN"/>
        </w:rPr>
        <w:br w:type="page"/>
      </w:r>
    </w:p>
    <w:p w14:paraId="6D272E70" w14:textId="5C3E3672" w:rsidR="00737386" w:rsidRPr="00E4786D" w:rsidRDefault="005E52A9" w:rsidP="009F2882">
      <w:pPr>
        <w:pStyle w:val="Heading1"/>
        <w:rPr>
          <w:rFonts w:cstheme="majorHAnsi"/>
          <w:sz w:val="72"/>
          <w:szCs w:val="72"/>
          <w:lang w:val="en-IN"/>
        </w:rPr>
      </w:pPr>
      <w:r w:rsidRPr="00502A80">
        <w:rPr>
          <w:rStyle w:val="Heading1Char"/>
          <w:sz w:val="72"/>
          <w:szCs w:val="72"/>
          <w:highlight w:val="lightGray"/>
        </w:rPr>
        <w:lastRenderedPageBreak/>
        <w:t>Strings</w:t>
      </w:r>
      <w:r w:rsidRPr="00502A80">
        <w:rPr>
          <w:rFonts w:cstheme="majorHAnsi"/>
          <w:sz w:val="72"/>
          <w:szCs w:val="72"/>
          <w:highlight w:val="lightGray"/>
          <w:lang w:val="en-IN"/>
        </w:rPr>
        <w:t>:</w:t>
      </w:r>
    </w:p>
    <w:p w14:paraId="59BB962B" w14:textId="368AEC72" w:rsidR="00424C78" w:rsidRDefault="0066306B">
      <w:pPr>
        <w:rPr>
          <w:rFonts w:ascii="Segoe UI" w:hAnsi="Segoe UI" w:cs="Segoe UI"/>
          <w:color w:val="333333"/>
          <w:shd w:val="clear" w:color="auto" w:fill="FFFFFF"/>
        </w:rPr>
      </w:pPr>
      <w:r>
        <w:rPr>
          <w:rFonts w:ascii="Segoe UI" w:hAnsi="Segoe UI" w:cs="Segoe UI"/>
          <w:color w:val="333333"/>
          <w:shd w:val="clear" w:color="auto" w:fill="FFFFFF"/>
        </w:rPr>
        <w:t xml:space="preserve">Each character is encoded in the ASCII or Unicode </w:t>
      </w:r>
      <w:r w:rsidR="0051172F">
        <w:rPr>
          <w:rFonts w:ascii="Segoe UI" w:hAnsi="Segoe UI" w:cs="Segoe UI"/>
          <w:color w:val="333333"/>
          <w:shd w:val="clear" w:color="auto" w:fill="FFFFFF"/>
        </w:rPr>
        <w:t>symbol</w:t>
      </w:r>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we can say that Python strings are also called the collection of Unicode characters.</w:t>
      </w:r>
    </w:p>
    <w:p w14:paraId="1A8A159F" w14:textId="717A448F" w:rsidR="00365863" w:rsidRPr="00365863" w:rsidRDefault="00365863" w:rsidP="00C426D5">
      <w:pPr>
        <w:spacing w:line="375" w:lineRule="atLeast"/>
        <w:jc w:val="both"/>
        <w:rPr>
          <w:rFonts w:ascii="Segoe UI" w:eastAsia="Times New Roman" w:hAnsi="Segoe UI" w:cs="Segoe UI"/>
          <w:color w:val="000000"/>
          <w:sz w:val="24"/>
          <w:szCs w:val="24"/>
          <w:lang w:val="en-IN" w:eastAsia="en-IN"/>
        </w:rPr>
      </w:pPr>
    </w:p>
    <w:p w14:paraId="3E6C4370" w14:textId="7687FD1B" w:rsidR="00365863" w:rsidRPr="00365863" w:rsidRDefault="00365863" w:rsidP="00365863">
      <w:pPr>
        <w:numPr>
          <w:ilvl w:val="0"/>
          <w:numId w:val="24"/>
        </w:numPr>
        <w:spacing w:line="375" w:lineRule="atLeast"/>
        <w:jc w:val="both"/>
        <w:rPr>
          <w:rFonts w:ascii="Segoe UI" w:eastAsia="Times New Roman" w:hAnsi="Segoe UI" w:cs="Segoe UI"/>
          <w:color w:val="000000"/>
          <w:sz w:val="24"/>
          <w:szCs w:val="24"/>
          <w:lang w:val="en-IN" w:eastAsia="en-IN"/>
        </w:rPr>
      </w:pPr>
      <w:r w:rsidRPr="00365863">
        <w:rPr>
          <w:rFonts w:ascii="Segoe UI" w:eastAsia="Times New Roman" w:hAnsi="Segoe UI" w:cs="Segoe UI"/>
          <w:color w:val="000000"/>
          <w:sz w:val="24"/>
          <w:szCs w:val="24"/>
          <w:bdr w:val="none" w:sz="0" w:space="0" w:color="auto" w:frame="1"/>
          <w:lang w:val="en-IN" w:eastAsia="en-IN"/>
        </w:rPr>
        <w:t>str3 = </w:t>
      </w:r>
      <w:r w:rsidRPr="00365863">
        <w:rPr>
          <w:rFonts w:ascii="Segoe UI" w:eastAsia="Times New Roman" w:hAnsi="Segoe UI" w:cs="Segoe UI"/>
          <w:color w:val="0000FF"/>
          <w:sz w:val="24"/>
          <w:szCs w:val="24"/>
          <w:bdr w:val="none" w:sz="0" w:space="0" w:color="auto" w:frame="1"/>
          <w:lang w:val="en-IN" w:eastAsia="en-IN"/>
        </w:rPr>
        <w:t>''</w:t>
      </w:r>
      <w:r w:rsidRPr="00365863">
        <w:rPr>
          <w:rFonts w:ascii="Segoe UI" w:eastAsia="Times New Roman" w:hAnsi="Segoe UI" w:cs="Segoe UI"/>
          <w:color w:val="008200"/>
          <w:sz w:val="24"/>
          <w:szCs w:val="24"/>
          <w:bdr w:val="none" w:sz="0" w:space="0" w:color="auto" w:frame="1"/>
          <w:lang w:val="en-IN" w:eastAsia="en-IN"/>
        </w:rPr>
        <w:t>'''</w:t>
      </w:r>
      <w:r w:rsidR="00A646F2">
        <w:rPr>
          <w:rFonts w:ascii="Segoe UI" w:eastAsia="Times New Roman" w:hAnsi="Segoe UI" w:cs="Segoe UI"/>
          <w:color w:val="008200"/>
          <w:sz w:val="24"/>
          <w:szCs w:val="24"/>
          <w:bdr w:val="none" w:sz="0" w:space="0" w:color="auto" w:frame="1"/>
          <w:lang w:val="en-IN" w:eastAsia="en-IN"/>
        </w:rPr>
        <w:t xml:space="preserve"> </w:t>
      </w:r>
      <w:r w:rsidRPr="00365863">
        <w:rPr>
          <w:rFonts w:ascii="Segoe UI" w:eastAsia="Times New Roman" w:hAnsi="Segoe UI" w:cs="Segoe UI"/>
          <w:color w:val="008200"/>
          <w:sz w:val="24"/>
          <w:szCs w:val="24"/>
          <w:bdr w:val="none" w:sz="0" w:space="0" w:color="auto" w:frame="1"/>
          <w:lang w:val="en-IN" w:eastAsia="en-IN"/>
        </w:rPr>
        <w:t>Triple quotes are generally used for </w:t>
      </w:r>
      <w:r w:rsidRPr="00365863">
        <w:rPr>
          <w:rFonts w:ascii="Segoe UI" w:eastAsia="Times New Roman" w:hAnsi="Segoe UI" w:cs="Segoe UI"/>
          <w:color w:val="000000"/>
          <w:sz w:val="24"/>
          <w:szCs w:val="24"/>
          <w:bdr w:val="none" w:sz="0" w:space="0" w:color="auto" w:frame="1"/>
          <w:lang w:val="en-IN" w:eastAsia="en-IN"/>
        </w:rPr>
        <w:t> </w:t>
      </w:r>
    </w:p>
    <w:p w14:paraId="5A63EEE3" w14:textId="77777777" w:rsidR="00365863" w:rsidRPr="00365863" w:rsidRDefault="00365863" w:rsidP="00365863">
      <w:pPr>
        <w:numPr>
          <w:ilvl w:val="0"/>
          <w:numId w:val="24"/>
        </w:numPr>
        <w:spacing w:line="375" w:lineRule="atLeast"/>
        <w:jc w:val="both"/>
        <w:rPr>
          <w:rFonts w:ascii="Segoe UI" w:eastAsia="Times New Roman" w:hAnsi="Segoe UI" w:cs="Segoe UI"/>
          <w:color w:val="000000"/>
          <w:sz w:val="24"/>
          <w:szCs w:val="24"/>
          <w:lang w:val="en-IN" w:eastAsia="en-IN"/>
        </w:rPr>
      </w:pPr>
      <w:r w:rsidRPr="00365863">
        <w:rPr>
          <w:rFonts w:ascii="Segoe UI" w:eastAsia="Times New Roman" w:hAnsi="Segoe UI" w:cs="Segoe UI"/>
          <w:color w:val="008200"/>
          <w:sz w:val="24"/>
          <w:szCs w:val="24"/>
          <w:bdr w:val="none" w:sz="0" w:space="0" w:color="auto" w:frame="1"/>
          <w:lang w:val="en-IN" w:eastAsia="en-IN"/>
        </w:rPr>
        <w:t>    represent the multiline or</w:t>
      </w:r>
      <w:r w:rsidRPr="00365863">
        <w:rPr>
          <w:rFonts w:ascii="Segoe UI" w:eastAsia="Times New Roman" w:hAnsi="Segoe UI" w:cs="Segoe UI"/>
          <w:color w:val="000000"/>
          <w:sz w:val="24"/>
          <w:szCs w:val="24"/>
          <w:bdr w:val="none" w:sz="0" w:space="0" w:color="auto" w:frame="1"/>
          <w:lang w:val="en-IN" w:eastAsia="en-IN"/>
        </w:rPr>
        <w:t> </w:t>
      </w:r>
    </w:p>
    <w:p w14:paraId="46D05414" w14:textId="77777777" w:rsidR="00365863" w:rsidRPr="00365863" w:rsidRDefault="00365863" w:rsidP="00365863">
      <w:pPr>
        <w:numPr>
          <w:ilvl w:val="0"/>
          <w:numId w:val="24"/>
        </w:numPr>
        <w:spacing w:line="375" w:lineRule="atLeast"/>
        <w:jc w:val="both"/>
        <w:rPr>
          <w:rFonts w:ascii="Segoe UI" w:eastAsia="Times New Roman" w:hAnsi="Segoe UI" w:cs="Segoe UI"/>
          <w:color w:val="000000"/>
          <w:sz w:val="24"/>
          <w:szCs w:val="24"/>
          <w:lang w:val="en-IN" w:eastAsia="en-IN"/>
        </w:rPr>
      </w:pPr>
      <w:r w:rsidRPr="00365863">
        <w:rPr>
          <w:rFonts w:ascii="Segoe UI" w:eastAsia="Times New Roman" w:hAnsi="Segoe UI" w:cs="Segoe UI"/>
          <w:color w:val="008200"/>
          <w:sz w:val="24"/>
          <w:szCs w:val="24"/>
          <w:bdr w:val="none" w:sz="0" w:space="0" w:color="auto" w:frame="1"/>
          <w:lang w:val="en-IN" w:eastAsia="en-IN"/>
        </w:rPr>
        <w:t>    docstring'''</w:t>
      </w:r>
      <w:r w:rsidRPr="00365863">
        <w:rPr>
          <w:rFonts w:ascii="Segoe UI" w:eastAsia="Times New Roman" w:hAnsi="Segoe UI" w:cs="Segoe UI"/>
          <w:color w:val="000000"/>
          <w:sz w:val="24"/>
          <w:szCs w:val="24"/>
          <w:bdr w:val="none" w:sz="0" w:space="0" w:color="auto" w:frame="1"/>
          <w:lang w:val="en-IN" w:eastAsia="en-IN"/>
        </w:rPr>
        <w:t>   </w:t>
      </w:r>
    </w:p>
    <w:p w14:paraId="41366665" w14:textId="77777777" w:rsidR="00365863" w:rsidRPr="00365863" w:rsidRDefault="00365863" w:rsidP="00365863">
      <w:pPr>
        <w:numPr>
          <w:ilvl w:val="0"/>
          <w:numId w:val="24"/>
        </w:numPr>
        <w:spacing w:line="375" w:lineRule="atLeast"/>
        <w:jc w:val="both"/>
        <w:rPr>
          <w:rFonts w:ascii="Segoe UI" w:eastAsia="Times New Roman" w:hAnsi="Segoe UI" w:cs="Segoe UI"/>
          <w:color w:val="000000"/>
          <w:sz w:val="24"/>
          <w:szCs w:val="24"/>
          <w:lang w:val="en-IN" w:eastAsia="en-IN"/>
        </w:rPr>
      </w:pPr>
      <w:r w:rsidRPr="00365863">
        <w:rPr>
          <w:rFonts w:ascii="Segoe UI" w:eastAsia="Times New Roman" w:hAnsi="Segoe UI" w:cs="Segoe UI"/>
          <w:b/>
          <w:bCs/>
          <w:color w:val="006699"/>
          <w:sz w:val="24"/>
          <w:szCs w:val="24"/>
          <w:bdr w:val="none" w:sz="0" w:space="0" w:color="auto" w:frame="1"/>
          <w:lang w:val="en-IN" w:eastAsia="en-IN"/>
        </w:rPr>
        <w:t>print</w:t>
      </w:r>
      <w:r w:rsidRPr="00365863">
        <w:rPr>
          <w:rFonts w:ascii="Segoe UI" w:eastAsia="Times New Roman" w:hAnsi="Segoe UI" w:cs="Segoe UI"/>
          <w:color w:val="000000"/>
          <w:sz w:val="24"/>
          <w:szCs w:val="24"/>
          <w:bdr w:val="none" w:sz="0" w:space="0" w:color="auto" w:frame="1"/>
          <w:lang w:val="en-IN" w:eastAsia="en-IN"/>
        </w:rPr>
        <w:t>(str3)  </w:t>
      </w:r>
    </w:p>
    <w:p w14:paraId="5F031671" w14:textId="77777777" w:rsidR="00365863" w:rsidRPr="00365863" w:rsidRDefault="00365863" w:rsidP="00365863">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365863">
        <w:rPr>
          <w:rFonts w:ascii="Segoe UI" w:eastAsia="Times New Roman" w:hAnsi="Segoe UI" w:cs="Segoe UI"/>
          <w:b/>
          <w:bCs/>
          <w:color w:val="333333"/>
          <w:sz w:val="24"/>
          <w:szCs w:val="24"/>
          <w:lang w:val="en-IN" w:eastAsia="en-IN"/>
        </w:rPr>
        <w:t>Output:</w:t>
      </w:r>
    </w:p>
    <w:p w14:paraId="091CDB5F" w14:textId="77777777" w:rsidR="00502A80" w:rsidRPr="00502A80" w:rsidRDefault="00502A80" w:rsidP="00502A80">
      <w:pPr>
        <w:rPr>
          <w:rFonts w:asciiTheme="majorHAnsi" w:hAnsiTheme="majorHAnsi" w:cstheme="majorHAnsi"/>
          <w:sz w:val="24"/>
          <w:szCs w:val="24"/>
          <w:lang w:val="en-IN"/>
        </w:rPr>
      </w:pPr>
      <w:r w:rsidRPr="00502A80">
        <w:rPr>
          <w:rFonts w:asciiTheme="majorHAnsi" w:hAnsiTheme="majorHAnsi" w:cstheme="majorHAnsi"/>
          <w:sz w:val="24"/>
          <w:szCs w:val="24"/>
          <w:lang w:val="en-IN"/>
        </w:rPr>
        <w:t>Hello Python</w:t>
      </w:r>
    </w:p>
    <w:p w14:paraId="33188283" w14:textId="77777777" w:rsidR="00502A80" w:rsidRPr="00502A80" w:rsidRDefault="00502A80" w:rsidP="00502A80">
      <w:pPr>
        <w:rPr>
          <w:rFonts w:asciiTheme="majorHAnsi" w:hAnsiTheme="majorHAnsi" w:cstheme="majorHAnsi"/>
          <w:sz w:val="24"/>
          <w:szCs w:val="24"/>
          <w:lang w:val="en-IN"/>
        </w:rPr>
      </w:pPr>
      <w:r w:rsidRPr="00502A80">
        <w:rPr>
          <w:rFonts w:asciiTheme="majorHAnsi" w:hAnsiTheme="majorHAnsi" w:cstheme="majorHAnsi"/>
          <w:sz w:val="24"/>
          <w:szCs w:val="24"/>
          <w:lang w:val="en-IN"/>
        </w:rPr>
        <w:t>Hello Python</w:t>
      </w:r>
    </w:p>
    <w:p w14:paraId="4E539B81" w14:textId="77777777" w:rsidR="00502A80" w:rsidRPr="00502A80" w:rsidRDefault="00502A80" w:rsidP="00502A80">
      <w:pPr>
        <w:rPr>
          <w:rFonts w:asciiTheme="majorHAnsi" w:hAnsiTheme="majorHAnsi" w:cstheme="majorHAnsi"/>
          <w:sz w:val="24"/>
          <w:szCs w:val="24"/>
          <w:lang w:val="en-IN"/>
        </w:rPr>
      </w:pPr>
      <w:r w:rsidRPr="00502A80">
        <w:rPr>
          <w:rFonts w:asciiTheme="majorHAnsi" w:hAnsiTheme="majorHAnsi" w:cstheme="majorHAnsi"/>
          <w:sz w:val="24"/>
          <w:szCs w:val="24"/>
          <w:lang w:val="en-IN"/>
        </w:rPr>
        <w:t xml:space="preserve">Triple quotes are generally used for </w:t>
      </w:r>
    </w:p>
    <w:p w14:paraId="78817B60" w14:textId="77777777" w:rsidR="00502A80" w:rsidRPr="00502A80" w:rsidRDefault="00502A80" w:rsidP="00502A80">
      <w:pPr>
        <w:rPr>
          <w:rFonts w:asciiTheme="majorHAnsi" w:hAnsiTheme="majorHAnsi" w:cstheme="majorHAnsi"/>
          <w:sz w:val="24"/>
          <w:szCs w:val="24"/>
          <w:lang w:val="en-IN"/>
        </w:rPr>
      </w:pPr>
      <w:r w:rsidRPr="00502A80">
        <w:rPr>
          <w:rFonts w:asciiTheme="majorHAnsi" w:hAnsiTheme="majorHAnsi" w:cstheme="majorHAnsi"/>
          <w:sz w:val="24"/>
          <w:szCs w:val="24"/>
          <w:lang w:val="en-IN"/>
        </w:rPr>
        <w:t xml:space="preserve">    represent the multiline or</w:t>
      </w:r>
    </w:p>
    <w:p w14:paraId="7C1F9FE2" w14:textId="1A671813" w:rsidR="0066306B" w:rsidRPr="00502A80" w:rsidRDefault="00502A80" w:rsidP="00502A80">
      <w:pPr>
        <w:rPr>
          <w:rFonts w:asciiTheme="majorHAnsi" w:hAnsiTheme="majorHAnsi" w:cstheme="majorHAnsi"/>
          <w:sz w:val="24"/>
          <w:szCs w:val="24"/>
          <w:lang w:val="en-IN"/>
        </w:rPr>
      </w:pPr>
      <w:r w:rsidRPr="00502A80">
        <w:rPr>
          <w:rFonts w:asciiTheme="majorHAnsi" w:hAnsiTheme="majorHAnsi" w:cstheme="majorHAnsi"/>
          <w:sz w:val="24"/>
          <w:szCs w:val="24"/>
          <w:lang w:val="en-IN"/>
        </w:rPr>
        <w:t xml:space="preserve">    docstring</w:t>
      </w:r>
    </w:p>
    <w:p w14:paraId="00361574" w14:textId="77777777" w:rsidR="00CC2F6D" w:rsidRPr="00CC2F6D" w:rsidRDefault="00CC2F6D" w:rsidP="00CC2F6D">
      <w:pPr>
        <w:numPr>
          <w:ilvl w:val="0"/>
          <w:numId w:val="25"/>
        </w:numPr>
        <w:spacing w:line="375" w:lineRule="atLeast"/>
        <w:jc w:val="both"/>
        <w:rPr>
          <w:rFonts w:ascii="Segoe UI" w:eastAsia="Times New Roman" w:hAnsi="Segoe UI" w:cs="Segoe UI"/>
          <w:color w:val="000000"/>
          <w:sz w:val="24"/>
          <w:szCs w:val="24"/>
          <w:lang w:val="en-IN" w:eastAsia="en-IN"/>
        </w:rPr>
      </w:pPr>
      <w:r w:rsidRPr="00CC2F6D">
        <w:rPr>
          <w:rFonts w:ascii="Segoe UI" w:eastAsia="Times New Roman" w:hAnsi="Segoe UI" w:cs="Segoe UI"/>
          <w:color w:val="000000"/>
          <w:sz w:val="24"/>
          <w:szCs w:val="24"/>
          <w:bdr w:val="none" w:sz="0" w:space="0" w:color="auto" w:frame="1"/>
          <w:lang w:val="en-IN" w:eastAsia="en-IN"/>
        </w:rPr>
        <w:t>str = </w:t>
      </w:r>
      <w:r w:rsidRPr="00CC2F6D">
        <w:rPr>
          <w:rFonts w:ascii="Segoe UI" w:eastAsia="Times New Roman" w:hAnsi="Segoe UI" w:cs="Segoe UI"/>
          <w:color w:val="0000FF"/>
          <w:sz w:val="24"/>
          <w:szCs w:val="24"/>
          <w:bdr w:val="none" w:sz="0" w:space="0" w:color="auto" w:frame="1"/>
          <w:lang w:val="en-IN" w:eastAsia="en-IN"/>
        </w:rPr>
        <w:t>"JAVATPOINT"</w:t>
      </w:r>
      <w:r w:rsidRPr="00CC2F6D">
        <w:rPr>
          <w:rFonts w:ascii="Segoe UI" w:eastAsia="Times New Roman" w:hAnsi="Segoe UI" w:cs="Segoe UI"/>
          <w:color w:val="000000"/>
          <w:sz w:val="24"/>
          <w:szCs w:val="24"/>
          <w:bdr w:val="none" w:sz="0" w:space="0" w:color="auto" w:frame="1"/>
          <w:lang w:val="en-IN" w:eastAsia="en-IN"/>
        </w:rPr>
        <w:t>  </w:t>
      </w:r>
    </w:p>
    <w:p w14:paraId="2D2AD3F7" w14:textId="77777777" w:rsidR="00CC2F6D" w:rsidRPr="00CC2F6D" w:rsidRDefault="00CC2F6D" w:rsidP="00CC2F6D">
      <w:pPr>
        <w:numPr>
          <w:ilvl w:val="0"/>
          <w:numId w:val="25"/>
        </w:numPr>
        <w:spacing w:line="375" w:lineRule="atLeast"/>
        <w:jc w:val="both"/>
        <w:rPr>
          <w:rFonts w:ascii="Segoe UI" w:eastAsia="Times New Roman" w:hAnsi="Segoe UI" w:cs="Segoe UI"/>
          <w:color w:val="000000"/>
          <w:sz w:val="24"/>
          <w:szCs w:val="24"/>
          <w:lang w:val="en-IN" w:eastAsia="en-IN"/>
        </w:rPr>
      </w:pPr>
      <w:r w:rsidRPr="00CC2F6D">
        <w:rPr>
          <w:rFonts w:ascii="Segoe UI" w:eastAsia="Times New Roman" w:hAnsi="Segoe UI" w:cs="Segoe UI"/>
          <w:b/>
          <w:bCs/>
          <w:color w:val="006699"/>
          <w:sz w:val="24"/>
          <w:szCs w:val="24"/>
          <w:bdr w:val="none" w:sz="0" w:space="0" w:color="auto" w:frame="1"/>
          <w:lang w:val="en-IN" w:eastAsia="en-IN"/>
        </w:rPr>
        <w:t>print</w:t>
      </w:r>
      <w:r w:rsidRPr="00CC2F6D">
        <w:rPr>
          <w:rFonts w:ascii="Segoe UI" w:eastAsia="Times New Roman" w:hAnsi="Segoe UI" w:cs="Segoe UI"/>
          <w:color w:val="000000"/>
          <w:sz w:val="24"/>
          <w:szCs w:val="24"/>
          <w:bdr w:val="none" w:sz="0" w:space="0" w:color="auto" w:frame="1"/>
          <w:lang w:val="en-IN" w:eastAsia="en-IN"/>
        </w:rPr>
        <w:t>(</w:t>
      </w:r>
      <w:proofErr w:type="gramStart"/>
      <w:r w:rsidRPr="00CC2F6D">
        <w:rPr>
          <w:rFonts w:ascii="Segoe UI" w:eastAsia="Times New Roman" w:hAnsi="Segoe UI" w:cs="Segoe UI"/>
          <w:color w:val="000000"/>
          <w:sz w:val="24"/>
          <w:szCs w:val="24"/>
          <w:bdr w:val="none" w:sz="0" w:space="0" w:color="auto" w:frame="1"/>
          <w:lang w:val="en-IN" w:eastAsia="en-IN"/>
        </w:rPr>
        <w:t>str[</w:t>
      </w:r>
      <w:proofErr w:type="gramEnd"/>
      <w:r w:rsidRPr="00CC2F6D">
        <w:rPr>
          <w:rFonts w:ascii="Segoe UI" w:eastAsia="Times New Roman" w:hAnsi="Segoe UI" w:cs="Segoe UI"/>
          <w:color w:val="000000"/>
          <w:sz w:val="24"/>
          <w:szCs w:val="24"/>
          <w:bdr w:val="none" w:sz="0" w:space="0" w:color="auto" w:frame="1"/>
          <w:lang w:val="en-IN" w:eastAsia="en-IN"/>
        </w:rPr>
        <w:t>0:])  </w:t>
      </w:r>
    </w:p>
    <w:p w14:paraId="60DFAFF7" w14:textId="77777777" w:rsidR="00CC2F6D" w:rsidRPr="00CC2F6D" w:rsidRDefault="00CC2F6D" w:rsidP="00CC2F6D">
      <w:pPr>
        <w:numPr>
          <w:ilvl w:val="0"/>
          <w:numId w:val="25"/>
        </w:numPr>
        <w:spacing w:line="375" w:lineRule="atLeast"/>
        <w:jc w:val="both"/>
        <w:rPr>
          <w:rFonts w:ascii="Segoe UI" w:eastAsia="Times New Roman" w:hAnsi="Segoe UI" w:cs="Segoe UI"/>
          <w:color w:val="000000"/>
          <w:sz w:val="24"/>
          <w:szCs w:val="24"/>
          <w:lang w:val="en-IN" w:eastAsia="en-IN"/>
        </w:rPr>
      </w:pPr>
      <w:r w:rsidRPr="00CC2F6D">
        <w:rPr>
          <w:rFonts w:ascii="Segoe UI" w:eastAsia="Times New Roman" w:hAnsi="Segoe UI" w:cs="Segoe UI"/>
          <w:b/>
          <w:bCs/>
          <w:color w:val="006699"/>
          <w:sz w:val="24"/>
          <w:szCs w:val="24"/>
          <w:bdr w:val="none" w:sz="0" w:space="0" w:color="auto" w:frame="1"/>
          <w:lang w:val="en-IN" w:eastAsia="en-IN"/>
        </w:rPr>
        <w:t>print</w:t>
      </w:r>
      <w:r w:rsidRPr="00CC2F6D">
        <w:rPr>
          <w:rFonts w:ascii="Segoe UI" w:eastAsia="Times New Roman" w:hAnsi="Segoe UI" w:cs="Segoe UI"/>
          <w:color w:val="000000"/>
          <w:sz w:val="24"/>
          <w:szCs w:val="24"/>
          <w:bdr w:val="none" w:sz="0" w:space="0" w:color="auto" w:frame="1"/>
          <w:lang w:val="en-IN" w:eastAsia="en-IN"/>
        </w:rPr>
        <w:t>(</w:t>
      </w:r>
      <w:proofErr w:type="gramStart"/>
      <w:r w:rsidRPr="00CC2F6D">
        <w:rPr>
          <w:rFonts w:ascii="Segoe UI" w:eastAsia="Times New Roman" w:hAnsi="Segoe UI" w:cs="Segoe UI"/>
          <w:color w:val="000000"/>
          <w:sz w:val="24"/>
          <w:szCs w:val="24"/>
          <w:bdr w:val="none" w:sz="0" w:space="0" w:color="auto" w:frame="1"/>
          <w:lang w:val="en-IN" w:eastAsia="en-IN"/>
        </w:rPr>
        <w:t>str[</w:t>
      </w:r>
      <w:proofErr w:type="gramEnd"/>
      <w:r w:rsidRPr="00CC2F6D">
        <w:rPr>
          <w:rFonts w:ascii="Segoe UI" w:eastAsia="Times New Roman" w:hAnsi="Segoe UI" w:cs="Segoe UI"/>
          <w:color w:val="000000"/>
          <w:sz w:val="24"/>
          <w:szCs w:val="24"/>
          <w:bdr w:val="none" w:sz="0" w:space="0" w:color="auto" w:frame="1"/>
          <w:lang w:val="en-IN" w:eastAsia="en-IN"/>
        </w:rPr>
        <w:t>1:5])  </w:t>
      </w:r>
    </w:p>
    <w:p w14:paraId="70AA9483" w14:textId="77777777" w:rsidR="00CC2F6D" w:rsidRPr="00CC2F6D" w:rsidRDefault="00CC2F6D" w:rsidP="00CC2F6D">
      <w:pPr>
        <w:numPr>
          <w:ilvl w:val="0"/>
          <w:numId w:val="25"/>
        </w:numPr>
        <w:spacing w:line="375" w:lineRule="atLeast"/>
        <w:jc w:val="both"/>
        <w:rPr>
          <w:rFonts w:ascii="Segoe UI" w:eastAsia="Times New Roman" w:hAnsi="Segoe UI" w:cs="Segoe UI"/>
          <w:color w:val="000000"/>
          <w:sz w:val="24"/>
          <w:szCs w:val="24"/>
          <w:lang w:val="en-IN" w:eastAsia="en-IN"/>
        </w:rPr>
      </w:pPr>
      <w:r w:rsidRPr="00CC2F6D">
        <w:rPr>
          <w:rFonts w:ascii="Segoe UI" w:eastAsia="Times New Roman" w:hAnsi="Segoe UI" w:cs="Segoe UI"/>
          <w:b/>
          <w:bCs/>
          <w:color w:val="006699"/>
          <w:sz w:val="24"/>
          <w:szCs w:val="24"/>
          <w:bdr w:val="none" w:sz="0" w:space="0" w:color="auto" w:frame="1"/>
          <w:lang w:val="en-IN" w:eastAsia="en-IN"/>
        </w:rPr>
        <w:t>print</w:t>
      </w:r>
      <w:r w:rsidRPr="00CC2F6D">
        <w:rPr>
          <w:rFonts w:ascii="Segoe UI" w:eastAsia="Times New Roman" w:hAnsi="Segoe UI" w:cs="Segoe UI"/>
          <w:color w:val="000000"/>
          <w:sz w:val="24"/>
          <w:szCs w:val="24"/>
          <w:bdr w:val="none" w:sz="0" w:space="0" w:color="auto" w:frame="1"/>
          <w:lang w:val="en-IN" w:eastAsia="en-IN"/>
        </w:rPr>
        <w:t>(</w:t>
      </w:r>
      <w:proofErr w:type="gramStart"/>
      <w:r w:rsidRPr="00CC2F6D">
        <w:rPr>
          <w:rFonts w:ascii="Segoe UI" w:eastAsia="Times New Roman" w:hAnsi="Segoe UI" w:cs="Segoe UI"/>
          <w:color w:val="000000"/>
          <w:sz w:val="24"/>
          <w:szCs w:val="24"/>
          <w:bdr w:val="none" w:sz="0" w:space="0" w:color="auto" w:frame="1"/>
          <w:lang w:val="en-IN" w:eastAsia="en-IN"/>
        </w:rPr>
        <w:t>str[</w:t>
      </w:r>
      <w:proofErr w:type="gramEnd"/>
      <w:r w:rsidRPr="00CC2F6D">
        <w:rPr>
          <w:rFonts w:ascii="Segoe UI" w:eastAsia="Times New Roman" w:hAnsi="Segoe UI" w:cs="Segoe UI"/>
          <w:color w:val="000000"/>
          <w:sz w:val="24"/>
          <w:szCs w:val="24"/>
          <w:bdr w:val="none" w:sz="0" w:space="0" w:color="auto" w:frame="1"/>
          <w:lang w:val="en-IN" w:eastAsia="en-IN"/>
        </w:rPr>
        <w:t>:3])  </w:t>
      </w:r>
    </w:p>
    <w:p w14:paraId="21399092" w14:textId="77777777" w:rsidR="00CC2F6D" w:rsidRDefault="00CC2F6D" w:rsidP="00CC2F6D">
      <w:pPr>
        <w:shd w:val="clear" w:color="auto" w:fill="FFFFFF"/>
        <w:spacing w:before="100" w:beforeAutospacing="1" w:after="100" w:afterAutospacing="1"/>
        <w:jc w:val="both"/>
        <w:rPr>
          <w:rFonts w:ascii="Segoe UI" w:eastAsia="Times New Roman" w:hAnsi="Segoe UI" w:cs="Segoe UI"/>
          <w:b/>
          <w:bCs/>
          <w:color w:val="333333"/>
          <w:sz w:val="24"/>
          <w:szCs w:val="24"/>
          <w:lang w:val="en-IN" w:eastAsia="en-IN"/>
        </w:rPr>
      </w:pPr>
      <w:r w:rsidRPr="00CC2F6D">
        <w:rPr>
          <w:rFonts w:ascii="Segoe UI" w:eastAsia="Times New Roman" w:hAnsi="Segoe UI" w:cs="Segoe UI"/>
          <w:b/>
          <w:bCs/>
          <w:color w:val="333333"/>
          <w:sz w:val="24"/>
          <w:szCs w:val="24"/>
          <w:lang w:val="en-IN" w:eastAsia="en-IN"/>
        </w:rPr>
        <w:t>Output:</w:t>
      </w:r>
    </w:p>
    <w:p w14:paraId="2BEB18C8"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0"/>
          <w:szCs w:val="20"/>
          <w:lang w:val="en-IN" w:eastAsia="en-IN"/>
        </w:rPr>
      </w:pPr>
      <w:r w:rsidRPr="00502A80">
        <w:rPr>
          <w:rFonts w:ascii="Segoe UI" w:eastAsia="Times New Roman" w:hAnsi="Segoe UI" w:cs="Segoe UI"/>
          <w:color w:val="333333"/>
          <w:sz w:val="20"/>
          <w:szCs w:val="20"/>
          <w:lang w:val="en-IN" w:eastAsia="en-IN"/>
        </w:rPr>
        <w:t>JAVATPOINT</w:t>
      </w:r>
    </w:p>
    <w:p w14:paraId="75227463"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0"/>
          <w:szCs w:val="20"/>
          <w:lang w:val="en-IN" w:eastAsia="en-IN"/>
        </w:rPr>
      </w:pPr>
      <w:r w:rsidRPr="00502A80">
        <w:rPr>
          <w:rFonts w:ascii="Segoe UI" w:eastAsia="Times New Roman" w:hAnsi="Segoe UI" w:cs="Segoe UI"/>
          <w:color w:val="333333"/>
          <w:sz w:val="20"/>
          <w:szCs w:val="20"/>
          <w:lang w:val="en-IN" w:eastAsia="en-IN"/>
        </w:rPr>
        <w:t>AVAT</w:t>
      </w:r>
    </w:p>
    <w:p w14:paraId="4ECC7E7E" w14:textId="45D801F6"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0"/>
          <w:szCs w:val="20"/>
          <w:lang w:val="en-IN" w:eastAsia="en-IN"/>
        </w:rPr>
      </w:pPr>
      <w:r w:rsidRPr="00502A80">
        <w:rPr>
          <w:rFonts w:ascii="Segoe UI" w:eastAsia="Times New Roman" w:hAnsi="Segoe UI" w:cs="Segoe UI"/>
          <w:color w:val="333333"/>
          <w:sz w:val="20"/>
          <w:szCs w:val="20"/>
          <w:lang w:val="en-IN" w:eastAsia="en-IN"/>
        </w:rPr>
        <w:t>JAV</w:t>
      </w:r>
    </w:p>
    <w:p w14:paraId="2CA4B3C1" w14:textId="77777777" w:rsidR="0007758A" w:rsidRPr="0007758A" w:rsidRDefault="0007758A" w:rsidP="0007758A">
      <w:pPr>
        <w:numPr>
          <w:ilvl w:val="0"/>
          <w:numId w:val="26"/>
        </w:numPr>
        <w:spacing w:line="375" w:lineRule="atLeast"/>
        <w:jc w:val="both"/>
        <w:rPr>
          <w:rFonts w:ascii="Segoe UI" w:eastAsia="Times New Roman" w:hAnsi="Segoe UI" w:cs="Segoe UI"/>
          <w:color w:val="000000"/>
          <w:sz w:val="24"/>
          <w:szCs w:val="24"/>
          <w:lang w:val="en-IN" w:eastAsia="en-IN"/>
        </w:rPr>
      </w:pPr>
      <w:r w:rsidRPr="0007758A">
        <w:rPr>
          <w:rFonts w:ascii="Segoe UI" w:eastAsia="Times New Roman" w:hAnsi="Segoe UI" w:cs="Segoe UI"/>
          <w:b/>
          <w:bCs/>
          <w:color w:val="006699"/>
          <w:sz w:val="24"/>
          <w:szCs w:val="24"/>
          <w:bdr w:val="none" w:sz="0" w:space="0" w:color="auto" w:frame="1"/>
          <w:lang w:val="en-IN" w:eastAsia="en-IN"/>
        </w:rPr>
        <w:t>print</w:t>
      </w:r>
      <w:r w:rsidRPr="0007758A">
        <w:rPr>
          <w:rFonts w:ascii="Segoe UI" w:eastAsia="Times New Roman" w:hAnsi="Segoe UI" w:cs="Segoe UI"/>
          <w:color w:val="000000"/>
          <w:sz w:val="24"/>
          <w:szCs w:val="24"/>
          <w:bdr w:val="none" w:sz="0" w:space="0" w:color="auto" w:frame="1"/>
          <w:lang w:val="en-IN" w:eastAsia="en-IN"/>
        </w:rPr>
        <w:t>(</w:t>
      </w:r>
      <w:proofErr w:type="gramStart"/>
      <w:r w:rsidRPr="0007758A">
        <w:rPr>
          <w:rFonts w:ascii="Segoe UI" w:eastAsia="Times New Roman" w:hAnsi="Segoe UI" w:cs="Segoe UI"/>
          <w:color w:val="000000"/>
          <w:sz w:val="24"/>
          <w:szCs w:val="24"/>
          <w:bdr w:val="none" w:sz="0" w:space="0" w:color="auto" w:frame="1"/>
          <w:lang w:val="en-IN" w:eastAsia="en-IN"/>
        </w:rPr>
        <w:t>str[</w:t>
      </w:r>
      <w:proofErr w:type="gramEnd"/>
      <w:r w:rsidRPr="0007758A">
        <w:rPr>
          <w:rFonts w:ascii="Segoe UI" w:eastAsia="Times New Roman" w:hAnsi="Segoe UI" w:cs="Segoe UI"/>
          <w:color w:val="000000"/>
          <w:sz w:val="24"/>
          <w:szCs w:val="24"/>
          <w:bdr w:val="none" w:sz="0" w:space="0" w:color="auto" w:frame="1"/>
          <w:lang w:val="en-IN" w:eastAsia="en-IN"/>
        </w:rPr>
        <w:t>-2:])  </w:t>
      </w:r>
    </w:p>
    <w:p w14:paraId="4590B726" w14:textId="77777777" w:rsidR="0007758A" w:rsidRPr="0007758A" w:rsidRDefault="0007758A" w:rsidP="0007758A">
      <w:pPr>
        <w:numPr>
          <w:ilvl w:val="0"/>
          <w:numId w:val="26"/>
        </w:numPr>
        <w:spacing w:line="375" w:lineRule="atLeast"/>
        <w:jc w:val="both"/>
        <w:rPr>
          <w:rFonts w:ascii="Segoe UI" w:eastAsia="Times New Roman" w:hAnsi="Segoe UI" w:cs="Segoe UI"/>
          <w:color w:val="000000"/>
          <w:sz w:val="24"/>
          <w:szCs w:val="24"/>
          <w:lang w:val="en-IN" w:eastAsia="en-IN"/>
        </w:rPr>
      </w:pPr>
      <w:r w:rsidRPr="0007758A">
        <w:rPr>
          <w:rFonts w:ascii="Segoe UI" w:eastAsia="Times New Roman" w:hAnsi="Segoe UI" w:cs="Segoe UI"/>
          <w:b/>
          <w:bCs/>
          <w:color w:val="006699"/>
          <w:sz w:val="24"/>
          <w:szCs w:val="24"/>
          <w:bdr w:val="none" w:sz="0" w:space="0" w:color="auto" w:frame="1"/>
          <w:lang w:val="en-IN" w:eastAsia="en-IN"/>
        </w:rPr>
        <w:t>print</w:t>
      </w:r>
      <w:r w:rsidRPr="0007758A">
        <w:rPr>
          <w:rFonts w:ascii="Segoe UI" w:eastAsia="Times New Roman" w:hAnsi="Segoe UI" w:cs="Segoe UI"/>
          <w:color w:val="000000"/>
          <w:sz w:val="24"/>
          <w:szCs w:val="24"/>
          <w:bdr w:val="none" w:sz="0" w:space="0" w:color="auto" w:frame="1"/>
          <w:lang w:val="en-IN" w:eastAsia="en-IN"/>
        </w:rPr>
        <w:t>(</w:t>
      </w:r>
      <w:proofErr w:type="gramStart"/>
      <w:r w:rsidRPr="0007758A">
        <w:rPr>
          <w:rFonts w:ascii="Segoe UI" w:eastAsia="Times New Roman" w:hAnsi="Segoe UI" w:cs="Segoe UI"/>
          <w:color w:val="000000"/>
          <w:sz w:val="24"/>
          <w:szCs w:val="24"/>
          <w:bdr w:val="none" w:sz="0" w:space="0" w:color="auto" w:frame="1"/>
          <w:lang w:val="en-IN" w:eastAsia="en-IN"/>
        </w:rPr>
        <w:t>str[</w:t>
      </w:r>
      <w:proofErr w:type="gramEnd"/>
      <w:r w:rsidRPr="0007758A">
        <w:rPr>
          <w:rFonts w:ascii="Segoe UI" w:eastAsia="Times New Roman" w:hAnsi="Segoe UI" w:cs="Segoe UI"/>
          <w:color w:val="000000"/>
          <w:sz w:val="24"/>
          <w:szCs w:val="24"/>
          <w:bdr w:val="none" w:sz="0" w:space="0" w:color="auto" w:frame="1"/>
          <w:lang w:val="en-IN" w:eastAsia="en-IN"/>
        </w:rPr>
        <w:t>-4:-1])  </w:t>
      </w:r>
    </w:p>
    <w:p w14:paraId="5BCF03F2" w14:textId="77777777" w:rsidR="0007758A" w:rsidRPr="0007758A" w:rsidRDefault="0007758A" w:rsidP="0007758A">
      <w:pPr>
        <w:numPr>
          <w:ilvl w:val="0"/>
          <w:numId w:val="26"/>
        </w:numPr>
        <w:spacing w:line="375" w:lineRule="atLeast"/>
        <w:jc w:val="both"/>
        <w:rPr>
          <w:rFonts w:ascii="Segoe UI" w:eastAsia="Times New Roman" w:hAnsi="Segoe UI" w:cs="Segoe UI"/>
          <w:color w:val="000000"/>
          <w:sz w:val="24"/>
          <w:szCs w:val="24"/>
          <w:lang w:val="en-IN" w:eastAsia="en-IN"/>
        </w:rPr>
      </w:pPr>
      <w:r w:rsidRPr="0007758A">
        <w:rPr>
          <w:rFonts w:ascii="Segoe UI" w:eastAsia="Times New Roman" w:hAnsi="Segoe UI" w:cs="Segoe UI"/>
          <w:b/>
          <w:bCs/>
          <w:color w:val="006699"/>
          <w:sz w:val="24"/>
          <w:szCs w:val="24"/>
          <w:bdr w:val="none" w:sz="0" w:space="0" w:color="auto" w:frame="1"/>
          <w:lang w:val="en-IN" w:eastAsia="en-IN"/>
        </w:rPr>
        <w:t>print</w:t>
      </w:r>
      <w:r w:rsidRPr="0007758A">
        <w:rPr>
          <w:rFonts w:ascii="Segoe UI" w:eastAsia="Times New Roman" w:hAnsi="Segoe UI" w:cs="Segoe UI"/>
          <w:color w:val="000000"/>
          <w:sz w:val="24"/>
          <w:szCs w:val="24"/>
          <w:bdr w:val="none" w:sz="0" w:space="0" w:color="auto" w:frame="1"/>
          <w:lang w:val="en-IN" w:eastAsia="en-IN"/>
        </w:rPr>
        <w:t>(</w:t>
      </w:r>
      <w:proofErr w:type="gramStart"/>
      <w:r w:rsidRPr="0007758A">
        <w:rPr>
          <w:rFonts w:ascii="Segoe UI" w:eastAsia="Times New Roman" w:hAnsi="Segoe UI" w:cs="Segoe UI"/>
          <w:color w:val="000000"/>
          <w:sz w:val="24"/>
          <w:szCs w:val="24"/>
          <w:bdr w:val="none" w:sz="0" w:space="0" w:color="auto" w:frame="1"/>
          <w:lang w:val="en-IN" w:eastAsia="en-IN"/>
        </w:rPr>
        <w:t>str[</w:t>
      </w:r>
      <w:proofErr w:type="gramEnd"/>
      <w:r w:rsidRPr="0007758A">
        <w:rPr>
          <w:rFonts w:ascii="Segoe UI" w:eastAsia="Times New Roman" w:hAnsi="Segoe UI" w:cs="Segoe UI"/>
          <w:color w:val="000000"/>
          <w:sz w:val="24"/>
          <w:szCs w:val="24"/>
          <w:bdr w:val="none" w:sz="0" w:space="0" w:color="auto" w:frame="1"/>
          <w:lang w:val="en-IN" w:eastAsia="en-IN"/>
        </w:rPr>
        <w:t>-7:-2])  </w:t>
      </w:r>
    </w:p>
    <w:p w14:paraId="2FD73E45" w14:textId="77777777" w:rsidR="0007758A" w:rsidRPr="0007758A" w:rsidRDefault="0007758A" w:rsidP="0007758A">
      <w:pPr>
        <w:numPr>
          <w:ilvl w:val="0"/>
          <w:numId w:val="26"/>
        </w:numPr>
        <w:spacing w:line="375" w:lineRule="atLeast"/>
        <w:jc w:val="both"/>
        <w:rPr>
          <w:rFonts w:ascii="Segoe UI" w:eastAsia="Times New Roman" w:hAnsi="Segoe UI" w:cs="Segoe UI"/>
          <w:color w:val="000000"/>
          <w:sz w:val="24"/>
          <w:szCs w:val="24"/>
          <w:lang w:val="en-IN" w:eastAsia="en-IN"/>
        </w:rPr>
      </w:pPr>
      <w:r w:rsidRPr="0007758A">
        <w:rPr>
          <w:rFonts w:ascii="Segoe UI" w:eastAsia="Times New Roman" w:hAnsi="Segoe UI" w:cs="Segoe UI"/>
          <w:color w:val="008200"/>
          <w:sz w:val="24"/>
          <w:szCs w:val="24"/>
          <w:bdr w:val="none" w:sz="0" w:space="0" w:color="auto" w:frame="1"/>
          <w:lang w:val="en-IN" w:eastAsia="en-IN"/>
        </w:rPr>
        <w:t># Reversing the given string</w:t>
      </w:r>
      <w:r w:rsidRPr="0007758A">
        <w:rPr>
          <w:rFonts w:ascii="Segoe UI" w:eastAsia="Times New Roman" w:hAnsi="Segoe UI" w:cs="Segoe UI"/>
          <w:color w:val="000000"/>
          <w:sz w:val="24"/>
          <w:szCs w:val="24"/>
          <w:bdr w:val="none" w:sz="0" w:space="0" w:color="auto" w:frame="1"/>
          <w:lang w:val="en-IN" w:eastAsia="en-IN"/>
        </w:rPr>
        <w:t>  </w:t>
      </w:r>
    </w:p>
    <w:p w14:paraId="6F7CB15C" w14:textId="77777777" w:rsidR="0007758A" w:rsidRPr="0007758A" w:rsidRDefault="0007758A" w:rsidP="0007758A">
      <w:pPr>
        <w:numPr>
          <w:ilvl w:val="0"/>
          <w:numId w:val="26"/>
        </w:numPr>
        <w:spacing w:line="375" w:lineRule="atLeast"/>
        <w:jc w:val="both"/>
        <w:rPr>
          <w:rFonts w:ascii="Segoe UI" w:eastAsia="Times New Roman" w:hAnsi="Segoe UI" w:cs="Segoe UI"/>
          <w:color w:val="000000"/>
          <w:sz w:val="24"/>
          <w:szCs w:val="24"/>
          <w:lang w:val="en-IN" w:eastAsia="en-IN"/>
        </w:rPr>
      </w:pPr>
      <w:r w:rsidRPr="0007758A">
        <w:rPr>
          <w:rFonts w:ascii="Segoe UI" w:eastAsia="Times New Roman" w:hAnsi="Segoe UI" w:cs="Segoe UI"/>
          <w:b/>
          <w:bCs/>
          <w:color w:val="006699"/>
          <w:sz w:val="24"/>
          <w:szCs w:val="24"/>
          <w:bdr w:val="none" w:sz="0" w:space="0" w:color="auto" w:frame="1"/>
          <w:lang w:val="en-IN" w:eastAsia="en-IN"/>
        </w:rPr>
        <w:t>print</w:t>
      </w:r>
      <w:r w:rsidRPr="0007758A">
        <w:rPr>
          <w:rFonts w:ascii="Segoe UI" w:eastAsia="Times New Roman" w:hAnsi="Segoe UI" w:cs="Segoe UI"/>
          <w:color w:val="000000"/>
          <w:sz w:val="24"/>
          <w:szCs w:val="24"/>
          <w:bdr w:val="none" w:sz="0" w:space="0" w:color="auto" w:frame="1"/>
          <w:lang w:val="en-IN" w:eastAsia="en-IN"/>
        </w:rPr>
        <w:t>(str</w:t>
      </w:r>
      <w:proofErr w:type="gramStart"/>
      <w:r w:rsidRPr="0007758A">
        <w:rPr>
          <w:rFonts w:ascii="Segoe UI" w:eastAsia="Times New Roman" w:hAnsi="Segoe UI" w:cs="Segoe UI"/>
          <w:color w:val="000000"/>
          <w:sz w:val="24"/>
          <w:szCs w:val="24"/>
          <w:bdr w:val="none" w:sz="0" w:space="0" w:color="auto" w:frame="1"/>
          <w:lang w:val="en-IN" w:eastAsia="en-IN"/>
        </w:rPr>
        <w:t>[::</w:t>
      </w:r>
      <w:proofErr w:type="gramEnd"/>
      <w:r w:rsidRPr="0007758A">
        <w:rPr>
          <w:rFonts w:ascii="Segoe UI" w:eastAsia="Times New Roman" w:hAnsi="Segoe UI" w:cs="Segoe UI"/>
          <w:color w:val="000000"/>
          <w:sz w:val="24"/>
          <w:szCs w:val="24"/>
          <w:bdr w:val="none" w:sz="0" w:space="0" w:color="auto" w:frame="1"/>
          <w:lang w:val="en-IN" w:eastAsia="en-IN"/>
        </w:rPr>
        <w:t>-1])  </w:t>
      </w:r>
    </w:p>
    <w:p w14:paraId="1DACFD87" w14:textId="029D68F0" w:rsidR="0007758A" w:rsidRPr="0007758A" w:rsidRDefault="0007758A" w:rsidP="00F53A48">
      <w:pPr>
        <w:spacing w:line="375" w:lineRule="atLeast"/>
        <w:ind w:left="720"/>
        <w:jc w:val="both"/>
        <w:rPr>
          <w:rFonts w:ascii="Segoe UI" w:eastAsia="Times New Roman" w:hAnsi="Segoe UI" w:cs="Segoe UI"/>
          <w:color w:val="000000"/>
          <w:sz w:val="24"/>
          <w:szCs w:val="24"/>
          <w:lang w:val="en-IN" w:eastAsia="en-IN"/>
        </w:rPr>
      </w:pPr>
    </w:p>
    <w:p w14:paraId="793EB8CC" w14:textId="444B8D8A" w:rsidR="0007758A" w:rsidRPr="0007758A" w:rsidRDefault="0007758A" w:rsidP="00F53A48">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07758A">
        <w:rPr>
          <w:rFonts w:ascii="Segoe UI" w:eastAsia="Times New Roman" w:hAnsi="Segoe UI" w:cs="Segoe UI"/>
          <w:b/>
          <w:bCs/>
          <w:color w:val="333333"/>
          <w:sz w:val="24"/>
          <w:szCs w:val="24"/>
          <w:lang w:val="en-IN" w:eastAsia="en-IN"/>
        </w:rPr>
        <w:t>Output:</w:t>
      </w:r>
    </w:p>
    <w:p w14:paraId="7F4812F1" w14:textId="299BAF19" w:rsidR="00502A80" w:rsidRPr="00502A80" w:rsidRDefault="00502A80" w:rsidP="00502A80">
      <w:pPr>
        <w:spacing w:line="375" w:lineRule="atLeast"/>
        <w:ind w:left="360"/>
        <w:jc w:val="both"/>
        <w:rPr>
          <w:rFonts w:ascii="Segoe UI" w:eastAsia="Times New Roman" w:hAnsi="Segoe UI" w:cs="Segoe UI"/>
          <w:color w:val="000000"/>
          <w:sz w:val="24"/>
          <w:szCs w:val="24"/>
          <w:bdr w:val="none" w:sz="0" w:space="0" w:color="auto" w:frame="1"/>
          <w:lang w:val="en-IN" w:eastAsia="en-IN"/>
        </w:rPr>
      </w:pPr>
      <w:r w:rsidRPr="00502A80">
        <w:rPr>
          <w:rFonts w:ascii="Segoe UI" w:eastAsia="Times New Roman" w:hAnsi="Segoe UI" w:cs="Segoe UI"/>
          <w:color w:val="000000"/>
          <w:sz w:val="24"/>
          <w:szCs w:val="24"/>
          <w:bdr w:val="none" w:sz="0" w:space="0" w:color="auto" w:frame="1"/>
          <w:lang w:val="en-IN" w:eastAsia="en-IN"/>
        </w:rPr>
        <w:lastRenderedPageBreak/>
        <w:t>NT</w:t>
      </w:r>
    </w:p>
    <w:p w14:paraId="0B0BAD9A" w14:textId="77777777" w:rsidR="00502A80" w:rsidRPr="00502A80" w:rsidRDefault="00502A80" w:rsidP="00502A80">
      <w:pPr>
        <w:spacing w:line="375" w:lineRule="atLeast"/>
        <w:ind w:left="360"/>
        <w:jc w:val="both"/>
        <w:rPr>
          <w:rFonts w:ascii="Segoe UI" w:eastAsia="Times New Roman" w:hAnsi="Segoe UI" w:cs="Segoe UI"/>
          <w:color w:val="000000"/>
          <w:sz w:val="24"/>
          <w:szCs w:val="24"/>
          <w:bdr w:val="none" w:sz="0" w:space="0" w:color="auto" w:frame="1"/>
          <w:lang w:val="en-IN" w:eastAsia="en-IN"/>
        </w:rPr>
      </w:pPr>
      <w:r w:rsidRPr="00502A80">
        <w:rPr>
          <w:rFonts w:ascii="Segoe UI" w:eastAsia="Times New Roman" w:hAnsi="Segoe UI" w:cs="Segoe UI"/>
          <w:color w:val="000000"/>
          <w:sz w:val="24"/>
          <w:szCs w:val="24"/>
          <w:bdr w:val="none" w:sz="0" w:space="0" w:color="auto" w:frame="1"/>
          <w:lang w:val="en-IN" w:eastAsia="en-IN"/>
        </w:rPr>
        <w:t>OIN</w:t>
      </w:r>
    </w:p>
    <w:p w14:paraId="5A0F9EC5" w14:textId="77777777" w:rsidR="00502A80" w:rsidRPr="00502A80" w:rsidRDefault="00502A80" w:rsidP="00502A80">
      <w:pPr>
        <w:spacing w:line="375" w:lineRule="atLeast"/>
        <w:ind w:left="360"/>
        <w:jc w:val="both"/>
        <w:rPr>
          <w:rFonts w:ascii="Segoe UI" w:eastAsia="Times New Roman" w:hAnsi="Segoe UI" w:cs="Segoe UI"/>
          <w:color w:val="000000"/>
          <w:sz w:val="24"/>
          <w:szCs w:val="24"/>
          <w:bdr w:val="none" w:sz="0" w:space="0" w:color="auto" w:frame="1"/>
          <w:lang w:val="en-IN" w:eastAsia="en-IN"/>
        </w:rPr>
      </w:pPr>
      <w:r w:rsidRPr="00502A80">
        <w:rPr>
          <w:rFonts w:ascii="Segoe UI" w:eastAsia="Times New Roman" w:hAnsi="Segoe UI" w:cs="Segoe UI"/>
          <w:color w:val="000000"/>
          <w:sz w:val="24"/>
          <w:szCs w:val="24"/>
          <w:bdr w:val="none" w:sz="0" w:space="0" w:color="auto" w:frame="1"/>
          <w:lang w:val="en-IN" w:eastAsia="en-IN"/>
        </w:rPr>
        <w:t>ATPOI</w:t>
      </w:r>
    </w:p>
    <w:p w14:paraId="1C2CCA83" w14:textId="244AE3C1" w:rsidR="00370F76" w:rsidRPr="00370F76" w:rsidRDefault="00502A80" w:rsidP="00502A80">
      <w:pPr>
        <w:spacing w:line="375" w:lineRule="atLeast"/>
        <w:ind w:left="360"/>
        <w:jc w:val="both"/>
        <w:rPr>
          <w:rFonts w:ascii="Segoe UI" w:eastAsia="Times New Roman" w:hAnsi="Segoe UI" w:cs="Segoe UI"/>
          <w:color w:val="000000"/>
          <w:sz w:val="24"/>
          <w:szCs w:val="24"/>
          <w:lang w:val="en-IN" w:eastAsia="en-IN"/>
        </w:rPr>
      </w:pPr>
      <w:r w:rsidRPr="00502A80">
        <w:rPr>
          <w:rFonts w:ascii="Segoe UI" w:eastAsia="Times New Roman" w:hAnsi="Segoe UI" w:cs="Segoe UI"/>
          <w:color w:val="000000"/>
          <w:sz w:val="24"/>
          <w:szCs w:val="24"/>
          <w:bdr w:val="none" w:sz="0" w:space="0" w:color="auto" w:frame="1"/>
          <w:lang w:val="en-IN" w:eastAsia="en-IN"/>
        </w:rPr>
        <w:t>TNIOPTAVAJ</w:t>
      </w:r>
      <w:r w:rsidR="00FD5E81">
        <w:rPr>
          <w:rFonts w:ascii="Segoe UI" w:eastAsia="Times New Roman" w:hAnsi="Segoe UI" w:cs="Segoe UI"/>
          <w:color w:val="000000"/>
          <w:sz w:val="24"/>
          <w:szCs w:val="24"/>
          <w:bdr w:val="none" w:sz="0" w:space="0" w:color="auto" w:frame="1"/>
          <w:lang w:val="en-IN" w:eastAsia="en-IN"/>
        </w:rPr>
        <w:t xml:space="preserve">                                                                                                                           </w:t>
      </w:r>
    </w:p>
    <w:p w14:paraId="4FF89FE0" w14:textId="77777777" w:rsidR="00F449D1" w:rsidRPr="00F449D1"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r w:rsidRPr="00370F76">
        <w:rPr>
          <w:rFonts w:ascii="Segoe UI" w:eastAsia="Times New Roman" w:hAnsi="Segoe UI" w:cs="Segoe UI"/>
          <w:color w:val="000000"/>
          <w:sz w:val="24"/>
          <w:szCs w:val="24"/>
          <w:bdr w:val="none" w:sz="0" w:space="0" w:color="auto" w:frame="1"/>
          <w:lang w:val="en-IN" w:eastAsia="en-IN"/>
        </w:rPr>
        <w:t>str1 = </w:t>
      </w:r>
      <w:r w:rsidRPr="00370F76">
        <w:rPr>
          <w:rFonts w:ascii="Segoe UI" w:eastAsia="Times New Roman" w:hAnsi="Segoe UI" w:cs="Segoe UI"/>
          <w:color w:val="0000FF"/>
          <w:sz w:val="24"/>
          <w:szCs w:val="24"/>
          <w:bdr w:val="none" w:sz="0" w:space="0" w:color="auto" w:frame="1"/>
          <w:lang w:val="en-IN" w:eastAsia="en-IN"/>
        </w:rPr>
        <w:t>" world"</w:t>
      </w:r>
      <w:r w:rsidRPr="00370F76">
        <w:rPr>
          <w:rFonts w:ascii="Segoe UI" w:eastAsia="Times New Roman" w:hAnsi="Segoe UI" w:cs="Segoe UI"/>
          <w:color w:val="000000"/>
          <w:sz w:val="24"/>
          <w:szCs w:val="24"/>
          <w:bdr w:val="none" w:sz="0" w:space="0" w:color="auto" w:frame="1"/>
          <w:lang w:val="en-IN" w:eastAsia="en-IN"/>
        </w:rPr>
        <w:t>  </w:t>
      </w:r>
    </w:p>
    <w:p w14:paraId="7D61D1F6" w14:textId="101A3DE1" w:rsidR="00370F76" w:rsidRPr="00370F76" w:rsidRDefault="00F449D1" w:rsidP="00370F76">
      <w:pPr>
        <w:numPr>
          <w:ilvl w:val="0"/>
          <w:numId w:val="27"/>
        </w:numPr>
        <w:spacing w:line="375" w:lineRule="atLeast"/>
        <w:jc w:val="both"/>
        <w:rPr>
          <w:rFonts w:ascii="Segoe UI" w:eastAsia="Times New Roman" w:hAnsi="Segoe UI" w:cs="Segoe UI"/>
          <w:color w:val="000000"/>
          <w:sz w:val="24"/>
          <w:szCs w:val="24"/>
          <w:lang w:val="en-IN" w:eastAsia="en-IN"/>
        </w:rPr>
      </w:pPr>
      <w:r w:rsidRPr="00370F76">
        <w:rPr>
          <w:rFonts w:ascii="Segoe UI" w:eastAsia="Times New Roman" w:hAnsi="Segoe UI" w:cs="Segoe UI"/>
          <w:color w:val="000000"/>
          <w:sz w:val="24"/>
          <w:szCs w:val="24"/>
          <w:bdr w:val="none" w:sz="0" w:space="0" w:color="auto" w:frame="1"/>
          <w:lang w:val="en-IN" w:eastAsia="en-IN"/>
        </w:rPr>
        <w:t>str = </w:t>
      </w:r>
      <w:r w:rsidRPr="00370F76">
        <w:rPr>
          <w:rFonts w:ascii="Segoe UI" w:eastAsia="Times New Roman" w:hAnsi="Segoe UI" w:cs="Segoe UI"/>
          <w:color w:val="0000FF"/>
          <w:sz w:val="24"/>
          <w:szCs w:val="24"/>
          <w:bdr w:val="none" w:sz="0" w:space="0" w:color="auto" w:frame="1"/>
          <w:lang w:val="en-IN" w:eastAsia="en-IN"/>
        </w:rPr>
        <w:t>"Hello"</w:t>
      </w:r>
      <w:r w:rsidRPr="00370F76">
        <w:rPr>
          <w:rFonts w:ascii="Segoe UI" w:eastAsia="Times New Roman" w:hAnsi="Segoe UI" w:cs="Segoe UI"/>
          <w:color w:val="000000"/>
          <w:sz w:val="24"/>
          <w:szCs w:val="24"/>
          <w:bdr w:val="none" w:sz="0" w:space="0" w:color="auto" w:frame="1"/>
          <w:lang w:val="en-IN" w:eastAsia="en-IN"/>
        </w:rPr>
        <w:t>     </w:t>
      </w:r>
      <w:r w:rsidR="00370F76" w:rsidRPr="00370F76">
        <w:rPr>
          <w:rFonts w:ascii="Segoe UI" w:eastAsia="Times New Roman" w:hAnsi="Segoe UI" w:cs="Segoe UI"/>
          <w:color w:val="000000"/>
          <w:sz w:val="24"/>
          <w:szCs w:val="24"/>
          <w:bdr w:val="none" w:sz="0" w:space="0" w:color="auto" w:frame="1"/>
          <w:lang w:val="en-IN" w:eastAsia="en-IN"/>
        </w:rPr>
        <w:t>  </w:t>
      </w:r>
    </w:p>
    <w:p w14:paraId="2CC0CA6C" w14:textId="77777777" w:rsidR="00370F76" w:rsidRPr="00370F76"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(str*3) </w:t>
      </w:r>
      <w:r w:rsidRPr="00370F76">
        <w:rPr>
          <w:rFonts w:ascii="Segoe UI" w:eastAsia="Times New Roman" w:hAnsi="Segoe UI" w:cs="Segoe UI"/>
          <w:color w:val="008200"/>
          <w:sz w:val="24"/>
          <w:szCs w:val="24"/>
          <w:bdr w:val="none" w:sz="0" w:space="0" w:color="auto" w:frame="1"/>
          <w:lang w:val="en-IN" w:eastAsia="en-IN"/>
        </w:rPr>
        <w:t># prints </w:t>
      </w:r>
      <w:proofErr w:type="spellStart"/>
      <w:r w:rsidRPr="00370F76">
        <w:rPr>
          <w:rFonts w:ascii="Segoe UI" w:eastAsia="Times New Roman" w:hAnsi="Segoe UI" w:cs="Segoe UI"/>
          <w:color w:val="008200"/>
          <w:sz w:val="24"/>
          <w:szCs w:val="24"/>
          <w:bdr w:val="none" w:sz="0" w:space="0" w:color="auto" w:frame="1"/>
          <w:lang w:val="en-IN" w:eastAsia="en-IN"/>
        </w:rPr>
        <w:t>HelloHelloHello</w:t>
      </w:r>
      <w:proofErr w:type="spellEnd"/>
      <w:r w:rsidRPr="00370F76">
        <w:rPr>
          <w:rFonts w:ascii="Segoe UI" w:eastAsia="Times New Roman" w:hAnsi="Segoe UI" w:cs="Segoe UI"/>
          <w:color w:val="008200"/>
          <w:sz w:val="24"/>
          <w:szCs w:val="24"/>
          <w:bdr w:val="none" w:sz="0" w:space="0" w:color="auto" w:frame="1"/>
          <w:lang w:val="en-IN" w:eastAsia="en-IN"/>
        </w:rPr>
        <w:t>  </w:t>
      </w:r>
      <w:r w:rsidRPr="00370F76">
        <w:rPr>
          <w:rFonts w:ascii="Segoe UI" w:eastAsia="Times New Roman" w:hAnsi="Segoe UI" w:cs="Segoe UI"/>
          <w:color w:val="000000"/>
          <w:sz w:val="24"/>
          <w:szCs w:val="24"/>
          <w:bdr w:val="none" w:sz="0" w:space="0" w:color="auto" w:frame="1"/>
          <w:lang w:val="en-IN" w:eastAsia="en-IN"/>
        </w:rPr>
        <w:t>  </w:t>
      </w:r>
    </w:p>
    <w:p w14:paraId="0A3709F1" w14:textId="4A56F02F" w:rsidR="00370F76" w:rsidRPr="00370F76" w:rsidRDefault="00370F76" w:rsidP="00F449D1">
      <w:pPr>
        <w:numPr>
          <w:ilvl w:val="0"/>
          <w:numId w:val="27"/>
        </w:numPr>
        <w:spacing w:line="375" w:lineRule="atLeast"/>
        <w:jc w:val="both"/>
        <w:rPr>
          <w:rFonts w:ascii="Segoe UI" w:eastAsia="Times New Roman" w:hAnsi="Segoe UI" w:cs="Segoe UI"/>
          <w:color w:val="000000"/>
          <w:sz w:val="24"/>
          <w:szCs w:val="24"/>
          <w:lang w:val="en-IN" w:eastAsia="en-IN"/>
        </w:rPr>
      </w:pPr>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(str+str</w:t>
      </w:r>
      <w:proofErr w:type="gramStart"/>
      <w:r w:rsidRPr="00370F76">
        <w:rPr>
          <w:rFonts w:ascii="Segoe UI" w:eastAsia="Times New Roman" w:hAnsi="Segoe UI" w:cs="Segoe UI"/>
          <w:color w:val="000000"/>
          <w:sz w:val="24"/>
          <w:szCs w:val="24"/>
          <w:bdr w:val="none" w:sz="0" w:space="0" w:color="auto" w:frame="1"/>
          <w:lang w:val="en-IN" w:eastAsia="en-IN"/>
        </w:rPr>
        <w:t>1)</w:t>
      </w:r>
      <w:r w:rsidRPr="00370F76">
        <w:rPr>
          <w:rFonts w:ascii="Segoe UI" w:eastAsia="Times New Roman" w:hAnsi="Segoe UI" w:cs="Segoe UI"/>
          <w:color w:val="008200"/>
          <w:sz w:val="24"/>
          <w:szCs w:val="24"/>
          <w:bdr w:val="none" w:sz="0" w:space="0" w:color="auto" w:frame="1"/>
          <w:lang w:val="en-IN" w:eastAsia="en-IN"/>
        </w:rPr>
        <w:t>#</w:t>
      </w:r>
      <w:proofErr w:type="gramEnd"/>
      <w:r w:rsidRPr="00370F76">
        <w:rPr>
          <w:rFonts w:ascii="Segoe UI" w:eastAsia="Times New Roman" w:hAnsi="Segoe UI" w:cs="Segoe UI"/>
          <w:color w:val="008200"/>
          <w:sz w:val="24"/>
          <w:szCs w:val="24"/>
          <w:bdr w:val="none" w:sz="0" w:space="0" w:color="auto" w:frame="1"/>
          <w:lang w:val="en-IN" w:eastAsia="en-IN"/>
        </w:rPr>
        <w:t> prints Hello world   </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color w:val="008200"/>
          <w:sz w:val="24"/>
          <w:szCs w:val="24"/>
          <w:bdr w:val="none" w:sz="0" w:space="0" w:color="auto" w:frame="1"/>
          <w:lang w:val="en-IN" w:eastAsia="en-IN"/>
        </w:rPr>
        <w:t>        </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color w:val="008200"/>
          <w:sz w:val="24"/>
          <w:szCs w:val="24"/>
          <w:bdr w:val="none" w:sz="0" w:space="0" w:color="auto" w:frame="1"/>
          <w:lang w:val="en-IN" w:eastAsia="en-IN"/>
        </w:rPr>
        <w:t>                </w:t>
      </w:r>
      <w:r w:rsidRPr="00370F76">
        <w:rPr>
          <w:rFonts w:ascii="Segoe UI" w:eastAsia="Times New Roman" w:hAnsi="Segoe UI" w:cs="Segoe UI"/>
          <w:color w:val="000000"/>
          <w:sz w:val="24"/>
          <w:szCs w:val="24"/>
          <w:bdr w:val="none" w:sz="0" w:space="0" w:color="auto" w:frame="1"/>
          <w:lang w:val="en-IN" w:eastAsia="en-IN"/>
        </w:rPr>
        <w:t>  </w:t>
      </w:r>
    </w:p>
    <w:p w14:paraId="7C850F6E" w14:textId="77777777" w:rsidR="00370F76" w:rsidRPr="00370F76"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proofErr w:type="gramStart"/>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w:t>
      </w:r>
      <w:proofErr w:type="gramEnd"/>
      <w:r w:rsidRPr="00370F76">
        <w:rPr>
          <w:rFonts w:ascii="Segoe UI" w:eastAsia="Times New Roman" w:hAnsi="Segoe UI" w:cs="Segoe UI"/>
          <w:color w:val="0000FF"/>
          <w:sz w:val="24"/>
          <w:szCs w:val="24"/>
          <w:bdr w:val="none" w:sz="0" w:space="0" w:color="auto" w:frame="1"/>
          <w:lang w:val="en-IN" w:eastAsia="en-IN"/>
        </w:rPr>
        <w:t>'w'</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b/>
          <w:bCs/>
          <w:color w:val="006699"/>
          <w:sz w:val="24"/>
          <w:szCs w:val="24"/>
          <w:bdr w:val="none" w:sz="0" w:space="0" w:color="auto" w:frame="1"/>
          <w:lang w:val="en-IN" w:eastAsia="en-IN"/>
        </w:rPr>
        <w:t>in</w:t>
      </w:r>
      <w:r w:rsidRPr="00370F76">
        <w:rPr>
          <w:rFonts w:ascii="Segoe UI" w:eastAsia="Times New Roman" w:hAnsi="Segoe UI" w:cs="Segoe UI"/>
          <w:color w:val="000000"/>
          <w:sz w:val="24"/>
          <w:szCs w:val="24"/>
          <w:bdr w:val="none" w:sz="0" w:space="0" w:color="auto" w:frame="1"/>
          <w:lang w:val="en-IN" w:eastAsia="en-IN"/>
        </w:rPr>
        <w:t> str) </w:t>
      </w:r>
      <w:r w:rsidRPr="00370F76">
        <w:rPr>
          <w:rFonts w:ascii="Segoe UI" w:eastAsia="Times New Roman" w:hAnsi="Segoe UI" w:cs="Segoe UI"/>
          <w:color w:val="008200"/>
          <w:sz w:val="24"/>
          <w:szCs w:val="24"/>
          <w:bdr w:val="none" w:sz="0" w:space="0" w:color="auto" w:frame="1"/>
          <w:lang w:val="en-IN" w:eastAsia="en-IN"/>
        </w:rPr>
        <w:t># prints false as w is not present in str  </w:t>
      </w:r>
      <w:r w:rsidRPr="00370F76">
        <w:rPr>
          <w:rFonts w:ascii="Segoe UI" w:eastAsia="Times New Roman" w:hAnsi="Segoe UI" w:cs="Segoe UI"/>
          <w:color w:val="000000"/>
          <w:sz w:val="24"/>
          <w:szCs w:val="24"/>
          <w:bdr w:val="none" w:sz="0" w:space="0" w:color="auto" w:frame="1"/>
          <w:lang w:val="en-IN" w:eastAsia="en-IN"/>
        </w:rPr>
        <w:t>  </w:t>
      </w:r>
    </w:p>
    <w:p w14:paraId="17ADE799" w14:textId="77777777" w:rsidR="00370F76" w:rsidRPr="00370F76"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proofErr w:type="gramStart"/>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w:t>
      </w:r>
      <w:proofErr w:type="gramEnd"/>
      <w:r w:rsidRPr="00370F76">
        <w:rPr>
          <w:rFonts w:ascii="Segoe UI" w:eastAsia="Times New Roman" w:hAnsi="Segoe UI" w:cs="Segoe UI"/>
          <w:color w:val="0000FF"/>
          <w:sz w:val="24"/>
          <w:szCs w:val="24"/>
          <w:bdr w:val="none" w:sz="0" w:space="0" w:color="auto" w:frame="1"/>
          <w:lang w:val="en-IN" w:eastAsia="en-IN"/>
        </w:rPr>
        <w:t>'wo'</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b/>
          <w:bCs/>
          <w:color w:val="006699"/>
          <w:sz w:val="24"/>
          <w:szCs w:val="24"/>
          <w:bdr w:val="none" w:sz="0" w:space="0" w:color="auto" w:frame="1"/>
          <w:lang w:val="en-IN" w:eastAsia="en-IN"/>
        </w:rPr>
        <w:t>not</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b/>
          <w:bCs/>
          <w:color w:val="006699"/>
          <w:sz w:val="24"/>
          <w:szCs w:val="24"/>
          <w:bdr w:val="none" w:sz="0" w:space="0" w:color="auto" w:frame="1"/>
          <w:lang w:val="en-IN" w:eastAsia="en-IN"/>
        </w:rPr>
        <w:t>in</w:t>
      </w:r>
      <w:r w:rsidRPr="00370F76">
        <w:rPr>
          <w:rFonts w:ascii="Segoe UI" w:eastAsia="Times New Roman" w:hAnsi="Segoe UI" w:cs="Segoe UI"/>
          <w:color w:val="000000"/>
          <w:sz w:val="24"/>
          <w:szCs w:val="24"/>
          <w:bdr w:val="none" w:sz="0" w:space="0" w:color="auto" w:frame="1"/>
          <w:lang w:val="en-IN" w:eastAsia="en-IN"/>
        </w:rPr>
        <w:t> str1) </w:t>
      </w:r>
      <w:r w:rsidRPr="00370F76">
        <w:rPr>
          <w:rFonts w:ascii="Segoe UI" w:eastAsia="Times New Roman" w:hAnsi="Segoe UI" w:cs="Segoe UI"/>
          <w:color w:val="008200"/>
          <w:sz w:val="24"/>
          <w:szCs w:val="24"/>
          <w:bdr w:val="none" w:sz="0" w:space="0" w:color="auto" w:frame="1"/>
          <w:lang w:val="en-IN" w:eastAsia="en-IN"/>
        </w:rPr>
        <w:t># prints false as wo is present in str1.   </w:t>
      </w:r>
      <w:r w:rsidRPr="00370F76">
        <w:rPr>
          <w:rFonts w:ascii="Segoe UI" w:eastAsia="Times New Roman" w:hAnsi="Segoe UI" w:cs="Segoe UI"/>
          <w:color w:val="000000"/>
          <w:sz w:val="24"/>
          <w:szCs w:val="24"/>
          <w:bdr w:val="none" w:sz="0" w:space="0" w:color="auto" w:frame="1"/>
          <w:lang w:val="en-IN" w:eastAsia="en-IN"/>
        </w:rPr>
        <w:t>  </w:t>
      </w:r>
    </w:p>
    <w:p w14:paraId="059A9D25" w14:textId="77777777" w:rsidR="00370F76" w:rsidRPr="00370F76"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(r</w:t>
      </w:r>
      <w:r w:rsidRPr="00370F76">
        <w:rPr>
          <w:rFonts w:ascii="Segoe UI" w:eastAsia="Times New Roman" w:hAnsi="Segoe UI" w:cs="Segoe UI"/>
          <w:color w:val="0000FF"/>
          <w:sz w:val="24"/>
          <w:szCs w:val="24"/>
          <w:bdr w:val="none" w:sz="0" w:space="0" w:color="auto" w:frame="1"/>
          <w:lang w:val="en-IN" w:eastAsia="en-IN"/>
        </w:rPr>
        <w:t>'C://python37'</w:t>
      </w:r>
      <w:r w:rsidRPr="00370F76">
        <w:rPr>
          <w:rFonts w:ascii="Segoe UI" w:eastAsia="Times New Roman" w:hAnsi="Segoe UI" w:cs="Segoe UI"/>
          <w:color w:val="000000"/>
          <w:sz w:val="24"/>
          <w:szCs w:val="24"/>
          <w:bdr w:val="none" w:sz="0" w:space="0" w:color="auto" w:frame="1"/>
          <w:lang w:val="en-IN" w:eastAsia="en-IN"/>
        </w:rPr>
        <w:t>) </w:t>
      </w:r>
      <w:r w:rsidRPr="00370F76">
        <w:rPr>
          <w:rFonts w:ascii="Segoe UI" w:eastAsia="Times New Roman" w:hAnsi="Segoe UI" w:cs="Segoe UI"/>
          <w:color w:val="008200"/>
          <w:sz w:val="24"/>
          <w:szCs w:val="24"/>
          <w:bdr w:val="none" w:sz="0" w:space="0" w:color="auto" w:frame="1"/>
          <w:lang w:val="en-IN" w:eastAsia="en-IN"/>
        </w:rPr>
        <w:t># prints C://python37 as it is written  </w:t>
      </w:r>
      <w:r w:rsidRPr="00370F76">
        <w:rPr>
          <w:rFonts w:ascii="Segoe UI" w:eastAsia="Times New Roman" w:hAnsi="Segoe UI" w:cs="Segoe UI"/>
          <w:color w:val="000000"/>
          <w:sz w:val="24"/>
          <w:szCs w:val="24"/>
          <w:bdr w:val="none" w:sz="0" w:space="0" w:color="auto" w:frame="1"/>
          <w:lang w:val="en-IN" w:eastAsia="en-IN"/>
        </w:rPr>
        <w:t>  </w:t>
      </w:r>
    </w:p>
    <w:p w14:paraId="178B4FA3" w14:textId="77777777" w:rsidR="00370F76" w:rsidRPr="00024010" w:rsidRDefault="00370F76" w:rsidP="00370F76">
      <w:pPr>
        <w:numPr>
          <w:ilvl w:val="0"/>
          <w:numId w:val="27"/>
        </w:numPr>
        <w:spacing w:line="375" w:lineRule="atLeast"/>
        <w:jc w:val="both"/>
        <w:rPr>
          <w:rFonts w:ascii="Segoe UI" w:eastAsia="Times New Roman" w:hAnsi="Segoe UI" w:cs="Segoe UI"/>
          <w:color w:val="000000"/>
          <w:sz w:val="24"/>
          <w:szCs w:val="24"/>
          <w:lang w:val="en-IN" w:eastAsia="en-IN"/>
        </w:rPr>
      </w:pPr>
      <w:proofErr w:type="gramStart"/>
      <w:r w:rsidRPr="00370F76">
        <w:rPr>
          <w:rFonts w:ascii="Segoe UI" w:eastAsia="Times New Roman" w:hAnsi="Segoe UI" w:cs="Segoe UI"/>
          <w:b/>
          <w:bCs/>
          <w:color w:val="006699"/>
          <w:sz w:val="24"/>
          <w:szCs w:val="24"/>
          <w:bdr w:val="none" w:sz="0" w:space="0" w:color="auto" w:frame="1"/>
          <w:lang w:val="en-IN" w:eastAsia="en-IN"/>
        </w:rPr>
        <w:t>print</w:t>
      </w:r>
      <w:r w:rsidRPr="00370F76">
        <w:rPr>
          <w:rFonts w:ascii="Segoe UI" w:eastAsia="Times New Roman" w:hAnsi="Segoe UI" w:cs="Segoe UI"/>
          <w:color w:val="000000"/>
          <w:sz w:val="24"/>
          <w:szCs w:val="24"/>
          <w:bdr w:val="none" w:sz="0" w:space="0" w:color="auto" w:frame="1"/>
          <w:lang w:val="en-IN" w:eastAsia="en-IN"/>
        </w:rPr>
        <w:t>(</w:t>
      </w:r>
      <w:proofErr w:type="gramEnd"/>
      <w:r w:rsidRPr="00370F76">
        <w:rPr>
          <w:rFonts w:ascii="Segoe UI" w:eastAsia="Times New Roman" w:hAnsi="Segoe UI" w:cs="Segoe UI"/>
          <w:color w:val="0000FF"/>
          <w:sz w:val="24"/>
          <w:szCs w:val="24"/>
          <w:bdr w:val="none" w:sz="0" w:space="0" w:color="auto" w:frame="1"/>
          <w:lang w:val="en-IN" w:eastAsia="en-IN"/>
        </w:rPr>
        <w:t>"The string str : %s"</w:t>
      </w:r>
      <w:r w:rsidRPr="00370F76">
        <w:rPr>
          <w:rFonts w:ascii="Segoe UI" w:eastAsia="Times New Roman" w:hAnsi="Segoe UI" w:cs="Segoe UI"/>
          <w:color w:val="000000"/>
          <w:sz w:val="24"/>
          <w:szCs w:val="24"/>
          <w:bdr w:val="none" w:sz="0" w:space="0" w:color="auto" w:frame="1"/>
          <w:lang w:val="en-IN" w:eastAsia="en-IN"/>
        </w:rPr>
        <w:t>%(str)) </w:t>
      </w:r>
      <w:r w:rsidRPr="00370F76">
        <w:rPr>
          <w:rFonts w:ascii="Segoe UI" w:eastAsia="Times New Roman" w:hAnsi="Segoe UI" w:cs="Segoe UI"/>
          <w:color w:val="008200"/>
          <w:sz w:val="24"/>
          <w:szCs w:val="24"/>
          <w:bdr w:val="none" w:sz="0" w:space="0" w:color="auto" w:frame="1"/>
          <w:lang w:val="en-IN" w:eastAsia="en-IN"/>
        </w:rPr>
        <w:t># prints The string str : Hello</w:t>
      </w:r>
    </w:p>
    <w:p w14:paraId="7D8BA1CB" w14:textId="77777777" w:rsidR="00024010" w:rsidRDefault="00024010" w:rsidP="00024010">
      <w:pPr>
        <w:spacing w:line="375" w:lineRule="atLeast"/>
        <w:jc w:val="both"/>
        <w:rPr>
          <w:rFonts w:ascii="Segoe UI" w:eastAsia="Times New Roman" w:hAnsi="Segoe UI" w:cs="Segoe UI"/>
          <w:color w:val="000000"/>
          <w:sz w:val="24"/>
          <w:szCs w:val="24"/>
          <w:lang w:val="en-IN" w:eastAsia="en-IN"/>
        </w:rPr>
      </w:pPr>
    </w:p>
    <w:p w14:paraId="32C20AC0" w14:textId="77777777" w:rsidR="00024010" w:rsidRPr="00370F76" w:rsidRDefault="00024010" w:rsidP="00024010">
      <w:pPr>
        <w:spacing w:line="375" w:lineRule="atLeast"/>
        <w:jc w:val="both"/>
        <w:rPr>
          <w:rFonts w:ascii="Segoe UI" w:eastAsia="Times New Roman" w:hAnsi="Segoe UI" w:cs="Segoe UI"/>
          <w:color w:val="000000"/>
          <w:sz w:val="24"/>
          <w:szCs w:val="24"/>
          <w:lang w:val="en-IN" w:eastAsia="en-IN"/>
        </w:rPr>
      </w:pPr>
    </w:p>
    <w:p w14:paraId="3F5C85D9" w14:textId="77777777" w:rsidR="00254468" w:rsidRPr="0009726A" w:rsidRDefault="00254468" w:rsidP="00254468">
      <w:pPr>
        <w:pStyle w:val="Heading3"/>
        <w:rPr>
          <w:sz w:val="72"/>
          <w:szCs w:val="72"/>
        </w:rPr>
      </w:pPr>
      <w:r w:rsidRPr="00E4786D">
        <w:rPr>
          <w:sz w:val="72"/>
          <w:szCs w:val="72"/>
        </w:rPr>
        <w:t>Regex</w:t>
      </w:r>
      <w:r>
        <w:rPr>
          <w:sz w:val="72"/>
          <w:szCs w:val="72"/>
        </w:rPr>
        <w:t xml:space="preserve"> Module</w:t>
      </w:r>
    </w:p>
    <w:p w14:paraId="5B879CB6"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A set of characters with highly specialized syntax that we can use to find or match other characters or groups of characters. In short, regular expressions, or Regex, are widely used in the UNIX world.</w:t>
      </w:r>
    </w:p>
    <w:p w14:paraId="7C93EBDF" w14:textId="77777777" w:rsidR="00254468" w:rsidRDefault="00254468" w:rsidP="00254468">
      <w:pPr>
        <w:pStyle w:val="NormalWeb"/>
        <w:shd w:val="clear" w:color="auto" w:fill="FFFFFF"/>
        <w:jc w:val="both"/>
        <w:rPr>
          <w:rFonts w:ascii="Segoe UI" w:hAnsi="Segoe UI" w:cs="Segoe UI"/>
          <w:color w:val="333333"/>
        </w:rPr>
      </w:pPr>
      <w:r>
        <w:rPr>
          <w:rFonts w:ascii="Segoe UI" w:hAnsi="Segoe UI" w:cs="Segoe UI"/>
          <w:color w:val="333333"/>
        </w:rPr>
        <w:t xml:space="preserve">Here's the list of the </w:t>
      </w:r>
      <w:r w:rsidRPr="005C5A56">
        <w:rPr>
          <w:rFonts w:ascii="Segoe UI" w:hAnsi="Segoe UI" w:cs="Segoe UI"/>
          <w:b/>
          <w:bCs/>
          <w:color w:val="333333"/>
        </w:rPr>
        <w:t>metacharacters</w:t>
      </w:r>
      <w:r>
        <w:rPr>
          <w:rFonts w:ascii="Segoe UI" w:hAnsi="Segoe UI" w:cs="Segoe UI"/>
          <w:color w:val="333333"/>
        </w:rPr>
        <w:t>;</w:t>
      </w:r>
    </w:p>
    <w:p w14:paraId="51CCD095" w14:textId="77777777" w:rsidR="00254468" w:rsidRDefault="00254468" w:rsidP="00254468">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 $ * + ? { } [ ] \ | ( )”””  </w:t>
      </w:r>
    </w:p>
    <w:p w14:paraId="396AC6A9" w14:textId="77777777" w:rsidR="00254468" w:rsidRPr="0013363D" w:rsidRDefault="00254468" w:rsidP="00254468">
      <w:pPr>
        <w:pStyle w:val="alt"/>
        <w:spacing w:before="0" w:beforeAutospacing="0" w:after="0" w:afterAutospacing="0" w:line="375" w:lineRule="atLeast"/>
        <w:ind w:left="720"/>
        <w:jc w:val="both"/>
        <w:rPr>
          <w:rFonts w:ascii="Segoe UI" w:hAnsi="Segoe UI" w:cs="Segoe UI"/>
          <w:color w:val="000000"/>
          <w:sz w:val="56"/>
          <w:szCs w:val="56"/>
        </w:rPr>
      </w:pPr>
    </w:p>
    <w:p w14:paraId="505415C3" w14:textId="77777777" w:rsidR="00254468" w:rsidRPr="0013363D" w:rsidRDefault="00254468" w:rsidP="00254468">
      <w:pPr>
        <w:pStyle w:val="Heading4"/>
        <w:rPr>
          <w:sz w:val="56"/>
          <w:szCs w:val="56"/>
        </w:rPr>
      </w:pPr>
      <w:r w:rsidRPr="0013363D">
        <w:rPr>
          <w:sz w:val="56"/>
          <w:szCs w:val="56"/>
        </w:rPr>
        <w:t>Metacharacters</w:t>
      </w:r>
    </w:p>
    <w:p w14:paraId="44D3C7E9" w14:textId="77777777" w:rsidR="00254468" w:rsidRDefault="00254468" w:rsidP="0025446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Metacharacters are characters with a special meaning:</w:t>
      </w:r>
    </w:p>
    <w:tbl>
      <w:tblPr>
        <w:tblW w:w="10284"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1800"/>
        <w:gridCol w:w="5559"/>
        <w:gridCol w:w="1705"/>
        <w:gridCol w:w="1220"/>
      </w:tblGrid>
      <w:tr w:rsidR="00254468" w14:paraId="37716592" w14:textId="77777777" w:rsidTr="008478AD">
        <w:tc>
          <w:tcPr>
            <w:tcW w:w="1800" w:type="dxa"/>
            <w:shd w:val="clear" w:color="auto" w:fill="1D2A35"/>
            <w:tcMar>
              <w:top w:w="120" w:type="dxa"/>
              <w:left w:w="240" w:type="dxa"/>
              <w:bottom w:w="120" w:type="dxa"/>
              <w:right w:w="120" w:type="dxa"/>
            </w:tcMar>
            <w:hideMark/>
          </w:tcPr>
          <w:p w14:paraId="0BA908F8"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Character</w:t>
            </w:r>
          </w:p>
        </w:tc>
        <w:tc>
          <w:tcPr>
            <w:tcW w:w="0" w:type="auto"/>
            <w:shd w:val="clear" w:color="auto" w:fill="1D2A35"/>
            <w:tcMar>
              <w:top w:w="120" w:type="dxa"/>
              <w:left w:w="120" w:type="dxa"/>
              <w:bottom w:w="120" w:type="dxa"/>
              <w:right w:w="120" w:type="dxa"/>
            </w:tcMar>
            <w:hideMark/>
          </w:tcPr>
          <w:p w14:paraId="6EC9C4F8"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Description</w:t>
            </w:r>
          </w:p>
        </w:tc>
        <w:tc>
          <w:tcPr>
            <w:tcW w:w="1705" w:type="dxa"/>
            <w:shd w:val="clear" w:color="auto" w:fill="1D2A35"/>
            <w:tcMar>
              <w:top w:w="120" w:type="dxa"/>
              <w:left w:w="120" w:type="dxa"/>
              <w:bottom w:w="120" w:type="dxa"/>
              <w:right w:w="120" w:type="dxa"/>
            </w:tcMar>
            <w:hideMark/>
          </w:tcPr>
          <w:p w14:paraId="4D9644BF"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Example</w:t>
            </w:r>
          </w:p>
        </w:tc>
        <w:tc>
          <w:tcPr>
            <w:tcW w:w="1220" w:type="dxa"/>
            <w:shd w:val="clear" w:color="auto" w:fill="1D2A35"/>
            <w:tcMar>
              <w:top w:w="120" w:type="dxa"/>
              <w:left w:w="120" w:type="dxa"/>
              <w:bottom w:w="120" w:type="dxa"/>
              <w:right w:w="120" w:type="dxa"/>
            </w:tcMar>
            <w:hideMark/>
          </w:tcPr>
          <w:p w14:paraId="18D82789"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Try it</w:t>
            </w:r>
          </w:p>
        </w:tc>
      </w:tr>
      <w:tr w:rsidR="00254468" w14:paraId="77BDED43" w14:textId="77777777" w:rsidTr="008478AD">
        <w:tc>
          <w:tcPr>
            <w:tcW w:w="0" w:type="auto"/>
            <w:shd w:val="clear" w:color="auto" w:fill="38444D"/>
            <w:tcMar>
              <w:top w:w="120" w:type="dxa"/>
              <w:left w:w="240" w:type="dxa"/>
              <w:bottom w:w="120" w:type="dxa"/>
              <w:right w:w="120" w:type="dxa"/>
            </w:tcMar>
            <w:hideMark/>
          </w:tcPr>
          <w:p w14:paraId="145271B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39E19E5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A set of characters</w:t>
            </w:r>
          </w:p>
          <w:p w14:paraId="1F83A102" w14:textId="77777777" w:rsidR="00254468" w:rsidRDefault="00254468" w:rsidP="008478AD">
            <w:pPr>
              <w:spacing w:before="300" w:after="300"/>
              <w:rPr>
                <w:rFonts w:ascii="Verdana" w:hAnsi="Verdana"/>
                <w:color w:val="DDDDDD"/>
                <w:sz w:val="23"/>
                <w:szCs w:val="23"/>
              </w:rPr>
            </w:pPr>
            <w:r w:rsidRPr="004B0938">
              <w:rPr>
                <w:rFonts w:ascii="Verdana" w:hAnsi="Verdana"/>
                <w:color w:val="DDDDDD"/>
                <w:sz w:val="23"/>
                <w:szCs w:val="23"/>
              </w:rPr>
              <w:lastRenderedPageBreak/>
              <w:t xml:space="preserve">x = </w:t>
            </w:r>
            <w:proofErr w:type="spellStart"/>
            <w:proofErr w:type="gramStart"/>
            <w:r w:rsidRPr="004B0938">
              <w:rPr>
                <w:rFonts w:ascii="Verdana" w:hAnsi="Verdana"/>
                <w:color w:val="DDDDDD"/>
                <w:sz w:val="23"/>
                <w:szCs w:val="23"/>
              </w:rPr>
              <w:t>re.findall</w:t>
            </w:r>
            <w:proofErr w:type="spellEnd"/>
            <w:proofErr w:type="gramEnd"/>
            <w:r w:rsidRPr="004B0938">
              <w:rPr>
                <w:rFonts w:ascii="Verdana" w:hAnsi="Verdana"/>
                <w:color w:val="DDDDDD"/>
                <w:sz w:val="23"/>
                <w:szCs w:val="23"/>
              </w:rPr>
              <w:t>("[a-m]", txt)</w:t>
            </w:r>
          </w:p>
          <w:p w14:paraId="17C48ED0"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gramStart"/>
            <w:r>
              <w:rPr>
                <w:rFonts w:ascii="Verdana" w:hAnsi="Verdana"/>
                <w:color w:val="DDDDDD"/>
                <w:sz w:val="23"/>
                <w:szCs w:val="23"/>
              </w:rPr>
              <w:t>searches</w:t>
            </w:r>
            <w:proofErr w:type="gramEnd"/>
            <w:r>
              <w:rPr>
                <w:rFonts w:ascii="Verdana" w:hAnsi="Verdana"/>
                <w:color w:val="DDDDDD"/>
                <w:sz w:val="23"/>
                <w:szCs w:val="23"/>
              </w:rPr>
              <w:t xml:space="preserve"> all the characters </w:t>
            </w:r>
            <w:proofErr w:type="spellStart"/>
            <w:r>
              <w:rPr>
                <w:rFonts w:ascii="Verdana" w:hAnsi="Verdana"/>
                <w:color w:val="DDDDDD"/>
                <w:sz w:val="23"/>
                <w:szCs w:val="23"/>
              </w:rPr>
              <w:t>inbetween</w:t>
            </w:r>
            <w:proofErr w:type="spellEnd"/>
            <w:r>
              <w:rPr>
                <w:rFonts w:ascii="Verdana" w:hAnsi="Verdana"/>
                <w:color w:val="DDDDDD"/>
                <w:sz w:val="23"/>
                <w:szCs w:val="23"/>
              </w:rPr>
              <w:t>)</w:t>
            </w:r>
          </w:p>
        </w:tc>
        <w:tc>
          <w:tcPr>
            <w:tcW w:w="1705" w:type="dxa"/>
            <w:shd w:val="clear" w:color="auto" w:fill="38444D"/>
            <w:tcMar>
              <w:top w:w="120" w:type="dxa"/>
              <w:left w:w="120" w:type="dxa"/>
              <w:bottom w:w="120" w:type="dxa"/>
              <w:right w:w="120" w:type="dxa"/>
            </w:tcMar>
            <w:hideMark/>
          </w:tcPr>
          <w:p w14:paraId="6AA7872B"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lastRenderedPageBreak/>
              <w:t>"[a-m]"</w:t>
            </w:r>
          </w:p>
        </w:tc>
        <w:tc>
          <w:tcPr>
            <w:tcW w:w="1220" w:type="dxa"/>
            <w:shd w:val="clear" w:color="auto" w:fill="38444D"/>
            <w:tcMar>
              <w:top w:w="120" w:type="dxa"/>
              <w:left w:w="120" w:type="dxa"/>
              <w:bottom w:w="120" w:type="dxa"/>
              <w:right w:w="120" w:type="dxa"/>
            </w:tcMar>
            <w:hideMark/>
          </w:tcPr>
          <w:p w14:paraId="37F97302" w14:textId="77777777" w:rsidR="00254468" w:rsidRDefault="00FF13DC" w:rsidP="008478AD">
            <w:pPr>
              <w:spacing w:before="300" w:after="300"/>
              <w:rPr>
                <w:rFonts w:ascii="Verdana" w:hAnsi="Verdana"/>
                <w:color w:val="DDDDDD"/>
                <w:sz w:val="23"/>
                <w:szCs w:val="23"/>
              </w:rPr>
            </w:pPr>
            <w:hyperlink r:id="rId10"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357ADBD4" w14:textId="77777777" w:rsidTr="008478AD">
        <w:tc>
          <w:tcPr>
            <w:tcW w:w="0" w:type="auto"/>
            <w:shd w:val="clear" w:color="auto" w:fill="1D2A35"/>
            <w:tcMar>
              <w:top w:w="120" w:type="dxa"/>
              <w:left w:w="240" w:type="dxa"/>
              <w:bottom w:w="120" w:type="dxa"/>
              <w:right w:w="120" w:type="dxa"/>
            </w:tcMar>
            <w:hideMark/>
          </w:tcPr>
          <w:p w14:paraId="4C4425DD"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6D6D794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Signals a special sequence (can also be used to escape special characters)</w:t>
            </w:r>
          </w:p>
          <w:p w14:paraId="1BD3A65D" w14:textId="77777777" w:rsidR="00254468" w:rsidRDefault="00254468" w:rsidP="008478AD">
            <w:pPr>
              <w:spacing w:before="300" w:after="300"/>
              <w:rPr>
                <w:rFonts w:ascii="Verdana" w:hAnsi="Verdana"/>
                <w:color w:val="DDDDDD"/>
                <w:sz w:val="23"/>
                <w:szCs w:val="23"/>
              </w:rPr>
            </w:pPr>
            <w:r w:rsidRPr="005F6D63">
              <w:rPr>
                <w:rFonts w:ascii="Verdana" w:hAnsi="Verdana"/>
                <w:color w:val="DDDDDD"/>
                <w:sz w:val="23"/>
                <w:szCs w:val="23"/>
              </w:rPr>
              <w:t xml:space="preserve">x = </w:t>
            </w:r>
            <w:proofErr w:type="spellStart"/>
            <w:proofErr w:type="gramStart"/>
            <w:r w:rsidRPr="005F6D63">
              <w:rPr>
                <w:rFonts w:ascii="Verdana" w:hAnsi="Verdana"/>
                <w:color w:val="DDDDDD"/>
                <w:sz w:val="23"/>
                <w:szCs w:val="23"/>
              </w:rPr>
              <w:t>re.findall</w:t>
            </w:r>
            <w:proofErr w:type="spellEnd"/>
            <w:proofErr w:type="gramEnd"/>
            <w:r w:rsidRPr="005F6D63">
              <w:rPr>
                <w:rFonts w:ascii="Verdana" w:hAnsi="Verdana"/>
                <w:color w:val="DDDDDD"/>
                <w:sz w:val="23"/>
                <w:szCs w:val="23"/>
              </w:rPr>
              <w:t>("\d", txt)</w:t>
            </w:r>
          </w:p>
          <w:p w14:paraId="21A20F8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gramStart"/>
            <w:r>
              <w:rPr>
                <w:rFonts w:ascii="Verdana" w:hAnsi="Verdana"/>
                <w:color w:val="DDDDDD"/>
                <w:sz w:val="23"/>
                <w:szCs w:val="23"/>
              </w:rPr>
              <w:t>searches</w:t>
            </w:r>
            <w:proofErr w:type="gramEnd"/>
            <w:r>
              <w:rPr>
                <w:rFonts w:ascii="Verdana" w:hAnsi="Verdana"/>
                <w:color w:val="DDDDDD"/>
                <w:sz w:val="23"/>
                <w:szCs w:val="23"/>
              </w:rPr>
              <w:t xml:space="preserve"> the digits in a string)</w:t>
            </w:r>
          </w:p>
        </w:tc>
        <w:tc>
          <w:tcPr>
            <w:tcW w:w="1705" w:type="dxa"/>
            <w:shd w:val="clear" w:color="auto" w:fill="1D2A35"/>
            <w:tcMar>
              <w:top w:w="120" w:type="dxa"/>
              <w:left w:w="120" w:type="dxa"/>
              <w:bottom w:w="120" w:type="dxa"/>
              <w:right w:w="120" w:type="dxa"/>
            </w:tcMar>
            <w:hideMark/>
          </w:tcPr>
          <w:p w14:paraId="613AB4C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"\d"</w:t>
            </w:r>
          </w:p>
        </w:tc>
        <w:tc>
          <w:tcPr>
            <w:tcW w:w="1220" w:type="dxa"/>
            <w:shd w:val="clear" w:color="auto" w:fill="1D2A35"/>
            <w:tcMar>
              <w:top w:w="120" w:type="dxa"/>
              <w:left w:w="120" w:type="dxa"/>
              <w:bottom w:w="120" w:type="dxa"/>
              <w:right w:w="120" w:type="dxa"/>
            </w:tcMar>
            <w:hideMark/>
          </w:tcPr>
          <w:p w14:paraId="24358D4F" w14:textId="77777777" w:rsidR="00254468" w:rsidRDefault="00FF13DC" w:rsidP="008478AD">
            <w:pPr>
              <w:spacing w:before="300" w:after="300"/>
              <w:rPr>
                <w:rFonts w:ascii="Verdana" w:hAnsi="Verdana"/>
                <w:color w:val="DDDDDD"/>
                <w:sz w:val="23"/>
                <w:szCs w:val="23"/>
              </w:rPr>
            </w:pPr>
            <w:hyperlink r:id="rId11"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639A1B02" w14:textId="77777777" w:rsidTr="008478AD">
        <w:tc>
          <w:tcPr>
            <w:tcW w:w="0" w:type="auto"/>
            <w:shd w:val="clear" w:color="auto" w:fill="38444D"/>
            <w:tcMar>
              <w:top w:w="120" w:type="dxa"/>
              <w:left w:w="240" w:type="dxa"/>
              <w:bottom w:w="120" w:type="dxa"/>
              <w:right w:w="120" w:type="dxa"/>
            </w:tcMar>
            <w:hideMark/>
          </w:tcPr>
          <w:p w14:paraId="45501C7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2D611A3C"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Any character (except newline character)</w:t>
            </w:r>
          </w:p>
          <w:p w14:paraId="01384631" w14:textId="77777777" w:rsidR="00254468" w:rsidRDefault="00254468" w:rsidP="008478AD">
            <w:pPr>
              <w:spacing w:before="300" w:after="300"/>
              <w:rPr>
                <w:rFonts w:ascii="Verdana" w:hAnsi="Verdana"/>
                <w:color w:val="DDDDDD"/>
                <w:sz w:val="23"/>
                <w:szCs w:val="23"/>
              </w:rPr>
            </w:pPr>
            <w:r w:rsidRPr="003B04F8">
              <w:rPr>
                <w:rFonts w:ascii="Verdana" w:hAnsi="Verdana"/>
                <w:color w:val="DDDDDD"/>
                <w:sz w:val="23"/>
                <w:szCs w:val="23"/>
              </w:rPr>
              <w:t xml:space="preserve">x = </w:t>
            </w:r>
            <w:proofErr w:type="spellStart"/>
            <w:proofErr w:type="gramStart"/>
            <w:r w:rsidRPr="003B04F8">
              <w:rPr>
                <w:rFonts w:ascii="Verdana" w:hAnsi="Verdana"/>
                <w:color w:val="DDDDDD"/>
                <w:sz w:val="23"/>
                <w:szCs w:val="23"/>
              </w:rPr>
              <w:t>re.findall</w:t>
            </w:r>
            <w:proofErr w:type="spellEnd"/>
            <w:proofErr w:type="gramEnd"/>
            <w:r w:rsidRPr="003B04F8">
              <w:rPr>
                <w:rFonts w:ascii="Verdana" w:hAnsi="Verdana"/>
                <w:color w:val="DDDDDD"/>
                <w:sz w:val="23"/>
                <w:szCs w:val="23"/>
              </w:rPr>
              <w:t>("</w:t>
            </w:r>
            <w:proofErr w:type="spellStart"/>
            <w:r w:rsidRPr="003B04F8">
              <w:rPr>
                <w:rFonts w:ascii="Verdana" w:hAnsi="Verdana"/>
                <w:color w:val="DDDDDD"/>
                <w:sz w:val="23"/>
                <w:szCs w:val="23"/>
              </w:rPr>
              <w:t>he..o</w:t>
            </w:r>
            <w:proofErr w:type="spellEnd"/>
            <w:r w:rsidRPr="003B04F8">
              <w:rPr>
                <w:rFonts w:ascii="Verdana" w:hAnsi="Verdana"/>
                <w:color w:val="DDDDDD"/>
                <w:sz w:val="23"/>
                <w:szCs w:val="23"/>
              </w:rPr>
              <w:t>", txt)</w:t>
            </w:r>
          </w:p>
          <w:p w14:paraId="66E989D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we need to enter the exact number of dots</w:t>
            </w:r>
          </w:p>
        </w:tc>
        <w:tc>
          <w:tcPr>
            <w:tcW w:w="1705" w:type="dxa"/>
            <w:shd w:val="clear" w:color="auto" w:fill="38444D"/>
            <w:tcMar>
              <w:top w:w="120" w:type="dxa"/>
              <w:left w:w="120" w:type="dxa"/>
              <w:bottom w:w="120" w:type="dxa"/>
              <w:right w:w="120" w:type="dxa"/>
            </w:tcMar>
            <w:hideMark/>
          </w:tcPr>
          <w:p w14:paraId="2859ADE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proofErr w:type="gramStart"/>
            <w:r>
              <w:rPr>
                <w:rFonts w:ascii="Verdana" w:hAnsi="Verdana"/>
                <w:color w:val="DDDDDD"/>
                <w:sz w:val="23"/>
                <w:szCs w:val="23"/>
              </w:rPr>
              <w:t>he..</w:t>
            </w:r>
            <w:proofErr w:type="gramEnd"/>
            <w:r>
              <w:rPr>
                <w:rFonts w:ascii="Verdana" w:hAnsi="Verdana"/>
                <w:color w:val="DDDDDD"/>
                <w:sz w:val="23"/>
                <w:szCs w:val="23"/>
              </w:rPr>
              <w:t>o</w:t>
            </w:r>
            <w:proofErr w:type="spellEnd"/>
            <w:r>
              <w:rPr>
                <w:rFonts w:ascii="Verdana" w:hAnsi="Verdana"/>
                <w:color w:val="DDDDDD"/>
                <w:sz w:val="23"/>
                <w:szCs w:val="23"/>
              </w:rPr>
              <w:t>"</w:t>
            </w:r>
          </w:p>
        </w:tc>
        <w:tc>
          <w:tcPr>
            <w:tcW w:w="1220" w:type="dxa"/>
            <w:shd w:val="clear" w:color="auto" w:fill="38444D"/>
            <w:tcMar>
              <w:top w:w="120" w:type="dxa"/>
              <w:left w:w="120" w:type="dxa"/>
              <w:bottom w:w="120" w:type="dxa"/>
              <w:right w:w="120" w:type="dxa"/>
            </w:tcMar>
            <w:hideMark/>
          </w:tcPr>
          <w:p w14:paraId="1370A5EC" w14:textId="77777777" w:rsidR="00254468" w:rsidRDefault="00FF13DC" w:rsidP="008478AD">
            <w:pPr>
              <w:spacing w:before="300" w:after="300"/>
              <w:rPr>
                <w:rFonts w:ascii="Verdana" w:hAnsi="Verdana"/>
                <w:color w:val="DDDDDD"/>
                <w:sz w:val="23"/>
                <w:szCs w:val="23"/>
              </w:rPr>
            </w:pPr>
            <w:hyperlink r:id="rId12"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598B92B8" w14:textId="77777777" w:rsidTr="008478AD">
        <w:tc>
          <w:tcPr>
            <w:tcW w:w="0" w:type="auto"/>
            <w:shd w:val="clear" w:color="auto" w:fill="1D2A35"/>
            <w:tcMar>
              <w:top w:w="120" w:type="dxa"/>
              <w:left w:w="240" w:type="dxa"/>
              <w:bottom w:w="120" w:type="dxa"/>
              <w:right w:w="120" w:type="dxa"/>
            </w:tcMar>
            <w:hideMark/>
          </w:tcPr>
          <w:p w14:paraId="2A0B187C"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06B7111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Starts with</w:t>
            </w:r>
          </w:p>
          <w:p w14:paraId="381729C5" w14:textId="77777777" w:rsidR="00254468" w:rsidRDefault="00254468" w:rsidP="008478AD">
            <w:pPr>
              <w:spacing w:before="300" w:after="300"/>
              <w:rPr>
                <w:rFonts w:ascii="Verdana" w:hAnsi="Verdana"/>
                <w:color w:val="DDDDDD"/>
                <w:sz w:val="23"/>
                <w:szCs w:val="23"/>
              </w:rPr>
            </w:pPr>
            <w:r w:rsidRPr="00060E8E">
              <w:rPr>
                <w:rFonts w:ascii="Verdana" w:hAnsi="Verdana"/>
                <w:color w:val="DDDDDD"/>
                <w:sz w:val="23"/>
                <w:szCs w:val="23"/>
              </w:rPr>
              <w:t xml:space="preserve">x = </w:t>
            </w:r>
            <w:proofErr w:type="spellStart"/>
            <w:proofErr w:type="gramStart"/>
            <w:r w:rsidRPr="00060E8E">
              <w:rPr>
                <w:rFonts w:ascii="Verdana" w:hAnsi="Verdana"/>
                <w:color w:val="DDDDDD"/>
                <w:sz w:val="23"/>
                <w:szCs w:val="23"/>
              </w:rPr>
              <w:t>re.findall</w:t>
            </w:r>
            <w:proofErr w:type="spellEnd"/>
            <w:proofErr w:type="gramEnd"/>
            <w:r w:rsidRPr="00060E8E">
              <w:rPr>
                <w:rFonts w:ascii="Verdana" w:hAnsi="Verdana"/>
                <w:color w:val="DDDDDD"/>
                <w:sz w:val="23"/>
                <w:szCs w:val="23"/>
              </w:rPr>
              <w:t>("^hello", txt)</w:t>
            </w:r>
          </w:p>
        </w:tc>
        <w:tc>
          <w:tcPr>
            <w:tcW w:w="1705" w:type="dxa"/>
            <w:shd w:val="clear" w:color="auto" w:fill="1D2A35"/>
            <w:tcMar>
              <w:top w:w="120" w:type="dxa"/>
              <w:left w:w="120" w:type="dxa"/>
              <w:bottom w:w="120" w:type="dxa"/>
              <w:right w:w="120" w:type="dxa"/>
            </w:tcMar>
            <w:hideMark/>
          </w:tcPr>
          <w:p w14:paraId="6BAA4DEB"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"^hello"</w:t>
            </w:r>
          </w:p>
        </w:tc>
        <w:tc>
          <w:tcPr>
            <w:tcW w:w="1220" w:type="dxa"/>
            <w:shd w:val="clear" w:color="auto" w:fill="1D2A35"/>
            <w:tcMar>
              <w:top w:w="120" w:type="dxa"/>
              <w:left w:w="120" w:type="dxa"/>
              <w:bottom w:w="120" w:type="dxa"/>
              <w:right w:w="120" w:type="dxa"/>
            </w:tcMar>
            <w:hideMark/>
          </w:tcPr>
          <w:p w14:paraId="7F7C2B06" w14:textId="77777777" w:rsidR="00254468" w:rsidRDefault="00FF13DC" w:rsidP="008478AD">
            <w:pPr>
              <w:spacing w:before="300" w:after="300"/>
              <w:rPr>
                <w:rFonts w:ascii="Verdana" w:hAnsi="Verdana"/>
                <w:color w:val="DDDDDD"/>
                <w:sz w:val="23"/>
                <w:szCs w:val="23"/>
              </w:rPr>
            </w:pPr>
            <w:hyperlink r:id="rId13"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4F8658E9" w14:textId="77777777" w:rsidTr="008478AD">
        <w:tc>
          <w:tcPr>
            <w:tcW w:w="0" w:type="auto"/>
            <w:shd w:val="clear" w:color="auto" w:fill="38444D"/>
            <w:tcMar>
              <w:top w:w="120" w:type="dxa"/>
              <w:left w:w="240" w:type="dxa"/>
              <w:bottom w:w="120" w:type="dxa"/>
              <w:right w:w="120" w:type="dxa"/>
            </w:tcMar>
            <w:hideMark/>
          </w:tcPr>
          <w:p w14:paraId="5A887B54"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40F0213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Ends with</w:t>
            </w:r>
          </w:p>
          <w:p w14:paraId="5737947F" w14:textId="77777777" w:rsidR="00254468" w:rsidRDefault="00254468" w:rsidP="008478AD">
            <w:pPr>
              <w:spacing w:before="300" w:after="300"/>
              <w:rPr>
                <w:rFonts w:ascii="Verdana" w:hAnsi="Verdana"/>
                <w:color w:val="DDDDDD"/>
                <w:sz w:val="23"/>
                <w:szCs w:val="23"/>
              </w:rPr>
            </w:pPr>
            <w:r w:rsidRPr="00A001D2">
              <w:rPr>
                <w:rFonts w:ascii="Verdana" w:hAnsi="Verdana"/>
                <w:color w:val="DDDDDD"/>
                <w:sz w:val="23"/>
                <w:szCs w:val="23"/>
              </w:rPr>
              <w:t xml:space="preserve">x = </w:t>
            </w:r>
            <w:proofErr w:type="spellStart"/>
            <w:proofErr w:type="gramStart"/>
            <w:r w:rsidRPr="00A001D2">
              <w:rPr>
                <w:rFonts w:ascii="Verdana" w:hAnsi="Verdana"/>
                <w:color w:val="DDDDDD"/>
                <w:sz w:val="23"/>
                <w:szCs w:val="23"/>
              </w:rPr>
              <w:t>re.findall</w:t>
            </w:r>
            <w:proofErr w:type="spellEnd"/>
            <w:proofErr w:type="gramEnd"/>
            <w:r w:rsidRPr="00A001D2">
              <w:rPr>
                <w:rFonts w:ascii="Verdana" w:hAnsi="Verdana"/>
                <w:color w:val="DDDDDD"/>
                <w:sz w:val="23"/>
                <w:szCs w:val="23"/>
              </w:rPr>
              <w:t>("planet$", txt)</w:t>
            </w:r>
          </w:p>
          <w:p w14:paraId="0A48B198" w14:textId="77777777" w:rsidR="00254468" w:rsidRDefault="00254468" w:rsidP="008478AD">
            <w:pPr>
              <w:spacing w:before="300" w:after="300"/>
              <w:rPr>
                <w:rFonts w:ascii="Verdana" w:hAnsi="Verdana"/>
                <w:color w:val="DDDDDD"/>
                <w:sz w:val="23"/>
                <w:szCs w:val="23"/>
              </w:rPr>
            </w:pPr>
          </w:p>
        </w:tc>
        <w:tc>
          <w:tcPr>
            <w:tcW w:w="1705" w:type="dxa"/>
            <w:shd w:val="clear" w:color="auto" w:fill="38444D"/>
            <w:tcMar>
              <w:top w:w="120" w:type="dxa"/>
              <w:left w:w="120" w:type="dxa"/>
              <w:bottom w:w="120" w:type="dxa"/>
              <w:right w:w="120" w:type="dxa"/>
            </w:tcMar>
            <w:hideMark/>
          </w:tcPr>
          <w:p w14:paraId="21D1C57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"planet$"</w:t>
            </w:r>
          </w:p>
        </w:tc>
        <w:tc>
          <w:tcPr>
            <w:tcW w:w="1220" w:type="dxa"/>
            <w:shd w:val="clear" w:color="auto" w:fill="38444D"/>
            <w:tcMar>
              <w:top w:w="120" w:type="dxa"/>
              <w:left w:w="120" w:type="dxa"/>
              <w:bottom w:w="120" w:type="dxa"/>
              <w:right w:w="120" w:type="dxa"/>
            </w:tcMar>
            <w:hideMark/>
          </w:tcPr>
          <w:p w14:paraId="07908D38" w14:textId="77777777" w:rsidR="00254468" w:rsidRDefault="00FF13DC" w:rsidP="008478AD">
            <w:pPr>
              <w:spacing w:before="300" w:after="300"/>
              <w:rPr>
                <w:rFonts w:ascii="Verdana" w:hAnsi="Verdana"/>
                <w:color w:val="DDDDDD"/>
                <w:sz w:val="23"/>
                <w:szCs w:val="23"/>
              </w:rPr>
            </w:pPr>
            <w:hyperlink r:id="rId14"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56C2EDA3" w14:textId="77777777" w:rsidTr="008478AD">
        <w:tc>
          <w:tcPr>
            <w:tcW w:w="0" w:type="auto"/>
            <w:shd w:val="clear" w:color="auto" w:fill="1D2A35"/>
            <w:tcMar>
              <w:top w:w="120" w:type="dxa"/>
              <w:left w:w="240" w:type="dxa"/>
              <w:bottom w:w="120" w:type="dxa"/>
              <w:right w:w="120" w:type="dxa"/>
            </w:tcMar>
            <w:hideMark/>
          </w:tcPr>
          <w:p w14:paraId="700DCBF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5C57B7F2"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Zero or more occurrences</w:t>
            </w:r>
          </w:p>
          <w:p w14:paraId="2C38B5AD" w14:textId="77777777" w:rsidR="00254468" w:rsidRDefault="00254468" w:rsidP="008478AD">
            <w:pPr>
              <w:spacing w:before="300" w:after="300"/>
              <w:rPr>
                <w:rFonts w:ascii="Verdana" w:hAnsi="Verdana"/>
                <w:color w:val="DDDDDD"/>
                <w:sz w:val="23"/>
                <w:szCs w:val="23"/>
              </w:rPr>
            </w:pPr>
            <w:r w:rsidRPr="00C06B88">
              <w:rPr>
                <w:rFonts w:ascii="Verdana" w:hAnsi="Verdana"/>
                <w:color w:val="DDDDDD"/>
                <w:sz w:val="23"/>
                <w:szCs w:val="23"/>
              </w:rPr>
              <w:t xml:space="preserve">x = </w:t>
            </w:r>
            <w:proofErr w:type="spellStart"/>
            <w:proofErr w:type="gramStart"/>
            <w:r w:rsidRPr="00C06B88">
              <w:rPr>
                <w:rFonts w:ascii="Verdana" w:hAnsi="Verdana"/>
                <w:color w:val="DDDDDD"/>
                <w:sz w:val="23"/>
                <w:szCs w:val="23"/>
              </w:rPr>
              <w:t>re.findall</w:t>
            </w:r>
            <w:proofErr w:type="spellEnd"/>
            <w:proofErr w:type="gramEnd"/>
            <w:r w:rsidRPr="00C06B88">
              <w:rPr>
                <w:rFonts w:ascii="Verdana" w:hAnsi="Verdana"/>
                <w:color w:val="DDDDDD"/>
                <w:sz w:val="23"/>
                <w:szCs w:val="23"/>
              </w:rPr>
              <w:t>("he.*o", txt)</w:t>
            </w:r>
          </w:p>
        </w:tc>
        <w:tc>
          <w:tcPr>
            <w:tcW w:w="1705" w:type="dxa"/>
            <w:shd w:val="clear" w:color="auto" w:fill="1D2A35"/>
            <w:tcMar>
              <w:top w:w="120" w:type="dxa"/>
              <w:left w:w="120" w:type="dxa"/>
              <w:bottom w:w="120" w:type="dxa"/>
              <w:right w:w="120" w:type="dxa"/>
            </w:tcMar>
            <w:hideMark/>
          </w:tcPr>
          <w:p w14:paraId="169E83D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gramStart"/>
            <w:r>
              <w:rPr>
                <w:rFonts w:ascii="Verdana" w:hAnsi="Verdana"/>
                <w:color w:val="DDDDDD"/>
                <w:sz w:val="23"/>
                <w:szCs w:val="23"/>
              </w:rPr>
              <w:t>he.*</w:t>
            </w:r>
            <w:proofErr w:type="gramEnd"/>
            <w:r>
              <w:rPr>
                <w:rFonts w:ascii="Verdana" w:hAnsi="Verdana"/>
                <w:color w:val="DDDDDD"/>
                <w:sz w:val="23"/>
                <w:szCs w:val="23"/>
              </w:rPr>
              <w:t>o"</w:t>
            </w:r>
          </w:p>
        </w:tc>
        <w:tc>
          <w:tcPr>
            <w:tcW w:w="1220" w:type="dxa"/>
            <w:shd w:val="clear" w:color="auto" w:fill="1D2A35"/>
            <w:tcMar>
              <w:top w:w="120" w:type="dxa"/>
              <w:left w:w="120" w:type="dxa"/>
              <w:bottom w:w="120" w:type="dxa"/>
              <w:right w:w="120" w:type="dxa"/>
            </w:tcMar>
            <w:hideMark/>
          </w:tcPr>
          <w:p w14:paraId="5A35A334" w14:textId="77777777" w:rsidR="00254468" w:rsidRDefault="00FF13DC" w:rsidP="008478AD">
            <w:pPr>
              <w:spacing w:before="300" w:after="300"/>
              <w:rPr>
                <w:rFonts w:ascii="Verdana" w:hAnsi="Verdana"/>
                <w:color w:val="DDDDDD"/>
                <w:sz w:val="23"/>
                <w:szCs w:val="23"/>
              </w:rPr>
            </w:pPr>
            <w:hyperlink r:id="rId15"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7DDD595D" w14:textId="77777777" w:rsidTr="008478AD">
        <w:tc>
          <w:tcPr>
            <w:tcW w:w="0" w:type="auto"/>
            <w:shd w:val="clear" w:color="auto" w:fill="38444D"/>
            <w:tcMar>
              <w:top w:w="120" w:type="dxa"/>
              <w:left w:w="240" w:type="dxa"/>
              <w:bottom w:w="120" w:type="dxa"/>
              <w:right w:w="120" w:type="dxa"/>
            </w:tcMar>
            <w:hideMark/>
          </w:tcPr>
          <w:p w14:paraId="0F2367B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5C4DFD9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One or more occurrences</w:t>
            </w:r>
          </w:p>
          <w:p w14:paraId="37057EB7" w14:textId="77777777" w:rsidR="00254468" w:rsidRDefault="00254468" w:rsidP="008478AD">
            <w:pPr>
              <w:spacing w:before="300" w:after="300"/>
              <w:rPr>
                <w:rFonts w:ascii="Verdana" w:hAnsi="Verdana"/>
                <w:color w:val="DDDDDD"/>
                <w:sz w:val="23"/>
                <w:szCs w:val="23"/>
              </w:rPr>
            </w:pPr>
            <w:r w:rsidRPr="003727DA">
              <w:rPr>
                <w:rFonts w:ascii="Verdana" w:hAnsi="Verdana"/>
                <w:color w:val="DDDDDD"/>
                <w:sz w:val="23"/>
                <w:szCs w:val="23"/>
              </w:rPr>
              <w:lastRenderedPageBreak/>
              <w:t xml:space="preserve">Search for a sequence that starts with "he", followed by 1 or </w:t>
            </w:r>
            <w:proofErr w:type="gramStart"/>
            <w:r w:rsidRPr="003727DA">
              <w:rPr>
                <w:rFonts w:ascii="Verdana" w:hAnsi="Verdana"/>
                <w:color w:val="DDDDDD"/>
                <w:sz w:val="23"/>
                <w:szCs w:val="23"/>
              </w:rPr>
              <w:t>more  (</w:t>
            </w:r>
            <w:proofErr w:type="gramEnd"/>
            <w:r w:rsidRPr="003727DA">
              <w:rPr>
                <w:rFonts w:ascii="Verdana" w:hAnsi="Verdana"/>
                <w:color w:val="DDDDDD"/>
                <w:sz w:val="23"/>
                <w:szCs w:val="23"/>
              </w:rPr>
              <w:t>any) characters, and an "o":</w:t>
            </w:r>
          </w:p>
          <w:p w14:paraId="68DB008E" w14:textId="77777777" w:rsidR="00254468" w:rsidRDefault="00254468" w:rsidP="008478AD">
            <w:pPr>
              <w:spacing w:before="300" w:after="300"/>
              <w:rPr>
                <w:rFonts w:ascii="Verdana" w:hAnsi="Verdana"/>
                <w:color w:val="DDDDDD"/>
                <w:sz w:val="23"/>
                <w:szCs w:val="23"/>
              </w:rPr>
            </w:pPr>
            <w:r w:rsidRPr="002B5E07">
              <w:rPr>
                <w:rFonts w:ascii="Verdana" w:hAnsi="Verdana"/>
                <w:color w:val="DDDDDD"/>
                <w:sz w:val="23"/>
                <w:szCs w:val="23"/>
              </w:rPr>
              <w:t xml:space="preserve">x = </w:t>
            </w:r>
            <w:proofErr w:type="spellStart"/>
            <w:proofErr w:type="gramStart"/>
            <w:r w:rsidRPr="002B5E07">
              <w:rPr>
                <w:rFonts w:ascii="Verdana" w:hAnsi="Verdana"/>
                <w:color w:val="DDDDDD"/>
                <w:sz w:val="23"/>
                <w:szCs w:val="23"/>
              </w:rPr>
              <w:t>re.findall</w:t>
            </w:r>
            <w:proofErr w:type="spellEnd"/>
            <w:proofErr w:type="gramEnd"/>
            <w:r w:rsidRPr="002B5E07">
              <w:rPr>
                <w:rFonts w:ascii="Verdana" w:hAnsi="Verdana"/>
                <w:color w:val="DDDDDD"/>
                <w:sz w:val="23"/>
                <w:szCs w:val="23"/>
              </w:rPr>
              <w:t>("</w:t>
            </w:r>
            <w:proofErr w:type="spellStart"/>
            <w:r w:rsidRPr="002B5E07">
              <w:rPr>
                <w:rFonts w:ascii="Verdana" w:hAnsi="Verdana"/>
                <w:color w:val="DDDDDD"/>
                <w:sz w:val="23"/>
                <w:szCs w:val="23"/>
              </w:rPr>
              <w:t>he.+o</w:t>
            </w:r>
            <w:proofErr w:type="spellEnd"/>
            <w:r w:rsidRPr="002B5E07">
              <w:rPr>
                <w:rFonts w:ascii="Verdana" w:hAnsi="Verdana"/>
                <w:color w:val="DDDDDD"/>
                <w:sz w:val="23"/>
                <w:szCs w:val="23"/>
              </w:rPr>
              <w:t>", txt)</w:t>
            </w:r>
          </w:p>
        </w:tc>
        <w:tc>
          <w:tcPr>
            <w:tcW w:w="1705" w:type="dxa"/>
            <w:shd w:val="clear" w:color="auto" w:fill="38444D"/>
            <w:tcMar>
              <w:top w:w="120" w:type="dxa"/>
              <w:left w:w="120" w:type="dxa"/>
              <w:bottom w:w="120" w:type="dxa"/>
              <w:right w:w="120" w:type="dxa"/>
            </w:tcMar>
            <w:hideMark/>
          </w:tcPr>
          <w:p w14:paraId="34B12BC4"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lastRenderedPageBreak/>
              <w:t>"</w:t>
            </w:r>
            <w:proofErr w:type="spellStart"/>
            <w:proofErr w:type="gramStart"/>
            <w:r>
              <w:rPr>
                <w:rFonts w:ascii="Verdana" w:hAnsi="Verdana"/>
                <w:color w:val="DDDDDD"/>
                <w:sz w:val="23"/>
                <w:szCs w:val="23"/>
              </w:rPr>
              <w:t>he.+</w:t>
            </w:r>
            <w:proofErr w:type="gramEnd"/>
            <w:r>
              <w:rPr>
                <w:rFonts w:ascii="Verdana" w:hAnsi="Verdana"/>
                <w:color w:val="DDDDDD"/>
                <w:sz w:val="23"/>
                <w:szCs w:val="23"/>
              </w:rPr>
              <w:t>o</w:t>
            </w:r>
            <w:proofErr w:type="spellEnd"/>
            <w:r>
              <w:rPr>
                <w:rFonts w:ascii="Verdana" w:hAnsi="Verdana"/>
                <w:color w:val="DDDDDD"/>
                <w:sz w:val="23"/>
                <w:szCs w:val="23"/>
              </w:rPr>
              <w:t>"</w:t>
            </w:r>
          </w:p>
        </w:tc>
        <w:tc>
          <w:tcPr>
            <w:tcW w:w="1220" w:type="dxa"/>
            <w:shd w:val="clear" w:color="auto" w:fill="38444D"/>
            <w:tcMar>
              <w:top w:w="120" w:type="dxa"/>
              <w:left w:w="120" w:type="dxa"/>
              <w:bottom w:w="120" w:type="dxa"/>
              <w:right w:w="120" w:type="dxa"/>
            </w:tcMar>
            <w:hideMark/>
          </w:tcPr>
          <w:p w14:paraId="0BE8D26D" w14:textId="77777777" w:rsidR="00254468" w:rsidRDefault="00FF13DC" w:rsidP="008478AD">
            <w:pPr>
              <w:spacing w:before="300" w:after="300"/>
              <w:rPr>
                <w:rFonts w:ascii="Verdana" w:hAnsi="Verdana"/>
                <w:color w:val="DDDDDD"/>
                <w:sz w:val="23"/>
                <w:szCs w:val="23"/>
              </w:rPr>
            </w:pPr>
            <w:hyperlink r:id="rId16"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06DF50D1" w14:textId="77777777" w:rsidTr="008478AD">
        <w:tc>
          <w:tcPr>
            <w:tcW w:w="0" w:type="auto"/>
            <w:shd w:val="clear" w:color="auto" w:fill="1D2A35"/>
            <w:tcMar>
              <w:top w:w="120" w:type="dxa"/>
              <w:left w:w="240" w:type="dxa"/>
              <w:bottom w:w="120" w:type="dxa"/>
              <w:right w:w="120" w:type="dxa"/>
            </w:tcMar>
            <w:hideMark/>
          </w:tcPr>
          <w:p w14:paraId="2FBA46B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18378CC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Zero or one occurrences</w:t>
            </w:r>
          </w:p>
          <w:p w14:paraId="261FC3BF" w14:textId="77777777" w:rsidR="00254468" w:rsidRDefault="00254468" w:rsidP="008478AD">
            <w:pPr>
              <w:spacing w:before="300" w:after="300"/>
              <w:rPr>
                <w:rFonts w:ascii="Verdana" w:hAnsi="Verdana"/>
                <w:color w:val="DDDDDD"/>
                <w:sz w:val="23"/>
                <w:szCs w:val="23"/>
              </w:rPr>
            </w:pPr>
            <w:r w:rsidRPr="00052B52">
              <w:rPr>
                <w:rFonts w:ascii="Verdana" w:hAnsi="Verdana"/>
                <w:color w:val="DDDDDD"/>
                <w:sz w:val="23"/>
                <w:szCs w:val="23"/>
              </w:rPr>
              <w:t xml:space="preserve">x = </w:t>
            </w:r>
            <w:proofErr w:type="spellStart"/>
            <w:proofErr w:type="gramStart"/>
            <w:r w:rsidRPr="00052B52">
              <w:rPr>
                <w:rFonts w:ascii="Verdana" w:hAnsi="Verdana"/>
                <w:color w:val="DDDDDD"/>
                <w:sz w:val="23"/>
                <w:szCs w:val="23"/>
              </w:rPr>
              <w:t>re.findall</w:t>
            </w:r>
            <w:proofErr w:type="spellEnd"/>
            <w:proofErr w:type="gramEnd"/>
            <w:r w:rsidRPr="00052B52">
              <w:rPr>
                <w:rFonts w:ascii="Verdana" w:hAnsi="Verdana"/>
                <w:color w:val="DDDDDD"/>
                <w:sz w:val="23"/>
                <w:szCs w:val="23"/>
              </w:rPr>
              <w:t>("</w:t>
            </w:r>
            <w:proofErr w:type="spellStart"/>
            <w:r w:rsidRPr="00052B52">
              <w:rPr>
                <w:rFonts w:ascii="Verdana" w:hAnsi="Verdana"/>
                <w:color w:val="DDDDDD"/>
                <w:sz w:val="23"/>
                <w:szCs w:val="23"/>
              </w:rPr>
              <w:t>he.?o</w:t>
            </w:r>
            <w:proofErr w:type="spellEnd"/>
            <w:r w:rsidRPr="00052B52">
              <w:rPr>
                <w:rFonts w:ascii="Verdana" w:hAnsi="Verdana"/>
                <w:color w:val="DDDDDD"/>
                <w:sz w:val="23"/>
                <w:szCs w:val="23"/>
              </w:rPr>
              <w:t>", txt)</w:t>
            </w:r>
          </w:p>
        </w:tc>
        <w:tc>
          <w:tcPr>
            <w:tcW w:w="1705" w:type="dxa"/>
            <w:shd w:val="clear" w:color="auto" w:fill="1D2A35"/>
            <w:tcMar>
              <w:top w:w="120" w:type="dxa"/>
              <w:left w:w="120" w:type="dxa"/>
              <w:bottom w:w="120" w:type="dxa"/>
              <w:right w:w="120" w:type="dxa"/>
            </w:tcMar>
            <w:hideMark/>
          </w:tcPr>
          <w:p w14:paraId="2BA544FD"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r>
              <w:rPr>
                <w:rFonts w:ascii="Verdana" w:hAnsi="Verdana"/>
                <w:color w:val="DDDDDD"/>
                <w:sz w:val="23"/>
                <w:szCs w:val="23"/>
              </w:rPr>
              <w:t>he</w:t>
            </w:r>
            <w:proofErr w:type="gramStart"/>
            <w:r>
              <w:rPr>
                <w:rFonts w:ascii="Verdana" w:hAnsi="Verdana"/>
                <w:color w:val="DDDDDD"/>
                <w:sz w:val="23"/>
                <w:szCs w:val="23"/>
              </w:rPr>
              <w:t>.?o</w:t>
            </w:r>
            <w:proofErr w:type="spellEnd"/>
            <w:proofErr w:type="gramEnd"/>
            <w:r>
              <w:rPr>
                <w:rFonts w:ascii="Verdana" w:hAnsi="Verdana"/>
                <w:color w:val="DDDDDD"/>
                <w:sz w:val="23"/>
                <w:szCs w:val="23"/>
              </w:rPr>
              <w:t>"</w:t>
            </w:r>
          </w:p>
        </w:tc>
        <w:tc>
          <w:tcPr>
            <w:tcW w:w="1220" w:type="dxa"/>
            <w:shd w:val="clear" w:color="auto" w:fill="1D2A35"/>
            <w:tcMar>
              <w:top w:w="120" w:type="dxa"/>
              <w:left w:w="120" w:type="dxa"/>
              <w:bottom w:w="120" w:type="dxa"/>
              <w:right w:w="120" w:type="dxa"/>
            </w:tcMar>
            <w:hideMark/>
          </w:tcPr>
          <w:p w14:paraId="7E546623" w14:textId="77777777" w:rsidR="00254468" w:rsidRDefault="00FF13DC" w:rsidP="008478AD">
            <w:pPr>
              <w:spacing w:before="300" w:after="300"/>
              <w:rPr>
                <w:rFonts w:ascii="Verdana" w:hAnsi="Verdana"/>
                <w:color w:val="DDDDDD"/>
                <w:sz w:val="23"/>
                <w:szCs w:val="23"/>
              </w:rPr>
            </w:pPr>
            <w:hyperlink r:id="rId17"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371E0FE5" w14:textId="77777777" w:rsidTr="008478AD">
        <w:tc>
          <w:tcPr>
            <w:tcW w:w="0" w:type="auto"/>
            <w:shd w:val="clear" w:color="auto" w:fill="38444D"/>
            <w:tcMar>
              <w:top w:w="120" w:type="dxa"/>
              <w:left w:w="240" w:type="dxa"/>
              <w:bottom w:w="120" w:type="dxa"/>
              <w:right w:w="120" w:type="dxa"/>
            </w:tcMar>
            <w:hideMark/>
          </w:tcPr>
          <w:p w14:paraId="402C1E6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7796D29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Exactly the specified number of occurrences</w:t>
            </w:r>
          </w:p>
          <w:p w14:paraId="7019089F" w14:textId="77777777" w:rsidR="00254468" w:rsidRDefault="00254468" w:rsidP="008478AD">
            <w:pPr>
              <w:spacing w:before="300" w:after="300"/>
              <w:rPr>
                <w:rFonts w:ascii="Verdana" w:hAnsi="Verdana"/>
                <w:color w:val="DDDDDD"/>
                <w:sz w:val="23"/>
                <w:szCs w:val="23"/>
              </w:rPr>
            </w:pPr>
            <w:r w:rsidRPr="008420F0">
              <w:rPr>
                <w:rFonts w:ascii="Verdana" w:hAnsi="Verdana"/>
                <w:color w:val="DDDDDD"/>
                <w:sz w:val="23"/>
                <w:szCs w:val="23"/>
              </w:rPr>
              <w:t xml:space="preserve">x = </w:t>
            </w:r>
            <w:proofErr w:type="spellStart"/>
            <w:proofErr w:type="gramStart"/>
            <w:r w:rsidRPr="008420F0">
              <w:rPr>
                <w:rFonts w:ascii="Verdana" w:hAnsi="Verdana"/>
                <w:color w:val="DDDDDD"/>
                <w:sz w:val="23"/>
                <w:szCs w:val="23"/>
              </w:rPr>
              <w:t>re.findall</w:t>
            </w:r>
            <w:proofErr w:type="spellEnd"/>
            <w:proofErr w:type="gramEnd"/>
            <w:r w:rsidRPr="008420F0">
              <w:rPr>
                <w:rFonts w:ascii="Verdana" w:hAnsi="Verdana"/>
                <w:color w:val="DDDDDD"/>
                <w:sz w:val="23"/>
                <w:szCs w:val="23"/>
              </w:rPr>
              <w:t>("he.{2}o", txt)</w:t>
            </w:r>
          </w:p>
        </w:tc>
        <w:tc>
          <w:tcPr>
            <w:tcW w:w="1705" w:type="dxa"/>
            <w:shd w:val="clear" w:color="auto" w:fill="38444D"/>
            <w:tcMar>
              <w:top w:w="120" w:type="dxa"/>
              <w:left w:w="120" w:type="dxa"/>
              <w:bottom w:w="120" w:type="dxa"/>
              <w:right w:w="120" w:type="dxa"/>
            </w:tcMar>
            <w:hideMark/>
          </w:tcPr>
          <w:p w14:paraId="0B6CB70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gramStart"/>
            <w:r>
              <w:rPr>
                <w:rFonts w:ascii="Verdana" w:hAnsi="Verdana"/>
                <w:color w:val="DDDDDD"/>
                <w:sz w:val="23"/>
                <w:szCs w:val="23"/>
              </w:rPr>
              <w:t>he</w:t>
            </w:r>
            <w:proofErr w:type="gramEnd"/>
            <w:r>
              <w:rPr>
                <w:rFonts w:ascii="Verdana" w:hAnsi="Verdana"/>
                <w:color w:val="DDDDDD"/>
                <w:sz w:val="23"/>
                <w:szCs w:val="23"/>
              </w:rPr>
              <w:t>.{2}o"</w:t>
            </w:r>
          </w:p>
        </w:tc>
        <w:tc>
          <w:tcPr>
            <w:tcW w:w="1220" w:type="dxa"/>
            <w:shd w:val="clear" w:color="auto" w:fill="38444D"/>
            <w:tcMar>
              <w:top w:w="120" w:type="dxa"/>
              <w:left w:w="120" w:type="dxa"/>
              <w:bottom w:w="120" w:type="dxa"/>
              <w:right w:w="120" w:type="dxa"/>
            </w:tcMar>
            <w:hideMark/>
          </w:tcPr>
          <w:p w14:paraId="64B60D03" w14:textId="77777777" w:rsidR="00254468" w:rsidRDefault="00FF13DC" w:rsidP="008478AD">
            <w:pPr>
              <w:spacing w:before="300" w:after="300"/>
              <w:rPr>
                <w:rFonts w:ascii="Verdana" w:hAnsi="Verdana"/>
                <w:color w:val="DDDDDD"/>
                <w:sz w:val="23"/>
                <w:szCs w:val="23"/>
              </w:rPr>
            </w:pPr>
            <w:hyperlink r:id="rId18"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2100D108" w14:textId="77777777" w:rsidTr="008478AD">
        <w:tc>
          <w:tcPr>
            <w:tcW w:w="0" w:type="auto"/>
            <w:shd w:val="clear" w:color="auto" w:fill="1D2A35"/>
            <w:tcMar>
              <w:top w:w="120" w:type="dxa"/>
              <w:left w:w="240" w:type="dxa"/>
              <w:bottom w:w="120" w:type="dxa"/>
              <w:right w:w="120" w:type="dxa"/>
            </w:tcMar>
            <w:hideMark/>
          </w:tcPr>
          <w:p w14:paraId="17549BEF"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23EEEE34"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Either or</w:t>
            </w:r>
          </w:p>
          <w:p w14:paraId="2034F438" w14:textId="77777777" w:rsidR="00254468" w:rsidRDefault="00254468" w:rsidP="008478AD">
            <w:pPr>
              <w:spacing w:before="300" w:after="300"/>
              <w:rPr>
                <w:rFonts w:ascii="Verdana" w:hAnsi="Verdana"/>
                <w:color w:val="DDDDDD"/>
                <w:sz w:val="23"/>
                <w:szCs w:val="23"/>
              </w:rPr>
            </w:pPr>
            <w:r w:rsidRPr="00622F38">
              <w:rPr>
                <w:rFonts w:ascii="Verdana" w:hAnsi="Verdana"/>
                <w:color w:val="DDDDDD"/>
                <w:sz w:val="23"/>
                <w:szCs w:val="23"/>
              </w:rPr>
              <w:t xml:space="preserve">x = </w:t>
            </w:r>
            <w:proofErr w:type="spellStart"/>
            <w:proofErr w:type="gramStart"/>
            <w:r w:rsidRPr="00622F38">
              <w:rPr>
                <w:rFonts w:ascii="Verdana" w:hAnsi="Verdana"/>
                <w:color w:val="DDDDDD"/>
                <w:sz w:val="23"/>
                <w:szCs w:val="23"/>
              </w:rPr>
              <w:t>re.findall</w:t>
            </w:r>
            <w:proofErr w:type="spellEnd"/>
            <w:proofErr w:type="gramEnd"/>
            <w:r w:rsidRPr="00622F38">
              <w:rPr>
                <w:rFonts w:ascii="Verdana" w:hAnsi="Verdana"/>
                <w:color w:val="DDDDDD"/>
                <w:sz w:val="23"/>
                <w:szCs w:val="23"/>
              </w:rPr>
              <w:t>("</w:t>
            </w:r>
            <w:proofErr w:type="spellStart"/>
            <w:r w:rsidRPr="00622F38">
              <w:rPr>
                <w:rFonts w:ascii="Verdana" w:hAnsi="Verdana"/>
                <w:color w:val="DDDDDD"/>
                <w:sz w:val="23"/>
                <w:szCs w:val="23"/>
              </w:rPr>
              <w:t>falls|stays</w:t>
            </w:r>
            <w:proofErr w:type="spellEnd"/>
            <w:r w:rsidRPr="00622F38">
              <w:rPr>
                <w:rFonts w:ascii="Verdana" w:hAnsi="Verdana"/>
                <w:color w:val="DDDDDD"/>
                <w:sz w:val="23"/>
                <w:szCs w:val="23"/>
              </w:rPr>
              <w:t>", txt)</w:t>
            </w:r>
          </w:p>
        </w:tc>
        <w:tc>
          <w:tcPr>
            <w:tcW w:w="1705" w:type="dxa"/>
            <w:shd w:val="clear" w:color="auto" w:fill="1D2A35"/>
            <w:tcMar>
              <w:top w:w="120" w:type="dxa"/>
              <w:left w:w="120" w:type="dxa"/>
              <w:bottom w:w="120" w:type="dxa"/>
              <w:right w:w="120" w:type="dxa"/>
            </w:tcMar>
            <w:hideMark/>
          </w:tcPr>
          <w:p w14:paraId="2A89CC1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r>
              <w:rPr>
                <w:rFonts w:ascii="Verdana" w:hAnsi="Verdana"/>
                <w:color w:val="DDDDDD"/>
                <w:sz w:val="23"/>
                <w:szCs w:val="23"/>
              </w:rPr>
              <w:t>falls|stays</w:t>
            </w:r>
            <w:proofErr w:type="spellEnd"/>
            <w:r>
              <w:rPr>
                <w:rFonts w:ascii="Verdana" w:hAnsi="Verdana"/>
                <w:color w:val="DDDDDD"/>
                <w:sz w:val="23"/>
                <w:szCs w:val="23"/>
              </w:rPr>
              <w:t>"</w:t>
            </w:r>
          </w:p>
        </w:tc>
        <w:tc>
          <w:tcPr>
            <w:tcW w:w="1220" w:type="dxa"/>
            <w:shd w:val="clear" w:color="auto" w:fill="1D2A35"/>
            <w:tcMar>
              <w:top w:w="120" w:type="dxa"/>
              <w:left w:w="120" w:type="dxa"/>
              <w:bottom w:w="120" w:type="dxa"/>
              <w:right w:w="120" w:type="dxa"/>
            </w:tcMar>
            <w:hideMark/>
          </w:tcPr>
          <w:p w14:paraId="0366FCE7" w14:textId="77777777" w:rsidR="00254468" w:rsidRDefault="00FF13DC" w:rsidP="008478AD">
            <w:pPr>
              <w:spacing w:before="300" w:after="300"/>
              <w:rPr>
                <w:rFonts w:ascii="Verdana" w:hAnsi="Verdana"/>
                <w:color w:val="DDDDDD"/>
                <w:sz w:val="23"/>
                <w:szCs w:val="23"/>
              </w:rPr>
            </w:pPr>
            <w:hyperlink r:id="rId19"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037ED7D2" w14:textId="77777777" w:rsidTr="008478AD">
        <w:trPr>
          <w:trHeight w:val="722"/>
        </w:trPr>
        <w:tc>
          <w:tcPr>
            <w:tcW w:w="0" w:type="auto"/>
            <w:shd w:val="clear" w:color="auto" w:fill="38444D"/>
            <w:tcMar>
              <w:top w:w="120" w:type="dxa"/>
              <w:left w:w="240" w:type="dxa"/>
              <w:bottom w:w="120" w:type="dxa"/>
              <w:right w:w="120" w:type="dxa"/>
            </w:tcMar>
            <w:hideMark/>
          </w:tcPr>
          <w:p w14:paraId="375FF2B4"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76EEB23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Capture and group</w:t>
            </w:r>
          </w:p>
        </w:tc>
        <w:tc>
          <w:tcPr>
            <w:tcW w:w="1705" w:type="dxa"/>
            <w:shd w:val="clear" w:color="auto" w:fill="38444D"/>
            <w:tcMar>
              <w:top w:w="120" w:type="dxa"/>
              <w:left w:w="120" w:type="dxa"/>
              <w:bottom w:w="120" w:type="dxa"/>
              <w:right w:w="120" w:type="dxa"/>
            </w:tcMar>
            <w:hideMark/>
          </w:tcPr>
          <w:p w14:paraId="3E37C51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 </w:t>
            </w:r>
          </w:p>
        </w:tc>
        <w:tc>
          <w:tcPr>
            <w:tcW w:w="1220" w:type="dxa"/>
            <w:shd w:val="clear" w:color="auto" w:fill="38444D"/>
            <w:tcMar>
              <w:top w:w="120" w:type="dxa"/>
              <w:left w:w="120" w:type="dxa"/>
              <w:bottom w:w="120" w:type="dxa"/>
              <w:right w:w="120" w:type="dxa"/>
            </w:tcMar>
            <w:hideMark/>
          </w:tcPr>
          <w:p w14:paraId="7C91E158"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 </w:t>
            </w:r>
          </w:p>
        </w:tc>
      </w:tr>
    </w:tbl>
    <w:p w14:paraId="342A47AA" w14:textId="77777777" w:rsidR="00254468" w:rsidRPr="004B00C9" w:rsidRDefault="00254468" w:rsidP="00254468">
      <w:pPr>
        <w:pStyle w:val="Heading4"/>
        <w:rPr>
          <w:sz w:val="52"/>
          <w:szCs w:val="52"/>
        </w:rPr>
      </w:pPr>
      <w:r w:rsidRPr="004B00C9">
        <w:rPr>
          <w:sz w:val="52"/>
          <w:szCs w:val="52"/>
        </w:rPr>
        <w:t>Special Sequence:</w:t>
      </w:r>
    </w:p>
    <w:p w14:paraId="550C1D52" w14:textId="77777777" w:rsidR="00254468" w:rsidRDefault="00254468" w:rsidP="00254468">
      <w:r w:rsidRPr="00D847C3">
        <w:rPr>
          <w:rFonts w:ascii="Verdana" w:hAnsi="Verdana"/>
          <w:color w:val="DDDDDD"/>
          <w:sz w:val="23"/>
          <w:szCs w:val="23"/>
          <w:shd w:val="clear" w:color="auto" w:fill="1D2A35"/>
        </w:rPr>
        <w:t>A special sequence is a </w:t>
      </w:r>
      <w:r w:rsidRPr="00D847C3">
        <w:rPr>
          <w:rFonts w:ascii="Consolas" w:hAnsi="Consolas" w:cs="Courier New"/>
          <w:color w:val="FF9999"/>
          <w:sz w:val="24"/>
          <w:szCs w:val="24"/>
        </w:rPr>
        <w:t>\</w:t>
      </w:r>
      <w:r w:rsidRPr="00D847C3">
        <w:rPr>
          <w:rFonts w:ascii="Verdana" w:hAnsi="Verdana"/>
          <w:color w:val="DDDDDD"/>
          <w:sz w:val="23"/>
          <w:szCs w:val="23"/>
          <w:shd w:val="clear" w:color="auto" w:fill="1D2A35"/>
        </w:rPr>
        <w:t> followed by one of the characters in the list below, and has a special meaning:</w:t>
      </w:r>
    </w:p>
    <w:p w14:paraId="4CCDC774" w14:textId="77777777" w:rsidR="00254468" w:rsidRDefault="00254468" w:rsidP="00254468"/>
    <w:tbl>
      <w:tblPr>
        <w:tblW w:w="10284"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1800"/>
        <w:gridCol w:w="5559"/>
        <w:gridCol w:w="1800"/>
        <w:gridCol w:w="1125"/>
      </w:tblGrid>
      <w:tr w:rsidR="00254468" w14:paraId="77FA92A2" w14:textId="77777777" w:rsidTr="008478AD">
        <w:tc>
          <w:tcPr>
            <w:tcW w:w="1800" w:type="dxa"/>
            <w:shd w:val="clear" w:color="auto" w:fill="1D2A35"/>
            <w:tcMar>
              <w:top w:w="120" w:type="dxa"/>
              <w:left w:w="240" w:type="dxa"/>
              <w:bottom w:w="120" w:type="dxa"/>
              <w:right w:w="120" w:type="dxa"/>
            </w:tcMar>
            <w:hideMark/>
          </w:tcPr>
          <w:p w14:paraId="0D697FDD"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Character</w:t>
            </w:r>
          </w:p>
        </w:tc>
        <w:tc>
          <w:tcPr>
            <w:tcW w:w="0" w:type="auto"/>
            <w:shd w:val="clear" w:color="auto" w:fill="1D2A35"/>
            <w:tcMar>
              <w:top w:w="120" w:type="dxa"/>
              <w:left w:w="120" w:type="dxa"/>
              <w:bottom w:w="120" w:type="dxa"/>
              <w:right w:w="120" w:type="dxa"/>
            </w:tcMar>
            <w:hideMark/>
          </w:tcPr>
          <w:p w14:paraId="235B0925"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Description</w:t>
            </w:r>
          </w:p>
        </w:tc>
        <w:tc>
          <w:tcPr>
            <w:tcW w:w="1800" w:type="dxa"/>
            <w:shd w:val="clear" w:color="auto" w:fill="1D2A35"/>
            <w:tcMar>
              <w:top w:w="120" w:type="dxa"/>
              <w:left w:w="120" w:type="dxa"/>
              <w:bottom w:w="120" w:type="dxa"/>
              <w:right w:w="120" w:type="dxa"/>
            </w:tcMar>
            <w:hideMark/>
          </w:tcPr>
          <w:p w14:paraId="767A8B55"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Example</w:t>
            </w:r>
          </w:p>
        </w:tc>
        <w:tc>
          <w:tcPr>
            <w:tcW w:w="1125" w:type="dxa"/>
            <w:shd w:val="clear" w:color="auto" w:fill="1D2A35"/>
            <w:tcMar>
              <w:top w:w="120" w:type="dxa"/>
              <w:left w:w="120" w:type="dxa"/>
              <w:bottom w:w="120" w:type="dxa"/>
              <w:right w:w="120" w:type="dxa"/>
            </w:tcMar>
            <w:hideMark/>
          </w:tcPr>
          <w:p w14:paraId="5640333D"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Try it</w:t>
            </w:r>
          </w:p>
        </w:tc>
      </w:tr>
      <w:tr w:rsidR="00254468" w14:paraId="091AA15C" w14:textId="77777777" w:rsidTr="008478AD">
        <w:tc>
          <w:tcPr>
            <w:tcW w:w="0" w:type="auto"/>
            <w:shd w:val="clear" w:color="auto" w:fill="38444D"/>
            <w:tcMar>
              <w:top w:w="120" w:type="dxa"/>
              <w:left w:w="240" w:type="dxa"/>
              <w:bottom w:w="120" w:type="dxa"/>
              <w:right w:w="120" w:type="dxa"/>
            </w:tcMar>
            <w:hideMark/>
          </w:tcPr>
          <w:p w14:paraId="62D84B22"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\A</w:t>
            </w:r>
          </w:p>
        </w:tc>
        <w:tc>
          <w:tcPr>
            <w:tcW w:w="0" w:type="auto"/>
            <w:shd w:val="clear" w:color="auto" w:fill="38444D"/>
            <w:tcMar>
              <w:top w:w="120" w:type="dxa"/>
              <w:left w:w="120" w:type="dxa"/>
              <w:bottom w:w="120" w:type="dxa"/>
              <w:right w:w="120" w:type="dxa"/>
            </w:tcMar>
            <w:hideMark/>
          </w:tcPr>
          <w:p w14:paraId="1EC741F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if the specified characters are at the beginning of the string</w:t>
            </w:r>
          </w:p>
          <w:p w14:paraId="5D3AD981" w14:textId="77777777" w:rsidR="00254468" w:rsidRDefault="00254468" w:rsidP="008478AD">
            <w:pPr>
              <w:spacing w:before="300" w:after="300"/>
              <w:rPr>
                <w:rFonts w:ascii="Verdana" w:hAnsi="Verdana"/>
                <w:color w:val="DDDDDD"/>
                <w:sz w:val="23"/>
                <w:szCs w:val="23"/>
              </w:rPr>
            </w:pPr>
            <w:r w:rsidRPr="007147E6">
              <w:rPr>
                <w:rFonts w:ascii="Verdana" w:hAnsi="Verdana"/>
                <w:color w:val="DDDDDD"/>
                <w:sz w:val="23"/>
                <w:szCs w:val="23"/>
              </w:rPr>
              <w:t xml:space="preserve">x = </w:t>
            </w:r>
            <w:proofErr w:type="spellStart"/>
            <w:proofErr w:type="gramStart"/>
            <w:r w:rsidRPr="007147E6">
              <w:rPr>
                <w:rFonts w:ascii="Verdana" w:hAnsi="Verdana"/>
                <w:color w:val="DDDDDD"/>
                <w:sz w:val="23"/>
                <w:szCs w:val="23"/>
              </w:rPr>
              <w:t>re.findall</w:t>
            </w:r>
            <w:proofErr w:type="spellEnd"/>
            <w:proofErr w:type="gramEnd"/>
            <w:r w:rsidRPr="007147E6">
              <w:rPr>
                <w:rFonts w:ascii="Verdana" w:hAnsi="Verdana"/>
                <w:color w:val="DDDDDD"/>
                <w:sz w:val="23"/>
                <w:szCs w:val="23"/>
              </w:rPr>
              <w:t>("\</w:t>
            </w:r>
            <w:proofErr w:type="spellStart"/>
            <w:r w:rsidRPr="007147E6">
              <w:rPr>
                <w:rFonts w:ascii="Verdana" w:hAnsi="Verdana"/>
                <w:color w:val="DDDDDD"/>
                <w:sz w:val="23"/>
                <w:szCs w:val="23"/>
              </w:rPr>
              <w:t>AThe</w:t>
            </w:r>
            <w:proofErr w:type="spellEnd"/>
            <w:r w:rsidRPr="007147E6">
              <w:rPr>
                <w:rFonts w:ascii="Verdana" w:hAnsi="Verdana"/>
                <w:color w:val="DDDDDD"/>
                <w:sz w:val="23"/>
                <w:szCs w:val="23"/>
              </w:rPr>
              <w:t>", txt)</w:t>
            </w:r>
            <w:r>
              <w:rPr>
                <w:rFonts w:ascii="Verdana" w:hAnsi="Verdana"/>
                <w:color w:val="DDDDDD"/>
                <w:sz w:val="23"/>
                <w:szCs w:val="23"/>
              </w:rPr>
              <w:t xml:space="preserve">  #sentence</w:t>
            </w:r>
          </w:p>
        </w:tc>
        <w:tc>
          <w:tcPr>
            <w:tcW w:w="0" w:type="auto"/>
            <w:shd w:val="clear" w:color="auto" w:fill="38444D"/>
            <w:tcMar>
              <w:top w:w="120" w:type="dxa"/>
              <w:left w:w="120" w:type="dxa"/>
              <w:bottom w:w="120" w:type="dxa"/>
              <w:right w:w="120" w:type="dxa"/>
            </w:tcMar>
            <w:hideMark/>
          </w:tcPr>
          <w:p w14:paraId="35B700DB"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r>
              <w:rPr>
                <w:rFonts w:ascii="Verdana" w:hAnsi="Verdana"/>
                <w:color w:val="DDDDDD"/>
                <w:sz w:val="23"/>
                <w:szCs w:val="23"/>
              </w:rPr>
              <w:t>AThe</w:t>
            </w:r>
            <w:proofErr w:type="spellEnd"/>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48A8A6FA" w14:textId="77777777" w:rsidR="00254468" w:rsidRDefault="00FF13DC" w:rsidP="008478AD">
            <w:pPr>
              <w:spacing w:before="300" w:after="300"/>
              <w:rPr>
                <w:rFonts w:ascii="Verdana" w:hAnsi="Verdana"/>
                <w:color w:val="DDDDDD"/>
                <w:sz w:val="23"/>
                <w:szCs w:val="23"/>
              </w:rPr>
            </w:pPr>
            <w:hyperlink r:id="rId20"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2DC4C5A3" w14:textId="77777777" w:rsidTr="008478AD">
        <w:tc>
          <w:tcPr>
            <w:tcW w:w="0" w:type="auto"/>
            <w:shd w:val="clear" w:color="auto" w:fill="1D2A35"/>
            <w:tcMar>
              <w:top w:w="120" w:type="dxa"/>
              <w:left w:w="240" w:type="dxa"/>
              <w:bottom w:w="120" w:type="dxa"/>
              <w:right w:w="120" w:type="dxa"/>
            </w:tcMar>
            <w:hideMark/>
          </w:tcPr>
          <w:p w14:paraId="5DAD066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lastRenderedPageBreak/>
              <w:t>\b</w:t>
            </w:r>
          </w:p>
        </w:tc>
        <w:tc>
          <w:tcPr>
            <w:tcW w:w="0" w:type="auto"/>
            <w:shd w:val="clear" w:color="auto" w:fill="1D2A35"/>
            <w:tcMar>
              <w:top w:w="120" w:type="dxa"/>
              <w:left w:w="120" w:type="dxa"/>
              <w:bottom w:w="120" w:type="dxa"/>
              <w:right w:w="120" w:type="dxa"/>
            </w:tcMar>
            <w:hideMark/>
          </w:tcPr>
          <w:p w14:paraId="51DBC8A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specified characters are at the beginning or at the end of a word</w:t>
            </w:r>
            <w:r>
              <w:rPr>
                <w:rFonts w:ascii="Verdana" w:hAnsi="Verdana"/>
                <w:color w:val="DDDDDD"/>
                <w:sz w:val="23"/>
                <w:szCs w:val="23"/>
              </w:rPr>
              <w:br/>
              <w:t>(the "r" in the beginning is making sure that the string is being treated as a "raw string")</w:t>
            </w:r>
          </w:p>
          <w:p w14:paraId="77ACA433" w14:textId="77777777" w:rsidR="00254468" w:rsidRDefault="00254468" w:rsidP="008478AD">
            <w:pPr>
              <w:spacing w:before="300" w:after="300"/>
              <w:rPr>
                <w:rFonts w:ascii="Verdana" w:hAnsi="Verdana"/>
                <w:color w:val="DDDDDD"/>
                <w:sz w:val="23"/>
                <w:szCs w:val="23"/>
              </w:rPr>
            </w:pPr>
            <w:r w:rsidRPr="00276E63">
              <w:rPr>
                <w:rFonts w:ascii="Verdana" w:hAnsi="Verdana"/>
                <w:color w:val="DDDDDD"/>
                <w:sz w:val="23"/>
                <w:szCs w:val="23"/>
              </w:rPr>
              <w:t xml:space="preserve">x = </w:t>
            </w:r>
            <w:proofErr w:type="spellStart"/>
            <w:proofErr w:type="gramStart"/>
            <w:r w:rsidRPr="00276E63">
              <w:rPr>
                <w:rFonts w:ascii="Verdana" w:hAnsi="Verdana"/>
                <w:color w:val="DDDDDD"/>
                <w:sz w:val="23"/>
                <w:szCs w:val="23"/>
              </w:rPr>
              <w:t>re.findall</w:t>
            </w:r>
            <w:proofErr w:type="spellEnd"/>
            <w:proofErr w:type="gramEnd"/>
            <w:r w:rsidRPr="00276E63">
              <w:rPr>
                <w:rFonts w:ascii="Verdana" w:hAnsi="Verdana"/>
                <w:color w:val="DDDDDD"/>
                <w:sz w:val="23"/>
                <w:szCs w:val="23"/>
              </w:rPr>
              <w:t>(r"\</w:t>
            </w:r>
            <w:proofErr w:type="spellStart"/>
            <w:r w:rsidRPr="00276E63">
              <w:rPr>
                <w:rFonts w:ascii="Verdana" w:hAnsi="Verdana"/>
                <w:color w:val="DDDDDD"/>
                <w:sz w:val="23"/>
                <w:szCs w:val="23"/>
              </w:rPr>
              <w:t>bain</w:t>
            </w:r>
            <w:proofErr w:type="spellEnd"/>
            <w:r w:rsidRPr="00276E63">
              <w:rPr>
                <w:rFonts w:ascii="Verdana" w:hAnsi="Verdana"/>
                <w:color w:val="DDDDDD"/>
                <w:sz w:val="23"/>
                <w:szCs w:val="23"/>
              </w:rPr>
              <w:t>", txt)</w:t>
            </w:r>
            <w:r>
              <w:rPr>
                <w:rFonts w:ascii="Verdana" w:hAnsi="Verdana"/>
                <w:color w:val="DDDDDD"/>
                <w:sz w:val="23"/>
                <w:szCs w:val="23"/>
              </w:rPr>
              <w:t xml:space="preserve"> #word</w:t>
            </w:r>
          </w:p>
          <w:p w14:paraId="35241EF5" w14:textId="77777777" w:rsidR="00254468" w:rsidRDefault="00254468" w:rsidP="008478AD">
            <w:pPr>
              <w:spacing w:before="300" w:after="300"/>
              <w:rPr>
                <w:rFonts w:ascii="Verdana" w:hAnsi="Verdana"/>
                <w:color w:val="DDDDDD"/>
                <w:sz w:val="23"/>
                <w:szCs w:val="23"/>
              </w:rPr>
            </w:pPr>
            <w:r w:rsidRPr="007C7F18">
              <w:rPr>
                <w:rFonts w:ascii="Verdana" w:hAnsi="Verdana"/>
                <w:color w:val="DDDDDD"/>
                <w:sz w:val="23"/>
                <w:szCs w:val="23"/>
              </w:rPr>
              <w:t xml:space="preserve">x = </w:t>
            </w:r>
            <w:proofErr w:type="spellStart"/>
            <w:proofErr w:type="gramStart"/>
            <w:r w:rsidRPr="007C7F18">
              <w:rPr>
                <w:rFonts w:ascii="Verdana" w:hAnsi="Verdana"/>
                <w:color w:val="DDDDDD"/>
                <w:sz w:val="23"/>
                <w:szCs w:val="23"/>
              </w:rPr>
              <w:t>re.findall</w:t>
            </w:r>
            <w:proofErr w:type="spellEnd"/>
            <w:proofErr w:type="gramEnd"/>
            <w:r w:rsidRPr="007C7F18">
              <w:rPr>
                <w:rFonts w:ascii="Verdana" w:hAnsi="Verdana"/>
                <w:color w:val="DDDDDD"/>
                <w:sz w:val="23"/>
                <w:szCs w:val="23"/>
              </w:rPr>
              <w:t>(</w:t>
            </w:r>
            <w:proofErr w:type="spellStart"/>
            <w:r w:rsidRPr="007C7F18">
              <w:rPr>
                <w:rFonts w:ascii="Verdana" w:hAnsi="Verdana"/>
                <w:color w:val="DDDDDD"/>
                <w:sz w:val="23"/>
                <w:szCs w:val="23"/>
              </w:rPr>
              <w:t>r"ain</w:t>
            </w:r>
            <w:proofErr w:type="spellEnd"/>
            <w:r w:rsidRPr="007C7F18">
              <w:rPr>
                <w:rFonts w:ascii="Verdana" w:hAnsi="Verdana"/>
                <w:color w:val="DDDDDD"/>
                <w:sz w:val="23"/>
                <w:szCs w:val="23"/>
              </w:rPr>
              <w:t>\b", txt)</w:t>
            </w:r>
            <w:r>
              <w:rPr>
                <w:rFonts w:ascii="Verdana" w:hAnsi="Verdana"/>
                <w:color w:val="DDDDDD"/>
                <w:sz w:val="23"/>
                <w:szCs w:val="23"/>
              </w:rPr>
              <w:t xml:space="preserve"> #word</w:t>
            </w:r>
          </w:p>
          <w:p w14:paraId="45C45C2B" w14:textId="77777777" w:rsidR="00254468" w:rsidRPr="003967FB" w:rsidRDefault="00254468" w:rsidP="008478AD">
            <w:pPr>
              <w:pStyle w:val="NormalWeb"/>
              <w:shd w:val="clear" w:color="auto" w:fill="131417"/>
              <w:spacing w:before="0" w:beforeAutospacing="0" w:after="150" w:afterAutospacing="0"/>
              <w:textAlignment w:val="baseline"/>
              <w:rPr>
                <w:rFonts w:ascii="Arial" w:hAnsi="Arial" w:cs="Arial"/>
                <w:color w:val="FFFFFF"/>
                <w:spacing w:val="2"/>
                <w:sz w:val="28"/>
                <w:szCs w:val="28"/>
              </w:rPr>
            </w:pPr>
            <w:r>
              <w:rPr>
                <w:rFonts w:ascii="Arial" w:hAnsi="Arial" w:cs="Arial"/>
                <w:color w:val="FFFFFF"/>
                <w:spacing w:val="2"/>
                <w:sz w:val="28"/>
                <w:szCs w:val="28"/>
              </w:rPr>
              <w:t>Here r character (</w:t>
            </w:r>
            <w:proofErr w:type="spellStart"/>
            <w:r>
              <w:rPr>
                <w:rFonts w:ascii="Arial" w:hAnsi="Arial" w:cs="Arial"/>
                <w:color w:val="FFFFFF"/>
                <w:spacing w:val="2"/>
                <w:sz w:val="28"/>
                <w:szCs w:val="28"/>
              </w:rPr>
              <w:t>r’portal</w:t>
            </w:r>
            <w:proofErr w:type="spellEnd"/>
            <w:r>
              <w:rPr>
                <w:rFonts w:ascii="Arial" w:hAnsi="Arial" w:cs="Arial"/>
                <w:color w:val="FFFFFF"/>
                <w:spacing w:val="2"/>
                <w:sz w:val="28"/>
                <w:szCs w:val="28"/>
              </w:rPr>
              <w:t xml:space="preserve">’) stands for raw, not </w:t>
            </w:r>
            <w:proofErr w:type="spellStart"/>
            <w:r>
              <w:rPr>
                <w:rFonts w:ascii="Arial" w:hAnsi="Arial" w:cs="Arial"/>
                <w:color w:val="FFFFFF"/>
                <w:spacing w:val="2"/>
                <w:sz w:val="28"/>
                <w:szCs w:val="28"/>
              </w:rPr>
              <w:t>RegEx</w:t>
            </w:r>
            <w:proofErr w:type="spellEnd"/>
            <w:r>
              <w:rPr>
                <w:rFonts w:ascii="Arial" w:hAnsi="Arial" w:cs="Arial"/>
                <w:color w:val="FFFFFF"/>
                <w:spacing w:val="2"/>
                <w:sz w:val="28"/>
                <w:szCs w:val="28"/>
              </w:rPr>
              <w:t>. The raw string is slightly different from a regular string, it won’t interpret the \ character as an escape character. This is because the regular expression engine uses \ character for its own escaping purpose.</w:t>
            </w:r>
          </w:p>
        </w:tc>
        <w:tc>
          <w:tcPr>
            <w:tcW w:w="0" w:type="auto"/>
            <w:shd w:val="clear" w:color="auto" w:fill="1D2A35"/>
            <w:tcMar>
              <w:top w:w="120" w:type="dxa"/>
              <w:left w:w="120" w:type="dxa"/>
              <w:bottom w:w="120" w:type="dxa"/>
              <w:right w:w="120" w:type="dxa"/>
            </w:tcMar>
            <w:hideMark/>
          </w:tcPr>
          <w:p w14:paraId="1910BC2F"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w:t>
            </w:r>
            <w:proofErr w:type="spellStart"/>
            <w:r>
              <w:rPr>
                <w:rFonts w:ascii="Verdana" w:hAnsi="Verdana"/>
                <w:color w:val="DDDDDD"/>
                <w:sz w:val="23"/>
                <w:szCs w:val="23"/>
              </w:rPr>
              <w:t>bain</w:t>
            </w:r>
            <w:proofErr w:type="spellEnd"/>
            <w:r>
              <w:rPr>
                <w:rFonts w:ascii="Verdana" w:hAnsi="Verdana"/>
                <w:color w:val="DDDDDD"/>
                <w:sz w:val="23"/>
                <w:szCs w:val="23"/>
              </w:rPr>
              <w:t>"</w:t>
            </w:r>
            <w:r>
              <w:rPr>
                <w:rFonts w:ascii="Verdana" w:hAnsi="Verdana"/>
                <w:color w:val="DDDDDD"/>
                <w:sz w:val="23"/>
                <w:szCs w:val="23"/>
              </w:rPr>
              <w:br/>
            </w:r>
            <w:proofErr w:type="spellStart"/>
            <w:r>
              <w:rPr>
                <w:rFonts w:ascii="Verdana" w:hAnsi="Verdana"/>
                <w:color w:val="DDDDDD"/>
                <w:sz w:val="23"/>
                <w:szCs w:val="23"/>
              </w:rPr>
              <w:t>r"ain</w:t>
            </w:r>
            <w:proofErr w:type="spellEnd"/>
            <w:r>
              <w:rPr>
                <w:rFonts w:ascii="Verdana" w:hAnsi="Verdana"/>
                <w:color w:val="DDDDDD"/>
                <w:sz w:val="23"/>
                <w:szCs w:val="23"/>
              </w:rPr>
              <w:t>\b"</w:t>
            </w:r>
          </w:p>
        </w:tc>
        <w:tc>
          <w:tcPr>
            <w:tcW w:w="0" w:type="auto"/>
            <w:shd w:val="clear" w:color="auto" w:fill="1D2A35"/>
            <w:tcMar>
              <w:top w:w="120" w:type="dxa"/>
              <w:left w:w="120" w:type="dxa"/>
              <w:bottom w:w="120" w:type="dxa"/>
              <w:right w:w="120" w:type="dxa"/>
            </w:tcMar>
            <w:hideMark/>
          </w:tcPr>
          <w:p w14:paraId="32101365" w14:textId="77777777" w:rsidR="00254468" w:rsidRDefault="00FF13DC" w:rsidP="008478AD">
            <w:pPr>
              <w:spacing w:before="300" w:after="300"/>
              <w:rPr>
                <w:rFonts w:ascii="Verdana" w:hAnsi="Verdana"/>
                <w:color w:val="DDDDDD"/>
                <w:sz w:val="23"/>
                <w:szCs w:val="23"/>
              </w:rPr>
            </w:pPr>
            <w:hyperlink r:id="rId21" w:tgtFrame="_blank" w:history="1">
              <w:r w:rsidR="00254468">
                <w:rPr>
                  <w:rStyle w:val="Hyperlink"/>
                  <w:rFonts w:ascii="Source Sans Pro" w:hAnsi="Source Sans Pro"/>
                  <w:color w:val="FFFFFF"/>
                  <w:bdr w:val="none" w:sz="0" w:space="0" w:color="auto" w:frame="1"/>
                  <w:shd w:val="clear" w:color="auto" w:fill="4CAF50"/>
                </w:rPr>
                <w:t>Try it »</w:t>
              </w:r>
            </w:hyperlink>
            <w:r w:rsidR="00254468">
              <w:rPr>
                <w:rFonts w:ascii="Verdana" w:hAnsi="Verdana"/>
                <w:color w:val="DDDDDD"/>
                <w:sz w:val="23"/>
                <w:szCs w:val="23"/>
              </w:rPr>
              <w:br/>
            </w:r>
            <w:hyperlink r:id="rId22"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35C7FCDA" w14:textId="77777777" w:rsidTr="008478AD">
        <w:tc>
          <w:tcPr>
            <w:tcW w:w="0" w:type="auto"/>
            <w:shd w:val="clear" w:color="auto" w:fill="38444D"/>
            <w:tcMar>
              <w:top w:w="120" w:type="dxa"/>
              <w:left w:w="240" w:type="dxa"/>
              <w:bottom w:w="120" w:type="dxa"/>
              <w:right w:w="120" w:type="dxa"/>
            </w:tcMar>
            <w:hideMark/>
          </w:tcPr>
          <w:p w14:paraId="70DEBDAD"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\B</w:t>
            </w:r>
          </w:p>
        </w:tc>
        <w:tc>
          <w:tcPr>
            <w:tcW w:w="0" w:type="auto"/>
            <w:shd w:val="clear" w:color="auto" w:fill="38444D"/>
            <w:tcMar>
              <w:top w:w="120" w:type="dxa"/>
              <w:left w:w="120" w:type="dxa"/>
              <w:bottom w:w="120" w:type="dxa"/>
              <w:right w:w="120" w:type="dxa"/>
            </w:tcMar>
            <w:hideMark/>
          </w:tcPr>
          <w:p w14:paraId="2C1F9048"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specified characters are present, but NOT at the beginning (or at the end) of a word</w:t>
            </w:r>
            <w:r>
              <w:rPr>
                <w:rFonts w:ascii="Verdana" w:hAnsi="Verdana"/>
                <w:color w:val="DDDDDD"/>
                <w:sz w:val="23"/>
                <w:szCs w:val="23"/>
              </w:rPr>
              <w:br/>
              <w:t>(the "r" in the beginning is making sure that the string is being treated as a "raw string")</w:t>
            </w:r>
          </w:p>
          <w:p w14:paraId="51EEEC80" w14:textId="77777777" w:rsidR="00254468" w:rsidRPr="00701FD8" w:rsidRDefault="00254468" w:rsidP="008478AD">
            <w:pPr>
              <w:pStyle w:val="ListParagraph"/>
              <w:numPr>
                <w:ilvl w:val="0"/>
                <w:numId w:val="41"/>
              </w:numPr>
              <w:spacing w:before="300" w:after="300"/>
              <w:rPr>
                <w:rFonts w:ascii="Verdana" w:hAnsi="Verdana"/>
                <w:color w:val="DDDDDD"/>
                <w:sz w:val="23"/>
                <w:szCs w:val="23"/>
              </w:rPr>
            </w:pPr>
            <w:r w:rsidRPr="00701FD8">
              <w:rPr>
                <w:rFonts w:ascii="Verdana" w:hAnsi="Verdana"/>
                <w:color w:val="DDDDDD"/>
                <w:sz w:val="23"/>
                <w:szCs w:val="23"/>
              </w:rPr>
              <w:t>#Check if "</w:t>
            </w:r>
            <w:proofErr w:type="spellStart"/>
            <w:r w:rsidRPr="00701FD8">
              <w:rPr>
                <w:rFonts w:ascii="Verdana" w:hAnsi="Verdana"/>
                <w:color w:val="DDDDDD"/>
                <w:sz w:val="23"/>
                <w:szCs w:val="23"/>
              </w:rPr>
              <w:t>ain</w:t>
            </w:r>
            <w:proofErr w:type="spellEnd"/>
            <w:r w:rsidRPr="00701FD8">
              <w:rPr>
                <w:rFonts w:ascii="Verdana" w:hAnsi="Verdana"/>
                <w:color w:val="DDDDDD"/>
                <w:sz w:val="23"/>
                <w:szCs w:val="23"/>
              </w:rPr>
              <w:t>" is present, but NOT at the beginning of a word:</w:t>
            </w:r>
          </w:p>
          <w:p w14:paraId="55F3DC3D" w14:textId="77777777" w:rsidR="00254468" w:rsidRPr="00701FD8" w:rsidRDefault="00254468" w:rsidP="008478AD">
            <w:pPr>
              <w:pStyle w:val="ListParagraph"/>
              <w:numPr>
                <w:ilvl w:val="0"/>
                <w:numId w:val="41"/>
              </w:numPr>
              <w:spacing w:before="300" w:after="300"/>
              <w:rPr>
                <w:rFonts w:ascii="Verdana" w:hAnsi="Verdana"/>
                <w:color w:val="DDDDDD"/>
                <w:sz w:val="23"/>
                <w:szCs w:val="23"/>
              </w:rPr>
            </w:pPr>
            <w:r w:rsidRPr="00701FD8">
              <w:rPr>
                <w:rFonts w:ascii="Verdana" w:hAnsi="Verdana"/>
                <w:color w:val="DDDDDD"/>
                <w:sz w:val="23"/>
                <w:szCs w:val="23"/>
              </w:rPr>
              <w:t xml:space="preserve">x = </w:t>
            </w:r>
            <w:proofErr w:type="spellStart"/>
            <w:proofErr w:type="gramStart"/>
            <w:r w:rsidRPr="00701FD8">
              <w:rPr>
                <w:rFonts w:ascii="Verdana" w:hAnsi="Verdana"/>
                <w:color w:val="DDDDDD"/>
                <w:sz w:val="23"/>
                <w:szCs w:val="23"/>
              </w:rPr>
              <w:t>re.findall</w:t>
            </w:r>
            <w:proofErr w:type="spellEnd"/>
            <w:proofErr w:type="gramEnd"/>
            <w:r w:rsidRPr="00701FD8">
              <w:rPr>
                <w:rFonts w:ascii="Verdana" w:hAnsi="Verdana"/>
                <w:color w:val="DDDDDD"/>
                <w:sz w:val="23"/>
                <w:szCs w:val="23"/>
              </w:rPr>
              <w:t>(r"\Bain", txt)</w:t>
            </w:r>
          </w:p>
          <w:p w14:paraId="07550607" w14:textId="77777777" w:rsidR="00254468" w:rsidRPr="00701FD8" w:rsidRDefault="00254468" w:rsidP="008478AD">
            <w:pPr>
              <w:pStyle w:val="ListParagraph"/>
              <w:numPr>
                <w:ilvl w:val="0"/>
                <w:numId w:val="41"/>
              </w:numPr>
              <w:spacing w:before="300" w:after="300"/>
              <w:rPr>
                <w:rFonts w:ascii="Verdana" w:hAnsi="Verdana"/>
                <w:color w:val="DDDDDD"/>
                <w:sz w:val="23"/>
                <w:szCs w:val="23"/>
              </w:rPr>
            </w:pPr>
            <w:r w:rsidRPr="00701FD8">
              <w:rPr>
                <w:rFonts w:ascii="Verdana" w:hAnsi="Verdana"/>
                <w:color w:val="DDDDDD"/>
                <w:sz w:val="23"/>
                <w:szCs w:val="23"/>
              </w:rPr>
              <w:t>#Check if "</w:t>
            </w:r>
            <w:proofErr w:type="spellStart"/>
            <w:r w:rsidRPr="00701FD8">
              <w:rPr>
                <w:rFonts w:ascii="Verdana" w:hAnsi="Verdana"/>
                <w:color w:val="DDDDDD"/>
                <w:sz w:val="23"/>
                <w:szCs w:val="23"/>
              </w:rPr>
              <w:t>ain</w:t>
            </w:r>
            <w:proofErr w:type="spellEnd"/>
            <w:r w:rsidRPr="00701FD8">
              <w:rPr>
                <w:rFonts w:ascii="Verdana" w:hAnsi="Verdana"/>
                <w:color w:val="DDDDDD"/>
                <w:sz w:val="23"/>
                <w:szCs w:val="23"/>
              </w:rPr>
              <w:t>" is present, but NOT at the end of a word:</w:t>
            </w:r>
          </w:p>
          <w:p w14:paraId="63D4E34D" w14:textId="77777777" w:rsidR="00254468" w:rsidRPr="00701FD8" w:rsidRDefault="00254468" w:rsidP="008478AD">
            <w:pPr>
              <w:pStyle w:val="ListParagraph"/>
              <w:numPr>
                <w:ilvl w:val="0"/>
                <w:numId w:val="41"/>
              </w:numPr>
              <w:spacing w:before="300" w:after="300"/>
              <w:rPr>
                <w:rFonts w:ascii="Verdana" w:hAnsi="Verdana"/>
                <w:color w:val="DDDDDD"/>
                <w:sz w:val="23"/>
                <w:szCs w:val="23"/>
              </w:rPr>
            </w:pPr>
            <w:r w:rsidRPr="00701FD8">
              <w:rPr>
                <w:rFonts w:ascii="Verdana" w:hAnsi="Verdana"/>
                <w:color w:val="DDDDDD"/>
                <w:sz w:val="23"/>
                <w:szCs w:val="23"/>
              </w:rPr>
              <w:t xml:space="preserve">x = </w:t>
            </w:r>
            <w:proofErr w:type="spellStart"/>
            <w:proofErr w:type="gramStart"/>
            <w:r w:rsidRPr="00701FD8">
              <w:rPr>
                <w:rFonts w:ascii="Verdana" w:hAnsi="Verdana"/>
                <w:color w:val="DDDDDD"/>
                <w:sz w:val="23"/>
                <w:szCs w:val="23"/>
              </w:rPr>
              <w:t>re.findall</w:t>
            </w:r>
            <w:proofErr w:type="spellEnd"/>
            <w:proofErr w:type="gramEnd"/>
            <w:r w:rsidRPr="00701FD8">
              <w:rPr>
                <w:rFonts w:ascii="Verdana" w:hAnsi="Verdana"/>
                <w:color w:val="DDDDDD"/>
                <w:sz w:val="23"/>
                <w:szCs w:val="23"/>
              </w:rPr>
              <w:t>(</w:t>
            </w:r>
            <w:proofErr w:type="spellStart"/>
            <w:r w:rsidRPr="00701FD8">
              <w:rPr>
                <w:rFonts w:ascii="Verdana" w:hAnsi="Verdana"/>
                <w:color w:val="DDDDDD"/>
                <w:sz w:val="23"/>
                <w:szCs w:val="23"/>
              </w:rPr>
              <w:t>r"ain</w:t>
            </w:r>
            <w:proofErr w:type="spellEnd"/>
            <w:r w:rsidRPr="00701FD8">
              <w:rPr>
                <w:rFonts w:ascii="Verdana" w:hAnsi="Verdana"/>
                <w:color w:val="DDDDDD"/>
                <w:sz w:val="23"/>
                <w:szCs w:val="23"/>
              </w:rPr>
              <w:t>\B", txt)</w:t>
            </w:r>
          </w:p>
        </w:tc>
        <w:tc>
          <w:tcPr>
            <w:tcW w:w="0" w:type="auto"/>
            <w:shd w:val="clear" w:color="auto" w:fill="38444D"/>
            <w:tcMar>
              <w:top w:w="120" w:type="dxa"/>
              <w:left w:w="120" w:type="dxa"/>
              <w:bottom w:w="120" w:type="dxa"/>
              <w:right w:w="120" w:type="dxa"/>
            </w:tcMar>
            <w:hideMark/>
          </w:tcPr>
          <w:p w14:paraId="7920F9FB"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r"\Bain"</w:t>
            </w:r>
            <w:r>
              <w:rPr>
                <w:rFonts w:ascii="Verdana" w:hAnsi="Verdana"/>
                <w:color w:val="DDDDDD"/>
                <w:sz w:val="23"/>
                <w:szCs w:val="23"/>
              </w:rPr>
              <w:br/>
            </w:r>
            <w:proofErr w:type="spellStart"/>
            <w:r>
              <w:rPr>
                <w:rFonts w:ascii="Verdana" w:hAnsi="Verdana"/>
                <w:color w:val="DDDDDD"/>
                <w:sz w:val="23"/>
                <w:szCs w:val="23"/>
              </w:rPr>
              <w:t>r"ain</w:t>
            </w:r>
            <w:proofErr w:type="spellEnd"/>
            <w:r>
              <w:rPr>
                <w:rFonts w:ascii="Verdana" w:hAnsi="Verdana"/>
                <w:color w:val="DDDDDD"/>
                <w:sz w:val="23"/>
                <w:szCs w:val="23"/>
              </w:rPr>
              <w:t>\B"</w:t>
            </w:r>
          </w:p>
        </w:tc>
        <w:tc>
          <w:tcPr>
            <w:tcW w:w="0" w:type="auto"/>
            <w:shd w:val="clear" w:color="auto" w:fill="38444D"/>
            <w:tcMar>
              <w:top w:w="120" w:type="dxa"/>
              <w:left w:w="120" w:type="dxa"/>
              <w:bottom w:w="120" w:type="dxa"/>
              <w:right w:w="120" w:type="dxa"/>
            </w:tcMar>
            <w:hideMark/>
          </w:tcPr>
          <w:p w14:paraId="0122F970" w14:textId="77777777" w:rsidR="00254468" w:rsidRDefault="00FF13DC" w:rsidP="008478AD">
            <w:pPr>
              <w:spacing w:before="300" w:after="300"/>
              <w:rPr>
                <w:rFonts w:ascii="Verdana" w:hAnsi="Verdana"/>
                <w:color w:val="DDDDDD"/>
                <w:sz w:val="23"/>
                <w:szCs w:val="23"/>
              </w:rPr>
            </w:pPr>
            <w:hyperlink r:id="rId23" w:tgtFrame="_blank" w:history="1">
              <w:r w:rsidR="00254468">
                <w:rPr>
                  <w:rStyle w:val="Hyperlink"/>
                  <w:rFonts w:ascii="Source Sans Pro" w:hAnsi="Source Sans Pro"/>
                  <w:color w:val="FFFFFF"/>
                  <w:bdr w:val="none" w:sz="0" w:space="0" w:color="auto" w:frame="1"/>
                  <w:shd w:val="clear" w:color="auto" w:fill="4CAF50"/>
                </w:rPr>
                <w:t>Try it »</w:t>
              </w:r>
            </w:hyperlink>
            <w:r w:rsidR="00254468">
              <w:rPr>
                <w:rFonts w:ascii="Verdana" w:hAnsi="Verdana"/>
                <w:color w:val="DDDDDD"/>
                <w:sz w:val="23"/>
                <w:szCs w:val="23"/>
              </w:rPr>
              <w:br/>
            </w:r>
            <w:hyperlink r:id="rId24"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19E384E7" w14:textId="77777777" w:rsidTr="008478AD">
        <w:tc>
          <w:tcPr>
            <w:tcW w:w="0" w:type="auto"/>
            <w:shd w:val="clear" w:color="auto" w:fill="1D2A35"/>
            <w:tcMar>
              <w:top w:w="120" w:type="dxa"/>
              <w:left w:w="240" w:type="dxa"/>
              <w:bottom w:w="120" w:type="dxa"/>
              <w:right w:w="120" w:type="dxa"/>
            </w:tcMar>
            <w:hideMark/>
          </w:tcPr>
          <w:p w14:paraId="543C15C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\d</w:t>
            </w:r>
          </w:p>
        </w:tc>
        <w:tc>
          <w:tcPr>
            <w:tcW w:w="0" w:type="auto"/>
            <w:shd w:val="clear" w:color="auto" w:fill="1D2A35"/>
            <w:tcMar>
              <w:top w:w="120" w:type="dxa"/>
              <w:left w:w="120" w:type="dxa"/>
              <w:bottom w:w="120" w:type="dxa"/>
              <w:right w:w="120" w:type="dxa"/>
            </w:tcMar>
            <w:hideMark/>
          </w:tcPr>
          <w:p w14:paraId="201B7B4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contains digits (numbers from 0-9)</w:t>
            </w:r>
          </w:p>
          <w:p w14:paraId="59546D44" w14:textId="77777777" w:rsidR="00254468" w:rsidRDefault="00254468" w:rsidP="008478AD">
            <w:pPr>
              <w:spacing w:before="300" w:after="300"/>
              <w:rPr>
                <w:rFonts w:ascii="Verdana" w:hAnsi="Verdana"/>
                <w:color w:val="DDDDDD"/>
                <w:sz w:val="23"/>
                <w:szCs w:val="23"/>
              </w:rPr>
            </w:pPr>
            <w:r w:rsidRPr="009711FA">
              <w:rPr>
                <w:rFonts w:ascii="Verdana" w:hAnsi="Verdana"/>
                <w:color w:val="DDDDDD"/>
                <w:sz w:val="23"/>
                <w:szCs w:val="23"/>
              </w:rPr>
              <w:t xml:space="preserve">x = </w:t>
            </w:r>
            <w:proofErr w:type="spellStart"/>
            <w:proofErr w:type="gramStart"/>
            <w:r w:rsidRPr="009711FA">
              <w:rPr>
                <w:rFonts w:ascii="Verdana" w:hAnsi="Verdana"/>
                <w:color w:val="DDDDDD"/>
                <w:sz w:val="23"/>
                <w:szCs w:val="23"/>
              </w:rPr>
              <w:t>re.findall</w:t>
            </w:r>
            <w:proofErr w:type="spellEnd"/>
            <w:proofErr w:type="gramEnd"/>
            <w:r w:rsidRPr="009711FA">
              <w:rPr>
                <w:rFonts w:ascii="Verdana" w:hAnsi="Verdana"/>
                <w:color w:val="DDDDDD"/>
                <w:sz w:val="23"/>
                <w:szCs w:val="23"/>
              </w:rPr>
              <w:t>("\d", txt)</w:t>
            </w:r>
          </w:p>
        </w:tc>
        <w:tc>
          <w:tcPr>
            <w:tcW w:w="0" w:type="auto"/>
            <w:shd w:val="clear" w:color="auto" w:fill="1D2A35"/>
            <w:tcMar>
              <w:top w:w="120" w:type="dxa"/>
              <w:left w:w="120" w:type="dxa"/>
              <w:bottom w:w="120" w:type="dxa"/>
              <w:right w:w="120" w:type="dxa"/>
            </w:tcMar>
            <w:hideMark/>
          </w:tcPr>
          <w:p w14:paraId="16F09ED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"\d"</w:t>
            </w:r>
          </w:p>
        </w:tc>
        <w:tc>
          <w:tcPr>
            <w:tcW w:w="0" w:type="auto"/>
            <w:shd w:val="clear" w:color="auto" w:fill="1D2A35"/>
            <w:tcMar>
              <w:top w:w="120" w:type="dxa"/>
              <w:left w:w="120" w:type="dxa"/>
              <w:bottom w:w="120" w:type="dxa"/>
              <w:right w:w="120" w:type="dxa"/>
            </w:tcMar>
            <w:hideMark/>
          </w:tcPr>
          <w:p w14:paraId="2809C551" w14:textId="77777777" w:rsidR="00254468" w:rsidRDefault="00FF13DC" w:rsidP="008478AD">
            <w:pPr>
              <w:spacing w:before="300" w:after="300"/>
              <w:rPr>
                <w:rFonts w:ascii="Verdana" w:hAnsi="Verdana"/>
                <w:color w:val="DDDDDD"/>
                <w:sz w:val="23"/>
                <w:szCs w:val="23"/>
              </w:rPr>
            </w:pPr>
            <w:hyperlink r:id="rId25"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16DB1953" w14:textId="77777777" w:rsidTr="008478AD">
        <w:tc>
          <w:tcPr>
            <w:tcW w:w="0" w:type="auto"/>
            <w:shd w:val="clear" w:color="auto" w:fill="38444D"/>
            <w:tcMar>
              <w:top w:w="120" w:type="dxa"/>
              <w:left w:w="240" w:type="dxa"/>
              <w:bottom w:w="120" w:type="dxa"/>
              <w:right w:w="120" w:type="dxa"/>
            </w:tcMar>
            <w:hideMark/>
          </w:tcPr>
          <w:p w14:paraId="486E488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lastRenderedPageBreak/>
              <w:t>\D</w:t>
            </w:r>
          </w:p>
        </w:tc>
        <w:tc>
          <w:tcPr>
            <w:tcW w:w="0" w:type="auto"/>
            <w:shd w:val="clear" w:color="auto" w:fill="38444D"/>
            <w:tcMar>
              <w:top w:w="120" w:type="dxa"/>
              <w:left w:w="120" w:type="dxa"/>
              <w:bottom w:w="120" w:type="dxa"/>
              <w:right w:w="120" w:type="dxa"/>
            </w:tcMar>
            <w:hideMark/>
          </w:tcPr>
          <w:p w14:paraId="49E1BFE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DOES NOT contain digits</w:t>
            </w:r>
          </w:p>
          <w:p w14:paraId="748CF994" w14:textId="77777777" w:rsidR="00254468" w:rsidRDefault="00254468" w:rsidP="008478AD">
            <w:pPr>
              <w:spacing w:before="300" w:after="300"/>
              <w:rPr>
                <w:rFonts w:ascii="Verdana" w:hAnsi="Verdana"/>
                <w:color w:val="DDDDDD"/>
                <w:sz w:val="23"/>
                <w:szCs w:val="23"/>
              </w:rPr>
            </w:pPr>
            <w:r w:rsidRPr="000246FA">
              <w:rPr>
                <w:rFonts w:ascii="Verdana" w:hAnsi="Verdana"/>
                <w:color w:val="DDDDDD"/>
                <w:sz w:val="23"/>
                <w:szCs w:val="23"/>
              </w:rPr>
              <w:t xml:space="preserve">x = </w:t>
            </w:r>
            <w:proofErr w:type="spellStart"/>
            <w:proofErr w:type="gramStart"/>
            <w:r w:rsidRPr="000246FA">
              <w:rPr>
                <w:rFonts w:ascii="Verdana" w:hAnsi="Verdana"/>
                <w:color w:val="DDDDDD"/>
                <w:sz w:val="23"/>
                <w:szCs w:val="23"/>
              </w:rPr>
              <w:t>re.findall</w:t>
            </w:r>
            <w:proofErr w:type="spellEnd"/>
            <w:proofErr w:type="gramEnd"/>
            <w:r w:rsidRPr="000246FA">
              <w:rPr>
                <w:rFonts w:ascii="Verdana" w:hAnsi="Verdana"/>
                <w:color w:val="DDDDDD"/>
                <w:sz w:val="23"/>
                <w:szCs w:val="23"/>
              </w:rPr>
              <w:t>("\D", txt)</w:t>
            </w:r>
          </w:p>
        </w:tc>
        <w:tc>
          <w:tcPr>
            <w:tcW w:w="0" w:type="auto"/>
            <w:shd w:val="clear" w:color="auto" w:fill="38444D"/>
            <w:tcMar>
              <w:top w:w="120" w:type="dxa"/>
              <w:left w:w="120" w:type="dxa"/>
              <w:bottom w:w="120" w:type="dxa"/>
              <w:right w:w="120" w:type="dxa"/>
            </w:tcMar>
            <w:hideMark/>
          </w:tcPr>
          <w:p w14:paraId="5F4FA71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"\D"</w:t>
            </w:r>
          </w:p>
        </w:tc>
        <w:tc>
          <w:tcPr>
            <w:tcW w:w="0" w:type="auto"/>
            <w:shd w:val="clear" w:color="auto" w:fill="38444D"/>
            <w:tcMar>
              <w:top w:w="120" w:type="dxa"/>
              <w:left w:w="120" w:type="dxa"/>
              <w:bottom w:w="120" w:type="dxa"/>
              <w:right w:w="120" w:type="dxa"/>
            </w:tcMar>
            <w:hideMark/>
          </w:tcPr>
          <w:p w14:paraId="0DC9EECE" w14:textId="77777777" w:rsidR="00254468" w:rsidRDefault="00FF13DC" w:rsidP="008478AD">
            <w:pPr>
              <w:spacing w:before="300" w:after="300"/>
              <w:rPr>
                <w:rFonts w:ascii="Verdana" w:hAnsi="Verdana"/>
                <w:color w:val="DDDDDD"/>
                <w:sz w:val="23"/>
                <w:szCs w:val="23"/>
              </w:rPr>
            </w:pPr>
            <w:hyperlink r:id="rId26"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12F3FAF0" w14:textId="77777777" w:rsidTr="008478AD">
        <w:tc>
          <w:tcPr>
            <w:tcW w:w="0" w:type="auto"/>
            <w:shd w:val="clear" w:color="auto" w:fill="1D2A35"/>
            <w:tcMar>
              <w:top w:w="120" w:type="dxa"/>
              <w:left w:w="240" w:type="dxa"/>
              <w:bottom w:w="120" w:type="dxa"/>
              <w:right w:w="120" w:type="dxa"/>
            </w:tcMar>
            <w:hideMark/>
          </w:tcPr>
          <w:p w14:paraId="6E673960"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w:t>
            </w:r>
          </w:p>
        </w:tc>
        <w:tc>
          <w:tcPr>
            <w:tcW w:w="0" w:type="auto"/>
            <w:shd w:val="clear" w:color="auto" w:fill="1D2A35"/>
            <w:tcMar>
              <w:top w:w="120" w:type="dxa"/>
              <w:left w:w="120" w:type="dxa"/>
              <w:bottom w:w="120" w:type="dxa"/>
              <w:right w:w="120" w:type="dxa"/>
            </w:tcMar>
            <w:hideMark/>
          </w:tcPr>
          <w:p w14:paraId="091108DF"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contains a white space character</w:t>
            </w:r>
          </w:p>
          <w:p w14:paraId="6D8E0330" w14:textId="77777777" w:rsidR="00254468" w:rsidRDefault="00254468" w:rsidP="008478AD">
            <w:pPr>
              <w:spacing w:before="300" w:after="300"/>
              <w:rPr>
                <w:rFonts w:ascii="Verdana" w:hAnsi="Verdana"/>
                <w:color w:val="DDDDDD"/>
                <w:sz w:val="23"/>
                <w:szCs w:val="23"/>
              </w:rPr>
            </w:pPr>
            <w:r w:rsidRPr="0086120B">
              <w:rPr>
                <w:rFonts w:ascii="Verdana" w:hAnsi="Verdana"/>
                <w:color w:val="DDDDDD"/>
                <w:sz w:val="23"/>
                <w:szCs w:val="23"/>
              </w:rPr>
              <w:t xml:space="preserve">x = </w:t>
            </w:r>
            <w:proofErr w:type="spellStart"/>
            <w:proofErr w:type="gramStart"/>
            <w:r w:rsidRPr="0086120B">
              <w:rPr>
                <w:rFonts w:ascii="Verdana" w:hAnsi="Verdana"/>
                <w:color w:val="DDDDDD"/>
                <w:sz w:val="23"/>
                <w:szCs w:val="23"/>
              </w:rPr>
              <w:t>re.findall</w:t>
            </w:r>
            <w:proofErr w:type="spellEnd"/>
            <w:proofErr w:type="gramEnd"/>
            <w:r w:rsidRPr="0086120B">
              <w:rPr>
                <w:rFonts w:ascii="Verdana" w:hAnsi="Verdana"/>
                <w:color w:val="DDDDDD"/>
                <w:sz w:val="23"/>
                <w:szCs w:val="23"/>
              </w:rPr>
              <w:t>("\s", txt)</w:t>
            </w:r>
          </w:p>
        </w:tc>
        <w:tc>
          <w:tcPr>
            <w:tcW w:w="0" w:type="auto"/>
            <w:shd w:val="clear" w:color="auto" w:fill="1D2A35"/>
            <w:tcMar>
              <w:top w:w="120" w:type="dxa"/>
              <w:left w:w="120" w:type="dxa"/>
              <w:bottom w:w="120" w:type="dxa"/>
              <w:right w:w="120" w:type="dxa"/>
            </w:tcMar>
            <w:hideMark/>
          </w:tcPr>
          <w:p w14:paraId="7C1D40C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w:t>
            </w:r>
          </w:p>
        </w:tc>
        <w:tc>
          <w:tcPr>
            <w:tcW w:w="0" w:type="auto"/>
            <w:shd w:val="clear" w:color="auto" w:fill="1D2A35"/>
            <w:tcMar>
              <w:top w:w="120" w:type="dxa"/>
              <w:left w:w="120" w:type="dxa"/>
              <w:bottom w:w="120" w:type="dxa"/>
              <w:right w:w="120" w:type="dxa"/>
            </w:tcMar>
            <w:hideMark/>
          </w:tcPr>
          <w:p w14:paraId="094ABAFC" w14:textId="77777777" w:rsidR="00254468" w:rsidRDefault="00FF13DC" w:rsidP="008478AD">
            <w:pPr>
              <w:spacing w:before="300" w:after="300"/>
              <w:rPr>
                <w:rFonts w:ascii="Verdana" w:hAnsi="Verdana"/>
                <w:color w:val="DDDDDD"/>
                <w:sz w:val="23"/>
                <w:szCs w:val="23"/>
              </w:rPr>
            </w:pPr>
            <w:hyperlink r:id="rId27"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61DDACCB" w14:textId="77777777" w:rsidTr="008478AD">
        <w:tc>
          <w:tcPr>
            <w:tcW w:w="0" w:type="auto"/>
            <w:shd w:val="clear" w:color="auto" w:fill="38444D"/>
            <w:tcMar>
              <w:top w:w="120" w:type="dxa"/>
              <w:left w:w="240" w:type="dxa"/>
              <w:bottom w:w="120" w:type="dxa"/>
              <w:right w:w="120" w:type="dxa"/>
            </w:tcMar>
            <w:hideMark/>
          </w:tcPr>
          <w:p w14:paraId="34EE952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w:t>
            </w:r>
          </w:p>
        </w:tc>
        <w:tc>
          <w:tcPr>
            <w:tcW w:w="0" w:type="auto"/>
            <w:shd w:val="clear" w:color="auto" w:fill="38444D"/>
            <w:tcMar>
              <w:top w:w="120" w:type="dxa"/>
              <w:left w:w="120" w:type="dxa"/>
              <w:bottom w:w="120" w:type="dxa"/>
              <w:right w:w="120" w:type="dxa"/>
            </w:tcMar>
            <w:hideMark/>
          </w:tcPr>
          <w:p w14:paraId="3FDD4D24"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DOES NOT contain a white space character</w:t>
            </w:r>
          </w:p>
          <w:p w14:paraId="27E53299" w14:textId="77777777" w:rsidR="00254468" w:rsidRDefault="00254468" w:rsidP="008478AD">
            <w:pPr>
              <w:spacing w:before="300" w:after="300"/>
              <w:rPr>
                <w:rFonts w:ascii="Verdana" w:hAnsi="Verdana"/>
                <w:color w:val="DDDDDD"/>
                <w:sz w:val="23"/>
                <w:szCs w:val="23"/>
              </w:rPr>
            </w:pPr>
            <w:r w:rsidRPr="0086120B">
              <w:rPr>
                <w:rFonts w:ascii="Verdana" w:hAnsi="Verdana"/>
                <w:color w:val="DDDDDD"/>
                <w:sz w:val="23"/>
                <w:szCs w:val="23"/>
              </w:rPr>
              <w:t xml:space="preserve">x = </w:t>
            </w:r>
            <w:proofErr w:type="spellStart"/>
            <w:proofErr w:type="gramStart"/>
            <w:r w:rsidRPr="0086120B">
              <w:rPr>
                <w:rFonts w:ascii="Verdana" w:hAnsi="Verdana"/>
                <w:color w:val="DDDDDD"/>
                <w:sz w:val="23"/>
                <w:szCs w:val="23"/>
              </w:rPr>
              <w:t>re.findall</w:t>
            </w:r>
            <w:proofErr w:type="spellEnd"/>
            <w:proofErr w:type="gramEnd"/>
            <w:r w:rsidRPr="0086120B">
              <w:rPr>
                <w:rFonts w:ascii="Verdana" w:hAnsi="Verdana"/>
                <w:color w:val="DDDDDD"/>
                <w:sz w:val="23"/>
                <w:szCs w:val="23"/>
              </w:rPr>
              <w:t>("\S", txt)</w:t>
            </w:r>
          </w:p>
        </w:tc>
        <w:tc>
          <w:tcPr>
            <w:tcW w:w="0" w:type="auto"/>
            <w:shd w:val="clear" w:color="auto" w:fill="38444D"/>
            <w:tcMar>
              <w:top w:w="120" w:type="dxa"/>
              <w:left w:w="120" w:type="dxa"/>
              <w:bottom w:w="120" w:type="dxa"/>
              <w:right w:w="120" w:type="dxa"/>
            </w:tcMar>
            <w:hideMark/>
          </w:tcPr>
          <w:p w14:paraId="1ED2ED3A"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w:t>
            </w:r>
          </w:p>
        </w:tc>
        <w:tc>
          <w:tcPr>
            <w:tcW w:w="0" w:type="auto"/>
            <w:shd w:val="clear" w:color="auto" w:fill="38444D"/>
            <w:tcMar>
              <w:top w:w="120" w:type="dxa"/>
              <w:left w:w="120" w:type="dxa"/>
              <w:bottom w:w="120" w:type="dxa"/>
              <w:right w:w="120" w:type="dxa"/>
            </w:tcMar>
            <w:hideMark/>
          </w:tcPr>
          <w:p w14:paraId="1CE39527" w14:textId="77777777" w:rsidR="00254468" w:rsidRDefault="00FF13DC" w:rsidP="008478AD">
            <w:pPr>
              <w:spacing w:before="300" w:after="300"/>
              <w:rPr>
                <w:rFonts w:ascii="Verdana" w:hAnsi="Verdana"/>
                <w:color w:val="DDDDDD"/>
                <w:sz w:val="23"/>
                <w:szCs w:val="23"/>
              </w:rPr>
            </w:pPr>
            <w:hyperlink r:id="rId28"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0D4C05AE" w14:textId="77777777" w:rsidTr="008478AD">
        <w:tc>
          <w:tcPr>
            <w:tcW w:w="0" w:type="auto"/>
            <w:shd w:val="clear" w:color="auto" w:fill="1D2A35"/>
            <w:tcMar>
              <w:top w:w="120" w:type="dxa"/>
              <w:left w:w="240" w:type="dxa"/>
              <w:bottom w:w="120" w:type="dxa"/>
              <w:right w:w="120" w:type="dxa"/>
            </w:tcMar>
            <w:hideMark/>
          </w:tcPr>
          <w:p w14:paraId="103AC75C"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w:t>
            </w:r>
          </w:p>
        </w:tc>
        <w:tc>
          <w:tcPr>
            <w:tcW w:w="0" w:type="auto"/>
            <w:shd w:val="clear" w:color="auto" w:fill="1D2A35"/>
            <w:tcMar>
              <w:top w:w="120" w:type="dxa"/>
              <w:left w:w="120" w:type="dxa"/>
              <w:bottom w:w="120" w:type="dxa"/>
              <w:right w:w="120" w:type="dxa"/>
            </w:tcMar>
            <w:hideMark/>
          </w:tcPr>
          <w:p w14:paraId="39FEBF3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contains any word characters (characters from a to Z, digits from 0-9, and the underscore _ character)</w:t>
            </w:r>
          </w:p>
          <w:p w14:paraId="7CFA233A" w14:textId="77777777" w:rsidR="00254468" w:rsidRPr="0024078C" w:rsidRDefault="00254468" w:rsidP="008478AD">
            <w:pPr>
              <w:spacing w:before="300" w:after="300"/>
              <w:rPr>
                <w:rFonts w:ascii="Verdana" w:hAnsi="Verdana"/>
                <w:color w:val="DDDDDD"/>
                <w:sz w:val="23"/>
                <w:szCs w:val="23"/>
              </w:rPr>
            </w:pPr>
            <w:r w:rsidRPr="0024078C">
              <w:rPr>
                <w:rFonts w:ascii="Verdana" w:hAnsi="Verdana"/>
                <w:color w:val="DDDDDD"/>
                <w:sz w:val="23"/>
                <w:szCs w:val="23"/>
              </w:rPr>
              <w:t>#Return a match at every word character (characters from a to Z, digits from 0-9, and the underscore _ character):</w:t>
            </w:r>
          </w:p>
          <w:p w14:paraId="23265325" w14:textId="77777777" w:rsidR="00254468" w:rsidRDefault="00254468" w:rsidP="008478AD">
            <w:pPr>
              <w:spacing w:before="300" w:after="300"/>
              <w:rPr>
                <w:rFonts w:ascii="Verdana" w:hAnsi="Verdana"/>
                <w:color w:val="DDDDDD"/>
                <w:sz w:val="23"/>
                <w:szCs w:val="23"/>
              </w:rPr>
            </w:pPr>
            <w:r w:rsidRPr="0024078C">
              <w:rPr>
                <w:rFonts w:ascii="Verdana" w:hAnsi="Verdana"/>
                <w:color w:val="DDDDDD"/>
                <w:sz w:val="23"/>
                <w:szCs w:val="23"/>
              </w:rPr>
              <w:t xml:space="preserve">x = </w:t>
            </w:r>
            <w:proofErr w:type="spellStart"/>
            <w:proofErr w:type="gramStart"/>
            <w:r w:rsidRPr="0024078C">
              <w:rPr>
                <w:rFonts w:ascii="Verdana" w:hAnsi="Verdana"/>
                <w:color w:val="DDDDDD"/>
                <w:sz w:val="23"/>
                <w:szCs w:val="23"/>
              </w:rPr>
              <w:t>re.findall</w:t>
            </w:r>
            <w:proofErr w:type="spellEnd"/>
            <w:proofErr w:type="gramEnd"/>
            <w:r w:rsidRPr="0024078C">
              <w:rPr>
                <w:rFonts w:ascii="Verdana" w:hAnsi="Verdana"/>
                <w:color w:val="DDDDDD"/>
                <w:sz w:val="23"/>
                <w:szCs w:val="23"/>
              </w:rPr>
              <w:t>("\w", txt)</w:t>
            </w:r>
          </w:p>
        </w:tc>
        <w:tc>
          <w:tcPr>
            <w:tcW w:w="0" w:type="auto"/>
            <w:shd w:val="clear" w:color="auto" w:fill="1D2A35"/>
            <w:tcMar>
              <w:top w:w="120" w:type="dxa"/>
              <w:left w:w="120" w:type="dxa"/>
              <w:bottom w:w="120" w:type="dxa"/>
              <w:right w:w="120" w:type="dxa"/>
            </w:tcMar>
            <w:hideMark/>
          </w:tcPr>
          <w:p w14:paraId="10507BA6"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w:t>
            </w:r>
          </w:p>
        </w:tc>
        <w:tc>
          <w:tcPr>
            <w:tcW w:w="0" w:type="auto"/>
            <w:shd w:val="clear" w:color="auto" w:fill="1D2A35"/>
            <w:tcMar>
              <w:top w:w="120" w:type="dxa"/>
              <w:left w:w="120" w:type="dxa"/>
              <w:bottom w:w="120" w:type="dxa"/>
              <w:right w:w="120" w:type="dxa"/>
            </w:tcMar>
            <w:hideMark/>
          </w:tcPr>
          <w:p w14:paraId="7AA45489" w14:textId="77777777" w:rsidR="00254468" w:rsidRDefault="00FF13DC" w:rsidP="008478AD">
            <w:pPr>
              <w:spacing w:before="300" w:after="300"/>
              <w:rPr>
                <w:rFonts w:ascii="Verdana" w:hAnsi="Verdana"/>
                <w:color w:val="DDDDDD"/>
                <w:sz w:val="23"/>
                <w:szCs w:val="23"/>
              </w:rPr>
            </w:pPr>
            <w:hyperlink r:id="rId29"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4BEEB97E" w14:textId="77777777" w:rsidTr="008478AD">
        <w:tc>
          <w:tcPr>
            <w:tcW w:w="0" w:type="auto"/>
            <w:shd w:val="clear" w:color="auto" w:fill="38444D"/>
            <w:tcMar>
              <w:top w:w="120" w:type="dxa"/>
              <w:left w:w="240" w:type="dxa"/>
              <w:bottom w:w="120" w:type="dxa"/>
              <w:right w:w="120" w:type="dxa"/>
            </w:tcMar>
            <w:hideMark/>
          </w:tcPr>
          <w:p w14:paraId="3882AC1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w:t>
            </w:r>
          </w:p>
        </w:tc>
        <w:tc>
          <w:tcPr>
            <w:tcW w:w="0" w:type="auto"/>
            <w:shd w:val="clear" w:color="auto" w:fill="38444D"/>
            <w:tcMar>
              <w:top w:w="120" w:type="dxa"/>
              <w:left w:w="120" w:type="dxa"/>
              <w:bottom w:w="120" w:type="dxa"/>
              <w:right w:w="120" w:type="dxa"/>
            </w:tcMar>
            <w:hideMark/>
          </w:tcPr>
          <w:p w14:paraId="080FE970"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the string DOES NOT contain any word characters</w:t>
            </w:r>
          </w:p>
          <w:p w14:paraId="657B1852" w14:textId="77777777" w:rsidR="00254468" w:rsidRDefault="00254468" w:rsidP="008478AD">
            <w:pPr>
              <w:spacing w:before="300" w:after="300"/>
              <w:rPr>
                <w:rFonts w:ascii="Verdana" w:hAnsi="Verdana"/>
                <w:color w:val="DDDDDD"/>
                <w:sz w:val="23"/>
                <w:szCs w:val="23"/>
              </w:rPr>
            </w:pPr>
            <w:r w:rsidRPr="00B80691">
              <w:rPr>
                <w:rFonts w:ascii="Verdana" w:hAnsi="Verdana"/>
                <w:color w:val="DDDDDD"/>
                <w:sz w:val="23"/>
                <w:szCs w:val="23"/>
              </w:rPr>
              <w:t xml:space="preserve">x = </w:t>
            </w:r>
            <w:proofErr w:type="spellStart"/>
            <w:proofErr w:type="gramStart"/>
            <w:r w:rsidRPr="00B80691">
              <w:rPr>
                <w:rFonts w:ascii="Verdana" w:hAnsi="Verdana"/>
                <w:color w:val="DDDDDD"/>
                <w:sz w:val="23"/>
                <w:szCs w:val="23"/>
              </w:rPr>
              <w:t>re.findall</w:t>
            </w:r>
            <w:proofErr w:type="spellEnd"/>
            <w:proofErr w:type="gramEnd"/>
            <w:r w:rsidRPr="00B80691">
              <w:rPr>
                <w:rFonts w:ascii="Verdana" w:hAnsi="Verdana"/>
                <w:color w:val="DDDDDD"/>
                <w:sz w:val="23"/>
                <w:szCs w:val="23"/>
              </w:rPr>
              <w:t>("\W", txt)</w:t>
            </w:r>
          </w:p>
        </w:tc>
        <w:tc>
          <w:tcPr>
            <w:tcW w:w="0" w:type="auto"/>
            <w:shd w:val="clear" w:color="auto" w:fill="38444D"/>
            <w:tcMar>
              <w:top w:w="120" w:type="dxa"/>
              <w:left w:w="120" w:type="dxa"/>
              <w:bottom w:w="120" w:type="dxa"/>
              <w:right w:w="120" w:type="dxa"/>
            </w:tcMar>
            <w:hideMark/>
          </w:tcPr>
          <w:p w14:paraId="3E60E93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w:t>
            </w:r>
          </w:p>
        </w:tc>
        <w:tc>
          <w:tcPr>
            <w:tcW w:w="0" w:type="auto"/>
            <w:shd w:val="clear" w:color="auto" w:fill="38444D"/>
            <w:tcMar>
              <w:top w:w="120" w:type="dxa"/>
              <w:left w:w="120" w:type="dxa"/>
              <w:bottom w:w="120" w:type="dxa"/>
              <w:right w:w="120" w:type="dxa"/>
            </w:tcMar>
            <w:hideMark/>
          </w:tcPr>
          <w:p w14:paraId="26DEC9C1" w14:textId="77777777" w:rsidR="00254468" w:rsidRDefault="00FF13DC" w:rsidP="008478AD">
            <w:pPr>
              <w:spacing w:before="300" w:after="300"/>
              <w:rPr>
                <w:rFonts w:ascii="Verdana" w:hAnsi="Verdana"/>
                <w:color w:val="DDDDDD"/>
                <w:sz w:val="23"/>
                <w:szCs w:val="23"/>
              </w:rPr>
            </w:pPr>
            <w:hyperlink r:id="rId30"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75EC3615" w14:textId="77777777" w:rsidTr="008478AD">
        <w:tc>
          <w:tcPr>
            <w:tcW w:w="0" w:type="auto"/>
            <w:shd w:val="clear" w:color="auto" w:fill="1D2A35"/>
            <w:tcMar>
              <w:top w:w="120" w:type="dxa"/>
              <w:left w:w="240" w:type="dxa"/>
              <w:bottom w:w="120" w:type="dxa"/>
              <w:right w:w="120" w:type="dxa"/>
            </w:tcMar>
            <w:hideMark/>
          </w:tcPr>
          <w:p w14:paraId="204F027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lastRenderedPageBreak/>
              <w:t>\Z</w:t>
            </w:r>
          </w:p>
        </w:tc>
        <w:tc>
          <w:tcPr>
            <w:tcW w:w="0" w:type="auto"/>
            <w:shd w:val="clear" w:color="auto" w:fill="1D2A35"/>
            <w:tcMar>
              <w:top w:w="120" w:type="dxa"/>
              <w:left w:w="120" w:type="dxa"/>
              <w:bottom w:w="120" w:type="dxa"/>
              <w:right w:w="120" w:type="dxa"/>
            </w:tcMar>
            <w:hideMark/>
          </w:tcPr>
          <w:p w14:paraId="121DA9E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if the specified characters are at the end of the string</w:t>
            </w:r>
          </w:p>
          <w:p w14:paraId="170CD320" w14:textId="77777777" w:rsidR="00254468" w:rsidRDefault="00254468" w:rsidP="008478AD">
            <w:pPr>
              <w:spacing w:before="300" w:after="300"/>
              <w:rPr>
                <w:rFonts w:ascii="Verdana" w:hAnsi="Verdana"/>
                <w:color w:val="DDDDDD"/>
                <w:sz w:val="23"/>
                <w:szCs w:val="23"/>
              </w:rPr>
            </w:pPr>
            <w:r w:rsidRPr="0049050D">
              <w:rPr>
                <w:rFonts w:ascii="Verdana" w:hAnsi="Verdana"/>
                <w:color w:val="DDDDDD"/>
                <w:sz w:val="23"/>
                <w:szCs w:val="23"/>
              </w:rPr>
              <w:t xml:space="preserve">x = </w:t>
            </w:r>
            <w:proofErr w:type="spellStart"/>
            <w:proofErr w:type="gramStart"/>
            <w:r w:rsidRPr="0049050D">
              <w:rPr>
                <w:rFonts w:ascii="Verdana" w:hAnsi="Verdana"/>
                <w:color w:val="DDDDDD"/>
                <w:sz w:val="23"/>
                <w:szCs w:val="23"/>
              </w:rPr>
              <w:t>re.findall</w:t>
            </w:r>
            <w:proofErr w:type="spellEnd"/>
            <w:proofErr w:type="gramEnd"/>
            <w:r w:rsidRPr="0049050D">
              <w:rPr>
                <w:rFonts w:ascii="Verdana" w:hAnsi="Verdana"/>
                <w:color w:val="DDDDDD"/>
                <w:sz w:val="23"/>
                <w:szCs w:val="23"/>
              </w:rPr>
              <w:t>("Spain\Z", txt)</w:t>
            </w:r>
          </w:p>
        </w:tc>
        <w:tc>
          <w:tcPr>
            <w:tcW w:w="0" w:type="auto"/>
            <w:shd w:val="clear" w:color="auto" w:fill="1D2A35"/>
            <w:tcMar>
              <w:top w:w="120" w:type="dxa"/>
              <w:left w:w="120" w:type="dxa"/>
              <w:bottom w:w="120" w:type="dxa"/>
              <w:right w:w="120" w:type="dxa"/>
            </w:tcMar>
            <w:hideMark/>
          </w:tcPr>
          <w:p w14:paraId="620C26EC"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"Spain\Z"</w:t>
            </w:r>
          </w:p>
        </w:tc>
        <w:tc>
          <w:tcPr>
            <w:tcW w:w="0" w:type="auto"/>
            <w:shd w:val="clear" w:color="auto" w:fill="1D2A35"/>
            <w:vAlign w:val="center"/>
            <w:hideMark/>
          </w:tcPr>
          <w:p w14:paraId="073E23B3" w14:textId="77777777" w:rsidR="00254468" w:rsidRDefault="00254468" w:rsidP="008478AD">
            <w:pPr>
              <w:spacing w:before="300" w:after="300"/>
              <w:rPr>
                <w:sz w:val="20"/>
                <w:szCs w:val="20"/>
              </w:rPr>
            </w:pPr>
          </w:p>
        </w:tc>
      </w:tr>
    </w:tbl>
    <w:p w14:paraId="01E3BC58" w14:textId="77777777" w:rsidR="00254468" w:rsidRPr="00F60DCC" w:rsidRDefault="00254468" w:rsidP="00254468"/>
    <w:p w14:paraId="18BD2110" w14:textId="77777777" w:rsidR="00254468" w:rsidRDefault="00254468" w:rsidP="00254468">
      <w:pPr>
        <w:rPr>
          <w:lang w:val="en-IN" w:eastAsia="en-IN"/>
        </w:rPr>
      </w:pPr>
    </w:p>
    <w:p w14:paraId="2AAA12EC" w14:textId="77777777" w:rsidR="00254468" w:rsidRDefault="00254468" w:rsidP="00254468">
      <w:pPr>
        <w:pStyle w:val="Heading4"/>
        <w:rPr>
          <w:sz w:val="52"/>
          <w:szCs w:val="52"/>
          <w:lang w:val="en-IN" w:eastAsia="en-IN"/>
        </w:rPr>
      </w:pPr>
      <w:r w:rsidRPr="004B00C9">
        <w:rPr>
          <w:sz w:val="52"/>
          <w:szCs w:val="52"/>
          <w:lang w:val="en-IN" w:eastAsia="en-IN"/>
        </w:rPr>
        <w:t>Sets</w:t>
      </w:r>
      <w:r>
        <w:rPr>
          <w:sz w:val="52"/>
          <w:szCs w:val="52"/>
          <w:lang w:val="en-IN" w:eastAsia="en-IN"/>
        </w:rPr>
        <w:t>:</w:t>
      </w:r>
    </w:p>
    <w:p w14:paraId="59A4A360" w14:textId="77777777" w:rsidR="00254468" w:rsidRDefault="00254468" w:rsidP="00254468">
      <w:pPr>
        <w:rPr>
          <w:lang w:val="en-IN" w:eastAsia="en-IN"/>
        </w:rPr>
      </w:pPr>
    </w:p>
    <w:p w14:paraId="1C1C8A32" w14:textId="77777777" w:rsidR="00254468" w:rsidRPr="00275381" w:rsidRDefault="00254468" w:rsidP="00254468">
      <w:pPr>
        <w:shd w:val="clear" w:color="auto" w:fill="1D2A35"/>
        <w:spacing w:before="288" w:after="288"/>
        <w:rPr>
          <w:rFonts w:ascii="Verdana" w:eastAsia="Times New Roman" w:hAnsi="Verdana" w:cs="Times New Roman"/>
          <w:color w:val="DDDDDD"/>
          <w:sz w:val="23"/>
          <w:szCs w:val="23"/>
          <w:lang w:val="en-IN" w:eastAsia="en-IN"/>
        </w:rPr>
      </w:pPr>
      <w:r w:rsidRPr="00275381">
        <w:rPr>
          <w:rFonts w:ascii="Verdana" w:eastAsia="Times New Roman" w:hAnsi="Verdana" w:cs="Times New Roman"/>
          <w:color w:val="DDDDDD"/>
          <w:sz w:val="23"/>
          <w:szCs w:val="23"/>
          <w:lang w:val="en-IN" w:eastAsia="en-IN"/>
        </w:rPr>
        <w:t>A set is a set of characters inside a pair of square brackets </w:t>
      </w:r>
      <w:r w:rsidRPr="00275381">
        <w:rPr>
          <w:rFonts w:ascii="Consolas" w:eastAsia="Times New Roman" w:hAnsi="Consolas" w:cs="Courier New"/>
          <w:color w:val="FF9999"/>
          <w:sz w:val="20"/>
          <w:szCs w:val="20"/>
          <w:lang w:val="en-IN" w:eastAsia="en-IN"/>
        </w:rPr>
        <w:t>[]</w:t>
      </w:r>
      <w:r w:rsidRPr="00275381">
        <w:rPr>
          <w:rFonts w:ascii="Verdana" w:eastAsia="Times New Roman" w:hAnsi="Verdana" w:cs="Times New Roman"/>
          <w:color w:val="DDDDDD"/>
          <w:sz w:val="23"/>
          <w:szCs w:val="23"/>
          <w:lang w:val="en-IN" w:eastAsia="en-IN"/>
        </w:rPr>
        <w:t> with a special meaning:</w:t>
      </w:r>
    </w:p>
    <w:tbl>
      <w:tblPr>
        <w:tblW w:w="10284"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1800"/>
        <w:gridCol w:w="7359"/>
        <w:gridCol w:w="1125"/>
      </w:tblGrid>
      <w:tr w:rsidR="00254468" w14:paraId="44F9CACD" w14:textId="77777777" w:rsidTr="008478AD">
        <w:tc>
          <w:tcPr>
            <w:tcW w:w="1800" w:type="dxa"/>
            <w:shd w:val="clear" w:color="auto" w:fill="1D2A35"/>
            <w:tcMar>
              <w:top w:w="120" w:type="dxa"/>
              <w:left w:w="240" w:type="dxa"/>
              <w:bottom w:w="120" w:type="dxa"/>
              <w:right w:w="120" w:type="dxa"/>
            </w:tcMar>
            <w:hideMark/>
          </w:tcPr>
          <w:p w14:paraId="0DEE5E5C"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Set</w:t>
            </w:r>
          </w:p>
        </w:tc>
        <w:tc>
          <w:tcPr>
            <w:tcW w:w="0" w:type="auto"/>
            <w:shd w:val="clear" w:color="auto" w:fill="1D2A35"/>
            <w:tcMar>
              <w:top w:w="120" w:type="dxa"/>
              <w:left w:w="120" w:type="dxa"/>
              <w:bottom w:w="120" w:type="dxa"/>
              <w:right w:w="120" w:type="dxa"/>
            </w:tcMar>
            <w:hideMark/>
          </w:tcPr>
          <w:p w14:paraId="0CA699C3"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Description</w:t>
            </w:r>
          </w:p>
        </w:tc>
        <w:tc>
          <w:tcPr>
            <w:tcW w:w="1125" w:type="dxa"/>
            <w:shd w:val="clear" w:color="auto" w:fill="1D2A35"/>
            <w:tcMar>
              <w:top w:w="120" w:type="dxa"/>
              <w:left w:w="120" w:type="dxa"/>
              <w:bottom w:w="120" w:type="dxa"/>
              <w:right w:w="120" w:type="dxa"/>
            </w:tcMar>
            <w:hideMark/>
          </w:tcPr>
          <w:p w14:paraId="6E657300" w14:textId="77777777" w:rsidR="00254468" w:rsidRDefault="00254468" w:rsidP="008478AD">
            <w:pPr>
              <w:spacing w:before="300" w:after="300"/>
              <w:rPr>
                <w:rFonts w:ascii="Verdana" w:hAnsi="Verdana"/>
                <w:b/>
                <w:bCs/>
                <w:color w:val="DDDDDD"/>
                <w:sz w:val="23"/>
                <w:szCs w:val="23"/>
              </w:rPr>
            </w:pPr>
            <w:r>
              <w:rPr>
                <w:rFonts w:ascii="Verdana" w:hAnsi="Verdana"/>
                <w:b/>
                <w:bCs/>
                <w:color w:val="DDDDDD"/>
                <w:sz w:val="23"/>
                <w:szCs w:val="23"/>
              </w:rPr>
              <w:t>Try it</w:t>
            </w:r>
          </w:p>
        </w:tc>
      </w:tr>
      <w:tr w:rsidR="00254468" w14:paraId="5A08F306" w14:textId="77777777" w:rsidTr="008478AD">
        <w:tc>
          <w:tcPr>
            <w:tcW w:w="0" w:type="auto"/>
            <w:shd w:val="clear" w:color="auto" w:fill="38444D"/>
            <w:tcMar>
              <w:top w:w="120" w:type="dxa"/>
              <w:left w:w="240" w:type="dxa"/>
              <w:bottom w:w="120" w:type="dxa"/>
              <w:right w:w="120" w:type="dxa"/>
            </w:tcMar>
            <w:hideMark/>
          </w:tcPr>
          <w:p w14:paraId="3DE5E16E"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r>
              <w:rPr>
                <w:rFonts w:ascii="Verdana" w:hAnsi="Verdana"/>
                <w:color w:val="DDDDDD"/>
                <w:sz w:val="23"/>
                <w:szCs w:val="23"/>
              </w:rPr>
              <w:t>arn</w:t>
            </w:r>
            <w:proofErr w:type="spellEnd"/>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37061353"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one of the specified characters (</w:t>
            </w:r>
            <w:r>
              <w:rPr>
                <w:rStyle w:val="HTMLCode"/>
                <w:color w:val="FF9999"/>
                <w:sz w:val="24"/>
                <w:szCs w:val="24"/>
              </w:rPr>
              <w:t>a</w:t>
            </w:r>
            <w:r>
              <w:rPr>
                <w:rFonts w:ascii="Verdana" w:hAnsi="Verdana"/>
                <w:color w:val="DDDDDD"/>
                <w:sz w:val="23"/>
                <w:szCs w:val="23"/>
              </w:rPr>
              <w:t>, </w:t>
            </w:r>
            <w:r>
              <w:rPr>
                <w:rStyle w:val="HTMLCode"/>
                <w:color w:val="FF9999"/>
                <w:sz w:val="24"/>
                <w:szCs w:val="24"/>
              </w:rPr>
              <w:t>r</w:t>
            </w:r>
            <w:r>
              <w:rPr>
                <w:rFonts w:ascii="Verdana" w:hAnsi="Verdana"/>
                <w:color w:val="DDDDDD"/>
                <w:sz w:val="23"/>
                <w:szCs w:val="23"/>
              </w:rPr>
              <w:t>, or </w:t>
            </w:r>
            <w:r>
              <w:rPr>
                <w:rStyle w:val="HTMLCode"/>
                <w:color w:val="FF9999"/>
                <w:sz w:val="24"/>
                <w:szCs w:val="24"/>
              </w:rPr>
              <w:t>n</w:t>
            </w:r>
            <w:r>
              <w:rPr>
                <w:rFonts w:ascii="Verdana" w:hAnsi="Verdana"/>
                <w:color w:val="DDDDDD"/>
                <w:sz w:val="23"/>
                <w:szCs w:val="23"/>
              </w:rPr>
              <w:t>) is present</w:t>
            </w:r>
          </w:p>
          <w:p w14:paraId="7F20333C" w14:textId="77777777" w:rsidR="00254468" w:rsidRDefault="00254468" w:rsidP="008478AD">
            <w:pPr>
              <w:spacing w:before="300" w:after="300"/>
              <w:rPr>
                <w:rFonts w:ascii="Verdana" w:hAnsi="Verdana"/>
                <w:color w:val="DDDDDD"/>
                <w:sz w:val="23"/>
                <w:szCs w:val="23"/>
              </w:rPr>
            </w:pPr>
            <w:r w:rsidRPr="00066A81">
              <w:rPr>
                <w:rFonts w:ascii="Verdana" w:hAnsi="Verdana"/>
                <w:color w:val="DDDDDD"/>
                <w:sz w:val="23"/>
                <w:szCs w:val="23"/>
              </w:rPr>
              <w:t xml:space="preserve">x = </w:t>
            </w:r>
            <w:proofErr w:type="spellStart"/>
            <w:proofErr w:type="gramStart"/>
            <w:r w:rsidRPr="00066A81">
              <w:rPr>
                <w:rFonts w:ascii="Verdana" w:hAnsi="Verdana"/>
                <w:color w:val="DDDDDD"/>
                <w:sz w:val="23"/>
                <w:szCs w:val="23"/>
              </w:rPr>
              <w:t>re.findall</w:t>
            </w:r>
            <w:proofErr w:type="spellEnd"/>
            <w:proofErr w:type="gramEnd"/>
            <w:r w:rsidRPr="00066A81">
              <w:rPr>
                <w:rFonts w:ascii="Verdana" w:hAnsi="Verdana"/>
                <w:color w:val="DDDDDD"/>
                <w:sz w:val="23"/>
                <w:szCs w:val="23"/>
              </w:rPr>
              <w:t>("[</w:t>
            </w:r>
            <w:proofErr w:type="spellStart"/>
            <w:r w:rsidRPr="00066A81">
              <w:rPr>
                <w:rFonts w:ascii="Verdana" w:hAnsi="Verdana"/>
                <w:color w:val="DDDDDD"/>
                <w:sz w:val="23"/>
                <w:szCs w:val="23"/>
              </w:rPr>
              <w:t>arn</w:t>
            </w:r>
            <w:proofErr w:type="spellEnd"/>
            <w:r w:rsidRPr="00066A81">
              <w:rPr>
                <w:rFonts w:ascii="Verdana" w:hAnsi="Verdana"/>
                <w:color w:val="DDDDDD"/>
                <w:sz w:val="23"/>
                <w:szCs w:val="23"/>
              </w:rPr>
              <w:t>]", txt)</w:t>
            </w:r>
          </w:p>
        </w:tc>
        <w:tc>
          <w:tcPr>
            <w:tcW w:w="0" w:type="auto"/>
            <w:shd w:val="clear" w:color="auto" w:fill="38444D"/>
            <w:tcMar>
              <w:top w:w="120" w:type="dxa"/>
              <w:left w:w="120" w:type="dxa"/>
              <w:bottom w:w="120" w:type="dxa"/>
              <w:right w:w="120" w:type="dxa"/>
            </w:tcMar>
            <w:hideMark/>
          </w:tcPr>
          <w:p w14:paraId="115A8E12" w14:textId="77777777" w:rsidR="00254468" w:rsidRDefault="00FF13DC" w:rsidP="008478AD">
            <w:pPr>
              <w:spacing w:before="300" w:after="300"/>
              <w:rPr>
                <w:rFonts w:ascii="Verdana" w:hAnsi="Verdana"/>
                <w:color w:val="DDDDDD"/>
                <w:sz w:val="23"/>
                <w:szCs w:val="23"/>
              </w:rPr>
            </w:pPr>
            <w:hyperlink r:id="rId31"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2F88D803" w14:textId="77777777" w:rsidTr="008478AD">
        <w:trPr>
          <w:trHeight w:val="1735"/>
        </w:trPr>
        <w:tc>
          <w:tcPr>
            <w:tcW w:w="0" w:type="auto"/>
            <w:shd w:val="clear" w:color="auto" w:fill="1D2A35"/>
            <w:tcMar>
              <w:top w:w="120" w:type="dxa"/>
              <w:left w:w="240" w:type="dxa"/>
              <w:bottom w:w="120" w:type="dxa"/>
              <w:right w:w="120" w:type="dxa"/>
            </w:tcMar>
            <w:hideMark/>
          </w:tcPr>
          <w:p w14:paraId="246006A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[a-n]</w:t>
            </w:r>
          </w:p>
        </w:tc>
        <w:tc>
          <w:tcPr>
            <w:tcW w:w="0" w:type="auto"/>
            <w:shd w:val="clear" w:color="auto" w:fill="1D2A35"/>
            <w:tcMar>
              <w:top w:w="120" w:type="dxa"/>
              <w:left w:w="120" w:type="dxa"/>
              <w:bottom w:w="120" w:type="dxa"/>
              <w:right w:w="120" w:type="dxa"/>
            </w:tcMar>
            <w:hideMark/>
          </w:tcPr>
          <w:p w14:paraId="12EBBD23" w14:textId="77777777" w:rsidR="00254468" w:rsidRDefault="00254468" w:rsidP="008478AD">
            <w:pPr>
              <w:spacing w:before="300" w:after="300"/>
              <w:rPr>
                <w:rStyle w:val="HTMLCode"/>
                <w:color w:val="FF9999"/>
                <w:sz w:val="24"/>
                <w:szCs w:val="24"/>
              </w:rPr>
            </w:pPr>
            <w:r>
              <w:rPr>
                <w:rFonts w:ascii="Verdana" w:hAnsi="Verdana"/>
                <w:color w:val="DDDDDD"/>
                <w:sz w:val="23"/>
                <w:szCs w:val="23"/>
              </w:rPr>
              <w:t xml:space="preserve">Returns a match for any </w:t>
            </w:r>
            <w:proofErr w:type="gramStart"/>
            <w:r>
              <w:rPr>
                <w:rFonts w:ascii="Verdana" w:hAnsi="Verdana"/>
                <w:color w:val="DDDDDD"/>
                <w:sz w:val="23"/>
                <w:szCs w:val="23"/>
              </w:rPr>
              <w:t>lower case</w:t>
            </w:r>
            <w:proofErr w:type="gramEnd"/>
            <w:r>
              <w:rPr>
                <w:rFonts w:ascii="Verdana" w:hAnsi="Verdana"/>
                <w:color w:val="DDDDDD"/>
                <w:sz w:val="23"/>
                <w:szCs w:val="23"/>
              </w:rPr>
              <w:t xml:space="preserve"> character, alphabetically between </w:t>
            </w:r>
            <w:r>
              <w:rPr>
                <w:rStyle w:val="HTMLCode"/>
                <w:color w:val="FF9999"/>
                <w:sz w:val="24"/>
                <w:szCs w:val="24"/>
              </w:rPr>
              <w:t>a</w:t>
            </w:r>
            <w:r>
              <w:rPr>
                <w:rFonts w:ascii="Verdana" w:hAnsi="Verdana"/>
                <w:color w:val="DDDDDD"/>
                <w:sz w:val="23"/>
                <w:szCs w:val="23"/>
              </w:rPr>
              <w:t> and </w:t>
            </w:r>
            <w:r>
              <w:rPr>
                <w:rStyle w:val="HTMLCode"/>
                <w:color w:val="FF9999"/>
                <w:sz w:val="24"/>
                <w:szCs w:val="24"/>
              </w:rPr>
              <w:t>n</w:t>
            </w:r>
          </w:p>
          <w:p w14:paraId="78C3AF58" w14:textId="77777777" w:rsidR="00254468" w:rsidRDefault="00254468" w:rsidP="008478AD">
            <w:pPr>
              <w:spacing w:before="300" w:after="300"/>
              <w:rPr>
                <w:rFonts w:ascii="Verdana" w:hAnsi="Verdana"/>
                <w:color w:val="DDDDDD"/>
                <w:sz w:val="23"/>
                <w:szCs w:val="23"/>
              </w:rPr>
            </w:pPr>
            <w:r w:rsidRPr="007667C6">
              <w:rPr>
                <w:rFonts w:ascii="Verdana" w:hAnsi="Verdana"/>
                <w:color w:val="DDDDDD"/>
                <w:sz w:val="23"/>
                <w:szCs w:val="23"/>
              </w:rPr>
              <w:t xml:space="preserve">x = </w:t>
            </w:r>
            <w:proofErr w:type="spellStart"/>
            <w:proofErr w:type="gramStart"/>
            <w:r w:rsidRPr="007667C6">
              <w:rPr>
                <w:rFonts w:ascii="Verdana" w:hAnsi="Verdana"/>
                <w:color w:val="DDDDDD"/>
                <w:sz w:val="23"/>
                <w:szCs w:val="23"/>
              </w:rPr>
              <w:t>re.findall</w:t>
            </w:r>
            <w:proofErr w:type="spellEnd"/>
            <w:proofErr w:type="gramEnd"/>
            <w:r w:rsidRPr="007667C6">
              <w:rPr>
                <w:rFonts w:ascii="Verdana" w:hAnsi="Verdana"/>
                <w:color w:val="DDDDDD"/>
                <w:sz w:val="23"/>
                <w:szCs w:val="23"/>
              </w:rPr>
              <w:t>("[a-n]", txt)</w:t>
            </w:r>
          </w:p>
        </w:tc>
        <w:tc>
          <w:tcPr>
            <w:tcW w:w="0" w:type="auto"/>
            <w:shd w:val="clear" w:color="auto" w:fill="1D2A35"/>
            <w:tcMar>
              <w:top w:w="120" w:type="dxa"/>
              <w:left w:w="120" w:type="dxa"/>
              <w:bottom w:w="120" w:type="dxa"/>
              <w:right w:w="120" w:type="dxa"/>
            </w:tcMar>
            <w:hideMark/>
          </w:tcPr>
          <w:p w14:paraId="062AB5B0" w14:textId="77777777" w:rsidR="00254468" w:rsidRDefault="00FF13DC" w:rsidP="008478AD">
            <w:pPr>
              <w:spacing w:before="300" w:after="300"/>
              <w:rPr>
                <w:rFonts w:ascii="Verdana" w:hAnsi="Verdana"/>
                <w:color w:val="DDDDDD"/>
                <w:sz w:val="23"/>
                <w:szCs w:val="23"/>
              </w:rPr>
            </w:pPr>
            <w:hyperlink r:id="rId32"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383EFEA6" w14:textId="77777777" w:rsidTr="008478AD">
        <w:tc>
          <w:tcPr>
            <w:tcW w:w="0" w:type="auto"/>
            <w:shd w:val="clear" w:color="auto" w:fill="38444D"/>
            <w:tcMar>
              <w:top w:w="120" w:type="dxa"/>
              <w:left w:w="240" w:type="dxa"/>
              <w:bottom w:w="120" w:type="dxa"/>
              <w:right w:w="120" w:type="dxa"/>
            </w:tcMar>
            <w:hideMark/>
          </w:tcPr>
          <w:p w14:paraId="2FD3B1F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roofErr w:type="spellStart"/>
            <w:r>
              <w:rPr>
                <w:rFonts w:ascii="Verdana" w:hAnsi="Verdana"/>
                <w:color w:val="DDDDDD"/>
                <w:sz w:val="23"/>
                <w:szCs w:val="23"/>
              </w:rPr>
              <w:t>arn</w:t>
            </w:r>
            <w:proofErr w:type="spellEnd"/>
            <w:r>
              <w:rPr>
                <w:rFonts w:ascii="Verdana" w:hAnsi="Verdana"/>
                <w:color w:val="DDDDDD"/>
                <w:sz w:val="23"/>
                <w:szCs w:val="23"/>
              </w:rPr>
              <w:t>]</w:t>
            </w:r>
          </w:p>
        </w:tc>
        <w:tc>
          <w:tcPr>
            <w:tcW w:w="0" w:type="auto"/>
            <w:shd w:val="clear" w:color="auto" w:fill="38444D"/>
            <w:tcMar>
              <w:top w:w="120" w:type="dxa"/>
              <w:left w:w="120" w:type="dxa"/>
              <w:bottom w:w="120" w:type="dxa"/>
              <w:right w:w="120" w:type="dxa"/>
            </w:tcMar>
            <w:hideMark/>
          </w:tcPr>
          <w:p w14:paraId="675F70DA" w14:textId="77777777" w:rsidR="00254468" w:rsidRDefault="00254468" w:rsidP="008478AD">
            <w:pPr>
              <w:spacing w:before="300" w:after="300"/>
              <w:rPr>
                <w:rStyle w:val="HTMLCode"/>
                <w:color w:val="FF9999"/>
                <w:sz w:val="24"/>
                <w:szCs w:val="24"/>
              </w:rPr>
            </w:pPr>
            <w:r>
              <w:rPr>
                <w:rFonts w:ascii="Verdana" w:hAnsi="Verdana"/>
                <w:color w:val="DDDDDD"/>
                <w:sz w:val="23"/>
                <w:szCs w:val="23"/>
              </w:rPr>
              <w:t xml:space="preserve">Returns a match for any character </w:t>
            </w:r>
            <w:r w:rsidRPr="006431F1">
              <w:rPr>
                <w:rFonts w:ascii="Verdana" w:hAnsi="Verdana"/>
                <w:b/>
                <w:bCs/>
                <w:i/>
                <w:iCs/>
                <w:color w:val="DDDDDD"/>
                <w:sz w:val="23"/>
                <w:szCs w:val="23"/>
              </w:rPr>
              <w:t>EXCEPT</w:t>
            </w:r>
            <w:r>
              <w:rPr>
                <w:rFonts w:ascii="Verdana" w:hAnsi="Verdana"/>
                <w:color w:val="DDDDDD"/>
                <w:sz w:val="23"/>
                <w:szCs w:val="23"/>
              </w:rPr>
              <w:t> </w:t>
            </w:r>
            <w:r>
              <w:rPr>
                <w:rStyle w:val="HTMLCode"/>
                <w:color w:val="FF9999"/>
                <w:sz w:val="24"/>
                <w:szCs w:val="24"/>
              </w:rPr>
              <w:t>a</w:t>
            </w:r>
            <w:r>
              <w:rPr>
                <w:rFonts w:ascii="Verdana" w:hAnsi="Verdana"/>
                <w:color w:val="DDDDDD"/>
                <w:sz w:val="23"/>
                <w:szCs w:val="23"/>
              </w:rPr>
              <w:t>, </w:t>
            </w:r>
            <w:r>
              <w:rPr>
                <w:rStyle w:val="HTMLCode"/>
                <w:color w:val="FF9999"/>
                <w:sz w:val="24"/>
                <w:szCs w:val="24"/>
              </w:rPr>
              <w:t>r</w:t>
            </w:r>
            <w:r>
              <w:rPr>
                <w:rFonts w:ascii="Verdana" w:hAnsi="Verdana"/>
                <w:color w:val="DDDDDD"/>
                <w:sz w:val="23"/>
                <w:szCs w:val="23"/>
              </w:rPr>
              <w:t>, and </w:t>
            </w:r>
            <w:r>
              <w:rPr>
                <w:rStyle w:val="HTMLCode"/>
                <w:color w:val="FF9999"/>
                <w:sz w:val="24"/>
                <w:szCs w:val="24"/>
              </w:rPr>
              <w:t>n</w:t>
            </w:r>
          </w:p>
          <w:p w14:paraId="53793B67" w14:textId="77777777" w:rsidR="00254468" w:rsidRDefault="00254468" w:rsidP="008478AD">
            <w:pPr>
              <w:spacing w:before="300" w:after="300"/>
              <w:rPr>
                <w:rFonts w:ascii="Verdana" w:hAnsi="Verdana"/>
                <w:color w:val="DDDDDD"/>
                <w:sz w:val="23"/>
                <w:szCs w:val="23"/>
              </w:rPr>
            </w:pPr>
            <w:r w:rsidRPr="009B2FAD">
              <w:rPr>
                <w:rFonts w:ascii="Verdana" w:hAnsi="Verdana"/>
                <w:color w:val="DDDDDD"/>
                <w:sz w:val="23"/>
                <w:szCs w:val="23"/>
              </w:rPr>
              <w:t xml:space="preserve">x = </w:t>
            </w:r>
            <w:proofErr w:type="spellStart"/>
            <w:proofErr w:type="gramStart"/>
            <w:r w:rsidRPr="009B2FAD">
              <w:rPr>
                <w:rFonts w:ascii="Verdana" w:hAnsi="Verdana"/>
                <w:color w:val="DDDDDD"/>
                <w:sz w:val="23"/>
                <w:szCs w:val="23"/>
              </w:rPr>
              <w:t>re.findall</w:t>
            </w:r>
            <w:proofErr w:type="spellEnd"/>
            <w:proofErr w:type="gramEnd"/>
            <w:r w:rsidRPr="009B2FAD">
              <w:rPr>
                <w:rFonts w:ascii="Verdana" w:hAnsi="Verdana"/>
                <w:color w:val="DDDDDD"/>
                <w:sz w:val="23"/>
                <w:szCs w:val="23"/>
              </w:rPr>
              <w:t>("[^</w:t>
            </w:r>
            <w:proofErr w:type="spellStart"/>
            <w:r w:rsidRPr="009B2FAD">
              <w:rPr>
                <w:rFonts w:ascii="Verdana" w:hAnsi="Verdana"/>
                <w:color w:val="DDDDDD"/>
                <w:sz w:val="23"/>
                <w:szCs w:val="23"/>
              </w:rPr>
              <w:t>arn</w:t>
            </w:r>
            <w:proofErr w:type="spellEnd"/>
            <w:r w:rsidRPr="009B2FAD">
              <w:rPr>
                <w:rFonts w:ascii="Verdana" w:hAnsi="Verdana"/>
                <w:color w:val="DDDDDD"/>
                <w:sz w:val="23"/>
                <w:szCs w:val="23"/>
              </w:rPr>
              <w:t>]", txt)</w:t>
            </w:r>
          </w:p>
        </w:tc>
        <w:tc>
          <w:tcPr>
            <w:tcW w:w="0" w:type="auto"/>
            <w:shd w:val="clear" w:color="auto" w:fill="38444D"/>
            <w:tcMar>
              <w:top w:w="120" w:type="dxa"/>
              <w:left w:w="120" w:type="dxa"/>
              <w:bottom w:w="120" w:type="dxa"/>
              <w:right w:w="120" w:type="dxa"/>
            </w:tcMar>
            <w:hideMark/>
          </w:tcPr>
          <w:p w14:paraId="6CE8C0F2" w14:textId="77777777" w:rsidR="00254468" w:rsidRDefault="00FF13DC" w:rsidP="008478AD">
            <w:pPr>
              <w:spacing w:before="300" w:after="300"/>
              <w:rPr>
                <w:rFonts w:ascii="Verdana" w:hAnsi="Verdana"/>
                <w:color w:val="DDDDDD"/>
                <w:sz w:val="23"/>
                <w:szCs w:val="23"/>
              </w:rPr>
            </w:pPr>
            <w:hyperlink r:id="rId33"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09356759" w14:textId="77777777" w:rsidTr="008478AD">
        <w:tc>
          <w:tcPr>
            <w:tcW w:w="0" w:type="auto"/>
            <w:shd w:val="clear" w:color="auto" w:fill="1D2A35"/>
            <w:tcMar>
              <w:top w:w="120" w:type="dxa"/>
              <w:left w:w="240" w:type="dxa"/>
              <w:bottom w:w="120" w:type="dxa"/>
              <w:right w:w="120" w:type="dxa"/>
            </w:tcMar>
            <w:hideMark/>
          </w:tcPr>
          <w:p w14:paraId="63BBEE2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[0123]</w:t>
            </w:r>
          </w:p>
        </w:tc>
        <w:tc>
          <w:tcPr>
            <w:tcW w:w="0" w:type="auto"/>
            <w:shd w:val="clear" w:color="auto" w:fill="1D2A35"/>
            <w:tcMar>
              <w:top w:w="120" w:type="dxa"/>
              <w:left w:w="120" w:type="dxa"/>
              <w:bottom w:w="120" w:type="dxa"/>
              <w:right w:w="120" w:type="dxa"/>
            </w:tcMar>
            <w:hideMark/>
          </w:tcPr>
          <w:p w14:paraId="3BAC7C27"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where any of the specified digits (</w:t>
            </w:r>
            <w:r>
              <w:rPr>
                <w:rStyle w:val="HTMLCode"/>
                <w:color w:val="FF9999"/>
                <w:sz w:val="24"/>
                <w:szCs w:val="24"/>
              </w:rPr>
              <w:t>0</w:t>
            </w:r>
            <w:r>
              <w:rPr>
                <w:rFonts w:ascii="Verdana" w:hAnsi="Verdana"/>
                <w:color w:val="DDDDDD"/>
                <w:sz w:val="23"/>
                <w:szCs w:val="23"/>
              </w:rPr>
              <w:t>, </w:t>
            </w:r>
            <w:r>
              <w:rPr>
                <w:rStyle w:val="HTMLCode"/>
                <w:color w:val="FF9999"/>
                <w:sz w:val="24"/>
                <w:szCs w:val="24"/>
              </w:rPr>
              <w:t>1</w:t>
            </w:r>
            <w:r>
              <w:rPr>
                <w:rFonts w:ascii="Verdana" w:hAnsi="Verdana"/>
                <w:color w:val="DDDDDD"/>
                <w:sz w:val="23"/>
                <w:szCs w:val="23"/>
              </w:rPr>
              <w:t>, </w:t>
            </w:r>
            <w:r>
              <w:rPr>
                <w:rStyle w:val="HTMLCode"/>
                <w:color w:val="FF9999"/>
                <w:sz w:val="24"/>
                <w:szCs w:val="24"/>
              </w:rPr>
              <w:t>2</w:t>
            </w:r>
            <w:r>
              <w:rPr>
                <w:rFonts w:ascii="Verdana" w:hAnsi="Verdana"/>
                <w:color w:val="DDDDDD"/>
                <w:sz w:val="23"/>
                <w:szCs w:val="23"/>
              </w:rPr>
              <w:t>, or </w:t>
            </w:r>
            <w:r>
              <w:rPr>
                <w:rStyle w:val="HTMLCode"/>
                <w:color w:val="FF9999"/>
                <w:sz w:val="24"/>
                <w:szCs w:val="24"/>
              </w:rPr>
              <w:t>3</w:t>
            </w:r>
            <w:r>
              <w:rPr>
                <w:rFonts w:ascii="Verdana" w:hAnsi="Verdana"/>
                <w:color w:val="DDDDDD"/>
                <w:sz w:val="23"/>
                <w:szCs w:val="23"/>
              </w:rPr>
              <w:t>) are present</w:t>
            </w:r>
          </w:p>
          <w:p w14:paraId="6323B52A" w14:textId="77777777" w:rsidR="00254468" w:rsidRDefault="00254468" w:rsidP="008478AD">
            <w:pPr>
              <w:spacing w:before="300" w:after="300"/>
              <w:rPr>
                <w:rFonts w:ascii="Verdana" w:hAnsi="Verdana"/>
                <w:color w:val="DDDDDD"/>
                <w:sz w:val="23"/>
                <w:szCs w:val="23"/>
              </w:rPr>
            </w:pPr>
            <w:r w:rsidRPr="00582E1D">
              <w:rPr>
                <w:rFonts w:ascii="Verdana" w:hAnsi="Verdana"/>
                <w:color w:val="DDDDDD"/>
                <w:sz w:val="23"/>
                <w:szCs w:val="23"/>
              </w:rPr>
              <w:lastRenderedPageBreak/>
              <w:t xml:space="preserve">x = </w:t>
            </w:r>
            <w:proofErr w:type="spellStart"/>
            <w:proofErr w:type="gramStart"/>
            <w:r w:rsidRPr="00582E1D">
              <w:rPr>
                <w:rFonts w:ascii="Verdana" w:hAnsi="Verdana"/>
                <w:color w:val="DDDDDD"/>
                <w:sz w:val="23"/>
                <w:szCs w:val="23"/>
              </w:rPr>
              <w:t>re.findall</w:t>
            </w:r>
            <w:proofErr w:type="spellEnd"/>
            <w:proofErr w:type="gramEnd"/>
            <w:r w:rsidRPr="00582E1D">
              <w:rPr>
                <w:rFonts w:ascii="Verdana" w:hAnsi="Verdana"/>
                <w:color w:val="DDDDDD"/>
                <w:sz w:val="23"/>
                <w:szCs w:val="23"/>
              </w:rPr>
              <w:t>("[01238]", txt)</w:t>
            </w:r>
          </w:p>
        </w:tc>
        <w:tc>
          <w:tcPr>
            <w:tcW w:w="0" w:type="auto"/>
            <w:shd w:val="clear" w:color="auto" w:fill="1D2A35"/>
            <w:tcMar>
              <w:top w:w="120" w:type="dxa"/>
              <w:left w:w="120" w:type="dxa"/>
              <w:bottom w:w="120" w:type="dxa"/>
              <w:right w:w="120" w:type="dxa"/>
            </w:tcMar>
            <w:hideMark/>
          </w:tcPr>
          <w:p w14:paraId="6BE9F3A8" w14:textId="77777777" w:rsidR="00254468" w:rsidRDefault="00FF13DC" w:rsidP="008478AD">
            <w:pPr>
              <w:spacing w:before="300" w:after="300"/>
              <w:rPr>
                <w:rFonts w:ascii="Verdana" w:hAnsi="Verdana"/>
                <w:color w:val="DDDDDD"/>
                <w:sz w:val="23"/>
                <w:szCs w:val="23"/>
              </w:rPr>
            </w:pPr>
            <w:hyperlink r:id="rId34"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43E88403" w14:textId="77777777" w:rsidTr="008478AD">
        <w:trPr>
          <w:trHeight w:val="1537"/>
        </w:trPr>
        <w:tc>
          <w:tcPr>
            <w:tcW w:w="0" w:type="auto"/>
            <w:shd w:val="clear" w:color="auto" w:fill="38444D"/>
            <w:tcMar>
              <w:top w:w="120" w:type="dxa"/>
              <w:left w:w="240" w:type="dxa"/>
              <w:bottom w:w="120" w:type="dxa"/>
              <w:right w:w="120" w:type="dxa"/>
            </w:tcMar>
            <w:hideMark/>
          </w:tcPr>
          <w:p w14:paraId="60CA89C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[0-9]</w:t>
            </w:r>
          </w:p>
        </w:tc>
        <w:tc>
          <w:tcPr>
            <w:tcW w:w="0" w:type="auto"/>
            <w:shd w:val="clear" w:color="auto" w:fill="38444D"/>
            <w:tcMar>
              <w:top w:w="120" w:type="dxa"/>
              <w:left w:w="120" w:type="dxa"/>
              <w:bottom w:w="120" w:type="dxa"/>
              <w:right w:w="120" w:type="dxa"/>
            </w:tcMar>
            <w:hideMark/>
          </w:tcPr>
          <w:p w14:paraId="5514D6A9" w14:textId="77777777" w:rsidR="00254468" w:rsidRDefault="00254468" w:rsidP="008478AD">
            <w:pPr>
              <w:spacing w:before="300" w:after="300"/>
              <w:rPr>
                <w:rStyle w:val="HTMLCode"/>
                <w:color w:val="FF9999"/>
                <w:sz w:val="24"/>
                <w:szCs w:val="24"/>
              </w:rPr>
            </w:pPr>
            <w:r>
              <w:rPr>
                <w:rFonts w:ascii="Verdana" w:hAnsi="Verdana"/>
                <w:color w:val="DDDDDD"/>
                <w:sz w:val="23"/>
                <w:szCs w:val="23"/>
              </w:rPr>
              <w:t>Returns a match for any digit between </w:t>
            </w:r>
            <w:r>
              <w:rPr>
                <w:rStyle w:val="HTMLCode"/>
                <w:color w:val="FF9999"/>
                <w:sz w:val="24"/>
                <w:szCs w:val="24"/>
              </w:rPr>
              <w:t>0</w:t>
            </w:r>
            <w:r>
              <w:rPr>
                <w:rFonts w:ascii="Verdana" w:hAnsi="Verdana"/>
                <w:color w:val="DDDDDD"/>
                <w:sz w:val="23"/>
                <w:szCs w:val="23"/>
              </w:rPr>
              <w:t> and </w:t>
            </w:r>
            <w:r>
              <w:rPr>
                <w:rStyle w:val="HTMLCode"/>
                <w:color w:val="FF9999"/>
                <w:sz w:val="24"/>
                <w:szCs w:val="24"/>
              </w:rPr>
              <w:t>9</w:t>
            </w:r>
          </w:p>
          <w:p w14:paraId="1B7BE7CA" w14:textId="77777777" w:rsidR="00254468" w:rsidRDefault="00254468" w:rsidP="008478AD">
            <w:pPr>
              <w:spacing w:before="300" w:after="300"/>
              <w:rPr>
                <w:rFonts w:ascii="Verdana" w:hAnsi="Verdana"/>
                <w:color w:val="DDDDDD"/>
                <w:sz w:val="23"/>
                <w:szCs w:val="23"/>
              </w:rPr>
            </w:pPr>
            <w:r w:rsidRPr="003116A8">
              <w:rPr>
                <w:rFonts w:ascii="Verdana" w:hAnsi="Verdana"/>
                <w:color w:val="DDDDDD"/>
                <w:sz w:val="23"/>
                <w:szCs w:val="23"/>
              </w:rPr>
              <w:t xml:space="preserve">x = </w:t>
            </w:r>
            <w:proofErr w:type="spellStart"/>
            <w:proofErr w:type="gramStart"/>
            <w:r w:rsidRPr="003116A8">
              <w:rPr>
                <w:rFonts w:ascii="Verdana" w:hAnsi="Verdana"/>
                <w:color w:val="DDDDDD"/>
                <w:sz w:val="23"/>
                <w:szCs w:val="23"/>
              </w:rPr>
              <w:t>re.findall</w:t>
            </w:r>
            <w:proofErr w:type="spellEnd"/>
            <w:proofErr w:type="gramEnd"/>
            <w:r w:rsidRPr="003116A8">
              <w:rPr>
                <w:rFonts w:ascii="Verdana" w:hAnsi="Verdana"/>
                <w:color w:val="DDDDDD"/>
                <w:sz w:val="23"/>
                <w:szCs w:val="23"/>
              </w:rPr>
              <w:t>("[0-9]", txt)</w:t>
            </w:r>
          </w:p>
        </w:tc>
        <w:tc>
          <w:tcPr>
            <w:tcW w:w="0" w:type="auto"/>
            <w:shd w:val="clear" w:color="auto" w:fill="38444D"/>
            <w:tcMar>
              <w:top w:w="120" w:type="dxa"/>
              <w:left w:w="120" w:type="dxa"/>
              <w:bottom w:w="120" w:type="dxa"/>
              <w:right w:w="120" w:type="dxa"/>
            </w:tcMar>
            <w:hideMark/>
          </w:tcPr>
          <w:p w14:paraId="7B77F46A" w14:textId="77777777" w:rsidR="00254468" w:rsidRDefault="00FF13DC" w:rsidP="008478AD">
            <w:pPr>
              <w:spacing w:before="300" w:after="300"/>
              <w:rPr>
                <w:rFonts w:ascii="Verdana" w:hAnsi="Verdana"/>
                <w:color w:val="DDDDDD"/>
                <w:sz w:val="23"/>
                <w:szCs w:val="23"/>
              </w:rPr>
            </w:pPr>
            <w:hyperlink r:id="rId35"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1C81C23D" w14:textId="77777777" w:rsidTr="008478AD">
        <w:tc>
          <w:tcPr>
            <w:tcW w:w="0" w:type="auto"/>
            <w:shd w:val="clear" w:color="auto" w:fill="1D2A35"/>
            <w:tcMar>
              <w:top w:w="120" w:type="dxa"/>
              <w:left w:w="240" w:type="dxa"/>
              <w:bottom w:w="120" w:type="dxa"/>
              <w:right w:w="120" w:type="dxa"/>
            </w:tcMar>
            <w:hideMark/>
          </w:tcPr>
          <w:p w14:paraId="4A1D4A85"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[0-</w:t>
            </w:r>
            <w:proofErr w:type="gramStart"/>
            <w:r>
              <w:rPr>
                <w:rFonts w:ascii="Verdana" w:hAnsi="Verdana"/>
                <w:color w:val="DDDDDD"/>
                <w:sz w:val="23"/>
                <w:szCs w:val="23"/>
              </w:rPr>
              <w:t>5][</w:t>
            </w:r>
            <w:proofErr w:type="gramEnd"/>
            <w:r>
              <w:rPr>
                <w:rFonts w:ascii="Verdana" w:hAnsi="Verdana"/>
                <w:color w:val="DDDDDD"/>
                <w:sz w:val="23"/>
                <w:szCs w:val="23"/>
              </w:rPr>
              <w:t>0-9]</w:t>
            </w:r>
          </w:p>
        </w:tc>
        <w:tc>
          <w:tcPr>
            <w:tcW w:w="0" w:type="auto"/>
            <w:shd w:val="clear" w:color="auto" w:fill="1D2A35"/>
            <w:tcMar>
              <w:top w:w="120" w:type="dxa"/>
              <w:left w:w="120" w:type="dxa"/>
              <w:bottom w:w="120" w:type="dxa"/>
              <w:right w:w="120" w:type="dxa"/>
            </w:tcMar>
            <w:hideMark/>
          </w:tcPr>
          <w:p w14:paraId="60C0AB94" w14:textId="77777777" w:rsidR="00254468" w:rsidRDefault="00254468" w:rsidP="008478AD">
            <w:pPr>
              <w:spacing w:before="300" w:after="300"/>
              <w:rPr>
                <w:rStyle w:val="HTMLCode"/>
                <w:color w:val="FF9999"/>
                <w:sz w:val="24"/>
                <w:szCs w:val="24"/>
              </w:rPr>
            </w:pPr>
            <w:r>
              <w:rPr>
                <w:rFonts w:ascii="Verdana" w:hAnsi="Verdana"/>
                <w:color w:val="DDDDDD"/>
                <w:sz w:val="23"/>
                <w:szCs w:val="23"/>
              </w:rPr>
              <w:t>Returns a match for any two-digit numbers from </w:t>
            </w:r>
            <w:r>
              <w:rPr>
                <w:rStyle w:val="HTMLCode"/>
                <w:color w:val="FF9999"/>
                <w:sz w:val="24"/>
                <w:szCs w:val="24"/>
              </w:rPr>
              <w:t>00</w:t>
            </w:r>
            <w:r>
              <w:rPr>
                <w:rFonts w:ascii="Verdana" w:hAnsi="Verdana"/>
                <w:color w:val="DDDDDD"/>
                <w:sz w:val="23"/>
                <w:szCs w:val="23"/>
              </w:rPr>
              <w:t> and </w:t>
            </w:r>
            <w:r>
              <w:rPr>
                <w:rStyle w:val="HTMLCode"/>
                <w:color w:val="FF9999"/>
                <w:sz w:val="24"/>
                <w:szCs w:val="24"/>
              </w:rPr>
              <w:t>59</w:t>
            </w:r>
          </w:p>
          <w:p w14:paraId="5A832FBF" w14:textId="77777777" w:rsidR="00254468" w:rsidRDefault="00254468" w:rsidP="008478AD">
            <w:pPr>
              <w:spacing w:before="300" w:after="300"/>
              <w:rPr>
                <w:rFonts w:ascii="Verdana" w:hAnsi="Verdana"/>
                <w:color w:val="DDDDDD"/>
                <w:sz w:val="23"/>
                <w:szCs w:val="23"/>
              </w:rPr>
            </w:pPr>
            <w:r w:rsidRPr="00531EFD">
              <w:rPr>
                <w:rFonts w:ascii="Verdana" w:hAnsi="Verdana"/>
                <w:color w:val="DDDDDD"/>
                <w:sz w:val="23"/>
                <w:szCs w:val="23"/>
              </w:rPr>
              <w:t xml:space="preserve">x = </w:t>
            </w:r>
            <w:proofErr w:type="spellStart"/>
            <w:proofErr w:type="gramStart"/>
            <w:r w:rsidRPr="00531EFD">
              <w:rPr>
                <w:rFonts w:ascii="Verdana" w:hAnsi="Verdana"/>
                <w:color w:val="DDDDDD"/>
                <w:sz w:val="23"/>
                <w:szCs w:val="23"/>
              </w:rPr>
              <w:t>re.findall</w:t>
            </w:r>
            <w:proofErr w:type="spellEnd"/>
            <w:proofErr w:type="gramEnd"/>
            <w:r w:rsidRPr="00531EFD">
              <w:rPr>
                <w:rFonts w:ascii="Verdana" w:hAnsi="Verdana"/>
                <w:color w:val="DDDDDD"/>
                <w:sz w:val="23"/>
                <w:szCs w:val="23"/>
              </w:rPr>
              <w:t>("[0-5][0-9]", txt)</w:t>
            </w:r>
          </w:p>
        </w:tc>
        <w:tc>
          <w:tcPr>
            <w:tcW w:w="0" w:type="auto"/>
            <w:shd w:val="clear" w:color="auto" w:fill="1D2A35"/>
            <w:tcMar>
              <w:top w:w="120" w:type="dxa"/>
              <w:left w:w="120" w:type="dxa"/>
              <w:bottom w:w="120" w:type="dxa"/>
              <w:right w:w="120" w:type="dxa"/>
            </w:tcMar>
            <w:hideMark/>
          </w:tcPr>
          <w:p w14:paraId="75CB8A33" w14:textId="77777777" w:rsidR="00254468" w:rsidRDefault="00FF13DC" w:rsidP="008478AD">
            <w:pPr>
              <w:spacing w:before="300" w:after="300"/>
              <w:rPr>
                <w:rFonts w:ascii="Verdana" w:hAnsi="Verdana"/>
                <w:color w:val="DDDDDD"/>
                <w:sz w:val="23"/>
                <w:szCs w:val="23"/>
              </w:rPr>
            </w:pPr>
            <w:hyperlink r:id="rId36"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2C356D1C" w14:textId="77777777" w:rsidTr="008478AD">
        <w:tc>
          <w:tcPr>
            <w:tcW w:w="0" w:type="auto"/>
            <w:shd w:val="clear" w:color="auto" w:fill="38444D"/>
            <w:tcMar>
              <w:top w:w="120" w:type="dxa"/>
              <w:left w:w="240" w:type="dxa"/>
              <w:bottom w:w="120" w:type="dxa"/>
              <w:right w:w="120" w:type="dxa"/>
            </w:tcMar>
            <w:hideMark/>
          </w:tcPr>
          <w:p w14:paraId="39054D71"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[a-</w:t>
            </w:r>
            <w:proofErr w:type="spellStart"/>
            <w:r>
              <w:rPr>
                <w:rFonts w:ascii="Verdana" w:hAnsi="Verdana"/>
                <w:color w:val="DDDDDD"/>
                <w:sz w:val="23"/>
                <w:szCs w:val="23"/>
              </w:rPr>
              <w:t>zA</w:t>
            </w:r>
            <w:proofErr w:type="spellEnd"/>
            <w:r>
              <w:rPr>
                <w:rFonts w:ascii="Verdana" w:hAnsi="Verdana"/>
                <w:color w:val="DDDDDD"/>
                <w:sz w:val="23"/>
                <w:szCs w:val="23"/>
              </w:rPr>
              <w:t>-Z]</w:t>
            </w:r>
          </w:p>
        </w:tc>
        <w:tc>
          <w:tcPr>
            <w:tcW w:w="0" w:type="auto"/>
            <w:shd w:val="clear" w:color="auto" w:fill="38444D"/>
            <w:tcMar>
              <w:top w:w="120" w:type="dxa"/>
              <w:left w:w="120" w:type="dxa"/>
              <w:bottom w:w="120" w:type="dxa"/>
              <w:right w:w="120" w:type="dxa"/>
            </w:tcMar>
            <w:hideMark/>
          </w:tcPr>
          <w:p w14:paraId="1B78B322"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Returns a match for any character alphabetically between </w:t>
            </w:r>
            <w:r>
              <w:rPr>
                <w:rStyle w:val="HTMLCode"/>
                <w:color w:val="FF9999"/>
                <w:sz w:val="24"/>
                <w:szCs w:val="24"/>
              </w:rPr>
              <w:t>a</w:t>
            </w:r>
            <w:r>
              <w:rPr>
                <w:rFonts w:ascii="Verdana" w:hAnsi="Verdana"/>
                <w:color w:val="DDDDDD"/>
                <w:sz w:val="23"/>
                <w:szCs w:val="23"/>
              </w:rPr>
              <w:t> and </w:t>
            </w:r>
            <w:r>
              <w:rPr>
                <w:rStyle w:val="HTMLCode"/>
                <w:color w:val="FF9999"/>
                <w:sz w:val="24"/>
                <w:szCs w:val="24"/>
              </w:rPr>
              <w:t>z</w:t>
            </w:r>
            <w:r>
              <w:rPr>
                <w:rFonts w:ascii="Verdana" w:hAnsi="Verdana"/>
                <w:color w:val="DDDDDD"/>
                <w:sz w:val="23"/>
                <w:szCs w:val="23"/>
              </w:rPr>
              <w:t>, lower case OR upper case</w:t>
            </w:r>
          </w:p>
          <w:p w14:paraId="007CD2FB" w14:textId="77777777" w:rsidR="00254468" w:rsidRDefault="00254468" w:rsidP="008478AD">
            <w:pPr>
              <w:spacing w:before="300" w:after="300"/>
              <w:rPr>
                <w:rFonts w:ascii="Verdana" w:hAnsi="Verdana"/>
                <w:color w:val="DDDDDD"/>
                <w:sz w:val="23"/>
                <w:szCs w:val="23"/>
              </w:rPr>
            </w:pPr>
            <w:r w:rsidRPr="00DC7CE3">
              <w:rPr>
                <w:rFonts w:ascii="Verdana" w:hAnsi="Verdana"/>
                <w:color w:val="DDDDDD"/>
                <w:sz w:val="23"/>
                <w:szCs w:val="23"/>
              </w:rPr>
              <w:t xml:space="preserve">x = </w:t>
            </w:r>
            <w:proofErr w:type="spellStart"/>
            <w:proofErr w:type="gramStart"/>
            <w:r w:rsidRPr="00DC7CE3">
              <w:rPr>
                <w:rFonts w:ascii="Verdana" w:hAnsi="Verdana"/>
                <w:color w:val="DDDDDD"/>
                <w:sz w:val="23"/>
                <w:szCs w:val="23"/>
              </w:rPr>
              <w:t>re.findall</w:t>
            </w:r>
            <w:proofErr w:type="spellEnd"/>
            <w:proofErr w:type="gramEnd"/>
            <w:r w:rsidRPr="00DC7CE3">
              <w:rPr>
                <w:rFonts w:ascii="Verdana" w:hAnsi="Verdana"/>
                <w:color w:val="DDDDDD"/>
                <w:sz w:val="23"/>
                <w:szCs w:val="23"/>
              </w:rPr>
              <w:t>("[a-</w:t>
            </w:r>
            <w:proofErr w:type="spellStart"/>
            <w:r w:rsidRPr="00DC7CE3">
              <w:rPr>
                <w:rFonts w:ascii="Verdana" w:hAnsi="Verdana"/>
                <w:color w:val="DDDDDD"/>
                <w:sz w:val="23"/>
                <w:szCs w:val="23"/>
              </w:rPr>
              <w:t>zA</w:t>
            </w:r>
            <w:proofErr w:type="spellEnd"/>
            <w:r w:rsidRPr="00DC7CE3">
              <w:rPr>
                <w:rFonts w:ascii="Verdana" w:hAnsi="Verdana"/>
                <w:color w:val="DDDDDD"/>
                <w:sz w:val="23"/>
                <w:szCs w:val="23"/>
              </w:rPr>
              <w:t>-Z]", txt)</w:t>
            </w:r>
          </w:p>
        </w:tc>
        <w:tc>
          <w:tcPr>
            <w:tcW w:w="0" w:type="auto"/>
            <w:shd w:val="clear" w:color="auto" w:fill="38444D"/>
            <w:tcMar>
              <w:top w:w="120" w:type="dxa"/>
              <w:left w:w="120" w:type="dxa"/>
              <w:bottom w:w="120" w:type="dxa"/>
              <w:right w:w="120" w:type="dxa"/>
            </w:tcMar>
            <w:hideMark/>
          </w:tcPr>
          <w:p w14:paraId="4FB6A06E" w14:textId="77777777" w:rsidR="00254468" w:rsidRDefault="00FF13DC" w:rsidP="008478AD">
            <w:pPr>
              <w:spacing w:before="300" w:after="300"/>
              <w:rPr>
                <w:rFonts w:ascii="Verdana" w:hAnsi="Verdana"/>
                <w:color w:val="DDDDDD"/>
                <w:sz w:val="23"/>
                <w:szCs w:val="23"/>
              </w:rPr>
            </w:pPr>
            <w:hyperlink r:id="rId37" w:tgtFrame="_blank" w:history="1">
              <w:r w:rsidR="00254468">
                <w:rPr>
                  <w:rStyle w:val="Hyperlink"/>
                  <w:rFonts w:ascii="Source Sans Pro" w:hAnsi="Source Sans Pro"/>
                  <w:color w:val="FFFFFF"/>
                  <w:bdr w:val="none" w:sz="0" w:space="0" w:color="auto" w:frame="1"/>
                  <w:shd w:val="clear" w:color="auto" w:fill="4CAF50"/>
                </w:rPr>
                <w:t>Try it »</w:t>
              </w:r>
            </w:hyperlink>
          </w:p>
        </w:tc>
      </w:tr>
      <w:tr w:rsidR="00254468" w14:paraId="537FD5F8" w14:textId="77777777" w:rsidTr="008478AD">
        <w:tc>
          <w:tcPr>
            <w:tcW w:w="0" w:type="auto"/>
            <w:shd w:val="clear" w:color="auto" w:fill="1D2A35"/>
            <w:tcMar>
              <w:top w:w="120" w:type="dxa"/>
              <w:left w:w="240" w:type="dxa"/>
              <w:bottom w:w="120" w:type="dxa"/>
              <w:right w:w="120" w:type="dxa"/>
            </w:tcMar>
            <w:hideMark/>
          </w:tcPr>
          <w:p w14:paraId="18A7A59D"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w:t>
            </w:r>
          </w:p>
        </w:tc>
        <w:tc>
          <w:tcPr>
            <w:tcW w:w="0" w:type="auto"/>
            <w:shd w:val="clear" w:color="auto" w:fill="1D2A35"/>
            <w:tcMar>
              <w:top w:w="120" w:type="dxa"/>
              <w:left w:w="120" w:type="dxa"/>
              <w:bottom w:w="120" w:type="dxa"/>
              <w:right w:w="120" w:type="dxa"/>
            </w:tcMar>
            <w:hideMark/>
          </w:tcPr>
          <w:p w14:paraId="728934B9" w14:textId="77777777" w:rsidR="00254468" w:rsidRDefault="00254468" w:rsidP="008478AD">
            <w:pPr>
              <w:spacing w:before="300" w:after="300"/>
              <w:rPr>
                <w:rFonts w:ascii="Verdana" w:hAnsi="Verdana"/>
                <w:color w:val="DDDDDD"/>
                <w:sz w:val="23"/>
                <w:szCs w:val="23"/>
              </w:rPr>
            </w:pPr>
            <w:r>
              <w:rPr>
                <w:rFonts w:ascii="Verdana" w:hAnsi="Verdana"/>
                <w:color w:val="DDDDDD"/>
                <w:sz w:val="23"/>
                <w:szCs w:val="23"/>
              </w:rPr>
              <w:t>In sets, </w:t>
            </w:r>
            <w:r>
              <w:rPr>
                <w:rStyle w:val="HTMLCode"/>
                <w:color w:val="FF9999"/>
                <w:sz w:val="24"/>
                <w:szCs w:val="24"/>
              </w:rPr>
              <w:t>+</w:t>
            </w:r>
            <w:r>
              <w:rPr>
                <w:rFonts w:ascii="Verdana" w:hAnsi="Verdana"/>
                <w:color w:val="DDDDDD"/>
                <w:sz w:val="23"/>
                <w:szCs w:val="23"/>
              </w:rPr>
              <w:t>, </w:t>
            </w:r>
            <w:r>
              <w:rPr>
                <w:rStyle w:val="HTMLCode"/>
                <w:color w:val="FF9999"/>
                <w:sz w:val="24"/>
                <w:szCs w:val="24"/>
              </w:rPr>
              <w:t>*</w:t>
            </w:r>
            <w:proofErr w:type="gramStart"/>
            <w:r>
              <w:rPr>
                <w:rFonts w:ascii="Verdana" w:hAnsi="Verdana"/>
                <w:color w:val="DDDDDD"/>
                <w:sz w:val="23"/>
                <w:szCs w:val="23"/>
              </w:rPr>
              <w:t>, </w:t>
            </w:r>
            <w:r>
              <w:rPr>
                <w:rStyle w:val="HTMLCode"/>
                <w:color w:val="FF9999"/>
                <w:sz w:val="24"/>
                <w:szCs w:val="24"/>
              </w:rPr>
              <w:t>.</w:t>
            </w:r>
            <w:proofErr w:type="gramEnd"/>
            <w:r>
              <w:rPr>
                <w:rFonts w:ascii="Verdana" w:hAnsi="Verdana"/>
                <w:color w:val="DDDDDD"/>
                <w:sz w:val="23"/>
                <w:szCs w:val="23"/>
              </w:rPr>
              <w:t>, </w:t>
            </w:r>
            <w:r>
              <w:rPr>
                <w:rStyle w:val="HTMLCode"/>
                <w:color w:val="FF9999"/>
                <w:sz w:val="24"/>
                <w:szCs w:val="24"/>
              </w:rPr>
              <w:t>|</w:t>
            </w:r>
            <w:r>
              <w:rPr>
                <w:rFonts w:ascii="Verdana" w:hAnsi="Verdana"/>
                <w:color w:val="DDDDDD"/>
                <w:sz w:val="23"/>
                <w:szCs w:val="23"/>
              </w:rPr>
              <w:t>, </w:t>
            </w:r>
            <w:r>
              <w:rPr>
                <w:rStyle w:val="HTMLCode"/>
                <w:color w:val="FF9999"/>
                <w:sz w:val="24"/>
                <w:szCs w:val="24"/>
              </w:rPr>
              <w:t>()</w:t>
            </w:r>
            <w:r>
              <w:rPr>
                <w:rFonts w:ascii="Verdana" w:hAnsi="Verdana"/>
                <w:color w:val="DDDDDD"/>
                <w:sz w:val="23"/>
                <w:szCs w:val="23"/>
              </w:rPr>
              <w:t>, </w:t>
            </w:r>
            <w:r>
              <w:rPr>
                <w:rStyle w:val="HTMLCode"/>
                <w:color w:val="FF9999"/>
                <w:sz w:val="24"/>
                <w:szCs w:val="24"/>
              </w:rPr>
              <w:t>$</w:t>
            </w:r>
            <w:r>
              <w:rPr>
                <w:rFonts w:ascii="Verdana" w:hAnsi="Verdana"/>
                <w:color w:val="DDDDDD"/>
                <w:sz w:val="23"/>
                <w:szCs w:val="23"/>
              </w:rPr>
              <w:t>,</w:t>
            </w:r>
            <w:r>
              <w:rPr>
                <w:rStyle w:val="HTMLCode"/>
                <w:color w:val="FF9999"/>
                <w:sz w:val="24"/>
                <w:szCs w:val="24"/>
              </w:rPr>
              <w:t>{}</w:t>
            </w:r>
            <w:r>
              <w:rPr>
                <w:rFonts w:ascii="Verdana" w:hAnsi="Verdana"/>
                <w:color w:val="DDDDDD"/>
                <w:sz w:val="23"/>
                <w:szCs w:val="23"/>
              </w:rPr>
              <w:t> has no special meaning, so </w:t>
            </w:r>
            <w:r>
              <w:rPr>
                <w:rStyle w:val="HTMLCode"/>
                <w:color w:val="FF9999"/>
                <w:sz w:val="24"/>
                <w:szCs w:val="24"/>
              </w:rPr>
              <w:t>[+]</w:t>
            </w:r>
            <w:r>
              <w:rPr>
                <w:rFonts w:ascii="Verdana" w:hAnsi="Verdana"/>
                <w:color w:val="DDDDDD"/>
                <w:sz w:val="23"/>
                <w:szCs w:val="23"/>
              </w:rPr>
              <w:t> means: return a match for any </w:t>
            </w:r>
            <w:r>
              <w:rPr>
                <w:rStyle w:val="HTMLCode"/>
                <w:color w:val="FF9999"/>
                <w:sz w:val="24"/>
                <w:szCs w:val="24"/>
              </w:rPr>
              <w:t>+</w:t>
            </w:r>
            <w:r>
              <w:rPr>
                <w:rFonts w:ascii="Verdana" w:hAnsi="Verdana"/>
                <w:color w:val="DDDDDD"/>
                <w:sz w:val="23"/>
                <w:szCs w:val="23"/>
              </w:rPr>
              <w:t> character in the string</w:t>
            </w:r>
          </w:p>
          <w:p w14:paraId="14B8A25C" w14:textId="77777777" w:rsidR="00254468" w:rsidRDefault="00254468" w:rsidP="008478AD">
            <w:pPr>
              <w:spacing w:before="300" w:after="300"/>
              <w:rPr>
                <w:rFonts w:ascii="Verdana" w:hAnsi="Verdana"/>
                <w:color w:val="DDDDDD"/>
                <w:sz w:val="23"/>
                <w:szCs w:val="23"/>
              </w:rPr>
            </w:pPr>
            <w:r w:rsidRPr="00472A9F">
              <w:rPr>
                <w:rFonts w:ascii="Verdana" w:hAnsi="Verdana"/>
                <w:color w:val="DDDDDD"/>
                <w:sz w:val="23"/>
                <w:szCs w:val="23"/>
              </w:rPr>
              <w:t xml:space="preserve">x = </w:t>
            </w:r>
            <w:proofErr w:type="spellStart"/>
            <w:proofErr w:type="gramStart"/>
            <w:r w:rsidRPr="00472A9F">
              <w:rPr>
                <w:rFonts w:ascii="Verdana" w:hAnsi="Verdana"/>
                <w:color w:val="DDDDDD"/>
                <w:sz w:val="23"/>
                <w:szCs w:val="23"/>
              </w:rPr>
              <w:t>re.findall</w:t>
            </w:r>
            <w:proofErr w:type="spellEnd"/>
            <w:proofErr w:type="gramEnd"/>
            <w:r w:rsidRPr="00472A9F">
              <w:rPr>
                <w:rFonts w:ascii="Verdana" w:hAnsi="Verdana"/>
                <w:color w:val="DDDDDD"/>
                <w:sz w:val="23"/>
                <w:szCs w:val="23"/>
              </w:rPr>
              <w:t>("[+]", txt)</w:t>
            </w:r>
          </w:p>
        </w:tc>
        <w:tc>
          <w:tcPr>
            <w:tcW w:w="0" w:type="auto"/>
            <w:shd w:val="clear" w:color="auto" w:fill="1D2A35"/>
            <w:vAlign w:val="center"/>
            <w:hideMark/>
          </w:tcPr>
          <w:p w14:paraId="0A394E5C" w14:textId="77777777" w:rsidR="00254468" w:rsidRDefault="00254468" w:rsidP="008478AD">
            <w:pPr>
              <w:spacing w:before="300" w:after="300"/>
              <w:rPr>
                <w:sz w:val="20"/>
                <w:szCs w:val="20"/>
              </w:rPr>
            </w:pPr>
          </w:p>
        </w:tc>
      </w:tr>
    </w:tbl>
    <w:p w14:paraId="6A406DEC" w14:textId="77777777" w:rsidR="00254468" w:rsidRDefault="00254468" w:rsidP="00254468">
      <w:pPr>
        <w:rPr>
          <w:lang w:val="en-IN" w:eastAsia="en-IN"/>
        </w:rPr>
      </w:pPr>
    </w:p>
    <w:p w14:paraId="44C5E6FA" w14:textId="77777777" w:rsidR="00254468" w:rsidRDefault="00254468" w:rsidP="00254468">
      <w:pPr>
        <w:pStyle w:val="Heading4"/>
        <w:rPr>
          <w:i w:val="0"/>
          <w:iCs w:val="0"/>
          <w:sz w:val="52"/>
          <w:szCs w:val="52"/>
          <w:lang w:val="en-IN" w:eastAsia="en-IN"/>
        </w:rPr>
      </w:pPr>
      <w:r w:rsidRPr="00C77906">
        <w:rPr>
          <w:i w:val="0"/>
          <w:iCs w:val="0"/>
          <w:sz w:val="52"/>
          <w:szCs w:val="52"/>
          <w:lang w:val="en-IN" w:eastAsia="en-IN"/>
        </w:rPr>
        <w:t xml:space="preserve">The </w:t>
      </w:r>
      <w:proofErr w:type="spellStart"/>
      <w:proofErr w:type="gramStart"/>
      <w:r w:rsidRPr="00C77906">
        <w:rPr>
          <w:i w:val="0"/>
          <w:iCs w:val="0"/>
          <w:sz w:val="52"/>
          <w:szCs w:val="52"/>
          <w:lang w:val="en-IN" w:eastAsia="en-IN"/>
        </w:rPr>
        <w:t>findall</w:t>
      </w:r>
      <w:proofErr w:type="spellEnd"/>
      <w:r w:rsidRPr="00C77906">
        <w:rPr>
          <w:i w:val="0"/>
          <w:iCs w:val="0"/>
          <w:sz w:val="52"/>
          <w:szCs w:val="52"/>
          <w:lang w:val="en-IN" w:eastAsia="en-IN"/>
        </w:rPr>
        <w:t>(</w:t>
      </w:r>
      <w:proofErr w:type="gramEnd"/>
      <w:r w:rsidRPr="00C77906">
        <w:rPr>
          <w:i w:val="0"/>
          <w:iCs w:val="0"/>
          <w:sz w:val="52"/>
          <w:szCs w:val="52"/>
          <w:lang w:val="en-IN" w:eastAsia="en-IN"/>
        </w:rPr>
        <w:t>) Function:</w:t>
      </w:r>
    </w:p>
    <w:p w14:paraId="773AE267" w14:textId="77777777" w:rsidR="00254468" w:rsidRDefault="00254468" w:rsidP="00254468">
      <w:pPr>
        <w:rPr>
          <w:rFonts w:ascii="Consolas" w:hAnsi="Consolas"/>
          <w:color w:val="000000" w:themeColor="text1"/>
          <w:sz w:val="23"/>
          <w:szCs w:val="23"/>
          <w:shd w:val="clear" w:color="auto" w:fill="15202B"/>
        </w:rPr>
      </w:pPr>
      <w:r w:rsidRPr="00A67714">
        <w:rPr>
          <w:rStyle w:val="pythonkeywordcolor"/>
          <w:rFonts w:ascii="Consolas" w:hAnsi="Consolas"/>
          <w:color w:val="000000" w:themeColor="text1"/>
          <w:sz w:val="23"/>
          <w:szCs w:val="23"/>
          <w:highlight w:val="lightGray"/>
          <w:shd w:val="clear" w:color="auto" w:fill="15202B"/>
        </w:rPr>
        <w:t>import</w:t>
      </w:r>
      <w:r w:rsidRPr="00A67714">
        <w:rPr>
          <w:rFonts w:ascii="Consolas" w:hAnsi="Consolas"/>
          <w:color w:val="000000" w:themeColor="text1"/>
          <w:sz w:val="23"/>
          <w:szCs w:val="23"/>
          <w:highlight w:val="lightGray"/>
          <w:shd w:val="clear" w:color="auto" w:fill="15202B"/>
        </w:rPr>
        <w:t> re</w:t>
      </w:r>
      <w:r w:rsidRPr="00A67714">
        <w:rPr>
          <w:rFonts w:ascii="Consolas" w:hAnsi="Consolas"/>
          <w:color w:val="000000" w:themeColor="text1"/>
          <w:sz w:val="23"/>
          <w:szCs w:val="23"/>
          <w:highlight w:val="lightGray"/>
        </w:rPr>
        <w:br/>
      </w:r>
      <w:r w:rsidRPr="00A67714">
        <w:rPr>
          <w:rFonts w:ascii="Consolas" w:hAnsi="Consolas"/>
          <w:color w:val="000000" w:themeColor="text1"/>
          <w:sz w:val="23"/>
          <w:szCs w:val="23"/>
          <w:highlight w:val="lightGray"/>
        </w:rPr>
        <w:br/>
      </w:r>
      <w:r w:rsidRPr="00A67714">
        <w:rPr>
          <w:rFonts w:ascii="Consolas" w:hAnsi="Consolas"/>
          <w:color w:val="000000" w:themeColor="text1"/>
          <w:sz w:val="23"/>
          <w:szCs w:val="23"/>
          <w:highlight w:val="lightGray"/>
          <w:shd w:val="clear" w:color="auto" w:fill="15202B"/>
        </w:rPr>
        <w:t>txt = </w:t>
      </w:r>
      <w:r w:rsidRPr="00A67714">
        <w:rPr>
          <w:rStyle w:val="pythonstringcolor"/>
          <w:rFonts w:ascii="Consolas" w:hAnsi="Consolas"/>
          <w:color w:val="000000" w:themeColor="text1"/>
          <w:sz w:val="23"/>
          <w:szCs w:val="23"/>
          <w:highlight w:val="lightGray"/>
          <w:shd w:val="clear" w:color="auto" w:fill="15202B"/>
        </w:rPr>
        <w:t>"The rain in Spain"</w:t>
      </w:r>
      <w:r w:rsidRPr="00A67714">
        <w:rPr>
          <w:rFonts w:ascii="Consolas" w:hAnsi="Consolas"/>
          <w:color w:val="000000" w:themeColor="text1"/>
          <w:sz w:val="23"/>
          <w:szCs w:val="23"/>
          <w:highlight w:val="lightGray"/>
        </w:rPr>
        <w:br/>
      </w:r>
      <w:r w:rsidRPr="00A67714">
        <w:rPr>
          <w:rFonts w:ascii="Consolas" w:hAnsi="Consolas"/>
          <w:color w:val="000000" w:themeColor="text1"/>
          <w:sz w:val="23"/>
          <w:szCs w:val="23"/>
          <w:highlight w:val="lightGray"/>
          <w:shd w:val="clear" w:color="auto" w:fill="15202B"/>
        </w:rPr>
        <w:t xml:space="preserve">x = </w:t>
      </w:r>
      <w:proofErr w:type="spellStart"/>
      <w:proofErr w:type="gramStart"/>
      <w:r w:rsidRPr="00A67714">
        <w:rPr>
          <w:rFonts w:ascii="Consolas" w:hAnsi="Consolas"/>
          <w:color w:val="000000" w:themeColor="text1"/>
          <w:sz w:val="23"/>
          <w:szCs w:val="23"/>
          <w:highlight w:val="lightGray"/>
          <w:shd w:val="clear" w:color="auto" w:fill="15202B"/>
        </w:rPr>
        <w:t>re.findall</w:t>
      </w:r>
      <w:proofErr w:type="spellEnd"/>
      <w:proofErr w:type="gramEnd"/>
      <w:r w:rsidRPr="00A67714">
        <w:rPr>
          <w:rFonts w:ascii="Consolas" w:hAnsi="Consolas"/>
          <w:color w:val="000000" w:themeColor="text1"/>
          <w:sz w:val="23"/>
          <w:szCs w:val="23"/>
          <w:highlight w:val="lightGray"/>
          <w:shd w:val="clear" w:color="auto" w:fill="15202B"/>
        </w:rPr>
        <w:t>(</w:t>
      </w:r>
      <w:r w:rsidRPr="00A67714">
        <w:rPr>
          <w:rStyle w:val="pythonstringcolor"/>
          <w:rFonts w:ascii="Consolas" w:hAnsi="Consolas"/>
          <w:color w:val="000000" w:themeColor="text1"/>
          <w:sz w:val="23"/>
          <w:szCs w:val="23"/>
          <w:highlight w:val="lightGray"/>
          <w:shd w:val="clear" w:color="auto" w:fill="15202B"/>
        </w:rPr>
        <w:t>"Portugal"</w:t>
      </w:r>
      <w:r w:rsidRPr="00A67714">
        <w:rPr>
          <w:rFonts w:ascii="Consolas" w:hAnsi="Consolas"/>
          <w:color w:val="000000" w:themeColor="text1"/>
          <w:sz w:val="23"/>
          <w:szCs w:val="23"/>
          <w:highlight w:val="lightGray"/>
          <w:shd w:val="clear" w:color="auto" w:fill="15202B"/>
        </w:rPr>
        <w:t>, txt)</w:t>
      </w:r>
      <w:r w:rsidRPr="00A67714">
        <w:rPr>
          <w:rFonts w:ascii="Consolas" w:hAnsi="Consolas"/>
          <w:color w:val="000000" w:themeColor="text1"/>
          <w:sz w:val="23"/>
          <w:szCs w:val="23"/>
          <w:highlight w:val="lightGray"/>
        </w:rPr>
        <w:br/>
      </w:r>
      <w:r w:rsidRPr="00A67714">
        <w:rPr>
          <w:rStyle w:val="pythonkeywordcolor"/>
          <w:rFonts w:ascii="Consolas" w:hAnsi="Consolas"/>
          <w:color w:val="000000" w:themeColor="text1"/>
          <w:sz w:val="23"/>
          <w:szCs w:val="23"/>
          <w:highlight w:val="lightGray"/>
          <w:shd w:val="clear" w:color="auto" w:fill="15202B"/>
        </w:rPr>
        <w:t>print</w:t>
      </w:r>
      <w:r w:rsidRPr="00A67714">
        <w:rPr>
          <w:rFonts w:ascii="Consolas" w:hAnsi="Consolas"/>
          <w:color w:val="000000" w:themeColor="text1"/>
          <w:sz w:val="23"/>
          <w:szCs w:val="23"/>
          <w:highlight w:val="lightGray"/>
          <w:shd w:val="clear" w:color="auto" w:fill="15202B"/>
        </w:rPr>
        <w:t>(x)</w:t>
      </w:r>
    </w:p>
    <w:p w14:paraId="290C849A" w14:textId="77777777" w:rsidR="00254468" w:rsidRPr="0018310E" w:rsidRDefault="00254468" w:rsidP="00254468">
      <w:pPr>
        <w:rPr>
          <w:rFonts w:ascii="Consolas" w:hAnsi="Consolas"/>
          <w:color w:val="000000" w:themeColor="text1"/>
          <w:sz w:val="23"/>
          <w:szCs w:val="23"/>
          <w:highlight w:val="lightGray"/>
          <w:shd w:val="clear" w:color="auto" w:fill="15202B"/>
        </w:rPr>
      </w:pPr>
      <w:r w:rsidRPr="0018310E">
        <w:rPr>
          <w:rFonts w:ascii="Consolas" w:hAnsi="Consolas"/>
          <w:color w:val="000000" w:themeColor="text1"/>
          <w:sz w:val="23"/>
          <w:szCs w:val="23"/>
          <w:highlight w:val="lightGray"/>
          <w:shd w:val="clear" w:color="auto" w:fill="15202B"/>
        </w:rPr>
        <w:t>output:</w:t>
      </w:r>
    </w:p>
    <w:p w14:paraId="6047D319" w14:textId="77777777" w:rsidR="00254468" w:rsidRPr="0018310E" w:rsidRDefault="00254468" w:rsidP="00254468">
      <w:pPr>
        <w:shd w:val="clear" w:color="auto" w:fill="15202B"/>
        <w:rPr>
          <w:rFonts w:ascii="Consolas" w:eastAsia="Times New Roman" w:hAnsi="Consolas" w:cs="Times New Roman"/>
          <w:color w:val="FFFFFF"/>
          <w:sz w:val="23"/>
          <w:szCs w:val="23"/>
          <w:highlight w:val="lightGray"/>
          <w:lang w:val="en-IN" w:eastAsia="en-IN"/>
        </w:rPr>
      </w:pPr>
    </w:p>
    <w:p w14:paraId="3E7A470A" w14:textId="77777777" w:rsidR="00254468" w:rsidRPr="0018310E" w:rsidRDefault="00254468" w:rsidP="00254468">
      <w:pPr>
        <w:shd w:val="clear" w:color="auto" w:fill="000000"/>
        <w:rPr>
          <w:rFonts w:ascii="Consolas" w:eastAsia="Times New Roman" w:hAnsi="Consolas" w:cs="Times New Roman"/>
          <w:color w:val="FFFFFF"/>
          <w:sz w:val="23"/>
          <w:szCs w:val="23"/>
          <w:lang w:val="en-IN" w:eastAsia="en-IN"/>
        </w:rPr>
      </w:pPr>
      <w:r w:rsidRPr="0018310E">
        <w:rPr>
          <w:rFonts w:ascii="Consolas" w:eastAsia="Times New Roman" w:hAnsi="Consolas" w:cs="Times New Roman"/>
          <w:color w:val="FFFFFF"/>
          <w:sz w:val="23"/>
          <w:szCs w:val="23"/>
          <w:highlight w:val="lightGray"/>
          <w:lang w:val="en-IN" w:eastAsia="en-IN"/>
        </w:rPr>
        <w:t>[]</w:t>
      </w:r>
      <w:r w:rsidRPr="0018310E">
        <w:rPr>
          <w:rFonts w:ascii="Consolas" w:eastAsia="Times New Roman" w:hAnsi="Consolas" w:cs="Times New Roman"/>
          <w:color w:val="FFFFFF"/>
          <w:sz w:val="23"/>
          <w:szCs w:val="23"/>
          <w:highlight w:val="lightGray"/>
          <w:lang w:val="en-IN" w:eastAsia="en-IN"/>
        </w:rPr>
        <w:br/>
        <w:t>No match</w:t>
      </w:r>
    </w:p>
    <w:p w14:paraId="7404261E" w14:textId="77777777" w:rsidR="00254468" w:rsidRDefault="00254468" w:rsidP="00254468">
      <w:pPr>
        <w:pStyle w:val="Heading4"/>
        <w:rPr>
          <w:i w:val="0"/>
          <w:iCs w:val="0"/>
          <w:sz w:val="52"/>
          <w:szCs w:val="52"/>
          <w:lang w:val="en-IN" w:eastAsia="en-IN"/>
        </w:rPr>
      </w:pPr>
      <w:r w:rsidRPr="009F7618">
        <w:rPr>
          <w:i w:val="0"/>
          <w:iCs w:val="0"/>
          <w:sz w:val="52"/>
          <w:szCs w:val="52"/>
          <w:lang w:val="en-IN" w:eastAsia="en-IN"/>
        </w:rPr>
        <w:lastRenderedPageBreak/>
        <w:t xml:space="preserve">The </w:t>
      </w:r>
      <w:proofErr w:type="gramStart"/>
      <w:r w:rsidRPr="009F7618">
        <w:rPr>
          <w:i w:val="0"/>
          <w:iCs w:val="0"/>
          <w:sz w:val="52"/>
          <w:szCs w:val="52"/>
          <w:lang w:val="en-IN" w:eastAsia="en-IN"/>
        </w:rPr>
        <w:t>search(</w:t>
      </w:r>
      <w:proofErr w:type="gramEnd"/>
      <w:r w:rsidRPr="009F7618">
        <w:rPr>
          <w:i w:val="0"/>
          <w:iCs w:val="0"/>
          <w:sz w:val="52"/>
          <w:szCs w:val="52"/>
          <w:lang w:val="en-IN" w:eastAsia="en-IN"/>
        </w:rPr>
        <w:t>) Function:</w:t>
      </w:r>
    </w:p>
    <w:p w14:paraId="5E3744C8" w14:textId="77777777" w:rsidR="00254468" w:rsidRDefault="00254468" w:rsidP="00254468">
      <w:pPr>
        <w:rPr>
          <w:rFonts w:ascii="Consolas" w:hAnsi="Consolas"/>
          <w:color w:val="000000" w:themeColor="text1"/>
          <w:sz w:val="23"/>
          <w:szCs w:val="23"/>
          <w:shd w:val="clear" w:color="auto" w:fill="15202B"/>
        </w:rPr>
      </w:pPr>
      <w:r w:rsidRPr="00177FE3">
        <w:rPr>
          <w:rStyle w:val="pythonkeywordcolor"/>
          <w:rFonts w:ascii="Consolas" w:hAnsi="Consolas"/>
          <w:color w:val="000000" w:themeColor="text1"/>
          <w:sz w:val="23"/>
          <w:szCs w:val="23"/>
          <w:highlight w:val="lightGray"/>
          <w:shd w:val="clear" w:color="auto" w:fill="15202B"/>
        </w:rPr>
        <w:t>import</w:t>
      </w:r>
      <w:r w:rsidRPr="00177FE3">
        <w:rPr>
          <w:rFonts w:ascii="Consolas" w:hAnsi="Consolas"/>
          <w:color w:val="000000" w:themeColor="text1"/>
          <w:sz w:val="23"/>
          <w:szCs w:val="23"/>
          <w:highlight w:val="lightGray"/>
          <w:shd w:val="clear" w:color="auto" w:fill="15202B"/>
        </w:rPr>
        <w:t> re</w:t>
      </w:r>
      <w:r w:rsidRPr="00177FE3">
        <w:rPr>
          <w:rFonts w:ascii="Consolas" w:hAnsi="Consolas"/>
          <w:color w:val="000000" w:themeColor="text1"/>
          <w:sz w:val="23"/>
          <w:szCs w:val="23"/>
          <w:highlight w:val="lightGray"/>
        </w:rPr>
        <w:br/>
      </w:r>
      <w:r w:rsidRPr="00177FE3">
        <w:rPr>
          <w:rFonts w:ascii="Consolas" w:hAnsi="Consolas"/>
          <w:color w:val="000000" w:themeColor="text1"/>
          <w:sz w:val="23"/>
          <w:szCs w:val="23"/>
          <w:highlight w:val="lightGray"/>
          <w:shd w:val="clear" w:color="auto" w:fill="15202B"/>
        </w:rPr>
        <w:t>txt = </w:t>
      </w:r>
      <w:r w:rsidRPr="00177FE3">
        <w:rPr>
          <w:rStyle w:val="pythonstringcolor"/>
          <w:rFonts w:ascii="Consolas" w:hAnsi="Consolas"/>
          <w:color w:val="000000" w:themeColor="text1"/>
          <w:sz w:val="23"/>
          <w:szCs w:val="23"/>
          <w:highlight w:val="lightGray"/>
          <w:shd w:val="clear" w:color="auto" w:fill="15202B"/>
        </w:rPr>
        <w:t>"The rain in Spain"</w:t>
      </w:r>
      <w:r w:rsidRPr="00177FE3">
        <w:rPr>
          <w:rFonts w:ascii="Consolas" w:hAnsi="Consolas"/>
          <w:color w:val="000000" w:themeColor="text1"/>
          <w:sz w:val="23"/>
          <w:szCs w:val="23"/>
          <w:highlight w:val="lightGray"/>
        </w:rPr>
        <w:br/>
      </w:r>
      <w:r w:rsidRPr="00177FE3">
        <w:rPr>
          <w:rFonts w:ascii="Consolas" w:hAnsi="Consolas"/>
          <w:color w:val="000000" w:themeColor="text1"/>
          <w:sz w:val="23"/>
          <w:szCs w:val="23"/>
          <w:highlight w:val="lightGray"/>
          <w:shd w:val="clear" w:color="auto" w:fill="15202B"/>
        </w:rPr>
        <w:t xml:space="preserve">x = </w:t>
      </w:r>
      <w:proofErr w:type="spellStart"/>
      <w:proofErr w:type="gramStart"/>
      <w:r w:rsidRPr="00177FE3">
        <w:rPr>
          <w:rFonts w:ascii="Consolas" w:hAnsi="Consolas"/>
          <w:color w:val="000000" w:themeColor="text1"/>
          <w:sz w:val="23"/>
          <w:szCs w:val="23"/>
          <w:highlight w:val="lightGray"/>
          <w:shd w:val="clear" w:color="auto" w:fill="15202B"/>
        </w:rPr>
        <w:t>re.search</w:t>
      </w:r>
      <w:proofErr w:type="spellEnd"/>
      <w:proofErr w:type="gramEnd"/>
      <w:r w:rsidRPr="00177FE3">
        <w:rPr>
          <w:rFonts w:ascii="Consolas" w:hAnsi="Consolas"/>
          <w:color w:val="000000" w:themeColor="text1"/>
          <w:sz w:val="23"/>
          <w:szCs w:val="23"/>
          <w:highlight w:val="lightGray"/>
          <w:shd w:val="clear" w:color="auto" w:fill="15202B"/>
        </w:rPr>
        <w:t>(</w:t>
      </w:r>
      <w:r w:rsidRPr="00177FE3">
        <w:rPr>
          <w:rStyle w:val="pythonstringcolor"/>
          <w:rFonts w:ascii="Consolas" w:hAnsi="Consolas"/>
          <w:color w:val="000000" w:themeColor="text1"/>
          <w:sz w:val="23"/>
          <w:szCs w:val="23"/>
          <w:highlight w:val="lightGray"/>
          <w:shd w:val="clear" w:color="auto" w:fill="15202B"/>
        </w:rPr>
        <w:t>"\s"</w:t>
      </w:r>
      <w:r w:rsidRPr="00177FE3">
        <w:rPr>
          <w:rFonts w:ascii="Consolas" w:hAnsi="Consolas"/>
          <w:color w:val="000000" w:themeColor="text1"/>
          <w:sz w:val="23"/>
          <w:szCs w:val="23"/>
          <w:highlight w:val="lightGray"/>
          <w:shd w:val="clear" w:color="auto" w:fill="15202B"/>
        </w:rPr>
        <w:t>, txt)</w:t>
      </w:r>
      <w:r w:rsidRPr="00177FE3">
        <w:rPr>
          <w:rFonts w:ascii="Consolas" w:hAnsi="Consolas"/>
          <w:color w:val="000000" w:themeColor="text1"/>
          <w:sz w:val="23"/>
          <w:szCs w:val="23"/>
          <w:highlight w:val="lightGray"/>
        </w:rPr>
        <w:br/>
      </w:r>
      <w:r w:rsidRPr="00177FE3">
        <w:rPr>
          <w:rFonts w:ascii="Consolas" w:hAnsi="Consolas"/>
          <w:color w:val="000000" w:themeColor="text1"/>
          <w:sz w:val="23"/>
          <w:szCs w:val="23"/>
          <w:highlight w:val="lightGray"/>
        </w:rPr>
        <w:br/>
      </w:r>
      <w:r w:rsidRPr="00177FE3">
        <w:rPr>
          <w:rStyle w:val="pythonkeywordcolor"/>
          <w:rFonts w:ascii="Consolas" w:hAnsi="Consolas"/>
          <w:color w:val="000000" w:themeColor="text1"/>
          <w:sz w:val="23"/>
          <w:szCs w:val="23"/>
          <w:highlight w:val="lightGray"/>
          <w:shd w:val="clear" w:color="auto" w:fill="15202B"/>
        </w:rPr>
        <w:t>print</w:t>
      </w:r>
      <w:r w:rsidRPr="00177FE3">
        <w:rPr>
          <w:rFonts w:ascii="Consolas" w:hAnsi="Consolas"/>
          <w:color w:val="000000" w:themeColor="text1"/>
          <w:sz w:val="23"/>
          <w:szCs w:val="23"/>
          <w:highlight w:val="lightGray"/>
          <w:shd w:val="clear" w:color="auto" w:fill="15202B"/>
        </w:rPr>
        <w:t>(</w:t>
      </w:r>
      <w:r w:rsidRPr="00177FE3">
        <w:rPr>
          <w:rStyle w:val="pythonstringcolor"/>
          <w:rFonts w:ascii="Consolas" w:hAnsi="Consolas"/>
          <w:color w:val="000000" w:themeColor="text1"/>
          <w:sz w:val="23"/>
          <w:szCs w:val="23"/>
          <w:highlight w:val="lightGray"/>
          <w:shd w:val="clear" w:color="auto" w:fill="15202B"/>
        </w:rPr>
        <w:t>"The first white-space character is located in position:"</w:t>
      </w:r>
      <w:r w:rsidRPr="00177FE3">
        <w:rPr>
          <w:rFonts w:ascii="Consolas" w:hAnsi="Consolas"/>
          <w:color w:val="000000" w:themeColor="text1"/>
          <w:sz w:val="23"/>
          <w:szCs w:val="23"/>
          <w:highlight w:val="lightGray"/>
          <w:shd w:val="clear" w:color="auto" w:fill="15202B"/>
        </w:rPr>
        <w:t xml:space="preserve">, </w:t>
      </w:r>
      <w:proofErr w:type="spellStart"/>
      <w:r w:rsidRPr="00177FE3">
        <w:rPr>
          <w:rFonts w:ascii="Consolas" w:hAnsi="Consolas"/>
          <w:color w:val="000000" w:themeColor="text1"/>
          <w:sz w:val="23"/>
          <w:szCs w:val="23"/>
          <w:highlight w:val="lightGray"/>
          <w:shd w:val="clear" w:color="auto" w:fill="15202B"/>
        </w:rPr>
        <w:t>x.start</w:t>
      </w:r>
      <w:proofErr w:type="spellEnd"/>
      <w:r w:rsidRPr="00177FE3">
        <w:rPr>
          <w:rFonts w:ascii="Consolas" w:hAnsi="Consolas"/>
          <w:color w:val="000000" w:themeColor="text1"/>
          <w:sz w:val="23"/>
          <w:szCs w:val="23"/>
          <w:highlight w:val="lightGray"/>
          <w:shd w:val="clear" w:color="auto" w:fill="15202B"/>
        </w:rPr>
        <w:t>())</w:t>
      </w:r>
    </w:p>
    <w:p w14:paraId="09569E7A" w14:textId="77777777" w:rsidR="00254468" w:rsidRDefault="00254468" w:rsidP="00254468">
      <w:pPr>
        <w:rPr>
          <w:rFonts w:ascii="Consolas" w:hAnsi="Consolas"/>
          <w:color w:val="000000" w:themeColor="text1"/>
          <w:sz w:val="23"/>
          <w:szCs w:val="23"/>
          <w:shd w:val="clear" w:color="auto" w:fill="15202B"/>
        </w:rPr>
      </w:pPr>
    </w:p>
    <w:p w14:paraId="5B0A5E6C" w14:textId="77777777" w:rsidR="00254468" w:rsidRPr="003D3C32" w:rsidRDefault="00254468" w:rsidP="00254468">
      <w:pPr>
        <w:rPr>
          <w:rFonts w:ascii="Consolas" w:hAnsi="Consolas"/>
          <w:color w:val="000000" w:themeColor="text1"/>
          <w:sz w:val="23"/>
          <w:szCs w:val="23"/>
          <w:highlight w:val="lightGray"/>
          <w:shd w:val="clear" w:color="auto" w:fill="15202B"/>
        </w:rPr>
      </w:pPr>
      <w:r w:rsidRPr="003D3C32">
        <w:rPr>
          <w:rFonts w:ascii="Consolas" w:hAnsi="Consolas"/>
          <w:color w:val="000000" w:themeColor="text1"/>
          <w:sz w:val="23"/>
          <w:szCs w:val="23"/>
          <w:highlight w:val="lightGray"/>
          <w:shd w:val="clear" w:color="auto" w:fill="15202B"/>
        </w:rPr>
        <w:t>output:</w:t>
      </w:r>
    </w:p>
    <w:p w14:paraId="37D5469A" w14:textId="77777777" w:rsidR="00254468" w:rsidRPr="003D3C32" w:rsidRDefault="00254468" w:rsidP="00254468">
      <w:pPr>
        <w:rPr>
          <w:color w:val="000000" w:themeColor="text1"/>
          <w:highlight w:val="lightGray"/>
          <w:lang w:val="en-IN" w:eastAsia="en-IN"/>
        </w:rPr>
      </w:pPr>
    </w:p>
    <w:p w14:paraId="0C0254F8" w14:textId="77777777" w:rsidR="00254468" w:rsidRDefault="00254468" w:rsidP="00254468">
      <w:pPr>
        <w:rPr>
          <w:rFonts w:ascii="Consolas" w:hAnsi="Consolas"/>
          <w:color w:val="000000" w:themeColor="text1"/>
          <w:sz w:val="23"/>
          <w:szCs w:val="23"/>
          <w:shd w:val="clear" w:color="auto" w:fill="000000"/>
        </w:rPr>
      </w:pPr>
      <w:r w:rsidRPr="003D3C32">
        <w:rPr>
          <w:rFonts w:ascii="Consolas" w:hAnsi="Consolas"/>
          <w:color w:val="000000" w:themeColor="text1"/>
          <w:sz w:val="23"/>
          <w:szCs w:val="23"/>
          <w:highlight w:val="lightGray"/>
          <w:shd w:val="clear" w:color="auto" w:fill="000000"/>
        </w:rPr>
        <w:t>The first white-space character is located in position: 3</w:t>
      </w:r>
    </w:p>
    <w:p w14:paraId="50826B76" w14:textId="77777777" w:rsidR="00254468" w:rsidRDefault="00254468" w:rsidP="00254468">
      <w:pPr>
        <w:rPr>
          <w:rFonts w:ascii="Consolas" w:hAnsi="Consolas"/>
          <w:color w:val="000000" w:themeColor="text1"/>
          <w:sz w:val="23"/>
          <w:szCs w:val="23"/>
          <w:shd w:val="clear" w:color="auto" w:fill="000000"/>
        </w:rPr>
      </w:pPr>
    </w:p>
    <w:p w14:paraId="36615EA4" w14:textId="77777777" w:rsidR="00254468" w:rsidRPr="00DD0AF3" w:rsidRDefault="00254468" w:rsidP="00254468">
      <w:pPr>
        <w:rPr>
          <w:color w:val="000000" w:themeColor="text1"/>
          <w:lang w:val="en-IN" w:eastAsia="en-IN"/>
        </w:rPr>
      </w:pPr>
      <w:r>
        <w:rPr>
          <w:color w:val="000000" w:themeColor="text1"/>
          <w:lang w:val="en-IN" w:eastAsia="en-IN"/>
        </w:rPr>
        <w:t>2.</w:t>
      </w:r>
      <w:r w:rsidRPr="00DD0AF3">
        <w:rPr>
          <w:color w:val="000000" w:themeColor="text1"/>
          <w:lang w:val="en-IN" w:eastAsia="en-IN"/>
        </w:rPr>
        <w:t>import re</w:t>
      </w:r>
    </w:p>
    <w:p w14:paraId="50788C13" w14:textId="77777777" w:rsidR="00254468" w:rsidRPr="00DD0AF3" w:rsidRDefault="00254468" w:rsidP="00254468">
      <w:pPr>
        <w:rPr>
          <w:color w:val="000000" w:themeColor="text1"/>
          <w:lang w:val="en-IN" w:eastAsia="en-IN"/>
        </w:rPr>
      </w:pPr>
    </w:p>
    <w:p w14:paraId="3BA28E38" w14:textId="77777777" w:rsidR="00254468" w:rsidRPr="00DD0AF3" w:rsidRDefault="00254468" w:rsidP="00254468">
      <w:pPr>
        <w:rPr>
          <w:color w:val="000000" w:themeColor="text1"/>
          <w:lang w:val="en-IN" w:eastAsia="en-IN"/>
        </w:rPr>
      </w:pPr>
      <w:r w:rsidRPr="00DD0AF3">
        <w:rPr>
          <w:color w:val="000000" w:themeColor="text1"/>
          <w:lang w:val="en-IN" w:eastAsia="en-IN"/>
        </w:rPr>
        <w:t>#Split the string at the first white-space character:</w:t>
      </w:r>
    </w:p>
    <w:p w14:paraId="6636C199" w14:textId="77777777" w:rsidR="00254468" w:rsidRPr="00DD0AF3" w:rsidRDefault="00254468" w:rsidP="00254468">
      <w:pPr>
        <w:rPr>
          <w:color w:val="000000" w:themeColor="text1"/>
          <w:lang w:val="en-IN" w:eastAsia="en-IN"/>
        </w:rPr>
      </w:pPr>
    </w:p>
    <w:p w14:paraId="5DAE00D1" w14:textId="77777777" w:rsidR="00254468" w:rsidRPr="00DD0AF3" w:rsidRDefault="00254468" w:rsidP="00254468">
      <w:pPr>
        <w:rPr>
          <w:color w:val="000000" w:themeColor="text1"/>
          <w:lang w:val="en-IN" w:eastAsia="en-IN"/>
        </w:rPr>
      </w:pPr>
      <w:r w:rsidRPr="00DD0AF3">
        <w:rPr>
          <w:color w:val="000000" w:themeColor="text1"/>
          <w:lang w:val="en-IN" w:eastAsia="en-IN"/>
        </w:rPr>
        <w:t>txt = "The rain in Spain"</w:t>
      </w:r>
    </w:p>
    <w:p w14:paraId="776243E3" w14:textId="77777777" w:rsidR="00254468" w:rsidRPr="00DD0AF3" w:rsidRDefault="00254468" w:rsidP="00254468">
      <w:pPr>
        <w:rPr>
          <w:color w:val="000000" w:themeColor="text1"/>
          <w:lang w:val="en-IN" w:eastAsia="en-IN"/>
        </w:rPr>
      </w:pPr>
      <w:r w:rsidRPr="00DD0AF3">
        <w:rPr>
          <w:color w:val="000000" w:themeColor="text1"/>
          <w:lang w:val="en-IN" w:eastAsia="en-IN"/>
        </w:rPr>
        <w:t xml:space="preserve">x = </w:t>
      </w:r>
      <w:proofErr w:type="spellStart"/>
      <w:proofErr w:type="gramStart"/>
      <w:r w:rsidRPr="00DD0AF3">
        <w:rPr>
          <w:color w:val="000000" w:themeColor="text1"/>
          <w:lang w:val="en-IN" w:eastAsia="en-IN"/>
        </w:rPr>
        <w:t>re.split</w:t>
      </w:r>
      <w:proofErr w:type="spellEnd"/>
      <w:proofErr w:type="gramEnd"/>
      <w:r w:rsidRPr="00DD0AF3">
        <w:rPr>
          <w:color w:val="000000" w:themeColor="text1"/>
          <w:lang w:val="en-IN" w:eastAsia="en-IN"/>
        </w:rPr>
        <w:t>("\s", txt, 1)</w:t>
      </w:r>
    </w:p>
    <w:p w14:paraId="0FD3663C" w14:textId="77777777" w:rsidR="00254468" w:rsidRDefault="00254468" w:rsidP="00254468">
      <w:pPr>
        <w:rPr>
          <w:color w:val="000000" w:themeColor="text1"/>
          <w:lang w:val="en-IN" w:eastAsia="en-IN"/>
        </w:rPr>
      </w:pPr>
      <w:r w:rsidRPr="00DD0AF3">
        <w:rPr>
          <w:color w:val="000000" w:themeColor="text1"/>
          <w:lang w:val="en-IN" w:eastAsia="en-IN"/>
        </w:rPr>
        <w:t>print(x)</w:t>
      </w:r>
    </w:p>
    <w:p w14:paraId="3C05CE8F" w14:textId="77777777" w:rsidR="00254468" w:rsidRDefault="00254468" w:rsidP="00254468">
      <w:pPr>
        <w:rPr>
          <w:color w:val="000000" w:themeColor="text1"/>
          <w:lang w:val="en-IN" w:eastAsia="en-IN"/>
        </w:rPr>
      </w:pPr>
    </w:p>
    <w:p w14:paraId="45D217B8" w14:textId="77777777" w:rsidR="00254468" w:rsidRDefault="00254468" w:rsidP="00254468">
      <w:pPr>
        <w:rPr>
          <w:color w:val="000000" w:themeColor="text1"/>
          <w:lang w:val="en-IN" w:eastAsia="en-IN"/>
        </w:rPr>
      </w:pPr>
      <w:proofErr w:type="spellStart"/>
      <w:r>
        <w:rPr>
          <w:color w:val="000000" w:themeColor="text1"/>
          <w:lang w:val="en-IN" w:eastAsia="en-IN"/>
        </w:rPr>
        <w:t>ouput</w:t>
      </w:r>
      <w:proofErr w:type="spellEnd"/>
      <w:r>
        <w:rPr>
          <w:color w:val="000000" w:themeColor="text1"/>
          <w:lang w:val="en-IN" w:eastAsia="en-IN"/>
        </w:rPr>
        <w:t>:</w:t>
      </w:r>
    </w:p>
    <w:p w14:paraId="27E4CA88" w14:textId="77777777" w:rsidR="00254468" w:rsidRDefault="00254468" w:rsidP="00254468">
      <w:pPr>
        <w:rPr>
          <w:color w:val="000000" w:themeColor="text1"/>
          <w:lang w:val="en-IN" w:eastAsia="en-IN"/>
        </w:rPr>
      </w:pPr>
      <w:r>
        <w:rPr>
          <w:color w:val="000000" w:themeColor="text1"/>
          <w:lang w:val="en-IN" w:eastAsia="en-IN"/>
        </w:rPr>
        <w:t>[‘The’, ‘rain in Spain’]</w:t>
      </w:r>
    </w:p>
    <w:p w14:paraId="0F3A9156" w14:textId="77777777" w:rsidR="00254468" w:rsidRDefault="00254468" w:rsidP="00254468">
      <w:pPr>
        <w:pStyle w:val="Heading4"/>
        <w:rPr>
          <w:sz w:val="52"/>
          <w:szCs w:val="52"/>
          <w:lang w:val="en-IN" w:eastAsia="en-IN"/>
        </w:rPr>
      </w:pPr>
      <w:r w:rsidRPr="003B70E8">
        <w:rPr>
          <w:sz w:val="52"/>
          <w:szCs w:val="52"/>
          <w:lang w:val="en-IN" w:eastAsia="en-IN"/>
        </w:rPr>
        <w:t xml:space="preserve">The </w:t>
      </w:r>
      <w:proofErr w:type="gramStart"/>
      <w:r w:rsidRPr="003B70E8">
        <w:rPr>
          <w:sz w:val="52"/>
          <w:szCs w:val="52"/>
          <w:lang w:val="en-IN" w:eastAsia="en-IN"/>
        </w:rPr>
        <w:t>sub(</w:t>
      </w:r>
      <w:proofErr w:type="gramEnd"/>
      <w:r w:rsidRPr="003B70E8">
        <w:rPr>
          <w:sz w:val="52"/>
          <w:szCs w:val="52"/>
          <w:lang w:val="en-IN" w:eastAsia="en-IN"/>
        </w:rPr>
        <w:t>) Function:</w:t>
      </w:r>
    </w:p>
    <w:p w14:paraId="54E6401F" w14:textId="77777777" w:rsidR="00254468" w:rsidRDefault="00254468" w:rsidP="00254468">
      <w:pPr>
        <w:rPr>
          <w:rFonts w:ascii="Verdana" w:eastAsiaTheme="minorEastAsia" w:hAnsi="Verdana"/>
          <w:color w:val="DDDDDD"/>
          <w:sz w:val="23"/>
          <w:szCs w:val="23"/>
          <w:shd w:val="clear" w:color="auto" w:fill="1D2A35"/>
          <w:lang w:val="en-IN" w:eastAsia="en-IN"/>
        </w:rPr>
      </w:pPr>
      <w:r w:rsidRPr="003818A7">
        <w:rPr>
          <w:rFonts w:ascii="Verdana" w:eastAsiaTheme="minorEastAsia" w:hAnsi="Verdana"/>
          <w:color w:val="DDDDDD"/>
          <w:sz w:val="23"/>
          <w:szCs w:val="23"/>
          <w:shd w:val="clear" w:color="auto" w:fill="1D2A35"/>
          <w:lang w:val="en-IN" w:eastAsia="en-IN"/>
        </w:rPr>
        <w:t>The </w:t>
      </w:r>
      <w:proofErr w:type="gramStart"/>
      <w:r w:rsidRPr="003818A7">
        <w:rPr>
          <w:rFonts w:ascii="Consolas" w:eastAsiaTheme="minorEastAsia" w:hAnsi="Consolas" w:cs="Courier New"/>
          <w:color w:val="FF9999"/>
          <w:sz w:val="24"/>
          <w:szCs w:val="24"/>
          <w:lang w:val="en-IN" w:eastAsia="en-IN"/>
        </w:rPr>
        <w:t>sub(</w:t>
      </w:r>
      <w:proofErr w:type="gramEnd"/>
      <w:r w:rsidRPr="003818A7">
        <w:rPr>
          <w:rFonts w:ascii="Consolas" w:eastAsiaTheme="minorEastAsia" w:hAnsi="Consolas" w:cs="Courier New"/>
          <w:color w:val="FF9999"/>
          <w:sz w:val="24"/>
          <w:szCs w:val="24"/>
          <w:lang w:val="en-IN" w:eastAsia="en-IN"/>
        </w:rPr>
        <w:t>)</w:t>
      </w:r>
      <w:r w:rsidRPr="003818A7">
        <w:rPr>
          <w:rFonts w:ascii="Verdana" w:eastAsiaTheme="minorEastAsia" w:hAnsi="Verdana"/>
          <w:color w:val="DDDDDD"/>
          <w:sz w:val="23"/>
          <w:szCs w:val="23"/>
          <w:shd w:val="clear" w:color="auto" w:fill="1D2A35"/>
          <w:lang w:val="en-IN" w:eastAsia="en-IN"/>
        </w:rPr>
        <w:t> function replaces the matches with the text of your choice:</w:t>
      </w:r>
    </w:p>
    <w:p w14:paraId="2036C1BA" w14:textId="77777777" w:rsidR="00254468" w:rsidRDefault="00254468" w:rsidP="00254468">
      <w:pPr>
        <w:rPr>
          <w:rFonts w:ascii="Verdana" w:eastAsiaTheme="minorEastAsia" w:hAnsi="Verdana"/>
          <w:color w:val="DDDDDD"/>
          <w:sz w:val="23"/>
          <w:szCs w:val="23"/>
          <w:shd w:val="clear" w:color="auto" w:fill="1D2A35"/>
          <w:lang w:val="en-IN" w:eastAsia="en-IN"/>
        </w:rPr>
      </w:pPr>
    </w:p>
    <w:p w14:paraId="6FB2B597" w14:textId="77777777" w:rsidR="00254468" w:rsidRPr="003818A7" w:rsidRDefault="00254468" w:rsidP="00254468">
      <w:pPr>
        <w:rPr>
          <w:lang w:val="en-IN" w:eastAsia="en-IN"/>
        </w:rPr>
      </w:pPr>
      <w:r w:rsidRPr="003818A7">
        <w:rPr>
          <w:lang w:val="en-IN" w:eastAsia="en-IN"/>
        </w:rPr>
        <w:t>import re</w:t>
      </w:r>
    </w:p>
    <w:p w14:paraId="35ED4476" w14:textId="77777777" w:rsidR="00254468" w:rsidRPr="003818A7" w:rsidRDefault="00254468" w:rsidP="00254468">
      <w:pPr>
        <w:rPr>
          <w:lang w:val="en-IN" w:eastAsia="en-IN"/>
        </w:rPr>
      </w:pPr>
    </w:p>
    <w:p w14:paraId="6A683E34" w14:textId="77777777" w:rsidR="00254468" w:rsidRPr="003818A7" w:rsidRDefault="00254468" w:rsidP="00254468">
      <w:pPr>
        <w:rPr>
          <w:lang w:val="en-IN" w:eastAsia="en-IN"/>
        </w:rPr>
      </w:pPr>
      <w:r w:rsidRPr="003818A7">
        <w:rPr>
          <w:lang w:val="en-IN" w:eastAsia="en-IN"/>
        </w:rPr>
        <w:t>#Replace all white-space characters with the digit "9":</w:t>
      </w:r>
    </w:p>
    <w:p w14:paraId="3C273AD7" w14:textId="77777777" w:rsidR="00254468" w:rsidRPr="003818A7" w:rsidRDefault="00254468" w:rsidP="00254468">
      <w:pPr>
        <w:rPr>
          <w:lang w:val="en-IN" w:eastAsia="en-IN"/>
        </w:rPr>
      </w:pPr>
    </w:p>
    <w:p w14:paraId="48091DCD" w14:textId="77777777" w:rsidR="00254468" w:rsidRPr="003818A7" w:rsidRDefault="00254468" w:rsidP="00254468">
      <w:pPr>
        <w:rPr>
          <w:lang w:val="en-IN" w:eastAsia="en-IN"/>
        </w:rPr>
      </w:pPr>
      <w:r w:rsidRPr="003818A7">
        <w:rPr>
          <w:lang w:val="en-IN" w:eastAsia="en-IN"/>
        </w:rPr>
        <w:t>txt = "The rain in Spain"</w:t>
      </w:r>
    </w:p>
    <w:p w14:paraId="20C91731" w14:textId="77777777" w:rsidR="00254468" w:rsidRPr="003818A7" w:rsidRDefault="00254468" w:rsidP="00254468">
      <w:pPr>
        <w:rPr>
          <w:lang w:val="en-IN" w:eastAsia="en-IN"/>
        </w:rPr>
      </w:pPr>
      <w:r w:rsidRPr="003818A7">
        <w:rPr>
          <w:lang w:val="en-IN" w:eastAsia="en-IN"/>
        </w:rPr>
        <w:t xml:space="preserve">x = </w:t>
      </w:r>
      <w:proofErr w:type="spellStart"/>
      <w:proofErr w:type="gramStart"/>
      <w:r w:rsidRPr="003818A7">
        <w:rPr>
          <w:lang w:val="en-IN" w:eastAsia="en-IN"/>
        </w:rPr>
        <w:t>re.sub</w:t>
      </w:r>
      <w:proofErr w:type="spellEnd"/>
      <w:r w:rsidRPr="003818A7">
        <w:rPr>
          <w:lang w:val="en-IN" w:eastAsia="en-IN"/>
        </w:rPr>
        <w:t>(</w:t>
      </w:r>
      <w:proofErr w:type="gramEnd"/>
      <w:r w:rsidRPr="003818A7">
        <w:rPr>
          <w:lang w:val="en-IN" w:eastAsia="en-IN"/>
        </w:rPr>
        <w:t>"\s", "9", txt)</w:t>
      </w:r>
    </w:p>
    <w:p w14:paraId="5D8B84D9" w14:textId="77777777" w:rsidR="00254468" w:rsidRDefault="00254468" w:rsidP="00254468">
      <w:pPr>
        <w:rPr>
          <w:lang w:val="en-IN" w:eastAsia="en-IN"/>
        </w:rPr>
      </w:pPr>
      <w:r w:rsidRPr="003818A7">
        <w:rPr>
          <w:lang w:val="en-IN" w:eastAsia="en-IN"/>
        </w:rPr>
        <w:t>print(x)</w:t>
      </w:r>
    </w:p>
    <w:p w14:paraId="4C744EB3" w14:textId="77777777" w:rsidR="00254468" w:rsidRDefault="00254468" w:rsidP="00254468">
      <w:pPr>
        <w:rPr>
          <w:lang w:val="en-IN" w:eastAsia="en-IN"/>
        </w:rPr>
      </w:pPr>
    </w:p>
    <w:p w14:paraId="24FC0903" w14:textId="77777777" w:rsidR="00254468" w:rsidRDefault="00254468" w:rsidP="00254468">
      <w:pPr>
        <w:rPr>
          <w:lang w:val="en-IN" w:eastAsia="en-IN"/>
        </w:rPr>
      </w:pPr>
      <w:r>
        <w:rPr>
          <w:lang w:val="en-IN" w:eastAsia="en-IN"/>
        </w:rPr>
        <w:t>output:</w:t>
      </w:r>
    </w:p>
    <w:p w14:paraId="73F285B6" w14:textId="77777777" w:rsidR="00254468" w:rsidRDefault="00254468" w:rsidP="00254468">
      <w:pPr>
        <w:rPr>
          <w:lang w:val="en-IN" w:eastAsia="en-IN"/>
        </w:rPr>
      </w:pPr>
      <w:r>
        <w:rPr>
          <w:lang w:val="en-IN" w:eastAsia="en-IN"/>
        </w:rPr>
        <w:t>The9rain9in9Spain</w:t>
      </w:r>
    </w:p>
    <w:p w14:paraId="3A009E37" w14:textId="77777777" w:rsidR="00254468" w:rsidRDefault="00254468" w:rsidP="00254468">
      <w:pPr>
        <w:rPr>
          <w:lang w:val="en-IN" w:eastAsia="en-IN"/>
        </w:rPr>
      </w:pPr>
    </w:p>
    <w:p w14:paraId="44C26AA3" w14:textId="77777777" w:rsidR="00254468" w:rsidRDefault="00254468" w:rsidP="00254468">
      <w:pPr>
        <w:pStyle w:val="Heading4"/>
        <w:rPr>
          <w:i w:val="0"/>
          <w:iCs w:val="0"/>
          <w:sz w:val="52"/>
          <w:szCs w:val="52"/>
          <w:lang w:val="en-IN" w:eastAsia="en-IN"/>
        </w:rPr>
      </w:pPr>
      <w:r w:rsidRPr="007F3E1D">
        <w:rPr>
          <w:i w:val="0"/>
          <w:iCs w:val="0"/>
          <w:sz w:val="52"/>
          <w:szCs w:val="52"/>
          <w:lang w:val="en-IN" w:eastAsia="en-IN"/>
        </w:rPr>
        <w:t>Match Object:</w:t>
      </w:r>
    </w:p>
    <w:p w14:paraId="7181D411" w14:textId="77777777" w:rsidR="00254468" w:rsidRDefault="00254468" w:rsidP="0025446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A Match Object is an object containing information about the search and the result.</w:t>
      </w:r>
    </w:p>
    <w:p w14:paraId="1CB17CC0" w14:textId="77777777" w:rsidR="00254468" w:rsidRPr="002A2DF2" w:rsidRDefault="00254468" w:rsidP="00254468">
      <w:pPr>
        <w:pStyle w:val="NormalWeb"/>
        <w:shd w:val="clear" w:color="auto" w:fill="1D2A35"/>
        <w:spacing w:before="288" w:beforeAutospacing="0" w:after="288" w:afterAutospacing="0"/>
        <w:rPr>
          <w:rFonts w:ascii="Verdana" w:hAnsi="Verdana"/>
          <w:color w:val="DDDDDD"/>
          <w:sz w:val="23"/>
          <w:szCs w:val="23"/>
        </w:rPr>
      </w:pPr>
      <w:r>
        <w:tab/>
      </w:r>
      <w:r w:rsidRPr="002A2DF2">
        <w:rPr>
          <w:rFonts w:ascii="Verdana" w:hAnsi="Verdana"/>
          <w:color w:val="DDDDDD"/>
          <w:sz w:val="23"/>
          <w:szCs w:val="23"/>
        </w:rPr>
        <w:t>The Match object has properties and methods used to retrieve information about the search, and the result:</w:t>
      </w:r>
    </w:p>
    <w:p w14:paraId="600B8CDE" w14:textId="77777777" w:rsidR="00254468" w:rsidRPr="002A2DF2" w:rsidRDefault="00254468" w:rsidP="00254468">
      <w:pPr>
        <w:shd w:val="clear" w:color="auto" w:fill="1D2A35"/>
        <w:spacing w:before="288" w:after="288"/>
        <w:rPr>
          <w:rFonts w:ascii="Verdana" w:eastAsia="Times New Roman" w:hAnsi="Verdana" w:cs="Times New Roman"/>
          <w:color w:val="DDDDDD"/>
          <w:sz w:val="23"/>
          <w:szCs w:val="23"/>
          <w:lang w:val="en-IN" w:eastAsia="en-IN"/>
        </w:rPr>
      </w:pPr>
      <w:proofErr w:type="gramStart"/>
      <w:r w:rsidRPr="002A2DF2">
        <w:rPr>
          <w:rFonts w:ascii="Consolas" w:eastAsia="Times New Roman" w:hAnsi="Consolas" w:cs="Courier New"/>
          <w:color w:val="FF9999"/>
          <w:sz w:val="20"/>
          <w:szCs w:val="20"/>
          <w:lang w:val="en-IN" w:eastAsia="en-IN"/>
        </w:rPr>
        <w:lastRenderedPageBreak/>
        <w:t>.span</w:t>
      </w:r>
      <w:proofErr w:type="gramEnd"/>
      <w:r w:rsidRPr="002A2DF2">
        <w:rPr>
          <w:rFonts w:ascii="Consolas" w:eastAsia="Times New Roman" w:hAnsi="Consolas" w:cs="Courier New"/>
          <w:color w:val="FF9999"/>
          <w:sz w:val="20"/>
          <w:szCs w:val="20"/>
          <w:lang w:val="en-IN" w:eastAsia="en-IN"/>
        </w:rPr>
        <w:t>()</w:t>
      </w:r>
      <w:r w:rsidRPr="002A2DF2">
        <w:rPr>
          <w:rFonts w:ascii="Verdana" w:eastAsia="Times New Roman" w:hAnsi="Verdana" w:cs="Times New Roman"/>
          <w:color w:val="DDDDDD"/>
          <w:sz w:val="23"/>
          <w:szCs w:val="23"/>
          <w:lang w:val="en-IN" w:eastAsia="en-IN"/>
        </w:rPr>
        <w:t> returns a tuple containing the start-, and end positions of the match.</w:t>
      </w:r>
      <w:r w:rsidRPr="002A2DF2">
        <w:rPr>
          <w:rFonts w:ascii="Verdana" w:eastAsia="Times New Roman" w:hAnsi="Verdana" w:cs="Times New Roman"/>
          <w:color w:val="DDDDDD"/>
          <w:sz w:val="23"/>
          <w:szCs w:val="23"/>
          <w:lang w:val="en-IN" w:eastAsia="en-IN"/>
        </w:rPr>
        <w:br/>
      </w:r>
      <w:r w:rsidRPr="002A2DF2">
        <w:rPr>
          <w:rFonts w:ascii="Consolas" w:eastAsia="Times New Roman" w:hAnsi="Consolas" w:cs="Courier New"/>
          <w:color w:val="FF9999"/>
          <w:sz w:val="20"/>
          <w:szCs w:val="20"/>
          <w:lang w:val="en-IN" w:eastAsia="en-IN"/>
        </w:rPr>
        <w:t>.string</w:t>
      </w:r>
      <w:r w:rsidRPr="002A2DF2">
        <w:rPr>
          <w:rFonts w:ascii="Verdana" w:eastAsia="Times New Roman" w:hAnsi="Verdana" w:cs="Times New Roman"/>
          <w:color w:val="DDDDDD"/>
          <w:sz w:val="23"/>
          <w:szCs w:val="23"/>
          <w:lang w:val="en-IN" w:eastAsia="en-IN"/>
        </w:rPr>
        <w:t> returns the string passed into the function</w:t>
      </w:r>
      <w:r w:rsidRPr="002A2DF2">
        <w:rPr>
          <w:rFonts w:ascii="Verdana" w:eastAsia="Times New Roman" w:hAnsi="Verdana" w:cs="Times New Roman"/>
          <w:color w:val="DDDDDD"/>
          <w:sz w:val="23"/>
          <w:szCs w:val="23"/>
          <w:lang w:val="en-IN" w:eastAsia="en-IN"/>
        </w:rPr>
        <w:br/>
      </w:r>
      <w:r w:rsidRPr="002A2DF2">
        <w:rPr>
          <w:rFonts w:ascii="Consolas" w:eastAsia="Times New Roman" w:hAnsi="Consolas" w:cs="Courier New"/>
          <w:color w:val="FF9999"/>
          <w:sz w:val="20"/>
          <w:szCs w:val="20"/>
          <w:lang w:val="en-IN" w:eastAsia="en-IN"/>
        </w:rPr>
        <w:t>.group()</w:t>
      </w:r>
      <w:r w:rsidRPr="002A2DF2">
        <w:rPr>
          <w:rFonts w:ascii="Verdana" w:eastAsia="Times New Roman" w:hAnsi="Verdana" w:cs="Times New Roman"/>
          <w:color w:val="DDDDDD"/>
          <w:sz w:val="23"/>
          <w:szCs w:val="23"/>
          <w:lang w:val="en-IN" w:eastAsia="en-IN"/>
        </w:rPr>
        <w:t> returns the part of the string where there was a match</w:t>
      </w:r>
    </w:p>
    <w:p w14:paraId="3628068D" w14:textId="77777777" w:rsidR="00254468" w:rsidRPr="003967FB" w:rsidRDefault="00254468" w:rsidP="00254468">
      <w:pPr>
        <w:tabs>
          <w:tab w:val="left" w:pos="2724"/>
        </w:tabs>
        <w:rPr>
          <w:sz w:val="28"/>
          <w:szCs w:val="28"/>
          <w:lang w:val="en-IN" w:eastAsia="en-IN"/>
        </w:rPr>
      </w:pPr>
      <w:r w:rsidRPr="003967FB">
        <w:rPr>
          <w:sz w:val="28"/>
          <w:szCs w:val="28"/>
          <w:lang w:val="en-IN" w:eastAsia="en-IN"/>
        </w:rPr>
        <w:t>Import re</w:t>
      </w:r>
    </w:p>
    <w:p w14:paraId="38902A43" w14:textId="77777777" w:rsidR="00254468" w:rsidRPr="003967FB" w:rsidRDefault="00254468" w:rsidP="00254468">
      <w:pPr>
        <w:tabs>
          <w:tab w:val="left" w:pos="2724"/>
        </w:tabs>
        <w:rPr>
          <w:sz w:val="28"/>
          <w:szCs w:val="28"/>
          <w:lang w:val="en-IN" w:eastAsia="en-IN"/>
        </w:rPr>
      </w:pPr>
      <w:r w:rsidRPr="003967FB">
        <w:rPr>
          <w:sz w:val="28"/>
          <w:szCs w:val="28"/>
          <w:lang w:val="en-IN" w:eastAsia="en-IN"/>
        </w:rPr>
        <w:t>Txt = “The rain in Spain”</w:t>
      </w:r>
    </w:p>
    <w:p w14:paraId="0DB21A6B" w14:textId="77777777" w:rsidR="00254468" w:rsidRPr="003967FB" w:rsidRDefault="00254468" w:rsidP="00254468">
      <w:pPr>
        <w:tabs>
          <w:tab w:val="left" w:pos="2724"/>
        </w:tabs>
        <w:rPr>
          <w:sz w:val="28"/>
          <w:szCs w:val="28"/>
          <w:lang w:val="en-IN" w:eastAsia="en-IN"/>
        </w:rPr>
      </w:pPr>
      <w:r w:rsidRPr="003967FB">
        <w:rPr>
          <w:sz w:val="28"/>
          <w:szCs w:val="28"/>
          <w:lang w:val="en-IN" w:eastAsia="en-IN"/>
        </w:rPr>
        <w:t xml:space="preserve">X = </w:t>
      </w:r>
      <w:proofErr w:type="spellStart"/>
      <w:proofErr w:type="gramStart"/>
      <w:r w:rsidRPr="003967FB">
        <w:rPr>
          <w:sz w:val="28"/>
          <w:szCs w:val="28"/>
          <w:lang w:val="en-IN" w:eastAsia="en-IN"/>
        </w:rPr>
        <w:t>re.search</w:t>
      </w:r>
      <w:proofErr w:type="spellEnd"/>
      <w:proofErr w:type="gramEnd"/>
      <w:r w:rsidRPr="003967FB">
        <w:rPr>
          <w:sz w:val="28"/>
          <w:szCs w:val="28"/>
          <w:lang w:val="en-IN" w:eastAsia="en-IN"/>
        </w:rPr>
        <w:t>(r”\</w:t>
      </w:r>
      <w:proofErr w:type="spellStart"/>
      <w:r w:rsidRPr="003967FB">
        <w:rPr>
          <w:sz w:val="28"/>
          <w:szCs w:val="28"/>
          <w:lang w:val="en-IN" w:eastAsia="en-IN"/>
        </w:rPr>
        <w:t>bS</w:t>
      </w:r>
      <w:proofErr w:type="spellEnd"/>
      <w:r w:rsidRPr="003967FB">
        <w:rPr>
          <w:sz w:val="28"/>
          <w:szCs w:val="28"/>
          <w:lang w:val="en-IN" w:eastAsia="en-IN"/>
        </w:rPr>
        <w:t>\w+, Txt)</w:t>
      </w:r>
    </w:p>
    <w:p w14:paraId="04AC38B1" w14:textId="77777777" w:rsidR="00254468" w:rsidRPr="003967FB" w:rsidRDefault="00254468" w:rsidP="00254468">
      <w:pPr>
        <w:tabs>
          <w:tab w:val="left" w:pos="2724"/>
        </w:tabs>
        <w:rPr>
          <w:sz w:val="28"/>
          <w:szCs w:val="28"/>
          <w:lang w:val="en-IN" w:eastAsia="en-IN"/>
        </w:rPr>
      </w:pPr>
      <w:r w:rsidRPr="003967FB">
        <w:rPr>
          <w:sz w:val="28"/>
          <w:szCs w:val="28"/>
          <w:lang w:val="en-IN" w:eastAsia="en-IN"/>
        </w:rPr>
        <w:t>Print(</w:t>
      </w:r>
      <w:proofErr w:type="spellStart"/>
      <w:proofErr w:type="gramStart"/>
      <w:r w:rsidRPr="003967FB">
        <w:rPr>
          <w:sz w:val="28"/>
          <w:szCs w:val="28"/>
          <w:lang w:val="en-IN" w:eastAsia="en-IN"/>
        </w:rPr>
        <w:t>x.span</w:t>
      </w:r>
      <w:proofErr w:type="spellEnd"/>
      <w:proofErr w:type="gramEnd"/>
      <w:r w:rsidRPr="003967FB">
        <w:rPr>
          <w:sz w:val="28"/>
          <w:szCs w:val="28"/>
          <w:lang w:val="en-IN" w:eastAsia="en-IN"/>
        </w:rPr>
        <w:t>())</w:t>
      </w:r>
    </w:p>
    <w:p w14:paraId="5E078C28" w14:textId="77777777" w:rsidR="00254468" w:rsidRPr="003967FB" w:rsidRDefault="00254468" w:rsidP="00254468">
      <w:pPr>
        <w:rPr>
          <w:sz w:val="28"/>
          <w:szCs w:val="28"/>
          <w:lang w:val="en-IN" w:eastAsia="en-IN"/>
        </w:rPr>
      </w:pPr>
    </w:p>
    <w:p w14:paraId="6298BAAA" w14:textId="77777777" w:rsidR="00254468" w:rsidRPr="003967FB" w:rsidRDefault="00254468" w:rsidP="00254468">
      <w:pPr>
        <w:rPr>
          <w:b/>
          <w:bCs/>
          <w:sz w:val="28"/>
          <w:szCs w:val="28"/>
          <w:lang w:val="en-IN" w:eastAsia="en-IN"/>
        </w:rPr>
      </w:pPr>
      <w:proofErr w:type="spellStart"/>
      <w:r w:rsidRPr="003967FB">
        <w:rPr>
          <w:b/>
          <w:bCs/>
          <w:sz w:val="28"/>
          <w:szCs w:val="28"/>
          <w:lang w:val="en-IN" w:eastAsia="en-IN"/>
        </w:rPr>
        <w:t>OutPut</w:t>
      </w:r>
      <w:proofErr w:type="spellEnd"/>
      <w:r w:rsidRPr="003967FB">
        <w:rPr>
          <w:b/>
          <w:bCs/>
          <w:sz w:val="28"/>
          <w:szCs w:val="28"/>
          <w:lang w:val="en-IN" w:eastAsia="en-IN"/>
        </w:rPr>
        <w:t>:</w:t>
      </w:r>
    </w:p>
    <w:p w14:paraId="183DE753" w14:textId="77777777" w:rsidR="00254468" w:rsidRPr="003967FB" w:rsidRDefault="00254468" w:rsidP="00254468">
      <w:pPr>
        <w:rPr>
          <w:sz w:val="28"/>
          <w:szCs w:val="28"/>
          <w:lang w:val="en-IN" w:eastAsia="en-IN"/>
        </w:rPr>
      </w:pPr>
      <w:r w:rsidRPr="003967FB">
        <w:rPr>
          <w:sz w:val="28"/>
          <w:szCs w:val="28"/>
          <w:lang w:val="en-IN" w:eastAsia="en-IN"/>
        </w:rPr>
        <w:t>(12,17)</w:t>
      </w:r>
    </w:p>
    <w:p w14:paraId="19E00D48" w14:textId="77777777" w:rsidR="00254468" w:rsidRPr="003967FB" w:rsidRDefault="00254468" w:rsidP="00254468">
      <w:pPr>
        <w:rPr>
          <w:sz w:val="28"/>
          <w:szCs w:val="28"/>
          <w:lang w:val="en-IN" w:eastAsia="en-IN"/>
        </w:rPr>
      </w:pPr>
    </w:p>
    <w:p w14:paraId="436A4A7D" w14:textId="77777777" w:rsidR="00254468" w:rsidRPr="003967FB" w:rsidRDefault="00254468" w:rsidP="00254468">
      <w:pPr>
        <w:rPr>
          <w:sz w:val="28"/>
          <w:szCs w:val="28"/>
          <w:lang w:val="en-IN" w:eastAsia="en-IN"/>
        </w:rPr>
      </w:pPr>
      <w:r w:rsidRPr="003967FB">
        <w:rPr>
          <w:sz w:val="28"/>
          <w:szCs w:val="28"/>
          <w:lang w:val="en-IN" w:eastAsia="en-IN"/>
        </w:rPr>
        <w:t>Import re</w:t>
      </w:r>
    </w:p>
    <w:p w14:paraId="5FB87440" w14:textId="77777777" w:rsidR="00254468" w:rsidRPr="003967FB" w:rsidRDefault="00254468" w:rsidP="00254468">
      <w:pPr>
        <w:rPr>
          <w:sz w:val="28"/>
          <w:szCs w:val="28"/>
          <w:lang w:val="en-IN" w:eastAsia="en-IN"/>
        </w:rPr>
      </w:pPr>
      <w:r w:rsidRPr="003967FB">
        <w:rPr>
          <w:sz w:val="28"/>
          <w:szCs w:val="28"/>
          <w:lang w:val="en-IN" w:eastAsia="en-IN"/>
        </w:rPr>
        <w:t>Txt = “The rain in Spain”</w:t>
      </w:r>
    </w:p>
    <w:p w14:paraId="4250A918" w14:textId="77777777" w:rsidR="00254468" w:rsidRPr="003967FB" w:rsidRDefault="00254468" w:rsidP="00254468">
      <w:pPr>
        <w:rPr>
          <w:sz w:val="28"/>
          <w:szCs w:val="28"/>
          <w:lang w:val="en-IN" w:eastAsia="en-IN"/>
        </w:rPr>
      </w:pPr>
      <w:r w:rsidRPr="003967FB">
        <w:rPr>
          <w:sz w:val="28"/>
          <w:szCs w:val="28"/>
          <w:lang w:val="en-IN" w:eastAsia="en-IN"/>
        </w:rPr>
        <w:t xml:space="preserve">X = </w:t>
      </w:r>
      <w:proofErr w:type="spellStart"/>
      <w:proofErr w:type="gramStart"/>
      <w:r w:rsidRPr="003967FB">
        <w:rPr>
          <w:sz w:val="28"/>
          <w:szCs w:val="28"/>
          <w:lang w:val="en-IN" w:eastAsia="en-IN"/>
        </w:rPr>
        <w:t>re.search</w:t>
      </w:r>
      <w:proofErr w:type="spellEnd"/>
      <w:proofErr w:type="gramEnd"/>
      <w:r w:rsidRPr="003967FB">
        <w:rPr>
          <w:sz w:val="28"/>
          <w:szCs w:val="28"/>
          <w:lang w:val="en-IN" w:eastAsia="en-IN"/>
        </w:rPr>
        <w:t>(r”\</w:t>
      </w:r>
      <w:proofErr w:type="spellStart"/>
      <w:r w:rsidRPr="003967FB">
        <w:rPr>
          <w:sz w:val="28"/>
          <w:szCs w:val="28"/>
          <w:lang w:val="en-IN" w:eastAsia="en-IN"/>
        </w:rPr>
        <w:t>bS</w:t>
      </w:r>
      <w:proofErr w:type="spellEnd"/>
      <w:r w:rsidRPr="003967FB">
        <w:rPr>
          <w:sz w:val="28"/>
          <w:szCs w:val="28"/>
          <w:lang w:val="en-IN" w:eastAsia="en-IN"/>
        </w:rPr>
        <w:t>\w+”, Txt)</w:t>
      </w:r>
    </w:p>
    <w:p w14:paraId="2B73E280" w14:textId="77777777" w:rsidR="00254468" w:rsidRPr="003967FB" w:rsidRDefault="00254468" w:rsidP="00254468">
      <w:pPr>
        <w:rPr>
          <w:sz w:val="28"/>
          <w:szCs w:val="28"/>
          <w:lang w:val="en-IN" w:eastAsia="en-IN"/>
        </w:rPr>
      </w:pPr>
      <w:r w:rsidRPr="003967FB">
        <w:rPr>
          <w:sz w:val="28"/>
          <w:szCs w:val="28"/>
          <w:lang w:val="en-IN" w:eastAsia="en-IN"/>
        </w:rPr>
        <w:t>Print(</w:t>
      </w:r>
      <w:proofErr w:type="spellStart"/>
      <w:proofErr w:type="gramStart"/>
      <w:r w:rsidRPr="003967FB">
        <w:rPr>
          <w:sz w:val="28"/>
          <w:szCs w:val="28"/>
          <w:lang w:val="en-IN" w:eastAsia="en-IN"/>
        </w:rPr>
        <w:t>x.string</w:t>
      </w:r>
      <w:proofErr w:type="spellEnd"/>
      <w:proofErr w:type="gramEnd"/>
      <w:r w:rsidRPr="003967FB">
        <w:rPr>
          <w:sz w:val="28"/>
          <w:szCs w:val="28"/>
          <w:lang w:val="en-IN" w:eastAsia="en-IN"/>
        </w:rPr>
        <w:t>)</w:t>
      </w:r>
    </w:p>
    <w:p w14:paraId="17C507BE" w14:textId="77777777" w:rsidR="00254468" w:rsidRPr="003967FB" w:rsidRDefault="00254468" w:rsidP="00254468">
      <w:pPr>
        <w:rPr>
          <w:sz w:val="28"/>
          <w:szCs w:val="28"/>
          <w:lang w:val="en-IN" w:eastAsia="en-IN"/>
        </w:rPr>
      </w:pPr>
    </w:p>
    <w:p w14:paraId="7CC6C32F" w14:textId="77777777" w:rsidR="00254468" w:rsidRPr="003967FB" w:rsidRDefault="00254468" w:rsidP="00254468">
      <w:pPr>
        <w:rPr>
          <w:b/>
          <w:bCs/>
          <w:sz w:val="28"/>
          <w:szCs w:val="28"/>
          <w:lang w:val="en-IN" w:eastAsia="en-IN"/>
        </w:rPr>
      </w:pPr>
      <w:r w:rsidRPr="003967FB">
        <w:rPr>
          <w:b/>
          <w:bCs/>
          <w:sz w:val="28"/>
          <w:szCs w:val="28"/>
          <w:lang w:val="en-IN" w:eastAsia="en-IN"/>
        </w:rPr>
        <w:t>Output:</w:t>
      </w:r>
    </w:p>
    <w:p w14:paraId="703AE6FF" w14:textId="77777777" w:rsidR="00254468" w:rsidRDefault="00254468" w:rsidP="00254468">
      <w:pPr>
        <w:rPr>
          <w:sz w:val="28"/>
          <w:szCs w:val="28"/>
          <w:lang w:val="en-IN" w:eastAsia="en-IN"/>
        </w:rPr>
      </w:pPr>
      <w:r w:rsidRPr="003967FB">
        <w:rPr>
          <w:sz w:val="28"/>
          <w:szCs w:val="28"/>
          <w:lang w:val="en-IN" w:eastAsia="en-IN"/>
        </w:rPr>
        <w:t>The rain in Spain</w:t>
      </w:r>
    </w:p>
    <w:p w14:paraId="1EBCA778" w14:textId="77777777" w:rsidR="00254468" w:rsidRPr="003967FB" w:rsidRDefault="00254468" w:rsidP="00254468">
      <w:pPr>
        <w:rPr>
          <w:sz w:val="28"/>
          <w:szCs w:val="28"/>
          <w:lang w:val="en-IN" w:eastAsia="en-IN"/>
        </w:rPr>
      </w:pPr>
    </w:p>
    <w:p w14:paraId="4671708C" w14:textId="77777777" w:rsidR="00254468" w:rsidRPr="003967FB" w:rsidRDefault="00254468" w:rsidP="00254468">
      <w:pPr>
        <w:rPr>
          <w:sz w:val="28"/>
          <w:szCs w:val="28"/>
          <w:lang w:val="en-IN" w:eastAsia="en-IN"/>
        </w:rPr>
      </w:pPr>
      <w:r>
        <w:rPr>
          <w:sz w:val="28"/>
          <w:szCs w:val="28"/>
          <w:lang w:val="en-IN" w:eastAsia="en-IN"/>
        </w:rPr>
        <w:t>3.</w:t>
      </w:r>
      <w:r w:rsidRPr="003967FB">
        <w:rPr>
          <w:sz w:val="28"/>
          <w:szCs w:val="28"/>
          <w:lang w:val="en-IN" w:eastAsia="en-IN"/>
        </w:rPr>
        <w:t>Import re</w:t>
      </w:r>
    </w:p>
    <w:p w14:paraId="08F78F6B" w14:textId="77777777" w:rsidR="00254468" w:rsidRPr="003967FB" w:rsidRDefault="00254468" w:rsidP="00254468">
      <w:pPr>
        <w:rPr>
          <w:sz w:val="28"/>
          <w:szCs w:val="28"/>
          <w:lang w:val="en-IN" w:eastAsia="en-IN"/>
        </w:rPr>
      </w:pPr>
      <w:r w:rsidRPr="003967FB">
        <w:rPr>
          <w:sz w:val="28"/>
          <w:szCs w:val="28"/>
          <w:lang w:val="en-IN" w:eastAsia="en-IN"/>
        </w:rPr>
        <w:t>Txt = “The rain in Spain”</w:t>
      </w:r>
    </w:p>
    <w:p w14:paraId="1C45A635" w14:textId="77777777" w:rsidR="00254468" w:rsidRPr="003967FB" w:rsidRDefault="00254468" w:rsidP="00254468">
      <w:pPr>
        <w:rPr>
          <w:sz w:val="28"/>
          <w:szCs w:val="28"/>
          <w:lang w:val="en-IN" w:eastAsia="en-IN"/>
        </w:rPr>
      </w:pPr>
      <w:r w:rsidRPr="003967FB">
        <w:rPr>
          <w:sz w:val="28"/>
          <w:szCs w:val="28"/>
          <w:lang w:val="en-IN" w:eastAsia="en-IN"/>
        </w:rPr>
        <w:t xml:space="preserve">X = </w:t>
      </w:r>
      <w:proofErr w:type="spellStart"/>
      <w:proofErr w:type="gramStart"/>
      <w:r w:rsidRPr="003967FB">
        <w:rPr>
          <w:sz w:val="28"/>
          <w:szCs w:val="28"/>
          <w:lang w:val="en-IN" w:eastAsia="en-IN"/>
        </w:rPr>
        <w:t>re.search</w:t>
      </w:r>
      <w:proofErr w:type="spellEnd"/>
      <w:proofErr w:type="gramEnd"/>
      <w:r w:rsidRPr="003967FB">
        <w:rPr>
          <w:sz w:val="28"/>
          <w:szCs w:val="28"/>
          <w:lang w:val="en-IN" w:eastAsia="en-IN"/>
        </w:rPr>
        <w:t>(r”\</w:t>
      </w:r>
      <w:proofErr w:type="spellStart"/>
      <w:r w:rsidRPr="003967FB">
        <w:rPr>
          <w:sz w:val="28"/>
          <w:szCs w:val="28"/>
          <w:lang w:val="en-IN" w:eastAsia="en-IN"/>
        </w:rPr>
        <w:t>bS</w:t>
      </w:r>
      <w:proofErr w:type="spellEnd"/>
      <w:r w:rsidRPr="003967FB">
        <w:rPr>
          <w:sz w:val="28"/>
          <w:szCs w:val="28"/>
          <w:lang w:val="en-IN" w:eastAsia="en-IN"/>
        </w:rPr>
        <w:t>\w+”, Txt)</w:t>
      </w:r>
    </w:p>
    <w:p w14:paraId="37060AC8" w14:textId="77777777" w:rsidR="00254468" w:rsidRPr="003967FB" w:rsidRDefault="00254468" w:rsidP="00254468">
      <w:pPr>
        <w:rPr>
          <w:sz w:val="28"/>
          <w:szCs w:val="28"/>
          <w:lang w:val="en-IN" w:eastAsia="en-IN"/>
        </w:rPr>
      </w:pPr>
      <w:r w:rsidRPr="003967FB">
        <w:rPr>
          <w:sz w:val="28"/>
          <w:szCs w:val="28"/>
          <w:lang w:val="en-IN" w:eastAsia="en-IN"/>
        </w:rPr>
        <w:t>Print(</w:t>
      </w:r>
      <w:proofErr w:type="spellStart"/>
      <w:proofErr w:type="gramStart"/>
      <w:r w:rsidRPr="003967FB">
        <w:rPr>
          <w:sz w:val="28"/>
          <w:szCs w:val="28"/>
          <w:lang w:val="en-IN" w:eastAsia="en-IN"/>
        </w:rPr>
        <w:t>x.group</w:t>
      </w:r>
      <w:proofErr w:type="spellEnd"/>
      <w:proofErr w:type="gramEnd"/>
      <w:r w:rsidRPr="003967FB">
        <w:rPr>
          <w:sz w:val="28"/>
          <w:szCs w:val="28"/>
          <w:lang w:val="en-IN" w:eastAsia="en-IN"/>
        </w:rPr>
        <w:t>())</w:t>
      </w:r>
    </w:p>
    <w:p w14:paraId="7DD87817" w14:textId="77777777" w:rsidR="00254468" w:rsidRPr="003967FB" w:rsidRDefault="00254468" w:rsidP="00254468">
      <w:pPr>
        <w:rPr>
          <w:b/>
          <w:bCs/>
          <w:sz w:val="28"/>
          <w:szCs w:val="28"/>
          <w:lang w:val="en-IN" w:eastAsia="en-IN"/>
        </w:rPr>
      </w:pPr>
      <w:r w:rsidRPr="003967FB">
        <w:rPr>
          <w:b/>
          <w:bCs/>
          <w:sz w:val="28"/>
          <w:szCs w:val="28"/>
          <w:lang w:val="en-IN" w:eastAsia="en-IN"/>
        </w:rPr>
        <w:t>Output:</w:t>
      </w:r>
    </w:p>
    <w:p w14:paraId="7483F799" w14:textId="77777777" w:rsidR="00254468" w:rsidRDefault="00254468" w:rsidP="00254468">
      <w:pPr>
        <w:rPr>
          <w:sz w:val="28"/>
          <w:szCs w:val="28"/>
          <w:lang w:val="en-IN" w:eastAsia="en-IN"/>
        </w:rPr>
      </w:pPr>
      <w:r w:rsidRPr="003967FB">
        <w:rPr>
          <w:sz w:val="28"/>
          <w:szCs w:val="28"/>
          <w:lang w:val="en-IN" w:eastAsia="en-IN"/>
        </w:rPr>
        <w:t>Spain</w:t>
      </w:r>
    </w:p>
    <w:p w14:paraId="05BEA27F" w14:textId="77777777" w:rsidR="00254468" w:rsidRDefault="00254468" w:rsidP="00254468">
      <w:pPr>
        <w:rPr>
          <w:sz w:val="28"/>
          <w:szCs w:val="28"/>
          <w:lang w:val="en-IN" w:eastAsia="en-IN"/>
        </w:rPr>
      </w:pPr>
      <w:r>
        <w:rPr>
          <w:sz w:val="28"/>
          <w:szCs w:val="28"/>
          <w:lang w:val="en-IN" w:eastAsia="en-IN"/>
        </w:rPr>
        <w:t>Example:</w:t>
      </w:r>
    </w:p>
    <w:p w14:paraId="67503BF6" w14:textId="77777777" w:rsidR="00254468" w:rsidRDefault="00254468" w:rsidP="00254468">
      <w:pPr>
        <w:pStyle w:val="Heading3"/>
        <w:rPr>
          <w:sz w:val="48"/>
          <w:szCs w:val="48"/>
          <w:lang w:val="en-IN" w:eastAsia="en-IN"/>
        </w:rPr>
      </w:pPr>
      <w:proofErr w:type="spellStart"/>
      <w:r w:rsidRPr="0064103F">
        <w:rPr>
          <w:sz w:val="48"/>
          <w:szCs w:val="48"/>
          <w:lang w:val="en-IN" w:eastAsia="en-IN"/>
        </w:rPr>
        <w:t>Functools</w:t>
      </w:r>
      <w:proofErr w:type="spellEnd"/>
      <w:r w:rsidRPr="0064103F">
        <w:rPr>
          <w:sz w:val="48"/>
          <w:szCs w:val="48"/>
          <w:lang w:val="en-IN" w:eastAsia="en-IN"/>
        </w:rPr>
        <w:t xml:space="preserve"> Module:</w:t>
      </w:r>
    </w:p>
    <w:p w14:paraId="0C193BCA" w14:textId="77777777" w:rsidR="00254468" w:rsidRPr="0064103F" w:rsidRDefault="00254468" w:rsidP="00254468">
      <w:pPr>
        <w:rPr>
          <w:lang w:val="en-IN" w:eastAsia="en-IN"/>
        </w:rPr>
      </w:pPr>
    </w:p>
    <w:p w14:paraId="3F176BAE" w14:textId="77777777" w:rsidR="00254468" w:rsidRPr="000C7E69" w:rsidRDefault="00254468" w:rsidP="00254468">
      <w:pPr>
        <w:pStyle w:val="Heading4"/>
        <w:rPr>
          <w:sz w:val="40"/>
          <w:szCs w:val="40"/>
          <w:lang w:val="en-IN" w:eastAsia="en-IN"/>
        </w:rPr>
      </w:pPr>
      <w:proofErr w:type="gramStart"/>
      <w:r w:rsidRPr="000C7E69">
        <w:rPr>
          <w:sz w:val="40"/>
          <w:szCs w:val="40"/>
          <w:lang w:val="en-IN" w:eastAsia="en-IN"/>
        </w:rPr>
        <w:t>Reduce(</w:t>
      </w:r>
      <w:proofErr w:type="gramEnd"/>
      <w:r w:rsidRPr="000C7E69">
        <w:rPr>
          <w:sz w:val="40"/>
          <w:szCs w:val="40"/>
          <w:lang w:val="en-IN" w:eastAsia="en-IN"/>
        </w:rPr>
        <w:t>) function:</w:t>
      </w:r>
    </w:p>
    <w:p w14:paraId="008ACE01" w14:textId="77777777" w:rsidR="00254468" w:rsidRPr="0064103F" w:rsidRDefault="00254468" w:rsidP="00254468">
      <w:pPr>
        <w:rPr>
          <w:lang w:val="en-IN" w:eastAsia="en-IN"/>
        </w:rPr>
      </w:pPr>
    </w:p>
    <w:p w14:paraId="680D9D08" w14:textId="77777777" w:rsidR="00254468" w:rsidRPr="00E00515" w:rsidRDefault="00254468" w:rsidP="00254468">
      <w:pPr>
        <w:rPr>
          <w:lang w:val="en-IN" w:eastAsia="en-IN"/>
        </w:rPr>
      </w:pPr>
    </w:p>
    <w:p w14:paraId="6D4E1D3D" w14:textId="77777777" w:rsidR="00254468" w:rsidRDefault="00254468" w:rsidP="00254468">
      <w:pPr>
        <w:rPr>
          <w:sz w:val="36"/>
          <w:szCs w:val="36"/>
          <w:lang w:val="en-IN" w:eastAsia="en-IN"/>
        </w:rPr>
      </w:pPr>
      <w:r>
        <w:rPr>
          <w:sz w:val="36"/>
          <w:szCs w:val="36"/>
          <w:lang w:val="en-IN" w:eastAsia="en-IN"/>
        </w:rPr>
        <w:t xml:space="preserve">           </w:t>
      </w:r>
      <w:proofErr w:type="gramStart"/>
      <w:r w:rsidRPr="00BD4817">
        <w:rPr>
          <w:sz w:val="36"/>
          <w:szCs w:val="36"/>
          <w:lang w:val="en-IN" w:eastAsia="en-IN"/>
        </w:rPr>
        <w:t>Reduce(</w:t>
      </w:r>
      <w:proofErr w:type="gramEnd"/>
      <w:r w:rsidRPr="00BD4817">
        <w:rPr>
          <w:sz w:val="36"/>
          <w:szCs w:val="36"/>
          <w:lang w:val="en-IN" w:eastAsia="en-IN"/>
        </w:rPr>
        <w:t xml:space="preserve">function, </w:t>
      </w:r>
      <w:proofErr w:type="spellStart"/>
      <w:r w:rsidRPr="00BD4817">
        <w:rPr>
          <w:sz w:val="36"/>
          <w:szCs w:val="36"/>
          <w:lang w:val="en-IN" w:eastAsia="en-IN"/>
        </w:rPr>
        <w:t>iterable</w:t>
      </w:r>
      <w:proofErr w:type="spellEnd"/>
      <w:r w:rsidRPr="00BD4817">
        <w:rPr>
          <w:sz w:val="36"/>
          <w:szCs w:val="36"/>
          <w:lang w:val="en-IN" w:eastAsia="en-IN"/>
        </w:rPr>
        <w:t>, initializer = None)</w:t>
      </w:r>
    </w:p>
    <w:p w14:paraId="68C49096" w14:textId="77777777" w:rsidR="00254468" w:rsidRDefault="00254468" w:rsidP="0025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IN" w:eastAsia="en-IN"/>
        </w:rPr>
      </w:pPr>
      <w:r>
        <w:rPr>
          <w:rFonts w:ascii="Courier New" w:eastAsia="Times New Roman" w:hAnsi="Courier New" w:cs="Courier New"/>
          <w:b/>
          <w:bCs/>
          <w:color w:val="000080"/>
          <w:sz w:val="20"/>
          <w:szCs w:val="20"/>
          <w:lang w:val="en-IN" w:eastAsia="en-IN"/>
        </w:rPr>
        <w:t>1.</w:t>
      </w:r>
    </w:p>
    <w:p w14:paraId="57EBCC31" w14:textId="77777777" w:rsidR="00254468" w:rsidRPr="0008517D" w:rsidRDefault="00254468" w:rsidP="0025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08517D">
        <w:rPr>
          <w:rFonts w:ascii="Courier New" w:eastAsia="Times New Roman" w:hAnsi="Courier New" w:cs="Courier New"/>
          <w:b/>
          <w:bCs/>
          <w:color w:val="000080"/>
          <w:sz w:val="20"/>
          <w:szCs w:val="20"/>
          <w:lang w:val="en-IN" w:eastAsia="en-IN"/>
        </w:rPr>
        <w:t xml:space="preserve">from </w:t>
      </w:r>
      <w:proofErr w:type="spellStart"/>
      <w:r w:rsidRPr="0008517D">
        <w:rPr>
          <w:rFonts w:ascii="Courier New" w:eastAsia="Times New Roman" w:hAnsi="Courier New" w:cs="Courier New"/>
          <w:color w:val="000000"/>
          <w:sz w:val="20"/>
          <w:szCs w:val="20"/>
          <w:lang w:val="en-IN" w:eastAsia="en-IN"/>
        </w:rPr>
        <w:t>functools</w:t>
      </w:r>
      <w:proofErr w:type="spellEnd"/>
      <w:r w:rsidRPr="0008517D">
        <w:rPr>
          <w:rFonts w:ascii="Courier New" w:eastAsia="Times New Roman" w:hAnsi="Courier New" w:cs="Courier New"/>
          <w:color w:val="000000"/>
          <w:sz w:val="20"/>
          <w:szCs w:val="20"/>
          <w:lang w:val="en-IN" w:eastAsia="en-IN"/>
        </w:rPr>
        <w:t xml:space="preserve"> </w:t>
      </w:r>
      <w:r w:rsidRPr="0008517D">
        <w:rPr>
          <w:rFonts w:ascii="Courier New" w:eastAsia="Times New Roman" w:hAnsi="Courier New" w:cs="Courier New"/>
          <w:b/>
          <w:bCs/>
          <w:color w:val="000080"/>
          <w:sz w:val="20"/>
          <w:szCs w:val="20"/>
          <w:lang w:val="en-IN" w:eastAsia="en-IN"/>
        </w:rPr>
        <w:t xml:space="preserve">import </w:t>
      </w:r>
      <w:r w:rsidRPr="0008517D">
        <w:rPr>
          <w:rFonts w:ascii="Courier New" w:eastAsia="Times New Roman" w:hAnsi="Courier New" w:cs="Courier New"/>
          <w:color w:val="000000"/>
          <w:sz w:val="20"/>
          <w:szCs w:val="20"/>
          <w:lang w:val="en-IN" w:eastAsia="en-IN"/>
        </w:rPr>
        <w:t>reduce</w:t>
      </w:r>
      <w:r w:rsidRPr="0008517D">
        <w:rPr>
          <w:rFonts w:ascii="Courier New" w:eastAsia="Times New Roman" w:hAnsi="Courier New" w:cs="Courier New"/>
          <w:color w:val="000000"/>
          <w:sz w:val="20"/>
          <w:szCs w:val="20"/>
          <w:lang w:val="en-IN" w:eastAsia="en-IN"/>
        </w:rPr>
        <w:br/>
      </w:r>
      <w:proofErr w:type="spellStart"/>
      <w:r w:rsidRPr="0008517D">
        <w:rPr>
          <w:rFonts w:ascii="Courier New" w:eastAsia="Times New Roman" w:hAnsi="Courier New" w:cs="Courier New"/>
          <w:color w:val="000000"/>
          <w:sz w:val="20"/>
          <w:szCs w:val="20"/>
          <w:lang w:val="en-IN" w:eastAsia="en-IN"/>
        </w:rPr>
        <w:t>mylist</w:t>
      </w:r>
      <w:proofErr w:type="spellEnd"/>
      <w:r w:rsidRPr="0008517D">
        <w:rPr>
          <w:rFonts w:ascii="Courier New" w:eastAsia="Times New Roman" w:hAnsi="Courier New" w:cs="Courier New"/>
          <w:color w:val="000000"/>
          <w:sz w:val="20"/>
          <w:szCs w:val="20"/>
          <w:lang w:val="en-IN" w:eastAsia="en-IN"/>
        </w:rPr>
        <w:t xml:space="preserve"> = [</w:t>
      </w:r>
      <w:r w:rsidRPr="0008517D">
        <w:rPr>
          <w:rFonts w:ascii="Courier New" w:eastAsia="Times New Roman" w:hAnsi="Courier New" w:cs="Courier New"/>
          <w:color w:val="0000FF"/>
          <w:sz w:val="20"/>
          <w:szCs w:val="20"/>
          <w:lang w:val="en-IN" w:eastAsia="en-IN"/>
        </w:rPr>
        <w:t>1</w:t>
      </w:r>
      <w:r w:rsidRPr="0008517D">
        <w:rPr>
          <w:rFonts w:ascii="Courier New" w:eastAsia="Times New Roman" w:hAnsi="Courier New" w:cs="Courier New"/>
          <w:color w:val="000000"/>
          <w:sz w:val="20"/>
          <w:szCs w:val="20"/>
          <w:lang w:val="en-IN" w:eastAsia="en-IN"/>
        </w:rPr>
        <w:t xml:space="preserve">, </w:t>
      </w:r>
      <w:r w:rsidRPr="0008517D">
        <w:rPr>
          <w:rFonts w:ascii="Courier New" w:eastAsia="Times New Roman" w:hAnsi="Courier New" w:cs="Courier New"/>
          <w:color w:val="0000FF"/>
          <w:sz w:val="20"/>
          <w:szCs w:val="20"/>
          <w:lang w:val="en-IN" w:eastAsia="en-IN"/>
        </w:rPr>
        <w:t>2</w:t>
      </w:r>
      <w:r w:rsidRPr="0008517D">
        <w:rPr>
          <w:rFonts w:ascii="Courier New" w:eastAsia="Times New Roman" w:hAnsi="Courier New" w:cs="Courier New"/>
          <w:color w:val="000000"/>
          <w:sz w:val="20"/>
          <w:szCs w:val="20"/>
          <w:lang w:val="en-IN" w:eastAsia="en-IN"/>
        </w:rPr>
        <w:t xml:space="preserve">, </w:t>
      </w:r>
      <w:r w:rsidRPr="0008517D">
        <w:rPr>
          <w:rFonts w:ascii="Courier New" w:eastAsia="Times New Roman" w:hAnsi="Courier New" w:cs="Courier New"/>
          <w:color w:val="0000FF"/>
          <w:sz w:val="20"/>
          <w:szCs w:val="20"/>
          <w:lang w:val="en-IN" w:eastAsia="en-IN"/>
        </w:rPr>
        <w:t>3</w:t>
      </w:r>
      <w:r w:rsidRPr="0008517D">
        <w:rPr>
          <w:rFonts w:ascii="Courier New" w:eastAsia="Times New Roman" w:hAnsi="Courier New" w:cs="Courier New"/>
          <w:color w:val="000000"/>
          <w:sz w:val="20"/>
          <w:szCs w:val="20"/>
          <w:lang w:val="en-IN" w:eastAsia="en-IN"/>
        </w:rPr>
        <w:t xml:space="preserve">, </w:t>
      </w:r>
      <w:r w:rsidRPr="0008517D">
        <w:rPr>
          <w:rFonts w:ascii="Courier New" w:eastAsia="Times New Roman" w:hAnsi="Courier New" w:cs="Courier New"/>
          <w:color w:val="0000FF"/>
          <w:sz w:val="20"/>
          <w:szCs w:val="20"/>
          <w:lang w:val="en-IN" w:eastAsia="en-IN"/>
        </w:rPr>
        <w:t>4</w:t>
      </w:r>
      <w:r w:rsidRPr="0008517D">
        <w:rPr>
          <w:rFonts w:ascii="Courier New" w:eastAsia="Times New Roman" w:hAnsi="Courier New" w:cs="Courier New"/>
          <w:color w:val="000000"/>
          <w:sz w:val="20"/>
          <w:szCs w:val="20"/>
          <w:lang w:val="en-IN" w:eastAsia="en-IN"/>
        </w:rPr>
        <w:t xml:space="preserve">, </w:t>
      </w:r>
      <w:r w:rsidRPr="0008517D">
        <w:rPr>
          <w:rFonts w:ascii="Courier New" w:eastAsia="Times New Roman" w:hAnsi="Courier New" w:cs="Courier New"/>
          <w:color w:val="0000FF"/>
          <w:sz w:val="20"/>
          <w:szCs w:val="20"/>
          <w:lang w:val="en-IN" w:eastAsia="en-IN"/>
        </w:rPr>
        <w:t>5</w:t>
      </w:r>
      <w:r w:rsidRPr="0008517D">
        <w:rPr>
          <w:rFonts w:ascii="Courier New" w:eastAsia="Times New Roman" w:hAnsi="Courier New" w:cs="Courier New"/>
          <w:color w:val="000000"/>
          <w:sz w:val="20"/>
          <w:szCs w:val="20"/>
          <w:lang w:val="en-IN" w:eastAsia="en-IN"/>
        </w:rPr>
        <w:t>]</w:t>
      </w:r>
      <w:r w:rsidRPr="0008517D">
        <w:rPr>
          <w:rFonts w:ascii="Courier New" w:eastAsia="Times New Roman" w:hAnsi="Courier New" w:cs="Courier New"/>
          <w:color w:val="000000"/>
          <w:sz w:val="20"/>
          <w:szCs w:val="20"/>
          <w:lang w:val="en-IN" w:eastAsia="en-IN"/>
        </w:rPr>
        <w:br/>
        <w:t xml:space="preserve">result = </w:t>
      </w:r>
      <w:proofErr w:type="gramStart"/>
      <w:r w:rsidRPr="0008517D">
        <w:rPr>
          <w:rFonts w:ascii="Courier New" w:eastAsia="Times New Roman" w:hAnsi="Courier New" w:cs="Courier New"/>
          <w:color w:val="000000"/>
          <w:sz w:val="20"/>
          <w:szCs w:val="20"/>
          <w:lang w:val="en-IN" w:eastAsia="en-IN"/>
        </w:rPr>
        <w:t>reduce(</w:t>
      </w:r>
      <w:proofErr w:type="gramEnd"/>
      <w:r w:rsidRPr="0008517D">
        <w:rPr>
          <w:rFonts w:ascii="Courier New" w:eastAsia="Times New Roman" w:hAnsi="Courier New" w:cs="Courier New"/>
          <w:b/>
          <w:bCs/>
          <w:color w:val="000080"/>
          <w:sz w:val="20"/>
          <w:szCs w:val="20"/>
          <w:lang w:val="en-IN" w:eastAsia="en-IN"/>
        </w:rPr>
        <w:t xml:space="preserve">lambda </w:t>
      </w:r>
      <w:r w:rsidRPr="0008517D">
        <w:rPr>
          <w:rFonts w:ascii="Courier New" w:eastAsia="Times New Roman" w:hAnsi="Courier New" w:cs="Courier New"/>
          <w:color w:val="000000"/>
          <w:sz w:val="20"/>
          <w:szCs w:val="20"/>
          <w:lang w:val="en-IN" w:eastAsia="en-IN"/>
        </w:rPr>
        <w:t xml:space="preserve">x, y: x + y, </w:t>
      </w:r>
      <w:proofErr w:type="spellStart"/>
      <w:r w:rsidRPr="0008517D">
        <w:rPr>
          <w:rFonts w:ascii="Courier New" w:eastAsia="Times New Roman" w:hAnsi="Courier New" w:cs="Courier New"/>
          <w:color w:val="000000"/>
          <w:sz w:val="20"/>
          <w:szCs w:val="20"/>
          <w:lang w:val="en-IN" w:eastAsia="en-IN"/>
        </w:rPr>
        <w:t>mylist</w:t>
      </w:r>
      <w:proofErr w:type="spellEnd"/>
      <w:r w:rsidRPr="0008517D">
        <w:rPr>
          <w:rFonts w:ascii="Courier New" w:eastAsia="Times New Roman" w:hAnsi="Courier New" w:cs="Courier New"/>
          <w:color w:val="000000"/>
          <w:sz w:val="20"/>
          <w:szCs w:val="20"/>
          <w:lang w:val="en-IN" w:eastAsia="en-IN"/>
        </w:rPr>
        <w:t>)</w:t>
      </w:r>
      <w:r w:rsidRPr="0008517D">
        <w:rPr>
          <w:rFonts w:ascii="Courier New" w:eastAsia="Times New Roman" w:hAnsi="Courier New" w:cs="Courier New"/>
          <w:color w:val="000000"/>
          <w:sz w:val="20"/>
          <w:szCs w:val="20"/>
          <w:lang w:val="en-IN" w:eastAsia="en-IN"/>
        </w:rPr>
        <w:br/>
      </w:r>
      <w:r w:rsidRPr="0008517D">
        <w:rPr>
          <w:rFonts w:ascii="Courier New" w:eastAsia="Times New Roman" w:hAnsi="Courier New" w:cs="Courier New"/>
          <w:color w:val="000080"/>
          <w:sz w:val="20"/>
          <w:szCs w:val="20"/>
          <w:lang w:val="en-IN" w:eastAsia="en-IN"/>
        </w:rPr>
        <w:t>print</w:t>
      </w:r>
      <w:r w:rsidRPr="0008517D">
        <w:rPr>
          <w:rFonts w:ascii="Courier New" w:eastAsia="Times New Roman" w:hAnsi="Courier New" w:cs="Courier New"/>
          <w:color w:val="000000"/>
          <w:sz w:val="20"/>
          <w:szCs w:val="20"/>
          <w:lang w:val="en-IN" w:eastAsia="en-IN"/>
        </w:rPr>
        <w:t>(result)</w:t>
      </w:r>
    </w:p>
    <w:p w14:paraId="0C055DC1" w14:textId="77777777" w:rsidR="00254468" w:rsidRDefault="00254468" w:rsidP="00254468">
      <w:pPr>
        <w:rPr>
          <w:lang w:val="en-IN" w:eastAsia="en-IN"/>
        </w:rPr>
      </w:pPr>
      <w:r>
        <w:rPr>
          <w:lang w:val="en-IN" w:eastAsia="en-IN"/>
        </w:rPr>
        <w:t>Output:</w:t>
      </w:r>
    </w:p>
    <w:p w14:paraId="44EA6272" w14:textId="77777777" w:rsidR="00254468" w:rsidRDefault="00254468" w:rsidP="00254468">
      <w:pPr>
        <w:rPr>
          <w:lang w:val="en-IN" w:eastAsia="en-IN"/>
        </w:rPr>
      </w:pPr>
      <w:r>
        <w:rPr>
          <w:lang w:val="en-IN" w:eastAsia="en-IN"/>
        </w:rPr>
        <w:lastRenderedPageBreak/>
        <w:t>15</w:t>
      </w:r>
    </w:p>
    <w:p w14:paraId="6ECF8521" w14:textId="77777777" w:rsidR="00254468" w:rsidRDefault="00254468" w:rsidP="00254468">
      <w:pPr>
        <w:rPr>
          <w:lang w:val="en-IN" w:eastAsia="en-IN"/>
        </w:rPr>
      </w:pPr>
    </w:p>
    <w:p w14:paraId="2A333B66" w14:textId="77777777" w:rsidR="00254468" w:rsidRDefault="00254468" w:rsidP="00254468">
      <w:pPr>
        <w:rPr>
          <w:lang w:val="en-IN" w:eastAsia="en-IN"/>
        </w:rPr>
      </w:pPr>
      <w:r>
        <w:rPr>
          <w:lang w:val="en-IN" w:eastAsia="en-IN"/>
        </w:rPr>
        <w:t>2.</w:t>
      </w:r>
    </w:p>
    <w:p w14:paraId="0A7A8E00" w14:textId="77777777" w:rsidR="00254468" w:rsidRPr="00FD176F" w:rsidRDefault="00254468" w:rsidP="0025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FD176F">
        <w:rPr>
          <w:rFonts w:ascii="Courier New" w:eastAsia="Times New Roman" w:hAnsi="Courier New" w:cs="Courier New"/>
          <w:b/>
          <w:bCs/>
          <w:color w:val="000080"/>
          <w:sz w:val="20"/>
          <w:szCs w:val="20"/>
          <w:lang w:val="en-IN" w:eastAsia="en-IN"/>
        </w:rPr>
        <w:t xml:space="preserve">from </w:t>
      </w:r>
      <w:proofErr w:type="spellStart"/>
      <w:r w:rsidRPr="00FD176F">
        <w:rPr>
          <w:rFonts w:ascii="Courier New" w:eastAsia="Times New Roman" w:hAnsi="Courier New" w:cs="Courier New"/>
          <w:color w:val="000000"/>
          <w:sz w:val="20"/>
          <w:szCs w:val="20"/>
          <w:lang w:val="en-IN" w:eastAsia="en-IN"/>
        </w:rPr>
        <w:t>functools</w:t>
      </w:r>
      <w:proofErr w:type="spellEnd"/>
      <w:r w:rsidRPr="00FD176F">
        <w:rPr>
          <w:rFonts w:ascii="Courier New" w:eastAsia="Times New Roman" w:hAnsi="Courier New" w:cs="Courier New"/>
          <w:color w:val="000000"/>
          <w:sz w:val="20"/>
          <w:szCs w:val="20"/>
          <w:lang w:val="en-IN" w:eastAsia="en-IN"/>
        </w:rPr>
        <w:t xml:space="preserve"> </w:t>
      </w:r>
      <w:r w:rsidRPr="00FD176F">
        <w:rPr>
          <w:rFonts w:ascii="Courier New" w:eastAsia="Times New Roman" w:hAnsi="Courier New" w:cs="Courier New"/>
          <w:b/>
          <w:bCs/>
          <w:color w:val="000080"/>
          <w:sz w:val="20"/>
          <w:szCs w:val="20"/>
          <w:lang w:val="en-IN" w:eastAsia="en-IN"/>
        </w:rPr>
        <w:t xml:space="preserve">import </w:t>
      </w:r>
      <w:r w:rsidRPr="00FD176F">
        <w:rPr>
          <w:rFonts w:ascii="Courier New" w:eastAsia="Times New Roman" w:hAnsi="Courier New" w:cs="Courier New"/>
          <w:color w:val="000000"/>
          <w:sz w:val="20"/>
          <w:szCs w:val="20"/>
          <w:lang w:val="en-IN" w:eastAsia="en-IN"/>
        </w:rPr>
        <w:t>reduce</w:t>
      </w:r>
      <w:r w:rsidRPr="00FD176F">
        <w:rPr>
          <w:rFonts w:ascii="Courier New" w:eastAsia="Times New Roman" w:hAnsi="Courier New" w:cs="Courier New"/>
          <w:color w:val="000000"/>
          <w:sz w:val="20"/>
          <w:szCs w:val="20"/>
          <w:lang w:val="en-IN" w:eastAsia="en-IN"/>
        </w:rPr>
        <w:br/>
      </w:r>
      <w:proofErr w:type="spellStart"/>
      <w:r w:rsidRPr="00FD176F">
        <w:rPr>
          <w:rFonts w:ascii="Courier New" w:eastAsia="Times New Roman" w:hAnsi="Courier New" w:cs="Courier New"/>
          <w:color w:val="000000"/>
          <w:sz w:val="20"/>
          <w:szCs w:val="20"/>
          <w:lang w:val="en-IN" w:eastAsia="en-IN"/>
        </w:rPr>
        <w:t>mylist</w:t>
      </w:r>
      <w:proofErr w:type="spellEnd"/>
      <w:r w:rsidRPr="00FD176F">
        <w:rPr>
          <w:rFonts w:ascii="Courier New" w:eastAsia="Times New Roman" w:hAnsi="Courier New" w:cs="Courier New"/>
          <w:color w:val="000000"/>
          <w:sz w:val="20"/>
          <w:szCs w:val="20"/>
          <w:lang w:val="en-IN" w:eastAsia="en-IN"/>
        </w:rPr>
        <w:t xml:space="preserve"> = [</w:t>
      </w:r>
      <w:r w:rsidRPr="00FD176F">
        <w:rPr>
          <w:rFonts w:ascii="Courier New" w:eastAsia="Times New Roman" w:hAnsi="Courier New" w:cs="Courier New"/>
          <w:color w:val="0000FF"/>
          <w:sz w:val="20"/>
          <w:szCs w:val="20"/>
          <w:lang w:val="en-IN" w:eastAsia="en-IN"/>
        </w:rPr>
        <w:t>1</w:t>
      </w:r>
      <w:r w:rsidRPr="00FD176F">
        <w:rPr>
          <w:rFonts w:ascii="Courier New" w:eastAsia="Times New Roman" w:hAnsi="Courier New" w:cs="Courier New"/>
          <w:color w:val="000000"/>
          <w:sz w:val="20"/>
          <w:szCs w:val="20"/>
          <w:lang w:val="en-IN" w:eastAsia="en-IN"/>
        </w:rPr>
        <w:t xml:space="preserve">, </w:t>
      </w:r>
      <w:r w:rsidRPr="00FD176F">
        <w:rPr>
          <w:rFonts w:ascii="Courier New" w:eastAsia="Times New Roman" w:hAnsi="Courier New" w:cs="Courier New"/>
          <w:color w:val="0000FF"/>
          <w:sz w:val="20"/>
          <w:szCs w:val="20"/>
          <w:lang w:val="en-IN" w:eastAsia="en-IN"/>
        </w:rPr>
        <w:t>3</w:t>
      </w:r>
      <w:r w:rsidRPr="00FD176F">
        <w:rPr>
          <w:rFonts w:ascii="Courier New" w:eastAsia="Times New Roman" w:hAnsi="Courier New" w:cs="Courier New"/>
          <w:color w:val="000000"/>
          <w:sz w:val="20"/>
          <w:szCs w:val="20"/>
          <w:lang w:val="en-IN" w:eastAsia="en-IN"/>
        </w:rPr>
        <w:t xml:space="preserve">, </w:t>
      </w:r>
      <w:r w:rsidRPr="00FD176F">
        <w:rPr>
          <w:rFonts w:ascii="Courier New" w:eastAsia="Times New Roman" w:hAnsi="Courier New" w:cs="Courier New"/>
          <w:color w:val="0000FF"/>
          <w:sz w:val="20"/>
          <w:szCs w:val="20"/>
          <w:lang w:val="en-IN" w:eastAsia="en-IN"/>
        </w:rPr>
        <w:t>5</w:t>
      </w:r>
      <w:r w:rsidRPr="00FD176F">
        <w:rPr>
          <w:rFonts w:ascii="Courier New" w:eastAsia="Times New Roman" w:hAnsi="Courier New" w:cs="Courier New"/>
          <w:color w:val="000000"/>
          <w:sz w:val="20"/>
          <w:szCs w:val="20"/>
          <w:lang w:val="en-IN" w:eastAsia="en-IN"/>
        </w:rPr>
        <w:t xml:space="preserve">, </w:t>
      </w:r>
      <w:r w:rsidRPr="00FD176F">
        <w:rPr>
          <w:rFonts w:ascii="Courier New" w:eastAsia="Times New Roman" w:hAnsi="Courier New" w:cs="Courier New"/>
          <w:color w:val="0000FF"/>
          <w:sz w:val="20"/>
          <w:szCs w:val="20"/>
          <w:lang w:val="en-IN" w:eastAsia="en-IN"/>
        </w:rPr>
        <w:t>2</w:t>
      </w:r>
      <w:r w:rsidRPr="00FD176F">
        <w:rPr>
          <w:rFonts w:ascii="Courier New" w:eastAsia="Times New Roman" w:hAnsi="Courier New" w:cs="Courier New"/>
          <w:color w:val="000000"/>
          <w:sz w:val="20"/>
          <w:szCs w:val="20"/>
          <w:lang w:val="en-IN" w:eastAsia="en-IN"/>
        </w:rPr>
        <w:t xml:space="preserve">, </w:t>
      </w:r>
      <w:r w:rsidRPr="00FD176F">
        <w:rPr>
          <w:rFonts w:ascii="Courier New" w:eastAsia="Times New Roman" w:hAnsi="Courier New" w:cs="Courier New"/>
          <w:color w:val="0000FF"/>
          <w:sz w:val="20"/>
          <w:szCs w:val="20"/>
          <w:lang w:val="en-IN" w:eastAsia="en-IN"/>
        </w:rPr>
        <w:t>4</w:t>
      </w:r>
      <w:r w:rsidRPr="00FD176F">
        <w:rPr>
          <w:rFonts w:ascii="Courier New" w:eastAsia="Times New Roman" w:hAnsi="Courier New" w:cs="Courier New"/>
          <w:color w:val="000000"/>
          <w:sz w:val="20"/>
          <w:szCs w:val="20"/>
          <w:lang w:val="en-IN" w:eastAsia="en-IN"/>
        </w:rPr>
        <w:t>]</w:t>
      </w:r>
      <w:r w:rsidRPr="00FD176F">
        <w:rPr>
          <w:rFonts w:ascii="Courier New" w:eastAsia="Times New Roman" w:hAnsi="Courier New" w:cs="Courier New"/>
          <w:color w:val="000000"/>
          <w:sz w:val="20"/>
          <w:szCs w:val="20"/>
          <w:lang w:val="en-IN" w:eastAsia="en-IN"/>
        </w:rPr>
        <w:br/>
        <w:t xml:space="preserve">result = </w:t>
      </w:r>
      <w:proofErr w:type="gramStart"/>
      <w:r w:rsidRPr="00FD176F">
        <w:rPr>
          <w:rFonts w:ascii="Courier New" w:eastAsia="Times New Roman" w:hAnsi="Courier New" w:cs="Courier New"/>
          <w:color w:val="000000"/>
          <w:sz w:val="20"/>
          <w:szCs w:val="20"/>
          <w:lang w:val="en-IN" w:eastAsia="en-IN"/>
        </w:rPr>
        <w:t>reduce(</w:t>
      </w:r>
      <w:proofErr w:type="gramEnd"/>
      <w:r w:rsidRPr="00FD176F">
        <w:rPr>
          <w:rFonts w:ascii="Courier New" w:eastAsia="Times New Roman" w:hAnsi="Courier New" w:cs="Courier New"/>
          <w:b/>
          <w:bCs/>
          <w:color w:val="000080"/>
          <w:sz w:val="20"/>
          <w:szCs w:val="20"/>
          <w:lang w:val="en-IN" w:eastAsia="en-IN"/>
        </w:rPr>
        <w:t xml:space="preserve">lambda </w:t>
      </w:r>
      <w:r w:rsidRPr="00FD176F">
        <w:rPr>
          <w:rFonts w:ascii="Courier New" w:eastAsia="Times New Roman" w:hAnsi="Courier New" w:cs="Courier New"/>
          <w:color w:val="000000"/>
          <w:sz w:val="20"/>
          <w:szCs w:val="20"/>
          <w:lang w:val="en-IN" w:eastAsia="en-IN"/>
        </w:rPr>
        <w:t xml:space="preserve">x, y: x </w:t>
      </w:r>
      <w:r w:rsidRPr="00FD176F">
        <w:rPr>
          <w:rFonts w:ascii="Courier New" w:eastAsia="Times New Roman" w:hAnsi="Courier New" w:cs="Courier New"/>
          <w:b/>
          <w:bCs/>
          <w:color w:val="000080"/>
          <w:sz w:val="20"/>
          <w:szCs w:val="20"/>
          <w:lang w:val="en-IN" w:eastAsia="en-IN"/>
        </w:rPr>
        <w:t xml:space="preserve">if </w:t>
      </w:r>
      <w:r w:rsidRPr="00FD176F">
        <w:rPr>
          <w:rFonts w:ascii="Courier New" w:eastAsia="Times New Roman" w:hAnsi="Courier New" w:cs="Courier New"/>
          <w:color w:val="000000"/>
          <w:sz w:val="20"/>
          <w:szCs w:val="20"/>
          <w:lang w:val="en-IN" w:eastAsia="en-IN"/>
        </w:rPr>
        <w:t xml:space="preserve">x &gt; y </w:t>
      </w:r>
      <w:r w:rsidRPr="00FD176F">
        <w:rPr>
          <w:rFonts w:ascii="Courier New" w:eastAsia="Times New Roman" w:hAnsi="Courier New" w:cs="Courier New"/>
          <w:b/>
          <w:bCs/>
          <w:color w:val="000080"/>
          <w:sz w:val="20"/>
          <w:szCs w:val="20"/>
          <w:lang w:val="en-IN" w:eastAsia="en-IN"/>
        </w:rPr>
        <w:t xml:space="preserve">else </w:t>
      </w:r>
      <w:r w:rsidRPr="00FD176F">
        <w:rPr>
          <w:rFonts w:ascii="Courier New" w:eastAsia="Times New Roman" w:hAnsi="Courier New" w:cs="Courier New"/>
          <w:color w:val="000000"/>
          <w:sz w:val="20"/>
          <w:szCs w:val="20"/>
          <w:lang w:val="en-IN" w:eastAsia="en-IN"/>
        </w:rPr>
        <w:t xml:space="preserve">y, </w:t>
      </w:r>
      <w:proofErr w:type="spellStart"/>
      <w:r w:rsidRPr="00FD176F">
        <w:rPr>
          <w:rFonts w:ascii="Courier New" w:eastAsia="Times New Roman" w:hAnsi="Courier New" w:cs="Courier New"/>
          <w:color w:val="000000"/>
          <w:sz w:val="20"/>
          <w:szCs w:val="20"/>
          <w:lang w:val="en-IN" w:eastAsia="en-IN"/>
        </w:rPr>
        <w:t>mylist</w:t>
      </w:r>
      <w:proofErr w:type="spellEnd"/>
      <w:r w:rsidRPr="00FD176F">
        <w:rPr>
          <w:rFonts w:ascii="Courier New" w:eastAsia="Times New Roman" w:hAnsi="Courier New" w:cs="Courier New"/>
          <w:color w:val="000000"/>
          <w:sz w:val="20"/>
          <w:szCs w:val="20"/>
          <w:lang w:val="en-IN" w:eastAsia="en-IN"/>
        </w:rPr>
        <w:t>)</w:t>
      </w:r>
      <w:r w:rsidRPr="00FD176F">
        <w:rPr>
          <w:rFonts w:ascii="Courier New" w:eastAsia="Times New Roman" w:hAnsi="Courier New" w:cs="Courier New"/>
          <w:color w:val="000000"/>
          <w:sz w:val="20"/>
          <w:szCs w:val="20"/>
          <w:lang w:val="en-IN" w:eastAsia="en-IN"/>
        </w:rPr>
        <w:br/>
      </w:r>
      <w:r w:rsidRPr="00FD176F">
        <w:rPr>
          <w:rFonts w:ascii="Courier New" w:eastAsia="Times New Roman" w:hAnsi="Courier New" w:cs="Courier New"/>
          <w:color w:val="000080"/>
          <w:sz w:val="20"/>
          <w:szCs w:val="20"/>
          <w:lang w:val="en-IN" w:eastAsia="en-IN"/>
        </w:rPr>
        <w:t>print</w:t>
      </w:r>
      <w:r w:rsidRPr="00FD176F">
        <w:rPr>
          <w:rFonts w:ascii="Courier New" w:eastAsia="Times New Roman" w:hAnsi="Courier New" w:cs="Courier New"/>
          <w:color w:val="000000"/>
          <w:sz w:val="20"/>
          <w:szCs w:val="20"/>
          <w:lang w:val="en-IN" w:eastAsia="en-IN"/>
        </w:rPr>
        <w:t>(result)</w:t>
      </w:r>
    </w:p>
    <w:p w14:paraId="1AA65697" w14:textId="77777777" w:rsidR="00254468" w:rsidRDefault="00254468" w:rsidP="00254468">
      <w:pPr>
        <w:rPr>
          <w:lang w:val="en-IN" w:eastAsia="en-IN"/>
        </w:rPr>
      </w:pPr>
    </w:p>
    <w:p w14:paraId="7A54A85B" w14:textId="77777777" w:rsidR="00254468" w:rsidRDefault="00254468" w:rsidP="00254468">
      <w:pPr>
        <w:rPr>
          <w:b/>
          <w:bCs/>
          <w:lang w:val="en-IN" w:eastAsia="en-IN"/>
        </w:rPr>
      </w:pPr>
      <w:r>
        <w:rPr>
          <w:b/>
          <w:bCs/>
          <w:lang w:val="en-IN" w:eastAsia="en-IN"/>
        </w:rPr>
        <w:t>Output:</w:t>
      </w:r>
    </w:p>
    <w:p w14:paraId="1CCBB288" w14:textId="77777777" w:rsidR="00254468" w:rsidRDefault="00254468" w:rsidP="00254468">
      <w:pPr>
        <w:rPr>
          <w:lang w:val="en-IN" w:eastAsia="en-IN"/>
        </w:rPr>
      </w:pPr>
      <w:r>
        <w:rPr>
          <w:lang w:val="en-IN" w:eastAsia="en-IN"/>
        </w:rPr>
        <w:t>5</w:t>
      </w:r>
    </w:p>
    <w:p w14:paraId="4D8CCE77" w14:textId="77777777" w:rsidR="00254468" w:rsidRDefault="00254468" w:rsidP="00254468">
      <w:pPr>
        <w:rPr>
          <w:lang w:val="en-IN" w:eastAsia="en-IN"/>
        </w:rPr>
      </w:pPr>
    </w:p>
    <w:p w14:paraId="2DD99AE0" w14:textId="77777777" w:rsidR="00254468" w:rsidRDefault="00254468" w:rsidP="00254468">
      <w:pPr>
        <w:rPr>
          <w:lang w:val="en-IN" w:eastAsia="en-IN"/>
        </w:rPr>
      </w:pPr>
      <w:r>
        <w:rPr>
          <w:lang w:val="en-IN" w:eastAsia="en-IN"/>
        </w:rPr>
        <w:t>3.</w:t>
      </w:r>
    </w:p>
    <w:p w14:paraId="10174F95" w14:textId="77777777" w:rsidR="00254468" w:rsidRDefault="00254468" w:rsidP="0025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1B53EE">
        <w:rPr>
          <w:rFonts w:ascii="Courier New" w:eastAsia="Times New Roman" w:hAnsi="Courier New" w:cs="Courier New"/>
          <w:b/>
          <w:bCs/>
          <w:color w:val="000080"/>
          <w:sz w:val="20"/>
          <w:szCs w:val="20"/>
          <w:lang w:val="en-IN" w:eastAsia="en-IN"/>
        </w:rPr>
        <w:t xml:space="preserve">from </w:t>
      </w:r>
      <w:proofErr w:type="spellStart"/>
      <w:r w:rsidRPr="001B53EE">
        <w:rPr>
          <w:rFonts w:ascii="Courier New" w:eastAsia="Times New Roman" w:hAnsi="Courier New" w:cs="Courier New"/>
          <w:color w:val="000000"/>
          <w:sz w:val="20"/>
          <w:szCs w:val="20"/>
          <w:lang w:val="en-IN" w:eastAsia="en-IN"/>
        </w:rPr>
        <w:t>functools</w:t>
      </w:r>
      <w:proofErr w:type="spellEnd"/>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b/>
          <w:bCs/>
          <w:color w:val="000080"/>
          <w:sz w:val="20"/>
          <w:szCs w:val="20"/>
          <w:lang w:val="en-IN" w:eastAsia="en-IN"/>
        </w:rPr>
        <w:t xml:space="preserve">import </w:t>
      </w:r>
      <w:r w:rsidRPr="001B53EE">
        <w:rPr>
          <w:rFonts w:ascii="Courier New" w:eastAsia="Times New Roman" w:hAnsi="Courier New" w:cs="Courier New"/>
          <w:color w:val="000000"/>
          <w:sz w:val="20"/>
          <w:szCs w:val="20"/>
          <w:lang w:val="en-IN" w:eastAsia="en-IN"/>
        </w:rPr>
        <w:t>reduce</w:t>
      </w:r>
      <w:r w:rsidRPr="001B53EE">
        <w:rPr>
          <w:rFonts w:ascii="Courier New" w:eastAsia="Times New Roman" w:hAnsi="Courier New" w:cs="Courier New"/>
          <w:color w:val="000000"/>
          <w:sz w:val="20"/>
          <w:szCs w:val="20"/>
          <w:lang w:val="en-IN" w:eastAsia="en-IN"/>
        </w:rPr>
        <w:br/>
      </w:r>
      <w:proofErr w:type="spellStart"/>
      <w:r w:rsidRPr="001B53EE">
        <w:rPr>
          <w:rFonts w:ascii="Courier New" w:eastAsia="Times New Roman" w:hAnsi="Courier New" w:cs="Courier New"/>
          <w:color w:val="000000"/>
          <w:sz w:val="20"/>
          <w:szCs w:val="20"/>
          <w:lang w:val="en-IN" w:eastAsia="en-IN"/>
        </w:rPr>
        <w:t>my_list</w:t>
      </w:r>
      <w:proofErr w:type="spellEnd"/>
      <w:r w:rsidRPr="001B53EE">
        <w:rPr>
          <w:rFonts w:ascii="Courier New" w:eastAsia="Times New Roman" w:hAnsi="Courier New" w:cs="Courier New"/>
          <w:color w:val="000000"/>
          <w:sz w:val="20"/>
          <w:szCs w:val="20"/>
          <w:lang w:val="en-IN" w:eastAsia="en-IN"/>
        </w:rPr>
        <w:t xml:space="preserve"> = [[</w:t>
      </w:r>
      <w:r w:rsidRPr="001B53EE">
        <w:rPr>
          <w:rFonts w:ascii="Courier New" w:eastAsia="Times New Roman" w:hAnsi="Courier New" w:cs="Courier New"/>
          <w:color w:val="0000FF"/>
          <w:sz w:val="20"/>
          <w:szCs w:val="20"/>
          <w:lang w:val="en-IN" w:eastAsia="en-IN"/>
        </w:rPr>
        <w:t>1</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2</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3</w:t>
      </w:r>
      <w:r w:rsidRPr="001B53EE">
        <w:rPr>
          <w:rFonts w:ascii="Courier New" w:eastAsia="Times New Roman" w:hAnsi="Courier New" w:cs="Courier New"/>
          <w:color w:val="000000"/>
          <w:sz w:val="20"/>
          <w:szCs w:val="20"/>
          <w:lang w:val="en-IN" w:eastAsia="en-IN"/>
        </w:rPr>
        <w:t>], [</w:t>
      </w:r>
      <w:r w:rsidRPr="001B53EE">
        <w:rPr>
          <w:rFonts w:ascii="Courier New" w:eastAsia="Times New Roman" w:hAnsi="Courier New" w:cs="Courier New"/>
          <w:color w:val="0000FF"/>
          <w:sz w:val="20"/>
          <w:szCs w:val="20"/>
          <w:lang w:val="en-IN" w:eastAsia="en-IN"/>
        </w:rPr>
        <w:t>4</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5</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6</w:t>
      </w:r>
      <w:r w:rsidRPr="001B53EE">
        <w:rPr>
          <w:rFonts w:ascii="Courier New" w:eastAsia="Times New Roman" w:hAnsi="Courier New" w:cs="Courier New"/>
          <w:color w:val="000000"/>
          <w:sz w:val="20"/>
          <w:szCs w:val="20"/>
          <w:lang w:val="en-IN" w:eastAsia="en-IN"/>
        </w:rPr>
        <w:t>], [</w:t>
      </w:r>
      <w:r w:rsidRPr="001B53EE">
        <w:rPr>
          <w:rFonts w:ascii="Courier New" w:eastAsia="Times New Roman" w:hAnsi="Courier New" w:cs="Courier New"/>
          <w:color w:val="0000FF"/>
          <w:sz w:val="20"/>
          <w:szCs w:val="20"/>
          <w:lang w:val="en-IN" w:eastAsia="en-IN"/>
        </w:rPr>
        <w:t>7</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8</w:t>
      </w:r>
      <w:r w:rsidRPr="001B53EE">
        <w:rPr>
          <w:rFonts w:ascii="Courier New" w:eastAsia="Times New Roman" w:hAnsi="Courier New" w:cs="Courier New"/>
          <w:color w:val="000000"/>
          <w:sz w:val="20"/>
          <w:szCs w:val="20"/>
          <w:lang w:val="en-IN" w:eastAsia="en-IN"/>
        </w:rPr>
        <w:t xml:space="preserve">, </w:t>
      </w:r>
      <w:r w:rsidRPr="001B53EE">
        <w:rPr>
          <w:rFonts w:ascii="Courier New" w:eastAsia="Times New Roman" w:hAnsi="Courier New" w:cs="Courier New"/>
          <w:color w:val="0000FF"/>
          <w:sz w:val="20"/>
          <w:szCs w:val="20"/>
          <w:lang w:val="en-IN" w:eastAsia="en-IN"/>
        </w:rPr>
        <w:t>9</w:t>
      </w:r>
      <w:r w:rsidRPr="001B53EE">
        <w:rPr>
          <w:rFonts w:ascii="Courier New" w:eastAsia="Times New Roman" w:hAnsi="Courier New" w:cs="Courier New"/>
          <w:color w:val="000000"/>
          <w:sz w:val="20"/>
          <w:szCs w:val="20"/>
          <w:lang w:val="en-IN" w:eastAsia="en-IN"/>
        </w:rPr>
        <w:t>]]</w:t>
      </w:r>
      <w:r w:rsidRPr="001B53EE">
        <w:rPr>
          <w:rFonts w:ascii="Courier New" w:eastAsia="Times New Roman" w:hAnsi="Courier New" w:cs="Courier New"/>
          <w:color w:val="000000"/>
          <w:sz w:val="20"/>
          <w:szCs w:val="20"/>
          <w:lang w:val="en-IN" w:eastAsia="en-IN"/>
        </w:rPr>
        <w:br/>
        <w:t xml:space="preserve">result = </w:t>
      </w:r>
      <w:proofErr w:type="gramStart"/>
      <w:r w:rsidRPr="001B53EE">
        <w:rPr>
          <w:rFonts w:ascii="Courier New" w:eastAsia="Times New Roman" w:hAnsi="Courier New" w:cs="Courier New"/>
          <w:color w:val="000000"/>
          <w:sz w:val="20"/>
          <w:szCs w:val="20"/>
          <w:lang w:val="en-IN" w:eastAsia="en-IN"/>
        </w:rPr>
        <w:t>reduce(</w:t>
      </w:r>
      <w:proofErr w:type="gramEnd"/>
      <w:r w:rsidRPr="001B53EE">
        <w:rPr>
          <w:rFonts w:ascii="Courier New" w:eastAsia="Times New Roman" w:hAnsi="Courier New" w:cs="Courier New"/>
          <w:b/>
          <w:bCs/>
          <w:color w:val="000080"/>
          <w:sz w:val="20"/>
          <w:szCs w:val="20"/>
          <w:lang w:val="en-IN" w:eastAsia="en-IN"/>
        </w:rPr>
        <w:t xml:space="preserve">lambda </w:t>
      </w:r>
      <w:r w:rsidRPr="001B53EE">
        <w:rPr>
          <w:rFonts w:ascii="Courier New" w:eastAsia="Times New Roman" w:hAnsi="Courier New" w:cs="Courier New"/>
          <w:color w:val="000000"/>
          <w:sz w:val="20"/>
          <w:szCs w:val="20"/>
          <w:lang w:val="en-IN" w:eastAsia="en-IN"/>
        </w:rPr>
        <w:t xml:space="preserve">x, y: x + y, </w:t>
      </w:r>
      <w:proofErr w:type="spellStart"/>
      <w:r w:rsidRPr="001B53EE">
        <w:rPr>
          <w:rFonts w:ascii="Courier New" w:eastAsia="Times New Roman" w:hAnsi="Courier New" w:cs="Courier New"/>
          <w:color w:val="000000"/>
          <w:sz w:val="20"/>
          <w:szCs w:val="20"/>
          <w:lang w:val="en-IN" w:eastAsia="en-IN"/>
        </w:rPr>
        <w:t>my_list</w:t>
      </w:r>
      <w:proofErr w:type="spellEnd"/>
      <w:r w:rsidRPr="001B53EE">
        <w:rPr>
          <w:rFonts w:ascii="Courier New" w:eastAsia="Times New Roman" w:hAnsi="Courier New" w:cs="Courier New"/>
          <w:color w:val="000000"/>
          <w:sz w:val="20"/>
          <w:szCs w:val="20"/>
          <w:lang w:val="en-IN" w:eastAsia="en-IN"/>
        </w:rPr>
        <w:t>)</w:t>
      </w:r>
      <w:r w:rsidRPr="001B53EE">
        <w:rPr>
          <w:rFonts w:ascii="Courier New" w:eastAsia="Times New Roman" w:hAnsi="Courier New" w:cs="Courier New"/>
          <w:color w:val="000000"/>
          <w:sz w:val="20"/>
          <w:szCs w:val="20"/>
          <w:lang w:val="en-IN" w:eastAsia="en-IN"/>
        </w:rPr>
        <w:br/>
      </w:r>
      <w:r w:rsidRPr="001B53EE">
        <w:rPr>
          <w:rFonts w:ascii="Courier New" w:eastAsia="Times New Roman" w:hAnsi="Courier New" w:cs="Courier New"/>
          <w:color w:val="000080"/>
          <w:sz w:val="20"/>
          <w:szCs w:val="20"/>
          <w:lang w:val="en-IN" w:eastAsia="en-IN"/>
        </w:rPr>
        <w:t>print</w:t>
      </w:r>
      <w:r w:rsidRPr="001B53EE">
        <w:rPr>
          <w:rFonts w:ascii="Courier New" w:eastAsia="Times New Roman" w:hAnsi="Courier New" w:cs="Courier New"/>
          <w:color w:val="000000"/>
          <w:sz w:val="20"/>
          <w:szCs w:val="20"/>
          <w:lang w:val="en-IN" w:eastAsia="en-IN"/>
        </w:rPr>
        <w:t>(result)</w:t>
      </w:r>
    </w:p>
    <w:p w14:paraId="6954B030" w14:textId="77777777" w:rsidR="00254468" w:rsidRDefault="00254468" w:rsidP="00254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70F80FF4" w14:textId="77777777" w:rsidR="00254468" w:rsidRDefault="00254468" w:rsidP="00254468">
      <w:pPr>
        <w:rPr>
          <w:rFonts w:ascii="Courier New" w:eastAsia="Times New Roman" w:hAnsi="Courier New" w:cs="Courier New"/>
          <w:b/>
          <w:bCs/>
          <w:color w:val="000000"/>
          <w:sz w:val="20"/>
          <w:szCs w:val="20"/>
          <w:lang w:val="en-IN" w:eastAsia="en-IN"/>
        </w:rPr>
      </w:pPr>
      <w:r>
        <w:rPr>
          <w:rFonts w:ascii="Courier New" w:eastAsia="Times New Roman" w:hAnsi="Courier New" w:cs="Courier New"/>
          <w:b/>
          <w:bCs/>
          <w:color w:val="000000"/>
          <w:sz w:val="20"/>
          <w:szCs w:val="20"/>
          <w:lang w:val="en-IN" w:eastAsia="en-IN"/>
        </w:rPr>
        <w:t>Output:</w:t>
      </w:r>
    </w:p>
    <w:p w14:paraId="778900C5" w14:textId="77777777" w:rsidR="00254468" w:rsidRDefault="00254468" w:rsidP="00254468">
      <w:pPr>
        <w:rPr>
          <w:lang w:val="en-IN" w:eastAsia="en-IN"/>
        </w:rPr>
      </w:pPr>
      <w:r>
        <w:rPr>
          <w:lang w:val="en-IN" w:eastAsia="en-IN"/>
        </w:rPr>
        <w:t>[1, 2, 3, 4, 5, 6, 7, 8, 9]</w:t>
      </w:r>
    </w:p>
    <w:p w14:paraId="5DEF6C97" w14:textId="77777777" w:rsidR="00254468" w:rsidRDefault="00254468" w:rsidP="00254468">
      <w:pPr>
        <w:rPr>
          <w:lang w:val="en-IN" w:eastAsia="en-IN"/>
        </w:rPr>
      </w:pPr>
    </w:p>
    <w:p w14:paraId="4525D3C4" w14:textId="77777777" w:rsidR="00254468" w:rsidRDefault="00254468" w:rsidP="00254468">
      <w:pPr>
        <w:pStyle w:val="Heading4"/>
        <w:rPr>
          <w:sz w:val="40"/>
          <w:szCs w:val="40"/>
          <w:shd w:val="clear" w:color="auto" w:fill="FFFFFF"/>
        </w:rPr>
      </w:pPr>
      <w:r w:rsidRPr="00B1256E">
        <w:rPr>
          <w:rStyle w:val="Strong"/>
          <w:rFonts w:ascii="Segoe UI" w:hAnsi="Segoe UI" w:cs="Segoe UI"/>
          <w:color w:val="333333"/>
          <w:sz w:val="40"/>
          <w:szCs w:val="40"/>
          <w:shd w:val="clear" w:color="auto" w:fill="FFFFFF"/>
        </w:rPr>
        <w:t>@lru_cache</w:t>
      </w:r>
      <w:r w:rsidRPr="00B1256E">
        <w:rPr>
          <w:sz w:val="40"/>
          <w:szCs w:val="40"/>
          <w:shd w:val="clear" w:color="auto" w:fill="FFFFFF"/>
        </w:rPr>
        <w:t> decorator</w:t>
      </w:r>
    </w:p>
    <w:p w14:paraId="5739EA28" w14:textId="77777777" w:rsidR="00254468" w:rsidRPr="009D1295" w:rsidRDefault="00254468" w:rsidP="00254468">
      <w:proofErr w:type="spellStart"/>
      <w:r>
        <w:rPr>
          <w:rFonts w:ascii="Segoe UI" w:hAnsi="Segoe UI" w:cs="Segoe UI"/>
          <w:color w:val="333333"/>
          <w:shd w:val="clear" w:color="auto" w:fill="FFFFFF"/>
        </w:rPr>
        <w:t>lru</w:t>
      </w:r>
      <w:proofErr w:type="spellEnd"/>
      <w:r>
        <w:rPr>
          <w:rFonts w:ascii="Segoe UI" w:hAnsi="Segoe UI" w:cs="Segoe UI"/>
          <w:color w:val="333333"/>
          <w:shd w:val="clear" w:color="auto" w:fill="FFFFFF"/>
        </w:rPr>
        <w:t xml:space="preserve"> </w:t>
      </w:r>
      <w:proofErr w:type="gramStart"/>
      <w:r>
        <w:rPr>
          <w:rFonts w:ascii="Segoe UI" w:hAnsi="Segoe UI" w:cs="Segoe UI"/>
          <w:color w:val="333333"/>
          <w:shd w:val="clear" w:color="auto" w:fill="FFFFFF"/>
        </w:rPr>
        <w:t>cache(</w:t>
      </w:r>
      <w:proofErr w:type="gramEnd"/>
      <w:r>
        <w:rPr>
          <w:rFonts w:ascii="Segoe UI" w:hAnsi="Segoe UI" w:cs="Segoe UI"/>
          <w:color w:val="333333"/>
          <w:shd w:val="clear" w:color="auto" w:fill="FFFFFF"/>
        </w:rPr>
        <w:t xml:space="preserve">) is a decorator that wraps a function in a </w:t>
      </w:r>
      <w:proofErr w:type="spellStart"/>
      <w:r>
        <w:rPr>
          <w:rFonts w:ascii="Segoe UI" w:hAnsi="Segoe UI" w:cs="Segoe UI"/>
          <w:color w:val="333333"/>
          <w:shd w:val="clear" w:color="auto" w:fill="FFFFFF"/>
        </w:rPr>
        <w:t>memoizing</w:t>
      </w:r>
      <w:proofErr w:type="spellEnd"/>
      <w:r>
        <w:rPr>
          <w:rFonts w:ascii="Segoe UI" w:hAnsi="Segoe UI" w:cs="Segoe UI"/>
          <w:color w:val="333333"/>
          <w:shd w:val="clear" w:color="auto" w:fill="FFFFFF"/>
        </w:rPr>
        <w:t xml:space="preserve"> callable that saves up to maximize the results of a function call and returns the stored value when the function is called again with the same inputs. </w:t>
      </w:r>
    </w:p>
    <w:p w14:paraId="63D8E635" w14:textId="77777777" w:rsidR="00254468" w:rsidRDefault="00254468" w:rsidP="00254468">
      <w:pPr>
        <w:pStyle w:val="Heading4"/>
        <w:rPr>
          <w:sz w:val="40"/>
          <w:szCs w:val="40"/>
        </w:rPr>
      </w:pPr>
      <w:proofErr w:type="gramStart"/>
      <w:r w:rsidRPr="000770BD">
        <w:rPr>
          <w:sz w:val="40"/>
          <w:szCs w:val="40"/>
        </w:rPr>
        <w:t>Partial(</w:t>
      </w:r>
      <w:proofErr w:type="gramEnd"/>
      <w:r w:rsidRPr="000770BD">
        <w:rPr>
          <w:sz w:val="40"/>
          <w:szCs w:val="40"/>
        </w:rPr>
        <w:t>)</w:t>
      </w:r>
    </w:p>
    <w:p w14:paraId="13046BC1" w14:textId="77777777" w:rsidR="00254468" w:rsidRPr="009D1295" w:rsidRDefault="00254468" w:rsidP="00254468">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9D1295">
        <w:rPr>
          <w:rFonts w:ascii="Segoe UI" w:eastAsia="Times New Roman" w:hAnsi="Segoe UI" w:cs="Segoe UI"/>
          <w:color w:val="333333"/>
          <w:sz w:val="24"/>
          <w:szCs w:val="24"/>
          <w:lang w:val="en-IN" w:eastAsia="en-IN"/>
        </w:rPr>
        <w:t xml:space="preserve">The </w:t>
      </w:r>
      <w:proofErr w:type="gramStart"/>
      <w:r w:rsidRPr="009D1295">
        <w:rPr>
          <w:rFonts w:ascii="Segoe UI" w:eastAsia="Times New Roman" w:hAnsi="Segoe UI" w:cs="Segoe UI"/>
          <w:color w:val="333333"/>
          <w:sz w:val="24"/>
          <w:szCs w:val="24"/>
          <w:lang w:val="en-IN" w:eastAsia="en-IN"/>
        </w:rPr>
        <w:t>partial(</w:t>
      </w:r>
      <w:proofErr w:type="gramEnd"/>
      <w:r w:rsidRPr="009D1295">
        <w:rPr>
          <w:rFonts w:ascii="Segoe UI" w:eastAsia="Times New Roman" w:hAnsi="Segoe UI" w:cs="Segoe UI"/>
          <w:color w:val="333333"/>
          <w:sz w:val="24"/>
          <w:szCs w:val="24"/>
          <w:lang w:val="en-IN" w:eastAsia="en-IN"/>
        </w:rPr>
        <w:t xml:space="preserve">) method in </w:t>
      </w:r>
      <w:proofErr w:type="spellStart"/>
      <w:r w:rsidRPr="009D1295">
        <w:rPr>
          <w:rFonts w:ascii="Segoe UI" w:eastAsia="Times New Roman" w:hAnsi="Segoe UI" w:cs="Segoe UI"/>
          <w:color w:val="333333"/>
          <w:sz w:val="24"/>
          <w:szCs w:val="24"/>
          <w:lang w:val="en-IN" w:eastAsia="en-IN"/>
        </w:rPr>
        <w:t>Functool</w:t>
      </w:r>
      <w:proofErr w:type="spellEnd"/>
      <w:r w:rsidRPr="009D1295">
        <w:rPr>
          <w:rFonts w:ascii="Segoe UI" w:eastAsia="Times New Roman" w:hAnsi="Segoe UI" w:cs="Segoe UI"/>
          <w:color w:val="333333"/>
          <w:sz w:val="24"/>
          <w:szCs w:val="24"/>
          <w:lang w:val="en-IN" w:eastAsia="en-IN"/>
        </w:rPr>
        <w:t xml:space="preserve"> is used to construct partial functions/objects, which is an important feature because it allows for:</w:t>
      </w:r>
    </w:p>
    <w:p w14:paraId="2BA67F31" w14:textId="77777777" w:rsidR="00254468" w:rsidRPr="009D1295" w:rsidRDefault="00254468" w:rsidP="00254468">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D1295">
        <w:rPr>
          <w:rFonts w:ascii="Segoe UI" w:eastAsia="Times New Roman" w:hAnsi="Segoe UI" w:cs="Segoe UI"/>
          <w:color w:val="000000"/>
          <w:sz w:val="24"/>
          <w:szCs w:val="24"/>
          <w:lang w:val="en-IN" w:eastAsia="en-IN"/>
        </w:rPr>
        <w:t>Replication of existing functions with some parameters already set.</w:t>
      </w:r>
    </w:p>
    <w:p w14:paraId="2D6A377F" w14:textId="77777777" w:rsidR="00254468" w:rsidRPr="008A0F77" w:rsidRDefault="00254468" w:rsidP="00254468">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9D1295">
        <w:rPr>
          <w:rFonts w:ascii="Segoe UI" w:eastAsia="Times New Roman" w:hAnsi="Segoe UI" w:cs="Segoe UI"/>
          <w:color w:val="000000"/>
          <w:sz w:val="24"/>
          <w:szCs w:val="24"/>
          <w:lang w:val="en-IN" w:eastAsia="en-IN"/>
        </w:rPr>
        <w:t>In a well-documented manner, create a newer version of an existing function.</w:t>
      </w:r>
    </w:p>
    <w:p w14:paraId="5EDFBB8E" w14:textId="77777777" w:rsidR="00254468" w:rsidRDefault="00254468" w:rsidP="00254468">
      <w:pPr>
        <w:pStyle w:val="Heading4"/>
        <w:rPr>
          <w:sz w:val="40"/>
          <w:szCs w:val="40"/>
        </w:rPr>
      </w:pPr>
      <w:proofErr w:type="spellStart"/>
      <w:proofErr w:type="gramStart"/>
      <w:r w:rsidRPr="006677F7">
        <w:rPr>
          <w:sz w:val="40"/>
          <w:szCs w:val="40"/>
        </w:rPr>
        <w:t>Partialmethod</w:t>
      </w:r>
      <w:proofErr w:type="spellEnd"/>
      <w:r w:rsidRPr="006677F7">
        <w:rPr>
          <w:sz w:val="40"/>
          <w:szCs w:val="40"/>
        </w:rPr>
        <w:t>(</w:t>
      </w:r>
      <w:proofErr w:type="gramEnd"/>
      <w:r w:rsidRPr="006677F7">
        <w:rPr>
          <w:sz w:val="40"/>
          <w:szCs w:val="40"/>
        </w:rPr>
        <w:t>)</w:t>
      </w:r>
    </w:p>
    <w:p w14:paraId="482B2E2C"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proofErr w:type="gramStart"/>
      <w:r>
        <w:rPr>
          <w:rFonts w:ascii="Segoe UI" w:hAnsi="Segoe UI" w:cs="Segoe UI"/>
          <w:color w:val="333333"/>
          <w:shd w:val="clear" w:color="auto" w:fill="FFFFFF"/>
        </w:rPr>
        <w:t>partialmethod</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method provides a new partial method descriptor, which is similar to partial but is intended to be used as a method specification rather than a callable method. You can think of it as a method's </w:t>
      </w:r>
      <w:proofErr w:type="gramStart"/>
      <w:r>
        <w:rPr>
          <w:rFonts w:ascii="Segoe UI" w:hAnsi="Segoe UI" w:cs="Segoe UI"/>
          <w:color w:val="333333"/>
          <w:shd w:val="clear" w:color="auto" w:fill="FFFFFF"/>
        </w:rPr>
        <w:t>partial(</w:t>
      </w:r>
      <w:proofErr w:type="gramEnd"/>
      <w:r>
        <w:rPr>
          <w:rFonts w:ascii="Segoe UI" w:hAnsi="Segoe UI" w:cs="Segoe UI"/>
          <w:color w:val="333333"/>
          <w:shd w:val="clear" w:color="auto" w:fill="FFFFFF"/>
        </w:rPr>
        <w:t>).</w:t>
      </w:r>
    </w:p>
    <w:p w14:paraId="3B9723ED" w14:textId="77777777" w:rsidR="00254468" w:rsidRDefault="00254468" w:rsidP="00254468">
      <w:pPr>
        <w:pStyle w:val="Heading4"/>
        <w:rPr>
          <w:sz w:val="40"/>
          <w:szCs w:val="40"/>
          <w:shd w:val="clear" w:color="auto" w:fill="FFFFFF"/>
        </w:rPr>
      </w:pPr>
      <w:r w:rsidRPr="008A0F77">
        <w:rPr>
          <w:sz w:val="40"/>
          <w:szCs w:val="40"/>
          <w:shd w:val="clear" w:color="auto" w:fill="FFFFFF"/>
        </w:rPr>
        <w:t xml:space="preserve">Single </w:t>
      </w:r>
      <w:proofErr w:type="gramStart"/>
      <w:r w:rsidRPr="008A0F77">
        <w:rPr>
          <w:sz w:val="40"/>
          <w:szCs w:val="40"/>
          <w:shd w:val="clear" w:color="auto" w:fill="FFFFFF"/>
        </w:rPr>
        <w:t>dispatch(</w:t>
      </w:r>
      <w:proofErr w:type="gramEnd"/>
      <w:r w:rsidRPr="008A0F77">
        <w:rPr>
          <w:sz w:val="40"/>
          <w:szCs w:val="40"/>
          <w:shd w:val="clear" w:color="auto" w:fill="FFFFFF"/>
        </w:rPr>
        <w:t>)</w:t>
      </w:r>
    </w:p>
    <w:p w14:paraId="304A220D" w14:textId="77777777" w:rsidR="00254468" w:rsidRDefault="00254468" w:rsidP="00254468">
      <w:pPr>
        <w:pStyle w:val="NormalWeb"/>
        <w:shd w:val="clear" w:color="auto" w:fill="FFFFFF"/>
        <w:jc w:val="both"/>
        <w:rPr>
          <w:rFonts w:ascii="Segoe UI" w:hAnsi="Segoe UI" w:cs="Segoe UI"/>
          <w:color w:val="333333"/>
        </w:rPr>
      </w:pPr>
      <w:r>
        <w:rPr>
          <w:rFonts w:ascii="Segoe UI" w:hAnsi="Segoe UI" w:cs="Segoe UI"/>
          <w:color w:val="333333"/>
        </w:rPr>
        <w:t>The first is a generic function, which is a function made up of numerous functions that all perform the same task for different types. The dispatch algorithm determines which implementation will be utilized during a call.</w:t>
      </w:r>
    </w:p>
    <w:p w14:paraId="2709163B" w14:textId="77777777" w:rsidR="00254468" w:rsidRDefault="00254468" w:rsidP="00254468">
      <w:pPr>
        <w:pStyle w:val="NormalWeb"/>
        <w:shd w:val="clear" w:color="auto" w:fill="FFFFFF"/>
        <w:jc w:val="both"/>
        <w:rPr>
          <w:rFonts w:ascii="Segoe UI" w:hAnsi="Segoe UI" w:cs="Segoe UI"/>
          <w:color w:val="333333"/>
        </w:rPr>
      </w:pPr>
      <w:r>
        <w:rPr>
          <w:rFonts w:ascii="Segoe UI" w:hAnsi="Segoe UI" w:cs="Segoe UI"/>
          <w:color w:val="333333"/>
        </w:rPr>
        <w:lastRenderedPageBreak/>
        <w:t>The second is the Single dispatch, which is a type of generic function dispatch in which the implementation is determined by a single argument's type.</w:t>
      </w:r>
    </w:p>
    <w:p w14:paraId="22A6902E" w14:textId="77777777" w:rsidR="00254468" w:rsidRDefault="00254468" w:rsidP="00254468">
      <w:pPr>
        <w:pStyle w:val="Heading4"/>
        <w:rPr>
          <w:sz w:val="40"/>
          <w:szCs w:val="40"/>
        </w:rPr>
      </w:pPr>
      <w:proofErr w:type="spellStart"/>
      <w:proofErr w:type="gramStart"/>
      <w:r w:rsidRPr="0081164D">
        <w:rPr>
          <w:sz w:val="40"/>
          <w:szCs w:val="40"/>
        </w:rPr>
        <w:t>Singledispatchmethod</w:t>
      </w:r>
      <w:proofErr w:type="spellEnd"/>
      <w:r w:rsidRPr="0081164D">
        <w:rPr>
          <w:sz w:val="40"/>
          <w:szCs w:val="40"/>
        </w:rPr>
        <w:t>(</w:t>
      </w:r>
      <w:proofErr w:type="gramEnd"/>
      <w:r w:rsidRPr="0081164D">
        <w:rPr>
          <w:sz w:val="40"/>
          <w:szCs w:val="40"/>
        </w:rPr>
        <w:t>):</w:t>
      </w:r>
    </w:p>
    <w:p w14:paraId="6AF5F7C5"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It's a decorator that works in the same way as @singledispatch, but for methods instead of functions.</w:t>
      </w:r>
    </w:p>
    <w:p w14:paraId="792F3035" w14:textId="77777777" w:rsidR="00254468" w:rsidRDefault="00254468" w:rsidP="00254468">
      <w:pPr>
        <w:pStyle w:val="Heading4"/>
        <w:rPr>
          <w:sz w:val="40"/>
          <w:szCs w:val="40"/>
          <w:shd w:val="clear" w:color="auto" w:fill="FFFFFF"/>
        </w:rPr>
      </w:pPr>
      <w:proofErr w:type="spellStart"/>
      <w:r w:rsidRPr="0027313E">
        <w:rPr>
          <w:sz w:val="40"/>
          <w:szCs w:val="40"/>
          <w:shd w:val="clear" w:color="auto" w:fill="FFFFFF"/>
        </w:rPr>
        <w:t>Catched_</w:t>
      </w:r>
      <w:proofErr w:type="gramStart"/>
      <w:r w:rsidRPr="0027313E">
        <w:rPr>
          <w:sz w:val="40"/>
          <w:szCs w:val="40"/>
          <w:shd w:val="clear" w:color="auto" w:fill="FFFFFF"/>
        </w:rPr>
        <w:t>property</w:t>
      </w:r>
      <w:proofErr w:type="spellEnd"/>
      <w:r w:rsidRPr="0027313E">
        <w:rPr>
          <w:sz w:val="40"/>
          <w:szCs w:val="40"/>
          <w:shd w:val="clear" w:color="auto" w:fill="FFFFFF"/>
        </w:rPr>
        <w:t>(</w:t>
      </w:r>
      <w:proofErr w:type="gramEnd"/>
      <w:r w:rsidRPr="0027313E">
        <w:rPr>
          <w:sz w:val="40"/>
          <w:szCs w:val="40"/>
          <w:shd w:val="clear" w:color="auto" w:fill="FFFFFF"/>
        </w:rPr>
        <w:t>)</w:t>
      </w:r>
    </w:p>
    <w:p w14:paraId="225953F9"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 xml:space="preserve">The cached </w:t>
      </w:r>
      <w:proofErr w:type="gramStart"/>
      <w:r>
        <w:rPr>
          <w:rFonts w:ascii="Segoe UI" w:hAnsi="Segoe UI" w:cs="Segoe UI"/>
          <w:color w:val="333333"/>
          <w:shd w:val="clear" w:color="auto" w:fill="FFFFFF"/>
        </w:rPr>
        <w:t>property(</w:t>
      </w:r>
      <w:proofErr w:type="gramEnd"/>
      <w:r>
        <w:rPr>
          <w:rFonts w:ascii="Segoe UI" w:hAnsi="Segoe UI" w:cs="Segoe UI"/>
          <w:color w:val="333333"/>
          <w:shd w:val="clear" w:color="auto" w:fill="FFFFFF"/>
        </w:rPr>
        <w:t>) decorator changes a class method into a property whose value is calculated only once and then cached as a normal attribute throughout the life of the instance, as the name suggests</w:t>
      </w:r>
    </w:p>
    <w:p w14:paraId="57F72E87" w14:textId="77777777" w:rsidR="00254468" w:rsidRDefault="00254468" w:rsidP="00254468">
      <w:pPr>
        <w:pStyle w:val="Heading4"/>
        <w:rPr>
          <w:sz w:val="40"/>
          <w:szCs w:val="40"/>
          <w:shd w:val="clear" w:color="auto" w:fill="FFFFFF"/>
        </w:rPr>
      </w:pPr>
      <w:proofErr w:type="spellStart"/>
      <w:r w:rsidRPr="007144AB">
        <w:rPr>
          <w:sz w:val="40"/>
          <w:szCs w:val="40"/>
          <w:shd w:val="clear" w:color="auto" w:fill="FFFFFF"/>
        </w:rPr>
        <w:t>Total_</w:t>
      </w:r>
      <w:proofErr w:type="gramStart"/>
      <w:r w:rsidRPr="007144AB">
        <w:rPr>
          <w:sz w:val="40"/>
          <w:szCs w:val="40"/>
          <w:shd w:val="clear" w:color="auto" w:fill="FFFFFF"/>
        </w:rPr>
        <w:t>ordering</w:t>
      </w:r>
      <w:proofErr w:type="spellEnd"/>
      <w:r w:rsidRPr="007144AB">
        <w:rPr>
          <w:sz w:val="40"/>
          <w:szCs w:val="40"/>
          <w:shd w:val="clear" w:color="auto" w:fill="FFFFFF"/>
        </w:rPr>
        <w:t>(</w:t>
      </w:r>
      <w:proofErr w:type="gramEnd"/>
      <w:r w:rsidRPr="007144AB">
        <w:rPr>
          <w:sz w:val="40"/>
          <w:szCs w:val="40"/>
          <w:shd w:val="clear" w:color="auto" w:fill="FFFFFF"/>
        </w:rPr>
        <w:t>)</w:t>
      </w:r>
    </w:p>
    <w:p w14:paraId="40C0DE4A"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Given a class that defines one or more rich comparison ordering methods (equivalent to, =, &gt;, &gt;=, and ==), such as __</w:t>
      </w:r>
      <w:proofErr w:type="spellStart"/>
      <w:r>
        <w:rPr>
          <w:rFonts w:ascii="Segoe UI" w:hAnsi="Segoe UI" w:cs="Segoe UI"/>
          <w:color w:val="333333"/>
          <w:shd w:val="clear" w:color="auto" w:fill="FFFFFF"/>
        </w:rPr>
        <w:t>lt</w:t>
      </w:r>
      <w:proofErr w:type="spellEnd"/>
      <w:r>
        <w:rPr>
          <w:rFonts w:ascii="Segoe UI" w:hAnsi="Segoe UI" w:cs="Segoe UI"/>
          <w:color w:val="333333"/>
          <w:shd w:val="clear" w:color="auto" w:fill="FFFFFF"/>
        </w:rPr>
        <w:t>_</w:t>
      </w:r>
      <w:proofErr w:type="gramStart"/>
      <w:r>
        <w:rPr>
          <w:rFonts w:ascii="Segoe UI" w:hAnsi="Segoe UI" w:cs="Segoe UI"/>
          <w:color w:val="333333"/>
          <w:shd w:val="clear" w:color="auto" w:fill="FFFFFF"/>
        </w:rPr>
        <w:t>_(</w:t>
      </w:r>
      <w:proofErr w:type="gramEnd"/>
      <w:r>
        <w:rPr>
          <w:rFonts w:ascii="Segoe UI" w:hAnsi="Segoe UI" w:cs="Segoe UI"/>
          <w:color w:val="333333"/>
          <w:shd w:val="clear" w:color="auto" w:fill="FFFFFF"/>
        </w:rPr>
        <w:t>), __le__(), __</w:t>
      </w:r>
      <w:proofErr w:type="spellStart"/>
      <w:r>
        <w:rPr>
          <w:rFonts w:ascii="Segoe UI" w:hAnsi="Segoe UI" w:cs="Segoe UI"/>
          <w:color w:val="333333"/>
          <w:shd w:val="clear" w:color="auto" w:fill="FFFFFF"/>
        </w:rPr>
        <w:t>gt</w:t>
      </w:r>
      <w:proofErr w:type="spellEnd"/>
      <w:r>
        <w:rPr>
          <w:rFonts w:ascii="Segoe UI" w:hAnsi="Segoe UI" w:cs="Segoe UI"/>
          <w:color w:val="333333"/>
          <w:shd w:val="clear" w:color="auto" w:fill="FFFFFF"/>
        </w:rPr>
        <w:t>__(), __</w:t>
      </w:r>
      <w:proofErr w:type="spellStart"/>
      <w:r>
        <w:rPr>
          <w:rFonts w:ascii="Segoe UI" w:hAnsi="Segoe UI" w:cs="Segoe UI"/>
          <w:color w:val="333333"/>
          <w:shd w:val="clear" w:color="auto" w:fill="FFFFFF"/>
        </w:rPr>
        <w:t>ge</w:t>
      </w:r>
      <w:proofErr w:type="spellEnd"/>
      <w:r>
        <w:rPr>
          <w:rFonts w:ascii="Segoe UI" w:hAnsi="Segoe UI" w:cs="Segoe UI"/>
          <w:color w:val="333333"/>
          <w:shd w:val="clear" w:color="auto" w:fill="FFFFFF"/>
        </w:rPr>
        <w:t>__(), or __eq__()). </w:t>
      </w:r>
    </w:p>
    <w:p w14:paraId="421C9047" w14:textId="77777777" w:rsidR="00254468" w:rsidRDefault="00254468" w:rsidP="00254468">
      <w:pPr>
        <w:pStyle w:val="Heading4"/>
        <w:rPr>
          <w:sz w:val="40"/>
          <w:szCs w:val="40"/>
          <w:shd w:val="clear" w:color="auto" w:fill="FFFFFF"/>
        </w:rPr>
      </w:pPr>
      <w:proofErr w:type="spellStart"/>
      <w:r w:rsidRPr="00D97AA9">
        <w:rPr>
          <w:sz w:val="40"/>
          <w:szCs w:val="40"/>
          <w:shd w:val="clear" w:color="auto" w:fill="FFFFFF"/>
        </w:rPr>
        <w:t>Update_</w:t>
      </w:r>
      <w:proofErr w:type="gramStart"/>
      <w:r w:rsidRPr="00D97AA9">
        <w:rPr>
          <w:sz w:val="40"/>
          <w:szCs w:val="40"/>
          <w:shd w:val="clear" w:color="auto" w:fill="FFFFFF"/>
        </w:rPr>
        <w:t>wrapper</w:t>
      </w:r>
      <w:proofErr w:type="spellEnd"/>
      <w:r w:rsidRPr="00D97AA9">
        <w:rPr>
          <w:sz w:val="40"/>
          <w:szCs w:val="40"/>
          <w:shd w:val="clear" w:color="auto" w:fill="FFFFFF"/>
        </w:rPr>
        <w:t>(</w:t>
      </w:r>
      <w:proofErr w:type="gramEnd"/>
      <w:r w:rsidRPr="00D97AA9">
        <w:rPr>
          <w:sz w:val="40"/>
          <w:szCs w:val="40"/>
          <w:shd w:val="clear" w:color="auto" w:fill="FFFFFF"/>
        </w:rPr>
        <w:t>)</w:t>
      </w:r>
    </w:p>
    <w:p w14:paraId="5CD7D400"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 xml:space="preserve">It makes a wrapper function's metadata look like the wrapped function. In the case of partial functions, update </w:t>
      </w:r>
      <w:proofErr w:type="gramStart"/>
      <w:r>
        <w:rPr>
          <w:rFonts w:ascii="Segoe UI" w:hAnsi="Segoe UI" w:cs="Segoe UI"/>
          <w:color w:val="333333"/>
          <w:shd w:val="clear" w:color="auto" w:fill="FFFFFF"/>
        </w:rPr>
        <w:t>wrapper(</w:t>
      </w:r>
      <w:proofErr w:type="gramEnd"/>
      <w:r>
        <w:rPr>
          <w:rFonts w:ascii="Segoe UI" w:hAnsi="Segoe UI" w:cs="Segoe UI"/>
          <w:color w:val="333333"/>
          <w:shd w:val="clear" w:color="auto" w:fill="FFFFFF"/>
        </w:rPr>
        <w:t>partial, parent) will update the partial function's documentation( doc ) and name( name ) to match the parent function's.</w:t>
      </w:r>
    </w:p>
    <w:p w14:paraId="5EECE687" w14:textId="77777777" w:rsidR="00254468" w:rsidRDefault="00254468" w:rsidP="00254468">
      <w:pPr>
        <w:rPr>
          <w:rFonts w:ascii="Segoe UI" w:hAnsi="Segoe UI" w:cs="Segoe UI"/>
          <w:color w:val="333333"/>
          <w:sz w:val="40"/>
          <w:szCs w:val="40"/>
          <w:shd w:val="clear" w:color="auto" w:fill="FFFFFF"/>
        </w:rPr>
      </w:pPr>
      <w:proofErr w:type="gramStart"/>
      <w:r w:rsidRPr="00257170">
        <w:rPr>
          <w:rStyle w:val="Heading4Char"/>
          <w:sz w:val="40"/>
          <w:szCs w:val="40"/>
        </w:rPr>
        <w:t>Wraps</w:t>
      </w:r>
      <w:r w:rsidRPr="00257170">
        <w:rPr>
          <w:rFonts w:ascii="Segoe UI" w:hAnsi="Segoe UI" w:cs="Segoe UI"/>
          <w:color w:val="333333"/>
          <w:sz w:val="40"/>
          <w:szCs w:val="40"/>
          <w:shd w:val="clear" w:color="auto" w:fill="FFFFFF"/>
        </w:rPr>
        <w:t>(</w:t>
      </w:r>
      <w:proofErr w:type="gramEnd"/>
      <w:r w:rsidRPr="00257170">
        <w:rPr>
          <w:rFonts w:ascii="Segoe UI" w:hAnsi="Segoe UI" w:cs="Segoe UI"/>
          <w:color w:val="333333"/>
          <w:sz w:val="40"/>
          <w:szCs w:val="40"/>
          <w:shd w:val="clear" w:color="auto" w:fill="FFFFFF"/>
        </w:rPr>
        <w:t>)</w:t>
      </w:r>
    </w:p>
    <w:p w14:paraId="4154C3C7" w14:textId="77777777" w:rsidR="00254468" w:rsidRPr="00257170" w:rsidRDefault="00254468" w:rsidP="00254468">
      <w:pPr>
        <w:rPr>
          <w:sz w:val="40"/>
          <w:szCs w:val="40"/>
        </w:rPr>
      </w:pPr>
      <w:r>
        <w:rPr>
          <w:rFonts w:ascii="Segoe UI" w:hAnsi="Segoe UI" w:cs="Segoe UI"/>
          <w:color w:val="333333"/>
          <w:shd w:val="clear" w:color="auto" w:fill="FFFFFF"/>
        </w:rPr>
        <w:t xml:space="preserve">It's just a shortcut for calling update </w:t>
      </w:r>
      <w:proofErr w:type="gramStart"/>
      <w:r>
        <w:rPr>
          <w:rFonts w:ascii="Segoe UI" w:hAnsi="Segoe UI" w:cs="Segoe UI"/>
          <w:color w:val="333333"/>
          <w:shd w:val="clear" w:color="auto" w:fill="FFFFFF"/>
        </w:rPr>
        <w:t>wrapper(</w:t>
      </w:r>
      <w:proofErr w:type="gramEnd"/>
      <w:r>
        <w:rPr>
          <w:rFonts w:ascii="Segoe UI" w:hAnsi="Segoe UI" w:cs="Segoe UI"/>
          <w:color w:val="333333"/>
          <w:shd w:val="clear" w:color="auto" w:fill="FFFFFF"/>
        </w:rPr>
        <w:t xml:space="preserve">) on the decorated function. It's the same as calling </w:t>
      </w:r>
      <w:proofErr w:type="gramStart"/>
      <w:r>
        <w:rPr>
          <w:rFonts w:ascii="Segoe UI" w:hAnsi="Segoe UI" w:cs="Segoe UI"/>
          <w:color w:val="333333"/>
          <w:shd w:val="clear" w:color="auto" w:fill="FFFFFF"/>
        </w:rPr>
        <w:t>partial(</w:t>
      </w:r>
      <w:proofErr w:type="gramEnd"/>
      <w:r>
        <w:rPr>
          <w:rFonts w:ascii="Segoe UI" w:hAnsi="Segoe UI" w:cs="Segoe UI"/>
          <w:color w:val="333333"/>
          <w:shd w:val="clear" w:color="auto" w:fill="FFFFFF"/>
        </w:rPr>
        <w:t>update wrapper, wrapped=wrapped, assigned=assigned, updated=updated, wrapped=wrapped).</w:t>
      </w:r>
    </w:p>
    <w:p w14:paraId="6BE770FF" w14:textId="77777777" w:rsidR="00254468" w:rsidRDefault="00254468" w:rsidP="00254468">
      <w:pPr>
        <w:pStyle w:val="Heading4"/>
        <w:rPr>
          <w:sz w:val="40"/>
          <w:szCs w:val="40"/>
        </w:rPr>
      </w:pPr>
      <w:proofErr w:type="spellStart"/>
      <w:r w:rsidRPr="00A6036B">
        <w:rPr>
          <w:sz w:val="40"/>
          <w:szCs w:val="40"/>
        </w:rPr>
        <w:t>Cmp_to_</w:t>
      </w:r>
      <w:proofErr w:type="gramStart"/>
      <w:r w:rsidRPr="00A6036B">
        <w:rPr>
          <w:sz w:val="40"/>
          <w:szCs w:val="40"/>
        </w:rPr>
        <w:t>key</w:t>
      </w:r>
      <w:proofErr w:type="spellEnd"/>
      <w:r w:rsidRPr="00A6036B">
        <w:rPr>
          <w:sz w:val="40"/>
          <w:szCs w:val="40"/>
        </w:rPr>
        <w:t>(</w:t>
      </w:r>
      <w:proofErr w:type="gramEnd"/>
      <w:r w:rsidRPr="00A6036B">
        <w:rPr>
          <w:sz w:val="40"/>
          <w:szCs w:val="40"/>
        </w:rPr>
        <w:t>)</w:t>
      </w:r>
    </w:p>
    <w:p w14:paraId="28E6E052" w14:textId="77777777" w:rsidR="00254468" w:rsidRDefault="00254468" w:rsidP="00254468">
      <w:pPr>
        <w:rPr>
          <w:rFonts w:ascii="Segoe UI" w:hAnsi="Segoe UI" w:cs="Segoe UI"/>
          <w:color w:val="333333"/>
          <w:shd w:val="clear" w:color="auto" w:fill="FFFFFF"/>
        </w:rPr>
      </w:pPr>
      <w:r>
        <w:rPr>
          <w:rFonts w:ascii="Segoe UI" w:hAnsi="Segoe UI" w:cs="Segoe UI"/>
          <w:color w:val="333333"/>
          <w:shd w:val="clear" w:color="auto" w:fill="FFFFFF"/>
        </w:rPr>
        <w:t xml:space="preserve">It converts a key function from an old-style comparison function. Any callable that accepts two parameters, compares them and returns a negative number for less-than, zero for equality, or a positive number for greater-than is referred to as a comparison function. The </w:t>
      </w:r>
      <w:proofErr w:type="spellStart"/>
      <w:proofErr w:type="gramStart"/>
      <w:r>
        <w:rPr>
          <w:rFonts w:ascii="Segoe UI" w:hAnsi="Segoe UI" w:cs="Segoe UI"/>
          <w:color w:val="333333"/>
          <w:shd w:val="clear" w:color="auto" w:fill="FFFFFF"/>
        </w:rPr>
        <w:t>operator.itemgetter</w:t>
      </w:r>
      <w:proofErr w:type="spellEnd"/>
      <w:proofErr w:type="gramEnd"/>
      <w:r>
        <w:rPr>
          <w:rFonts w:ascii="Segoe UI" w:hAnsi="Segoe UI" w:cs="Segoe UI"/>
          <w:color w:val="333333"/>
          <w:shd w:val="clear" w:color="auto" w:fill="FFFFFF"/>
        </w:rPr>
        <w:t xml:space="preserve">() key function is an example of a callable that accepts one argument and returns another value to be used as the sort key. Tools like </w:t>
      </w:r>
      <w:proofErr w:type="gramStart"/>
      <w:r>
        <w:rPr>
          <w:rFonts w:ascii="Segoe UI" w:hAnsi="Segoe UI" w:cs="Segoe UI"/>
          <w:color w:val="333333"/>
          <w:shd w:val="clear" w:color="auto" w:fill="FFFFFF"/>
        </w:rPr>
        <w:t>sorted(</w:t>
      </w:r>
      <w:proofErr w:type="gramEnd"/>
      <w:r>
        <w:rPr>
          <w:rFonts w:ascii="Segoe UI" w:hAnsi="Segoe UI" w:cs="Segoe UI"/>
          <w:color w:val="333333"/>
          <w:shd w:val="clear" w:color="auto" w:fill="FFFFFF"/>
        </w:rPr>
        <w:t xml:space="preserve">), min(), max(), and </w:t>
      </w:r>
      <w:proofErr w:type="spellStart"/>
      <w:r>
        <w:rPr>
          <w:rFonts w:ascii="Segoe UI" w:hAnsi="Segoe UI" w:cs="Segoe UI"/>
          <w:color w:val="333333"/>
          <w:shd w:val="clear" w:color="auto" w:fill="FFFFFF"/>
        </w:rPr>
        <w:t>itertools.groupby</w:t>
      </w:r>
      <w:proofErr w:type="spellEnd"/>
      <w:r>
        <w:rPr>
          <w:rFonts w:ascii="Segoe UI" w:hAnsi="Segoe UI" w:cs="Segoe UI"/>
          <w:color w:val="333333"/>
          <w:shd w:val="clear" w:color="auto" w:fill="FFFFFF"/>
        </w:rPr>
        <w:t xml:space="preserve"> use key functions ().</w:t>
      </w:r>
    </w:p>
    <w:p w14:paraId="50AE9D51" w14:textId="77777777" w:rsidR="00254468" w:rsidRDefault="00254468" w:rsidP="00254468">
      <w:pPr>
        <w:pStyle w:val="Heading3"/>
        <w:rPr>
          <w:sz w:val="44"/>
          <w:szCs w:val="44"/>
          <w:lang w:val="en-IN" w:eastAsia="en-IN"/>
        </w:rPr>
      </w:pPr>
      <w:r w:rsidRPr="001E00D0">
        <w:rPr>
          <w:sz w:val="44"/>
          <w:szCs w:val="44"/>
          <w:lang w:val="en-IN" w:eastAsia="en-IN"/>
        </w:rPr>
        <w:t>Collection</w:t>
      </w:r>
      <w:r>
        <w:rPr>
          <w:sz w:val="44"/>
          <w:szCs w:val="44"/>
          <w:lang w:val="en-IN" w:eastAsia="en-IN"/>
        </w:rPr>
        <w:t>s</w:t>
      </w:r>
      <w:r w:rsidRPr="001E00D0">
        <w:rPr>
          <w:sz w:val="44"/>
          <w:szCs w:val="44"/>
          <w:lang w:val="en-IN" w:eastAsia="en-IN"/>
        </w:rPr>
        <w:t xml:space="preserve"> Module:</w:t>
      </w:r>
    </w:p>
    <w:p w14:paraId="55D60511" w14:textId="77777777" w:rsidR="00254468" w:rsidRPr="007F18BF" w:rsidRDefault="00254468" w:rsidP="00254468">
      <w:pPr>
        <w:pStyle w:val="NormalWeb"/>
        <w:spacing w:before="0" w:beforeAutospacing="0" w:after="0" w:afterAutospacing="0"/>
        <w:textAlignment w:val="baseline"/>
        <w:rPr>
          <w:rFonts w:ascii="Arial" w:hAnsi="Arial" w:cs="Arial"/>
          <w:i/>
          <w:iCs/>
          <w:color w:val="FF0000"/>
          <w:spacing w:val="2"/>
          <w:sz w:val="28"/>
          <w:szCs w:val="28"/>
        </w:rPr>
      </w:pPr>
      <w:r>
        <w:rPr>
          <w:rStyle w:val="Strong"/>
          <w:rFonts w:ascii="Arial" w:eastAsiaTheme="majorEastAsia" w:hAnsi="Arial" w:cs="Arial"/>
          <w:i/>
          <w:iCs/>
          <w:color w:val="FF0000"/>
          <w:spacing w:val="2"/>
          <w:sz w:val="28"/>
          <w:szCs w:val="28"/>
          <w:highlight w:val="yellow"/>
          <w:bdr w:val="none" w:sz="0" w:space="0" w:color="auto" w:frame="1"/>
        </w:rPr>
        <w:t>Ta</w:t>
      </w:r>
      <w:r w:rsidRPr="007F18BF">
        <w:rPr>
          <w:rStyle w:val="Strong"/>
          <w:rFonts w:ascii="Arial" w:eastAsiaTheme="majorEastAsia" w:hAnsi="Arial" w:cs="Arial"/>
          <w:i/>
          <w:iCs/>
          <w:color w:val="FF0000"/>
          <w:spacing w:val="2"/>
          <w:sz w:val="28"/>
          <w:szCs w:val="28"/>
          <w:highlight w:val="yellow"/>
          <w:bdr w:val="none" w:sz="0" w:space="0" w:color="auto" w:frame="1"/>
        </w:rPr>
        <w:t>ble of Content:</w:t>
      </w:r>
    </w:p>
    <w:p w14:paraId="0E8D3273"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38" w:anchor="counters" w:history="1">
        <w:r w:rsidR="00254468">
          <w:rPr>
            <w:rStyle w:val="Hyperlink"/>
            <w:rFonts w:ascii="Arial" w:hAnsi="Arial" w:cs="Arial"/>
            <w:i/>
            <w:iCs/>
            <w:spacing w:val="2"/>
            <w:sz w:val="28"/>
            <w:szCs w:val="28"/>
            <w:bdr w:val="none" w:sz="0" w:space="0" w:color="auto" w:frame="1"/>
          </w:rPr>
          <w:t>Counters</w:t>
        </w:r>
      </w:hyperlink>
    </w:p>
    <w:p w14:paraId="59D50E03"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39" w:anchor="ordereddict" w:history="1">
        <w:proofErr w:type="spellStart"/>
        <w:r w:rsidR="00254468">
          <w:rPr>
            <w:rStyle w:val="Hyperlink"/>
            <w:rFonts w:ascii="Arial" w:hAnsi="Arial" w:cs="Arial"/>
            <w:i/>
            <w:iCs/>
            <w:spacing w:val="2"/>
            <w:sz w:val="28"/>
            <w:szCs w:val="28"/>
            <w:bdr w:val="none" w:sz="0" w:space="0" w:color="auto" w:frame="1"/>
          </w:rPr>
          <w:t>OrderedDict</w:t>
        </w:r>
        <w:proofErr w:type="spellEnd"/>
      </w:hyperlink>
    </w:p>
    <w:p w14:paraId="5D8777AF"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0" w:anchor="defaultdict" w:history="1">
        <w:proofErr w:type="spellStart"/>
        <w:r w:rsidR="00254468">
          <w:rPr>
            <w:rStyle w:val="Hyperlink"/>
            <w:rFonts w:ascii="Arial" w:hAnsi="Arial" w:cs="Arial"/>
            <w:i/>
            <w:iCs/>
            <w:spacing w:val="2"/>
            <w:sz w:val="28"/>
            <w:szCs w:val="28"/>
            <w:bdr w:val="none" w:sz="0" w:space="0" w:color="auto" w:frame="1"/>
          </w:rPr>
          <w:t>DefaultDict</w:t>
        </w:r>
        <w:proofErr w:type="spellEnd"/>
      </w:hyperlink>
    </w:p>
    <w:p w14:paraId="31075250"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1" w:anchor="chainmap" w:history="1">
        <w:proofErr w:type="spellStart"/>
        <w:r w:rsidR="00254468">
          <w:rPr>
            <w:rStyle w:val="Hyperlink"/>
            <w:rFonts w:ascii="Arial" w:hAnsi="Arial" w:cs="Arial"/>
            <w:i/>
            <w:iCs/>
            <w:spacing w:val="2"/>
            <w:sz w:val="28"/>
            <w:szCs w:val="28"/>
            <w:bdr w:val="none" w:sz="0" w:space="0" w:color="auto" w:frame="1"/>
          </w:rPr>
          <w:t>ChainMap</w:t>
        </w:r>
        <w:proofErr w:type="spellEnd"/>
      </w:hyperlink>
    </w:p>
    <w:p w14:paraId="00ED8375"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2" w:anchor="namedtuple" w:history="1">
        <w:proofErr w:type="spellStart"/>
        <w:r w:rsidR="00254468">
          <w:rPr>
            <w:rStyle w:val="Hyperlink"/>
            <w:rFonts w:ascii="Arial" w:hAnsi="Arial" w:cs="Arial"/>
            <w:i/>
            <w:iCs/>
            <w:spacing w:val="2"/>
            <w:sz w:val="28"/>
            <w:szCs w:val="28"/>
            <w:bdr w:val="none" w:sz="0" w:space="0" w:color="auto" w:frame="1"/>
          </w:rPr>
          <w:t>NamedTuple</w:t>
        </w:r>
        <w:proofErr w:type="spellEnd"/>
      </w:hyperlink>
    </w:p>
    <w:p w14:paraId="32D8E26A"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3" w:anchor="deque" w:history="1">
        <w:proofErr w:type="spellStart"/>
        <w:r w:rsidR="00254468">
          <w:rPr>
            <w:rStyle w:val="Hyperlink"/>
            <w:rFonts w:ascii="Arial" w:hAnsi="Arial" w:cs="Arial"/>
            <w:i/>
            <w:iCs/>
            <w:spacing w:val="2"/>
            <w:sz w:val="28"/>
            <w:szCs w:val="28"/>
            <w:bdr w:val="none" w:sz="0" w:space="0" w:color="auto" w:frame="1"/>
          </w:rPr>
          <w:t>DeQue</w:t>
        </w:r>
        <w:proofErr w:type="spellEnd"/>
      </w:hyperlink>
    </w:p>
    <w:p w14:paraId="4572DE37"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4" w:anchor="userdict" w:history="1">
        <w:proofErr w:type="spellStart"/>
        <w:r w:rsidR="00254468">
          <w:rPr>
            <w:rStyle w:val="Hyperlink"/>
            <w:rFonts w:ascii="Arial" w:hAnsi="Arial" w:cs="Arial"/>
            <w:i/>
            <w:iCs/>
            <w:spacing w:val="2"/>
            <w:sz w:val="28"/>
            <w:szCs w:val="28"/>
            <w:bdr w:val="none" w:sz="0" w:space="0" w:color="auto" w:frame="1"/>
          </w:rPr>
          <w:t>UserDict</w:t>
        </w:r>
        <w:proofErr w:type="spellEnd"/>
      </w:hyperlink>
    </w:p>
    <w:p w14:paraId="62C3C3ED"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5" w:anchor="userlist" w:history="1">
        <w:proofErr w:type="spellStart"/>
        <w:r w:rsidR="00254468">
          <w:rPr>
            <w:rStyle w:val="Hyperlink"/>
            <w:rFonts w:ascii="Arial" w:hAnsi="Arial" w:cs="Arial"/>
            <w:i/>
            <w:iCs/>
            <w:spacing w:val="2"/>
            <w:sz w:val="28"/>
            <w:szCs w:val="28"/>
            <w:bdr w:val="none" w:sz="0" w:space="0" w:color="auto" w:frame="1"/>
          </w:rPr>
          <w:t>UserList</w:t>
        </w:r>
        <w:proofErr w:type="spellEnd"/>
      </w:hyperlink>
    </w:p>
    <w:p w14:paraId="0B403876" w14:textId="77777777" w:rsidR="00254468" w:rsidRDefault="00FF13DC" w:rsidP="00254468">
      <w:pPr>
        <w:numPr>
          <w:ilvl w:val="0"/>
          <w:numId w:val="43"/>
        </w:numPr>
        <w:ind w:left="1080"/>
        <w:textAlignment w:val="baseline"/>
        <w:rPr>
          <w:rFonts w:ascii="Arial" w:hAnsi="Arial" w:cs="Arial"/>
          <w:i/>
          <w:iCs/>
          <w:color w:val="FFFFFF"/>
          <w:spacing w:val="2"/>
          <w:sz w:val="28"/>
          <w:szCs w:val="28"/>
        </w:rPr>
      </w:pPr>
      <w:hyperlink r:id="rId46" w:anchor="userstring" w:history="1">
        <w:proofErr w:type="spellStart"/>
        <w:r w:rsidR="00254468">
          <w:rPr>
            <w:rStyle w:val="Hyperlink"/>
            <w:rFonts w:ascii="Arial" w:hAnsi="Arial" w:cs="Arial"/>
            <w:i/>
            <w:iCs/>
            <w:spacing w:val="2"/>
            <w:sz w:val="28"/>
            <w:szCs w:val="28"/>
            <w:bdr w:val="none" w:sz="0" w:space="0" w:color="auto" w:frame="1"/>
          </w:rPr>
          <w:t>UserString</w:t>
        </w:r>
        <w:proofErr w:type="spellEnd"/>
      </w:hyperlink>
    </w:p>
    <w:p w14:paraId="39C2C6C8" w14:textId="77777777" w:rsidR="00254468" w:rsidRDefault="00254468" w:rsidP="00254468">
      <w:pPr>
        <w:pStyle w:val="Heading4"/>
        <w:rPr>
          <w:sz w:val="40"/>
          <w:szCs w:val="40"/>
          <w:lang w:val="en-IN" w:eastAsia="en-IN"/>
        </w:rPr>
      </w:pPr>
      <w:r w:rsidRPr="000D2ADD">
        <w:rPr>
          <w:sz w:val="40"/>
          <w:szCs w:val="40"/>
          <w:lang w:val="en-IN" w:eastAsia="en-IN"/>
        </w:rPr>
        <w:t>Counters</w:t>
      </w:r>
      <w:r>
        <w:rPr>
          <w:sz w:val="40"/>
          <w:szCs w:val="40"/>
          <w:lang w:val="en-IN" w:eastAsia="en-IN"/>
        </w:rPr>
        <w:t>:</w:t>
      </w:r>
    </w:p>
    <w:p w14:paraId="0050BE2D" w14:textId="77777777" w:rsidR="00254468" w:rsidRPr="005F6041" w:rsidRDefault="00254468" w:rsidP="00254468">
      <w:pPr>
        <w:rPr>
          <w:rFonts w:ascii="Arial" w:hAnsi="Arial" w:cs="Arial"/>
          <w:color w:val="FFFFFF"/>
          <w:spacing w:val="2"/>
          <w:sz w:val="28"/>
          <w:szCs w:val="28"/>
          <w:highlight w:val="lightGray"/>
          <w:shd w:val="clear" w:color="auto" w:fill="131417"/>
        </w:rPr>
      </w:pPr>
      <w:r>
        <w:rPr>
          <w:lang w:val="en-IN" w:eastAsia="en-IN"/>
        </w:rPr>
        <w:t xml:space="preserve">Counter is a container included in the in the </w:t>
      </w:r>
      <w:proofErr w:type="gramStart"/>
      <w:r>
        <w:rPr>
          <w:lang w:val="en-IN" w:eastAsia="en-IN"/>
        </w:rPr>
        <w:t>collections</w:t>
      </w:r>
      <w:proofErr w:type="gramEnd"/>
      <w:r>
        <w:rPr>
          <w:lang w:val="en-IN" w:eastAsia="en-IN"/>
        </w:rPr>
        <w:t xml:space="preserve"> module.</w:t>
      </w:r>
      <w:r w:rsidRPr="00427E4A">
        <w:rPr>
          <w:rFonts w:ascii="Arial" w:hAnsi="Arial" w:cs="Arial"/>
          <w:color w:val="FFFFFF"/>
          <w:spacing w:val="2"/>
          <w:sz w:val="28"/>
          <w:szCs w:val="28"/>
          <w:shd w:val="clear" w:color="auto" w:fill="131417"/>
        </w:rPr>
        <w:t xml:space="preserve"> </w:t>
      </w:r>
      <w:r>
        <w:rPr>
          <w:rFonts w:ascii="Arial" w:hAnsi="Arial" w:cs="Arial"/>
          <w:color w:val="FFFFFF"/>
          <w:spacing w:val="2"/>
          <w:sz w:val="28"/>
          <w:szCs w:val="28"/>
          <w:shd w:val="clear" w:color="auto" w:fill="131417"/>
        </w:rPr>
        <w:t xml:space="preserve">Containers are objects that </w:t>
      </w:r>
      <w:r w:rsidRPr="005F6041">
        <w:rPr>
          <w:rFonts w:ascii="Arial" w:hAnsi="Arial" w:cs="Arial"/>
          <w:color w:val="FFFFFF"/>
          <w:spacing w:val="2"/>
          <w:sz w:val="28"/>
          <w:szCs w:val="28"/>
          <w:highlight w:val="black"/>
          <w:shd w:val="clear" w:color="auto" w:fill="131417"/>
        </w:rPr>
        <w:t>hold objects</w:t>
      </w:r>
      <w:r w:rsidRPr="005F6041">
        <w:rPr>
          <w:rFonts w:ascii="Arial" w:hAnsi="Arial" w:cs="Arial"/>
          <w:color w:val="FFFFFF"/>
          <w:spacing w:val="2"/>
          <w:sz w:val="28"/>
          <w:szCs w:val="28"/>
          <w:highlight w:val="lightGray"/>
          <w:shd w:val="clear" w:color="auto" w:fill="131417"/>
        </w:rPr>
        <w:t>.</w:t>
      </w:r>
    </w:p>
    <w:p w14:paraId="349C7DD2"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from collections import Counter</w:t>
      </w:r>
    </w:p>
    <w:p w14:paraId="7293A0FA"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gramStart"/>
      <w:r w:rsidRPr="005F6041">
        <w:rPr>
          <w:rFonts w:ascii="Arial" w:hAnsi="Arial" w:cs="Arial"/>
          <w:color w:val="000000" w:themeColor="text1"/>
          <w:spacing w:val="2"/>
          <w:sz w:val="28"/>
          <w:szCs w:val="28"/>
          <w:highlight w:val="lightGray"/>
          <w:shd w:val="clear" w:color="auto" w:fill="131417"/>
        </w:rPr>
        <w:t>print(</w:t>
      </w:r>
      <w:proofErr w:type="gramEnd"/>
      <w:r w:rsidRPr="005F6041">
        <w:rPr>
          <w:rFonts w:ascii="Arial" w:hAnsi="Arial" w:cs="Arial"/>
          <w:color w:val="000000" w:themeColor="text1"/>
          <w:spacing w:val="2"/>
          <w:sz w:val="28"/>
          <w:szCs w:val="28"/>
          <w:highlight w:val="lightGray"/>
          <w:shd w:val="clear" w:color="auto" w:fill="131417"/>
        </w:rPr>
        <w:t>Counter(['B', 'B', 'A', 'B', 'C', 'A', 'B', 'B', 'A', 'C']))</w:t>
      </w:r>
    </w:p>
    <w:p w14:paraId="24938E2F"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gramStart"/>
      <w:r w:rsidRPr="005F6041">
        <w:rPr>
          <w:rFonts w:ascii="Arial" w:hAnsi="Arial" w:cs="Arial"/>
          <w:color w:val="000000" w:themeColor="text1"/>
          <w:spacing w:val="2"/>
          <w:sz w:val="28"/>
          <w:szCs w:val="28"/>
          <w:highlight w:val="lightGray"/>
          <w:shd w:val="clear" w:color="auto" w:fill="131417"/>
        </w:rPr>
        <w:t>print(</w:t>
      </w:r>
      <w:proofErr w:type="gramEnd"/>
      <w:r w:rsidRPr="005F6041">
        <w:rPr>
          <w:rFonts w:ascii="Arial" w:hAnsi="Arial" w:cs="Arial"/>
          <w:color w:val="000000" w:themeColor="text1"/>
          <w:spacing w:val="2"/>
          <w:sz w:val="28"/>
          <w:szCs w:val="28"/>
          <w:highlight w:val="lightGray"/>
          <w:shd w:val="clear" w:color="auto" w:fill="131417"/>
        </w:rPr>
        <w:t>Counter({'A': 3, 'B': 5, 'C': 2}))</w:t>
      </w:r>
    </w:p>
    <w:p w14:paraId="4BC26230" w14:textId="77777777" w:rsidR="00254468" w:rsidRPr="005F6041" w:rsidRDefault="00254468" w:rsidP="00254468">
      <w:pPr>
        <w:rPr>
          <w:rFonts w:ascii="Arial" w:hAnsi="Arial" w:cs="Arial"/>
          <w:color w:val="000000" w:themeColor="text1"/>
          <w:spacing w:val="2"/>
          <w:sz w:val="28"/>
          <w:szCs w:val="28"/>
          <w:highlight w:val="black"/>
          <w:shd w:val="clear" w:color="auto" w:fill="131417"/>
        </w:rPr>
      </w:pPr>
      <w:proofErr w:type="gramStart"/>
      <w:r w:rsidRPr="005F6041">
        <w:rPr>
          <w:rFonts w:ascii="Arial" w:hAnsi="Arial" w:cs="Arial"/>
          <w:color w:val="000000" w:themeColor="text1"/>
          <w:spacing w:val="2"/>
          <w:sz w:val="28"/>
          <w:szCs w:val="28"/>
          <w:highlight w:val="lightGray"/>
          <w:shd w:val="clear" w:color="auto" w:fill="131417"/>
        </w:rPr>
        <w:t>print(</w:t>
      </w:r>
      <w:proofErr w:type="gramEnd"/>
      <w:r w:rsidRPr="005F6041">
        <w:rPr>
          <w:rFonts w:ascii="Arial" w:hAnsi="Arial" w:cs="Arial"/>
          <w:color w:val="000000" w:themeColor="text1"/>
          <w:spacing w:val="2"/>
          <w:sz w:val="28"/>
          <w:szCs w:val="28"/>
          <w:highlight w:val="lightGray"/>
          <w:shd w:val="clear" w:color="auto" w:fill="131417"/>
        </w:rPr>
        <w:t>Counter(A = 3, B = 5, C = 2))</w:t>
      </w:r>
    </w:p>
    <w:p w14:paraId="7B3D9F5B"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spellStart"/>
      <w:r w:rsidRPr="005F6041">
        <w:rPr>
          <w:rFonts w:ascii="Arial" w:hAnsi="Arial" w:cs="Arial"/>
          <w:color w:val="000000" w:themeColor="text1"/>
          <w:spacing w:val="2"/>
          <w:sz w:val="28"/>
          <w:szCs w:val="28"/>
          <w:highlight w:val="lightGray"/>
          <w:shd w:val="clear" w:color="auto" w:fill="131417"/>
        </w:rPr>
        <w:t>coun</w:t>
      </w:r>
      <w:proofErr w:type="spellEnd"/>
      <w:r w:rsidRPr="005F6041">
        <w:rPr>
          <w:rFonts w:ascii="Arial" w:hAnsi="Arial" w:cs="Arial"/>
          <w:color w:val="000000" w:themeColor="text1"/>
          <w:spacing w:val="2"/>
          <w:sz w:val="28"/>
          <w:szCs w:val="28"/>
          <w:highlight w:val="lightGray"/>
          <w:shd w:val="clear" w:color="auto" w:fill="131417"/>
        </w:rPr>
        <w:t xml:space="preserve"> = </w:t>
      </w:r>
      <w:proofErr w:type="gramStart"/>
      <w:r w:rsidRPr="005F6041">
        <w:rPr>
          <w:rFonts w:ascii="Arial" w:hAnsi="Arial" w:cs="Arial"/>
          <w:color w:val="000000" w:themeColor="text1"/>
          <w:spacing w:val="2"/>
          <w:sz w:val="28"/>
          <w:szCs w:val="28"/>
          <w:highlight w:val="lightGray"/>
          <w:shd w:val="clear" w:color="auto" w:fill="131417"/>
        </w:rPr>
        <w:t>Counter(</w:t>
      </w:r>
      <w:proofErr w:type="gramEnd"/>
      <w:r w:rsidRPr="005F6041">
        <w:rPr>
          <w:rFonts w:ascii="Arial" w:hAnsi="Arial" w:cs="Arial"/>
          <w:color w:val="000000" w:themeColor="text1"/>
          <w:spacing w:val="2"/>
          <w:sz w:val="28"/>
          <w:szCs w:val="28"/>
          <w:highlight w:val="lightGray"/>
          <w:shd w:val="clear" w:color="auto" w:fill="131417"/>
        </w:rPr>
        <w:t>)</w:t>
      </w:r>
    </w:p>
    <w:p w14:paraId="061750AF"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spellStart"/>
      <w:proofErr w:type="gramStart"/>
      <w:r w:rsidRPr="005F6041">
        <w:rPr>
          <w:rFonts w:ascii="Arial" w:hAnsi="Arial" w:cs="Arial"/>
          <w:color w:val="000000" w:themeColor="text1"/>
          <w:spacing w:val="2"/>
          <w:sz w:val="28"/>
          <w:szCs w:val="28"/>
          <w:highlight w:val="lightGray"/>
          <w:shd w:val="clear" w:color="auto" w:fill="131417"/>
        </w:rPr>
        <w:t>coun.update</w:t>
      </w:r>
      <w:proofErr w:type="spellEnd"/>
      <w:proofErr w:type="gramEnd"/>
      <w:r w:rsidRPr="005F6041">
        <w:rPr>
          <w:rFonts w:ascii="Arial" w:hAnsi="Arial" w:cs="Arial"/>
          <w:color w:val="000000" w:themeColor="text1"/>
          <w:spacing w:val="2"/>
          <w:sz w:val="28"/>
          <w:szCs w:val="28"/>
          <w:highlight w:val="lightGray"/>
          <w:shd w:val="clear" w:color="auto" w:fill="131417"/>
        </w:rPr>
        <w:t>([1, 2, 3, 1, 2, 1, 1, 2])</w:t>
      </w:r>
    </w:p>
    <w:p w14:paraId="477F0F55"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print(</w:t>
      </w:r>
      <w:proofErr w:type="spellStart"/>
      <w:r w:rsidRPr="005F6041">
        <w:rPr>
          <w:rFonts w:ascii="Arial" w:hAnsi="Arial" w:cs="Arial"/>
          <w:color w:val="000000" w:themeColor="text1"/>
          <w:spacing w:val="2"/>
          <w:sz w:val="28"/>
          <w:szCs w:val="28"/>
          <w:highlight w:val="lightGray"/>
          <w:shd w:val="clear" w:color="auto" w:fill="131417"/>
        </w:rPr>
        <w:t>coun</w:t>
      </w:r>
      <w:proofErr w:type="spellEnd"/>
      <w:r w:rsidRPr="005F6041">
        <w:rPr>
          <w:rFonts w:ascii="Arial" w:hAnsi="Arial" w:cs="Arial"/>
          <w:color w:val="000000" w:themeColor="text1"/>
          <w:spacing w:val="2"/>
          <w:sz w:val="28"/>
          <w:szCs w:val="28"/>
          <w:highlight w:val="lightGray"/>
          <w:shd w:val="clear" w:color="auto" w:fill="131417"/>
        </w:rPr>
        <w:t>)</w:t>
      </w:r>
    </w:p>
    <w:p w14:paraId="707C0DD6"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spellStart"/>
      <w:proofErr w:type="gramStart"/>
      <w:r w:rsidRPr="005F6041">
        <w:rPr>
          <w:rFonts w:ascii="Arial" w:hAnsi="Arial" w:cs="Arial"/>
          <w:color w:val="000000" w:themeColor="text1"/>
          <w:spacing w:val="2"/>
          <w:sz w:val="28"/>
          <w:szCs w:val="28"/>
          <w:highlight w:val="lightGray"/>
          <w:shd w:val="clear" w:color="auto" w:fill="131417"/>
        </w:rPr>
        <w:t>coun.update</w:t>
      </w:r>
      <w:proofErr w:type="spellEnd"/>
      <w:proofErr w:type="gramEnd"/>
      <w:r w:rsidRPr="005F6041">
        <w:rPr>
          <w:rFonts w:ascii="Arial" w:hAnsi="Arial" w:cs="Arial"/>
          <w:color w:val="000000" w:themeColor="text1"/>
          <w:spacing w:val="2"/>
          <w:sz w:val="28"/>
          <w:szCs w:val="28"/>
          <w:highlight w:val="lightGray"/>
          <w:shd w:val="clear" w:color="auto" w:fill="131417"/>
        </w:rPr>
        <w:t>([1, 2, 4])</w:t>
      </w:r>
    </w:p>
    <w:p w14:paraId="622BC267"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print(</w:t>
      </w:r>
      <w:proofErr w:type="spellStart"/>
      <w:r w:rsidRPr="005F6041">
        <w:rPr>
          <w:rFonts w:ascii="Arial" w:hAnsi="Arial" w:cs="Arial"/>
          <w:color w:val="000000" w:themeColor="text1"/>
          <w:spacing w:val="2"/>
          <w:sz w:val="28"/>
          <w:szCs w:val="28"/>
          <w:highlight w:val="lightGray"/>
          <w:shd w:val="clear" w:color="auto" w:fill="131417"/>
        </w:rPr>
        <w:t>coun</w:t>
      </w:r>
      <w:proofErr w:type="spellEnd"/>
      <w:r w:rsidRPr="005F6041">
        <w:rPr>
          <w:rFonts w:ascii="Arial" w:hAnsi="Arial" w:cs="Arial"/>
          <w:color w:val="000000" w:themeColor="text1"/>
          <w:spacing w:val="2"/>
          <w:sz w:val="28"/>
          <w:szCs w:val="28"/>
          <w:highlight w:val="lightGray"/>
          <w:shd w:val="clear" w:color="auto" w:fill="131417"/>
        </w:rPr>
        <w:t>)</w:t>
      </w:r>
    </w:p>
    <w:p w14:paraId="43CDC667"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 xml:space="preserve">c1 = </w:t>
      </w:r>
      <w:proofErr w:type="gramStart"/>
      <w:r w:rsidRPr="005F6041">
        <w:rPr>
          <w:rFonts w:ascii="Arial" w:hAnsi="Arial" w:cs="Arial"/>
          <w:color w:val="000000" w:themeColor="text1"/>
          <w:spacing w:val="2"/>
          <w:sz w:val="28"/>
          <w:szCs w:val="28"/>
          <w:highlight w:val="lightGray"/>
          <w:shd w:val="clear" w:color="auto" w:fill="131417"/>
        </w:rPr>
        <w:t>Counter(</w:t>
      </w:r>
      <w:proofErr w:type="gramEnd"/>
      <w:r w:rsidRPr="005F6041">
        <w:rPr>
          <w:rFonts w:ascii="Arial" w:hAnsi="Arial" w:cs="Arial"/>
          <w:color w:val="000000" w:themeColor="text1"/>
          <w:spacing w:val="2"/>
          <w:sz w:val="28"/>
          <w:szCs w:val="28"/>
          <w:highlight w:val="lightGray"/>
          <w:shd w:val="clear" w:color="auto" w:fill="131417"/>
        </w:rPr>
        <w:t>A = 4, B = 3, C = 10)</w:t>
      </w:r>
    </w:p>
    <w:p w14:paraId="48414737"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 xml:space="preserve">c2 = </w:t>
      </w:r>
      <w:proofErr w:type="gramStart"/>
      <w:r w:rsidRPr="005F6041">
        <w:rPr>
          <w:rFonts w:ascii="Arial" w:hAnsi="Arial" w:cs="Arial"/>
          <w:color w:val="000000" w:themeColor="text1"/>
          <w:spacing w:val="2"/>
          <w:sz w:val="28"/>
          <w:szCs w:val="28"/>
          <w:highlight w:val="lightGray"/>
          <w:shd w:val="clear" w:color="auto" w:fill="131417"/>
        </w:rPr>
        <w:t>Counter(</w:t>
      </w:r>
      <w:proofErr w:type="gramEnd"/>
      <w:r w:rsidRPr="005F6041">
        <w:rPr>
          <w:rFonts w:ascii="Arial" w:hAnsi="Arial" w:cs="Arial"/>
          <w:color w:val="000000" w:themeColor="text1"/>
          <w:spacing w:val="2"/>
          <w:sz w:val="28"/>
          <w:szCs w:val="28"/>
          <w:highlight w:val="lightGray"/>
          <w:shd w:val="clear" w:color="auto" w:fill="131417"/>
        </w:rPr>
        <w:t>A = 10, B = 3, C = 4)</w:t>
      </w:r>
    </w:p>
    <w:p w14:paraId="0B55F51B"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c</w:t>
      </w:r>
      <w:proofErr w:type="gramStart"/>
      <w:r w:rsidRPr="005F6041">
        <w:rPr>
          <w:rFonts w:ascii="Arial" w:hAnsi="Arial" w:cs="Arial"/>
          <w:color w:val="000000" w:themeColor="text1"/>
          <w:spacing w:val="2"/>
          <w:sz w:val="28"/>
          <w:szCs w:val="28"/>
          <w:highlight w:val="lightGray"/>
          <w:shd w:val="clear" w:color="auto" w:fill="131417"/>
        </w:rPr>
        <w:t>1.subtract</w:t>
      </w:r>
      <w:proofErr w:type="gramEnd"/>
      <w:r w:rsidRPr="005F6041">
        <w:rPr>
          <w:rFonts w:ascii="Arial" w:hAnsi="Arial" w:cs="Arial"/>
          <w:color w:val="000000" w:themeColor="text1"/>
          <w:spacing w:val="2"/>
          <w:sz w:val="28"/>
          <w:szCs w:val="28"/>
          <w:highlight w:val="lightGray"/>
          <w:shd w:val="clear" w:color="auto" w:fill="131417"/>
        </w:rPr>
        <w:t>(c2)</w:t>
      </w:r>
    </w:p>
    <w:p w14:paraId="7BA8C467"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print(c1)</w:t>
      </w:r>
    </w:p>
    <w:p w14:paraId="14839B15"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proofErr w:type="spellStart"/>
      <w:r w:rsidRPr="005F6041">
        <w:rPr>
          <w:rFonts w:ascii="Arial" w:hAnsi="Arial" w:cs="Arial"/>
          <w:color w:val="000000" w:themeColor="text1"/>
          <w:spacing w:val="2"/>
          <w:sz w:val="28"/>
          <w:szCs w:val="28"/>
          <w:highlight w:val="lightGray"/>
          <w:shd w:val="clear" w:color="auto" w:fill="131417"/>
        </w:rPr>
        <w:t>counn</w:t>
      </w:r>
      <w:proofErr w:type="spellEnd"/>
      <w:r w:rsidRPr="005F6041">
        <w:rPr>
          <w:rFonts w:ascii="Arial" w:hAnsi="Arial" w:cs="Arial"/>
          <w:color w:val="000000" w:themeColor="text1"/>
          <w:spacing w:val="2"/>
          <w:sz w:val="28"/>
          <w:szCs w:val="28"/>
          <w:highlight w:val="lightGray"/>
          <w:shd w:val="clear" w:color="auto" w:fill="131417"/>
        </w:rPr>
        <w:t xml:space="preserve"> = </w:t>
      </w:r>
      <w:proofErr w:type="gramStart"/>
      <w:r w:rsidRPr="005F6041">
        <w:rPr>
          <w:rFonts w:ascii="Arial" w:hAnsi="Arial" w:cs="Arial"/>
          <w:color w:val="000000" w:themeColor="text1"/>
          <w:spacing w:val="2"/>
          <w:sz w:val="28"/>
          <w:szCs w:val="28"/>
          <w:highlight w:val="lightGray"/>
          <w:shd w:val="clear" w:color="auto" w:fill="131417"/>
        </w:rPr>
        <w:t>Counter(</w:t>
      </w:r>
      <w:proofErr w:type="gramEnd"/>
      <w:r w:rsidRPr="005F6041">
        <w:rPr>
          <w:rFonts w:ascii="Arial" w:hAnsi="Arial" w:cs="Arial"/>
          <w:color w:val="000000" w:themeColor="text1"/>
          <w:spacing w:val="2"/>
          <w:sz w:val="28"/>
          <w:szCs w:val="28"/>
          <w:highlight w:val="lightGray"/>
          <w:shd w:val="clear" w:color="auto" w:fill="131417"/>
        </w:rPr>
        <w:t>a = 1, b = 2, c = 3)</w:t>
      </w:r>
    </w:p>
    <w:p w14:paraId="17E12B41"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print(list(</w:t>
      </w:r>
      <w:proofErr w:type="spellStart"/>
      <w:proofErr w:type="gramStart"/>
      <w:r w:rsidRPr="005F6041">
        <w:rPr>
          <w:rFonts w:ascii="Arial" w:hAnsi="Arial" w:cs="Arial"/>
          <w:color w:val="000000" w:themeColor="text1"/>
          <w:spacing w:val="2"/>
          <w:sz w:val="28"/>
          <w:szCs w:val="28"/>
          <w:highlight w:val="lightGray"/>
          <w:shd w:val="clear" w:color="auto" w:fill="131417"/>
        </w:rPr>
        <w:t>coun.elements</w:t>
      </w:r>
      <w:proofErr w:type="spellEnd"/>
      <w:proofErr w:type="gramEnd"/>
      <w:r w:rsidRPr="005F6041">
        <w:rPr>
          <w:rFonts w:ascii="Arial" w:hAnsi="Arial" w:cs="Arial"/>
          <w:color w:val="000000" w:themeColor="text1"/>
          <w:spacing w:val="2"/>
          <w:sz w:val="28"/>
          <w:szCs w:val="28"/>
          <w:highlight w:val="lightGray"/>
          <w:shd w:val="clear" w:color="auto" w:fill="131417"/>
        </w:rPr>
        <w:t>()))</w:t>
      </w:r>
    </w:p>
    <w:p w14:paraId="3445200D" w14:textId="77777777" w:rsidR="00254468" w:rsidRPr="005F6041" w:rsidRDefault="00254468" w:rsidP="00254468">
      <w:pPr>
        <w:rPr>
          <w:rFonts w:ascii="Arial" w:hAnsi="Arial" w:cs="Arial"/>
          <w:color w:val="000000" w:themeColor="text1"/>
          <w:spacing w:val="2"/>
          <w:sz w:val="28"/>
          <w:szCs w:val="28"/>
          <w:highlight w:val="lightGray"/>
          <w:shd w:val="clear" w:color="auto" w:fill="131417"/>
        </w:rPr>
      </w:pPr>
      <w:r w:rsidRPr="005F6041">
        <w:rPr>
          <w:rFonts w:ascii="Arial" w:hAnsi="Arial" w:cs="Arial"/>
          <w:color w:val="000000" w:themeColor="text1"/>
          <w:spacing w:val="2"/>
          <w:sz w:val="28"/>
          <w:szCs w:val="28"/>
          <w:highlight w:val="lightGray"/>
          <w:shd w:val="clear" w:color="auto" w:fill="131417"/>
        </w:rPr>
        <w:t xml:space="preserve">for letter, count in </w:t>
      </w:r>
      <w:proofErr w:type="spellStart"/>
      <w:proofErr w:type="gramStart"/>
      <w:r w:rsidRPr="005F6041">
        <w:rPr>
          <w:rFonts w:ascii="Arial" w:hAnsi="Arial" w:cs="Arial"/>
          <w:color w:val="000000" w:themeColor="text1"/>
          <w:spacing w:val="2"/>
          <w:sz w:val="28"/>
          <w:szCs w:val="28"/>
          <w:highlight w:val="lightGray"/>
          <w:shd w:val="clear" w:color="auto" w:fill="131417"/>
        </w:rPr>
        <w:t>coun.most</w:t>
      </w:r>
      <w:proofErr w:type="gramEnd"/>
      <w:r w:rsidRPr="005F6041">
        <w:rPr>
          <w:rFonts w:ascii="Arial" w:hAnsi="Arial" w:cs="Arial"/>
          <w:color w:val="000000" w:themeColor="text1"/>
          <w:spacing w:val="2"/>
          <w:sz w:val="28"/>
          <w:szCs w:val="28"/>
          <w:highlight w:val="lightGray"/>
          <w:shd w:val="clear" w:color="auto" w:fill="131417"/>
        </w:rPr>
        <w:t>_common</w:t>
      </w:r>
      <w:proofErr w:type="spellEnd"/>
      <w:r w:rsidRPr="005F6041">
        <w:rPr>
          <w:rFonts w:ascii="Arial" w:hAnsi="Arial" w:cs="Arial"/>
          <w:color w:val="000000" w:themeColor="text1"/>
          <w:spacing w:val="2"/>
          <w:sz w:val="28"/>
          <w:szCs w:val="28"/>
          <w:highlight w:val="lightGray"/>
          <w:shd w:val="clear" w:color="auto" w:fill="131417"/>
        </w:rPr>
        <w:t>(2):</w:t>
      </w:r>
    </w:p>
    <w:p w14:paraId="5AEB587B" w14:textId="77777777" w:rsidR="00254468" w:rsidRPr="005F6041" w:rsidRDefault="00254468" w:rsidP="00254468">
      <w:pPr>
        <w:rPr>
          <w:rFonts w:ascii="Arial" w:hAnsi="Arial" w:cs="Arial"/>
          <w:color w:val="000000" w:themeColor="text1"/>
          <w:spacing w:val="2"/>
          <w:sz w:val="28"/>
          <w:szCs w:val="28"/>
          <w:shd w:val="clear" w:color="auto" w:fill="131417"/>
        </w:rPr>
      </w:pPr>
      <w:r w:rsidRPr="005F6041">
        <w:rPr>
          <w:rFonts w:ascii="Arial" w:hAnsi="Arial" w:cs="Arial"/>
          <w:color w:val="000000" w:themeColor="text1"/>
          <w:spacing w:val="2"/>
          <w:sz w:val="28"/>
          <w:szCs w:val="28"/>
          <w:highlight w:val="lightGray"/>
          <w:shd w:val="clear" w:color="auto" w:fill="131417"/>
        </w:rPr>
        <w:t xml:space="preserve">    </w:t>
      </w:r>
      <w:proofErr w:type="gramStart"/>
      <w:r w:rsidRPr="005F6041">
        <w:rPr>
          <w:rFonts w:ascii="Arial" w:hAnsi="Arial" w:cs="Arial"/>
          <w:color w:val="000000" w:themeColor="text1"/>
          <w:spacing w:val="2"/>
          <w:sz w:val="28"/>
          <w:szCs w:val="28"/>
          <w:highlight w:val="lightGray"/>
          <w:shd w:val="clear" w:color="auto" w:fill="131417"/>
        </w:rPr>
        <w:t>print(</w:t>
      </w:r>
      <w:proofErr w:type="gramEnd"/>
      <w:r w:rsidRPr="005F6041">
        <w:rPr>
          <w:rFonts w:ascii="Arial" w:hAnsi="Arial" w:cs="Arial"/>
          <w:color w:val="000000" w:themeColor="text1"/>
          <w:spacing w:val="2"/>
          <w:sz w:val="28"/>
          <w:szCs w:val="28"/>
          <w:highlight w:val="lightGray"/>
          <w:shd w:val="clear" w:color="auto" w:fill="131417"/>
        </w:rPr>
        <w:t>'%s: %d' % (letter, count))</w:t>
      </w:r>
    </w:p>
    <w:p w14:paraId="11AE44A6" w14:textId="77777777" w:rsidR="00254468" w:rsidRPr="005F6041" w:rsidRDefault="00254468" w:rsidP="00254468">
      <w:pPr>
        <w:rPr>
          <w:color w:val="000000" w:themeColor="text1"/>
          <w:lang w:val="en-IN" w:eastAsia="en-IN"/>
        </w:rPr>
      </w:pPr>
      <w:r w:rsidRPr="005F6041">
        <w:rPr>
          <w:b/>
          <w:bCs/>
          <w:color w:val="000000" w:themeColor="text1"/>
          <w:lang w:val="en-IN" w:eastAsia="en-IN"/>
        </w:rPr>
        <w:t>Output:</w:t>
      </w:r>
    </w:p>
    <w:p w14:paraId="658C3F3D"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{'B': 5, 'A': 3, 'C': 2})</w:t>
      </w:r>
    </w:p>
    <w:p w14:paraId="5062E412"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{'B': 5, 'A': 3, 'C': 2})</w:t>
      </w:r>
    </w:p>
    <w:p w14:paraId="7CD4695E"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{'B': 5, 'A': 3, 'C': 2})</w:t>
      </w:r>
    </w:p>
    <w:p w14:paraId="7BDB2B63"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{1: 4, 2: 3, 3: 1})</w:t>
      </w:r>
    </w:p>
    <w:p w14:paraId="221C7911"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{1: 5, 2: 4, 3: 1, 4: 1})</w:t>
      </w:r>
    </w:p>
    <w:p w14:paraId="395D3DA5" w14:textId="77777777" w:rsidR="00254468" w:rsidRPr="00BB6FFC" w:rsidRDefault="00254468" w:rsidP="00254468">
      <w:pPr>
        <w:rPr>
          <w:lang w:val="en-IN" w:eastAsia="en-IN"/>
        </w:rPr>
      </w:pPr>
      <w:proofErr w:type="gramStart"/>
      <w:r w:rsidRPr="00BB6FFC">
        <w:rPr>
          <w:lang w:val="en-IN" w:eastAsia="en-IN"/>
        </w:rPr>
        <w:t>Counter(</w:t>
      </w:r>
      <w:proofErr w:type="gramEnd"/>
      <w:r w:rsidRPr="00BB6FFC">
        <w:rPr>
          <w:lang w:val="en-IN" w:eastAsia="en-IN"/>
        </w:rPr>
        <w:t>{'C': 6, 'B': 0, 'A': -6})</w:t>
      </w:r>
    </w:p>
    <w:p w14:paraId="4912ACD2" w14:textId="77777777" w:rsidR="00254468" w:rsidRPr="00BB6FFC" w:rsidRDefault="00254468" w:rsidP="00254468">
      <w:pPr>
        <w:rPr>
          <w:lang w:val="en-IN" w:eastAsia="en-IN"/>
        </w:rPr>
      </w:pPr>
      <w:r w:rsidRPr="00BB6FFC">
        <w:rPr>
          <w:lang w:val="en-IN" w:eastAsia="en-IN"/>
        </w:rPr>
        <w:t>[1, 1, 1, 1, 1, 2, 2, 2, 2, 3, 4]</w:t>
      </w:r>
    </w:p>
    <w:p w14:paraId="6C7CD1DF" w14:textId="77777777" w:rsidR="00254468" w:rsidRPr="00BB6FFC" w:rsidRDefault="00254468" w:rsidP="00254468">
      <w:pPr>
        <w:rPr>
          <w:lang w:val="en-IN" w:eastAsia="en-IN"/>
        </w:rPr>
      </w:pPr>
      <w:r w:rsidRPr="00BB6FFC">
        <w:rPr>
          <w:lang w:val="en-IN" w:eastAsia="en-IN"/>
        </w:rPr>
        <w:t>1: 5</w:t>
      </w:r>
    </w:p>
    <w:p w14:paraId="0B8C5333" w14:textId="77777777" w:rsidR="00254468" w:rsidRDefault="00254468" w:rsidP="00254468">
      <w:pPr>
        <w:rPr>
          <w:lang w:val="en-IN" w:eastAsia="en-IN"/>
        </w:rPr>
      </w:pPr>
      <w:r w:rsidRPr="00BB6FFC">
        <w:rPr>
          <w:lang w:val="en-IN" w:eastAsia="en-IN"/>
        </w:rPr>
        <w:t>2: 4</w:t>
      </w:r>
    </w:p>
    <w:p w14:paraId="21607052" w14:textId="77777777" w:rsidR="00254468" w:rsidRDefault="00254468" w:rsidP="00254468">
      <w:pPr>
        <w:pStyle w:val="Heading4"/>
        <w:rPr>
          <w:sz w:val="40"/>
          <w:szCs w:val="40"/>
          <w:lang w:val="en-IN" w:eastAsia="en-IN"/>
        </w:rPr>
      </w:pPr>
      <w:proofErr w:type="spellStart"/>
      <w:r w:rsidRPr="00E509C7">
        <w:rPr>
          <w:sz w:val="40"/>
          <w:szCs w:val="40"/>
          <w:lang w:val="en-IN" w:eastAsia="en-IN"/>
        </w:rPr>
        <w:t>Ordereddict</w:t>
      </w:r>
      <w:proofErr w:type="spellEnd"/>
    </w:p>
    <w:p w14:paraId="0BC1B463"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from collections import </w:t>
      </w: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t>OrderedDict</w:t>
      </w:r>
      <w:proofErr w:type="spellEnd"/>
    </w:p>
    <w:p w14:paraId="2131EF17"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w:t>
      </w:r>
    </w:p>
    <w:p w14:paraId="13AE16E1"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Create an ordered dictionary of key-value pairs</w:t>
      </w:r>
    </w:p>
    <w:p w14:paraId="18B08132"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t>my_dict</w:t>
      </w:r>
      <w:proofErr w:type="spellEnd"/>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 </w:t>
      </w:r>
      <w:proofErr w:type="spellStart"/>
      <w:proofErr w:type="gramStart"/>
      <w:r w:rsidRPr="005F6041">
        <w:rPr>
          <w:rFonts w:ascii="Ubuntu Mono" w:eastAsia="Times New Roman" w:hAnsi="Ubuntu Mono" w:cs="Times New Roman"/>
          <w:color w:val="000000" w:themeColor="text1"/>
          <w:sz w:val="26"/>
          <w:szCs w:val="26"/>
          <w:highlight w:val="lightGray"/>
          <w:shd w:val="clear" w:color="auto" w:fill="000000"/>
          <w:lang w:val="en-IN" w:eastAsia="en-IN"/>
        </w:rPr>
        <w:t>OrderedDict</w:t>
      </w:r>
      <w:proofErr w:type="spellEnd"/>
      <w:r w:rsidRPr="005F6041">
        <w:rPr>
          <w:rFonts w:ascii="Ubuntu Mono" w:eastAsia="Times New Roman" w:hAnsi="Ubuntu Mono" w:cs="Times New Roman"/>
          <w:color w:val="000000" w:themeColor="text1"/>
          <w:sz w:val="26"/>
          <w:szCs w:val="26"/>
          <w:highlight w:val="lightGray"/>
          <w:shd w:val="clear" w:color="auto" w:fill="000000"/>
          <w:lang w:val="en-IN" w:eastAsia="en-IN"/>
        </w:rPr>
        <w:t>(</w:t>
      </w:r>
      <w:proofErr w:type="gramEnd"/>
      <w:r w:rsidRPr="005F6041">
        <w:rPr>
          <w:rFonts w:ascii="Ubuntu Mono" w:eastAsia="Times New Roman" w:hAnsi="Ubuntu Mono" w:cs="Times New Roman"/>
          <w:color w:val="000000" w:themeColor="text1"/>
          <w:sz w:val="26"/>
          <w:szCs w:val="26"/>
          <w:highlight w:val="lightGray"/>
          <w:shd w:val="clear" w:color="auto" w:fill="000000"/>
          <w:lang w:val="en-IN" w:eastAsia="en-IN"/>
        </w:rPr>
        <w:t>[('a', 1), ('b', 2), ('c', 3)])</w:t>
      </w:r>
    </w:p>
    <w:p w14:paraId="46590B45"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w:t>
      </w:r>
    </w:p>
    <w:p w14:paraId="61122111"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Add a new item to the end of the dictionary</w:t>
      </w:r>
    </w:p>
    <w:p w14:paraId="0F8B8290"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t>my_dict</w:t>
      </w:r>
      <w:proofErr w:type="spellEnd"/>
      <w:r w:rsidRPr="005F6041">
        <w:rPr>
          <w:rFonts w:ascii="Ubuntu Mono" w:eastAsia="Times New Roman" w:hAnsi="Ubuntu Mono" w:cs="Times New Roman"/>
          <w:color w:val="000000" w:themeColor="text1"/>
          <w:sz w:val="26"/>
          <w:szCs w:val="26"/>
          <w:highlight w:val="lightGray"/>
          <w:shd w:val="clear" w:color="auto" w:fill="000000"/>
          <w:lang w:val="en-IN" w:eastAsia="en-IN"/>
        </w:rPr>
        <w:t>['d'] = 4</w:t>
      </w:r>
    </w:p>
    <w:p w14:paraId="761C8BAD"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w:t>
      </w:r>
    </w:p>
    <w:p w14:paraId="402762FC"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Add a new item at a specific position in the dictionary</w:t>
      </w:r>
    </w:p>
    <w:p w14:paraId="420D3031"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lastRenderedPageBreak/>
        <w:t>my_</w:t>
      </w:r>
      <w:proofErr w:type="gramStart"/>
      <w:r w:rsidRPr="005F6041">
        <w:rPr>
          <w:rFonts w:ascii="Ubuntu Mono" w:eastAsia="Times New Roman" w:hAnsi="Ubuntu Mono" w:cs="Times New Roman"/>
          <w:color w:val="000000" w:themeColor="text1"/>
          <w:sz w:val="26"/>
          <w:szCs w:val="26"/>
          <w:highlight w:val="lightGray"/>
          <w:shd w:val="clear" w:color="auto" w:fill="000000"/>
          <w:lang w:val="en-IN" w:eastAsia="en-IN"/>
        </w:rPr>
        <w:t>dict.update</w:t>
      </w:r>
      <w:proofErr w:type="spellEnd"/>
      <w:proofErr w:type="gramEnd"/>
      <w:r w:rsidRPr="005F6041">
        <w:rPr>
          <w:rFonts w:ascii="Ubuntu Mono" w:eastAsia="Times New Roman" w:hAnsi="Ubuntu Mono" w:cs="Times New Roman"/>
          <w:color w:val="000000" w:themeColor="text1"/>
          <w:sz w:val="26"/>
          <w:szCs w:val="26"/>
          <w:highlight w:val="lightGray"/>
          <w:shd w:val="clear" w:color="auto" w:fill="000000"/>
          <w:lang w:val="en-IN" w:eastAsia="en-IN"/>
        </w:rPr>
        <w:t>({'e': 5}, [('f', 6)])</w:t>
      </w:r>
    </w:p>
    <w:p w14:paraId="0EFEAF0E"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t>my_</w:t>
      </w:r>
      <w:proofErr w:type="gramStart"/>
      <w:r w:rsidRPr="005F6041">
        <w:rPr>
          <w:rFonts w:ascii="Ubuntu Mono" w:eastAsia="Times New Roman" w:hAnsi="Ubuntu Mono" w:cs="Times New Roman"/>
          <w:color w:val="000000" w:themeColor="text1"/>
          <w:sz w:val="26"/>
          <w:szCs w:val="26"/>
          <w:highlight w:val="lightGray"/>
          <w:shd w:val="clear" w:color="auto" w:fill="000000"/>
          <w:lang w:val="en-IN" w:eastAsia="en-IN"/>
        </w:rPr>
        <w:t>dict.move</w:t>
      </w:r>
      <w:proofErr w:type="gramEnd"/>
      <w:r w:rsidRPr="005F6041">
        <w:rPr>
          <w:rFonts w:ascii="Ubuntu Mono" w:eastAsia="Times New Roman" w:hAnsi="Ubuntu Mono" w:cs="Times New Roman"/>
          <w:color w:val="000000" w:themeColor="text1"/>
          <w:sz w:val="26"/>
          <w:szCs w:val="26"/>
          <w:highlight w:val="lightGray"/>
          <w:shd w:val="clear" w:color="auto" w:fill="000000"/>
          <w:lang w:val="en-IN" w:eastAsia="en-IN"/>
        </w:rPr>
        <w:t>_to_end</w:t>
      </w:r>
      <w:proofErr w:type="spellEnd"/>
      <w:r w:rsidRPr="005F6041">
        <w:rPr>
          <w:rFonts w:ascii="Ubuntu Mono" w:eastAsia="Times New Roman" w:hAnsi="Ubuntu Mono" w:cs="Times New Roman"/>
          <w:color w:val="000000" w:themeColor="text1"/>
          <w:sz w:val="26"/>
          <w:szCs w:val="26"/>
          <w:highlight w:val="lightGray"/>
          <w:shd w:val="clear" w:color="auto" w:fill="000000"/>
          <w:lang w:val="en-IN" w:eastAsia="en-IN"/>
        </w:rPr>
        <w:t>('e', last=False)</w:t>
      </w:r>
    </w:p>
    <w:p w14:paraId="5B8E6B19"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w:t>
      </w:r>
    </w:p>
    <w:p w14:paraId="01AF9513"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Iterate over the dictionary in the order in which items were added</w:t>
      </w:r>
    </w:p>
    <w:p w14:paraId="47F69819" w14:textId="77777777" w:rsidR="00254468" w:rsidRPr="005F6041" w:rsidRDefault="00254468" w:rsidP="00254468">
      <w:pPr>
        <w:rPr>
          <w:rFonts w:ascii="Ubuntu Mono" w:eastAsia="Times New Roman" w:hAnsi="Ubuntu Mono" w:cs="Times New Roman"/>
          <w:color w:val="000000" w:themeColor="text1"/>
          <w:sz w:val="26"/>
          <w:szCs w:val="26"/>
          <w:highlight w:val="lightGray"/>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for key, value in </w:t>
      </w:r>
      <w:proofErr w:type="spellStart"/>
      <w:r w:rsidRPr="005F6041">
        <w:rPr>
          <w:rFonts w:ascii="Ubuntu Mono" w:eastAsia="Times New Roman" w:hAnsi="Ubuntu Mono" w:cs="Times New Roman"/>
          <w:color w:val="000000" w:themeColor="text1"/>
          <w:sz w:val="26"/>
          <w:szCs w:val="26"/>
          <w:highlight w:val="lightGray"/>
          <w:shd w:val="clear" w:color="auto" w:fill="000000"/>
          <w:lang w:val="en-IN" w:eastAsia="en-IN"/>
        </w:rPr>
        <w:t>my_</w:t>
      </w:r>
      <w:proofErr w:type="gramStart"/>
      <w:r w:rsidRPr="005F6041">
        <w:rPr>
          <w:rFonts w:ascii="Ubuntu Mono" w:eastAsia="Times New Roman" w:hAnsi="Ubuntu Mono" w:cs="Times New Roman"/>
          <w:color w:val="000000" w:themeColor="text1"/>
          <w:sz w:val="26"/>
          <w:szCs w:val="26"/>
          <w:highlight w:val="lightGray"/>
          <w:shd w:val="clear" w:color="auto" w:fill="000000"/>
          <w:lang w:val="en-IN" w:eastAsia="en-IN"/>
        </w:rPr>
        <w:t>dict.items</w:t>
      </w:r>
      <w:proofErr w:type="spellEnd"/>
      <w:proofErr w:type="gramEnd"/>
      <w:r w:rsidRPr="005F6041">
        <w:rPr>
          <w:rFonts w:ascii="Ubuntu Mono" w:eastAsia="Times New Roman" w:hAnsi="Ubuntu Mono" w:cs="Times New Roman"/>
          <w:color w:val="000000" w:themeColor="text1"/>
          <w:sz w:val="26"/>
          <w:szCs w:val="26"/>
          <w:highlight w:val="lightGray"/>
          <w:shd w:val="clear" w:color="auto" w:fill="000000"/>
          <w:lang w:val="en-IN" w:eastAsia="en-IN"/>
        </w:rPr>
        <w:t>():</w:t>
      </w:r>
    </w:p>
    <w:p w14:paraId="5A35D8A4" w14:textId="77777777" w:rsidR="00254468" w:rsidRPr="005F6041" w:rsidRDefault="00254468" w:rsidP="00254468">
      <w:pPr>
        <w:rPr>
          <w:rFonts w:ascii="Ubuntu Mono" w:eastAsia="Times New Roman" w:hAnsi="Ubuntu Mono" w:cs="Times New Roman"/>
          <w:color w:val="000000" w:themeColor="text1"/>
          <w:sz w:val="26"/>
          <w:szCs w:val="26"/>
          <w:shd w:val="clear" w:color="auto" w:fill="000000"/>
          <w:lang w:val="en-IN" w:eastAsia="en-IN"/>
        </w:rPr>
      </w:pPr>
      <w:r w:rsidRPr="005F6041">
        <w:rPr>
          <w:rFonts w:ascii="Ubuntu Mono" w:eastAsia="Times New Roman" w:hAnsi="Ubuntu Mono" w:cs="Times New Roman"/>
          <w:color w:val="000000" w:themeColor="text1"/>
          <w:sz w:val="26"/>
          <w:szCs w:val="26"/>
          <w:highlight w:val="lightGray"/>
          <w:shd w:val="clear" w:color="auto" w:fill="000000"/>
          <w:lang w:val="en-IN" w:eastAsia="en-IN"/>
        </w:rPr>
        <w:t xml:space="preserve">    </w:t>
      </w:r>
      <w:proofErr w:type="gramStart"/>
      <w:r w:rsidRPr="005F6041">
        <w:rPr>
          <w:rFonts w:ascii="Ubuntu Mono" w:eastAsia="Times New Roman" w:hAnsi="Ubuntu Mono" w:cs="Times New Roman"/>
          <w:color w:val="000000" w:themeColor="text1"/>
          <w:sz w:val="26"/>
          <w:szCs w:val="26"/>
          <w:highlight w:val="lightGray"/>
          <w:shd w:val="clear" w:color="auto" w:fill="000000"/>
          <w:lang w:val="en-IN" w:eastAsia="en-IN"/>
        </w:rPr>
        <w:t>print(</w:t>
      </w:r>
      <w:proofErr w:type="gramEnd"/>
      <w:r w:rsidRPr="005F6041">
        <w:rPr>
          <w:rFonts w:ascii="Ubuntu Mono" w:eastAsia="Times New Roman" w:hAnsi="Ubuntu Mono" w:cs="Times New Roman"/>
          <w:color w:val="000000" w:themeColor="text1"/>
          <w:sz w:val="26"/>
          <w:szCs w:val="26"/>
          <w:highlight w:val="lightGray"/>
          <w:shd w:val="clear" w:color="auto" w:fill="000000"/>
          <w:lang w:val="en-IN" w:eastAsia="en-IN"/>
        </w:rPr>
        <w:t>key, value)</w:t>
      </w:r>
    </w:p>
    <w:p w14:paraId="5EC4E916" w14:textId="77777777" w:rsidR="00254468" w:rsidRDefault="00254468" w:rsidP="00254468">
      <w:pPr>
        <w:rPr>
          <w:rFonts w:ascii="Ubuntu Mono" w:eastAsia="Times New Roman" w:hAnsi="Ubuntu Mono" w:cs="Times New Roman"/>
          <w:b/>
          <w:bCs/>
          <w:color w:val="FFFFFF"/>
          <w:sz w:val="26"/>
          <w:szCs w:val="26"/>
          <w:shd w:val="clear" w:color="auto" w:fill="000000"/>
          <w:lang w:val="en-IN" w:eastAsia="en-IN"/>
        </w:rPr>
      </w:pPr>
    </w:p>
    <w:p w14:paraId="432EE535" w14:textId="77777777" w:rsidR="00254468" w:rsidRDefault="00254468" w:rsidP="00254468">
      <w:pPr>
        <w:rPr>
          <w:rFonts w:ascii="Ubuntu Mono" w:eastAsia="Times New Roman" w:hAnsi="Ubuntu Mono" w:cs="Times New Roman"/>
          <w:b/>
          <w:bCs/>
          <w:color w:val="FFFFFF"/>
          <w:sz w:val="26"/>
          <w:szCs w:val="26"/>
          <w:shd w:val="clear" w:color="auto" w:fill="000000"/>
          <w:lang w:val="en-IN" w:eastAsia="en-IN"/>
        </w:rPr>
      </w:pPr>
      <w:r>
        <w:rPr>
          <w:rFonts w:ascii="Ubuntu Mono" w:eastAsia="Times New Roman" w:hAnsi="Ubuntu Mono" w:cs="Times New Roman"/>
          <w:b/>
          <w:bCs/>
          <w:color w:val="FFFFFF"/>
          <w:sz w:val="26"/>
          <w:szCs w:val="26"/>
          <w:shd w:val="clear" w:color="auto" w:fill="000000"/>
          <w:lang w:val="en-IN" w:eastAsia="en-IN"/>
        </w:rPr>
        <w:t>Output:</w:t>
      </w:r>
    </w:p>
    <w:p w14:paraId="791BF186" w14:textId="77777777" w:rsidR="00254468" w:rsidRDefault="00254468" w:rsidP="00254468">
      <w:pPr>
        <w:tabs>
          <w:tab w:val="left" w:pos="1111"/>
        </w:tabs>
        <w:rPr>
          <w:rFonts w:ascii="Ubuntu Mono" w:eastAsia="Times New Roman" w:hAnsi="Ubuntu Mono" w:cs="Times New Roman"/>
          <w:b/>
          <w:bCs/>
          <w:color w:val="FFFFFF"/>
          <w:sz w:val="26"/>
          <w:szCs w:val="26"/>
          <w:shd w:val="clear" w:color="auto" w:fill="000000"/>
          <w:lang w:val="en-IN" w:eastAsia="en-IN"/>
        </w:rPr>
      </w:pPr>
    </w:p>
    <w:p w14:paraId="400DA8A0"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e 5</w:t>
      </w:r>
    </w:p>
    <w:p w14:paraId="670AE135"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a 1</w:t>
      </w:r>
    </w:p>
    <w:p w14:paraId="276E9B5A"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 xml:space="preserve">b 2 </w:t>
      </w:r>
    </w:p>
    <w:p w14:paraId="594A9127"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c 3</w:t>
      </w:r>
    </w:p>
    <w:p w14:paraId="1CAF6D9F"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d 4</w:t>
      </w:r>
    </w:p>
    <w:p w14:paraId="110D282F" w14:textId="77777777" w:rsidR="00254468" w:rsidRDefault="00254468" w:rsidP="00254468">
      <w:pPr>
        <w:tabs>
          <w:tab w:val="left" w:pos="1111"/>
        </w:tabs>
        <w:rPr>
          <w:rFonts w:ascii="Ubuntu Mono" w:eastAsia="Times New Roman" w:hAnsi="Ubuntu Mono" w:cs="Times New Roman"/>
          <w:sz w:val="26"/>
          <w:szCs w:val="26"/>
          <w:lang w:val="en-IN" w:eastAsia="en-IN"/>
        </w:rPr>
      </w:pPr>
      <w:r>
        <w:rPr>
          <w:rFonts w:ascii="Ubuntu Mono" w:eastAsia="Times New Roman" w:hAnsi="Ubuntu Mono" w:cs="Times New Roman"/>
          <w:sz w:val="26"/>
          <w:szCs w:val="26"/>
          <w:lang w:val="en-IN" w:eastAsia="en-IN"/>
        </w:rPr>
        <w:t>f 6</w:t>
      </w:r>
    </w:p>
    <w:p w14:paraId="40CB4820" w14:textId="77777777" w:rsidR="00254468" w:rsidRDefault="00254468" w:rsidP="00254468">
      <w:pPr>
        <w:tabs>
          <w:tab w:val="left" w:pos="1111"/>
        </w:tabs>
        <w:rPr>
          <w:rFonts w:ascii="Ubuntu Mono" w:eastAsia="Times New Roman" w:hAnsi="Ubuntu Mono" w:cs="Times New Roman"/>
          <w:sz w:val="26"/>
          <w:szCs w:val="26"/>
          <w:lang w:val="en-IN" w:eastAsia="en-IN"/>
        </w:rPr>
      </w:pPr>
    </w:p>
    <w:p w14:paraId="519ABE2E" w14:textId="77777777" w:rsidR="00254468" w:rsidRDefault="00254468" w:rsidP="00254468">
      <w:pPr>
        <w:pStyle w:val="Heading4"/>
        <w:rPr>
          <w:rFonts w:eastAsia="Times New Roman"/>
          <w:sz w:val="40"/>
          <w:szCs w:val="40"/>
          <w:lang w:val="en-IN" w:eastAsia="en-IN"/>
        </w:rPr>
      </w:pPr>
      <w:proofErr w:type="spellStart"/>
      <w:r w:rsidRPr="00015A0C">
        <w:rPr>
          <w:rFonts w:eastAsia="Times New Roman"/>
          <w:sz w:val="40"/>
          <w:szCs w:val="40"/>
          <w:lang w:val="en-IN" w:eastAsia="en-IN"/>
        </w:rPr>
        <w:t>DefaultDict</w:t>
      </w:r>
      <w:proofErr w:type="spellEnd"/>
    </w:p>
    <w:p w14:paraId="387EBA49"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Dictionary in Python is an unordered collection of data values that are used to store data values like a map</w:t>
      </w:r>
    </w:p>
    <w:p w14:paraId="70BD589C" w14:textId="77777777" w:rsidR="00254468"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When the int class is passed as the </w:t>
      </w:r>
      <w:proofErr w:type="spellStart"/>
      <w:r w:rsidRPr="005F6041">
        <w:rPr>
          <w:rFonts w:ascii="Consolas" w:eastAsia="Times New Roman" w:hAnsi="Consolas" w:cs="Courier New"/>
          <w:color w:val="000000" w:themeColor="text1"/>
          <w:spacing w:val="2"/>
          <w:sz w:val="24"/>
          <w:szCs w:val="24"/>
          <w:lang w:val="en-IN" w:eastAsia="en-IN"/>
        </w:rPr>
        <w:t>default_factory</w:t>
      </w:r>
      <w:proofErr w:type="spellEnd"/>
      <w:r w:rsidRPr="005F6041">
        <w:rPr>
          <w:rFonts w:ascii="Consolas" w:eastAsia="Times New Roman" w:hAnsi="Consolas" w:cs="Courier New"/>
          <w:color w:val="000000" w:themeColor="text1"/>
          <w:spacing w:val="2"/>
          <w:sz w:val="24"/>
          <w:szCs w:val="24"/>
          <w:lang w:val="en-IN" w:eastAsia="en-IN"/>
        </w:rPr>
        <w:t xml:space="preserve"> argument, then a </w:t>
      </w:r>
      <w:proofErr w:type="spellStart"/>
      <w:r w:rsidRPr="005F6041">
        <w:rPr>
          <w:rFonts w:ascii="Consolas" w:eastAsia="Times New Roman" w:hAnsi="Consolas" w:cs="Courier New"/>
          <w:color w:val="000000" w:themeColor="text1"/>
          <w:spacing w:val="2"/>
          <w:sz w:val="24"/>
          <w:szCs w:val="24"/>
          <w:lang w:val="en-IN" w:eastAsia="en-IN"/>
        </w:rPr>
        <w:t>defaultdict</w:t>
      </w:r>
      <w:proofErr w:type="spellEnd"/>
      <w:r w:rsidRPr="005F6041">
        <w:rPr>
          <w:rFonts w:ascii="Consolas" w:eastAsia="Times New Roman" w:hAnsi="Consolas" w:cs="Courier New"/>
          <w:color w:val="000000" w:themeColor="text1"/>
          <w:spacing w:val="2"/>
          <w:sz w:val="24"/>
          <w:szCs w:val="24"/>
          <w:lang w:val="en-IN" w:eastAsia="en-IN"/>
        </w:rPr>
        <w:t xml:space="preserve"> is created with default value as zero.</w:t>
      </w:r>
    </w:p>
    <w:p w14:paraId="2AFD4D90"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Pr>
          <w:rFonts w:ascii="Consolas" w:eastAsia="Times New Roman" w:hAnsi="Consolas" w:cs="Courier New"/>
          <w:color w:val="000000" w:themeColor="text1"/>
          <w:spacing w:val="2"/>
          <w:sz w:val="24"/>
          <w:szCs w:val="24"/>
          <w:lang w:val="en-IN" w:eastAsia="en-IN"/>
        </w:rPr>
        <w:t>*************************</w:t>
      </w:r>
    </w:p>
    <w:p w14:paraId="52954E93"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from collections import </w:t>
      </w:r>
      <w:proofErr w:type="spellStart"/>
      <w:r w:rsidRPr="005F6041">
        <w:rPr>
          <w:rFonts w:ascii="Consolas" w:eastAsia="Times New Roman" w:hAnsi="Consolas" w:cs="Courier New"/>
          <w:color w:val="000000" w:themeColor="text1"/>
          <w:spacing w:val="2"/>
          <w:sz w:val="24"/>
          <w:szCs w:val="24"/>
          <w:lang w:val="en-IN" w:eastAsia="en-IN"/>
        </w:rPr>
        <w:t>defaultdict</w:t>
      </w:r>
      <w:proofErr w:type="spellEnd"/>
    </w:p>
    <w:p w14:paraId="44F43F42"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d = </w:t>
      </w:r>
      <w:proofErr w:type="spellStart"/>
      <w:r w:rsidRPr="005F6041">
        <w:rPr>
          <w:rFonts w:ascii="Consolas" w:eastAsia="Times New Roman" w:hAnsi="Consolas" w:cs="Courier New"/>
          <w:color w:val="000000" w:themeColor="text1"/>
          <w:spacing w:val="2"/>
          <w:sz w:val="24"/>
          <w:szCs w:val="24"/>
          <w:lang w:val="en-IN" w:eastAsia="en-IN"/>
        </w:rPr>
        <w:t>defaultdict</w:t>
      </w:r>
      <w:proofErr w:type="spellEnd"/>
      <w:r w:rsidRPr="005F6041">
        <w:rPr>
          <w:rFonts w:ascii="Consolas" w:eastAsia="Times New Roman" w:hAnsi="Consolas" w:cs="Courier New"/>
          <w:color w:val="000000" w:themeColor="text1"/>
          <w:spacing w:val="2"/>
          <w:sz w:val="24"/>
          <w:szCs w:val="24"/>
          <w:lang w:val="en-IN" w:eastAsia="en-IN"/>
        </w:rPr>
        <w:t>(int)</w:t>
      </w:r>
    </w:p>
    <w:p w14:paraId="692BA95B"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   </w:t>
      </w:r>
    </w:p>
    <w:p w14:paraId="4B0CF4DB"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L = [1, 2, 3, 4, 2, 4, 1, 2]</w:t>
      </w:r>
    </w:p>
    <w:p w14:paraId="4B1A4582"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   </w:t>
      </w:r>
    </w:p>
    <w:p w14:paraId="49E95ECC"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for i in L:</w:t>
      </w:r>
    </w:p>
    <w:p w14:paraId="18E69865"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    d[i] += 1</w:t>
      </w:r>
    </w:p>
    <w:p w14:paraId="61711DD3" w14:textId="77777777" w:rsidR="00254468" w:rsidRPr="005F6041"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r w:rsidRPr="005F6041">
        <w:rPr>
          <w:rFonts w:ascii="Consolas" w:eastAsia="Times New Roman" w:hAnsi="Consolas" w:cs="Courier New"/>
          <w:color w:val="000000" w:themeColor="text1"/>
          <w:spacing w:val="2"/>
          <w:sz w:val="24"/>
          <w:szCs w:val="24"/>
          <w:lang w:val="en-IN" w:eastAsia="en-IN"/>
        </w:rPr>
        <w:t xml:space="preserve">       </w:t>
      </w:r>
    </w:p>
    <w:p w14:paraId="4B921E43" w14:textId="77777777" w:rsidR="00254468"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highlight w:val="yellow"/>
          <w:lang w:val="en-IN" w:eastAsia="en-IN"/>
        </w:rPr>
      </w:pPr>
      <w:r w:rsidRPr="005F6041">
        <w:rPr>
          <w:rFonts w:ascii="Consolas" w:eastAsia="Times New Roman" w:hAnsi="Consolas" w:cs="Courier New"/>
          <w:color w:val="000000" w:themeColor="text1"/>
          <w:spacing w:val="2"/>
          <w:sz w:val="24"/>
          <w:szCs w:val="24"/>
          <w:lang w:val="en-IN" w:eastAsia="en-IN"/>
        </w:rPr>
        <w:t>print(d)</w:t>
      </w:r>
    </w:p>
    <w:p w14:paraId="3F9FDEC9" w14:textId="77777777" w:rsidR="00254468" w:rsidRPr="00F0568C" w:rsidRDefault="00254468" w:rsidP="002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000000" w:themeColor="text1"/>
          <w:spacing w:val="2"/>
          <w:sz w:val="24"/>
          <w:szCs w:val="24"/>
          <w:lang w:val="en-IN" w:eastAsia="en-IN"/>
        </w:rPr>
      </w:pPr>
      <w:proofErr w:type="spellStart"/>
      <w:proofErr w:type="gramStart"/>
      <w:r w:rsidRPr="00F0568C">
        <w:rPr>
          <w:rFonts w:ascii="Consolas" w:eastAsia="Times New Roman" w:hAnsi="Consolas" w:cs="Courier New"/>
          <w:color w:val="000000" w:themeColor="text1"/>
          <w:spacing w:val="2"/>
          <w:sz w:val="24"/>
          <w:szCs w:val="24"/>
          <w:highlight w:val="yellow"/>
          <w:lang w:val="en-IN" w:eastAsia="en-IN"/>
        </w:rPr>
        <w:t>defaultdict</w:t>
      </w:r>
      <w:proofErr w:type="spellEnd"/>
      <w:r w:rsidRPr="00F0568C">
        <w:rPr>
          <w:rFonts w:ascii="Consolas" w:eastAsia="Times New Roman" w:hAnsi="Consolas" w:cs="Courier New"/>
          <w:color w:val="000000" w:themeColor="text1"/>
          <w:spacing w:val="2"/>
          <w:sz w:val="24"/>
          <w:szCs w:val="24"/>
          <w:highlight w:val="yellow"/>
          <w:lang w:val="en-IN" w:eastAsia="en-IN"/>
        </w:rPr>
        <w:t>(</w:t>
      </w:r>
      <w:proofErr w:type="gramEnd"/>
      <w:r w:rsidRPr="00F0568C">
        <w:rPr>
          <w:rFonts w:ascii="Consolas" w:eastAsia="Times New Roman" w:hAnsi="Consolas" w:cs="Courier New"/>
          <w:color w:val="000000" w:themeColor="text1"/>
          <w:spacing w:val="2"/>
          <w:sz w:val="24"/>
          <w:szCs w:val="24"/>
          <w:highlight w:val="yellow"/>
          <w:lang w:val="en-IN" w:eastAsia="en-IN"/>
        </w:rPr>
        <w:t>&lt;class 'int'&gt;, {1: 2, 2: 3, 3: 1, 4: 2})</w:t>
      </w:r>
    </w:p>
    <w:p w14:paraId="733294D1" w14:textId="77777777" w:rsidR="00254468" w:rsidRDefault="00254468" w:rsidP="00254468">
      <w:pPr>
        <w:pStyle w:val="Heading4"/>
        <w:rPr>
          <w:sz w:val="40"/>
          <w:szCs w:val="40"/>
          <w:lang w:val="en-IN" w:eastAsia="en-IN"/>
        </w:rPr>
      </w:pPr>
      <w:proofErr w:type="spellStart"/>
      <w:r w:rsidRPr="00550A26">
        <w:rPr>
          <w:sz w:val="40"/>
          <w:szCs w:val="40"/>
          <w:lang w:val="en-IN" w:eastAsia="en-IN"/>
        </w:rPr>
        <w:t>ChainMap</w:t>
      </w:r>
      <w:proofErr w:type="spellEnd"/>
    </w:p>
    <w:p w14:paraId="768400EC" w14:textId="77777777" w:rsidR="00254468" w:rsidRPr="005F6041" w:rsidRDefault="00254468" w:rsidP="00254468">
      <w:pPr>
        <w:tabs>
          <w:tab w:val="left" w:pos="1879"/>
        </w:tabs>
        <w:rPr>
          <w:b/>
          <w:bCs/>
          <w:lang w:val="en-IN" w:eastAsia="en-IN"/>
        </w:rPr>
      </w:pPr>
      <w:r w:rsidRPr="005F6041">
        <w:rPr>
          <w:b/>
          <w:bCs/>
          <w:lang w:val="en-IN" w:eastAsia="en-IN"/>
        </w:rPr>
        <w:t xml:space="preserve">A </w:t>
      </w:r>
      <w:proofErr w:type="spellStart"/>
      <w:r w:rsidRPr="005F6041">
        <w:rPr>
          <w:b/>
          <w:bCs/>
          <w:lang w:val="en-IN" w:eastAsia="en-IN"/>
        </w:rPr>
        <w:t>ChainMap</w:t>
      </w:r>
      <w:proofErr w:type="spellEnd"/>
      <w:r w:rsidRPr="005F6041">
        <w:rPr>
          <w:b/>
          <w:bCs/>
          <w:lang w:val="en-IN" w:eastAsia="en-IN"/>
        </w:rPr>
        <w:t xml:space="preserve"> encapsulates many dictionaries into a single unit and returns a list of dictionaries.</w:t>
      </w:r>
    </w:p>
    <w:p w14:paraId="41244642" w14:textId="77777777" w:rsidR="00254468" w:rsidRPr="005F6041" w:rsidRDefault="00254468" w:rsidP="00254468">
      <w:pPr>
        <w:tabs>
          <w:tab w:val="left" w:pos="1879"/>
        </w:tabs>
        <w:rPr>
          <w:lang w:val="en-IN" w:eastAsia="en-IN"/>
        </w:rPr>
      </w:pPr>
      <w:r w:rsidRPr="005F6041">
        <w:rPr>
          <w:lang w:val="en-IN" w:eastAsia="en-IN"/>
        </w:rPr>
        <w:t xml:space="preserve">import collections  </w:t>
      </w:r>
    </w:p>
    <w:p w14:paraId="27A83ACE" w14:textId="77777777" w:rsidR="00254468" w:rsidRPr="005F6041" w:rsidRDefault="00254468" w:rsidP="00254468">
      <w:pPr>
        <w:tabs>
          <w:tab w:val="left" w:pos="1879"/>
        </w:tabs>
        <w:rPr>
          <w:lang w:val="en-IN" w:eastAsia="en-IN"/>
        </w:rPr>
      </w:pPr>
      <w:r w:rsidRPr="005F6041">
        <w:rPr>
          <w:lang w:val="en-IN" w:eastAsia="en-IN"/>
        </w:rPr>
        <w:t xml:space="preserve">dic1 = </w:t>
      </w:r>
      <w:proofErr w:type="gramStart"/>
      <w:r w:rsidRPr="005F6041">
        <w:rPr>
          <w:lang w:val="en-IN" w:eastAsia="en-IN"/>
        </w:rPr>
        <w:t>{ '</w:t>
      </w:r>
      <w:proofErr w:type="gramEnd"/>
      <w:r w:rsidRPr="005F6041">
        <w:rPr>
          <w:lang w:val="en-IN" w:eastAsia="en-IN"/>
        </w:rPr>
        <w:t>a' : 1, 'b' : 2 }</w:t>
      </w:r>
    </w:p>
    <w:p w14:paraId="7BE4A8BB" w14:textId="77777777" w:rsidR="00254468" w:rsidRPr="005F6041" w:rsidRDefault="00254468" w:rsidP="00254468">
      <w:pPr>
        <w:tabs>
          <w:tab w:val="left" w:pos="1879"/>
        </w:tabs>
        <w:rPr>
          <w:lang w:val="en-IN" w:eastAsia="en-IN"/>
        </w:rPr>
      </w:pPr>
      <w:r w:rsidRPr="005F6041">
        <w:rPr>
          <w:lang w:val="en-IN" w:eastAsia="en-IN"/>
        </w:rPr>
        <w:t xml:space="preserve">dic2 = </w:t>
      </w:r>
      <w:proofErr w:type="gramStart"/>
      <w:r w:rsidRPr="005F6041">
        <w:rPr>
          <w:lang w:val="en-IN" w:eastAsia="en-IN"/>
        </w:rPr>
        <w:t>{ '</w:t>
      </w:r>
      <w:proofErr w:type="gramEnd"/>
      <w:r w:rsidRPr="005F6041">
        <w:rPr>
          <w:lang w:val="en-IN" w:eastAsia="en-IN"/>
        </w:rPr>
        <w:t>b' : 3, 'c' : 4 }</w:t>
      </w:r>
    </w:p>
    <w:p w14:paraId="0E29FB1C" w14:textId="77777777" w:rsidR="00254468" w:rsidRPr="005F6041" w:rsidRDefault="00254468" w:rsidP="00254468">
      <w:pPr>
        <w:tabs>
          <w:tab w:val="left" w:pos="1879"/>
        </w:tabs>
        <w:rPr>
          <w:lang w:val="en-IN" w:eastAsia="en-IN"/>
        </w:rPr>
      </w:pPr>
      <w:r w:rsidRPr="005F6041">
        <w:rPr>
          <w:lang w:val="en-IN" w:eastAsia="en-IN"/>
        </w:rPr>
        <w:t xml:space="preserve">dic3 = </w:t>
      </w:r>
      <w:proofErr w:type="gramStart"/>
      <w:r w:rsidRPr="005F6041">
        <w:rPr>
          <w:lang w:val="en-IN" w:eastAsia="en-IN"/>
        </w:rPr>
        <w:t>{ '</w:t>
      </w:r>
      <w:proofErr w:type="gramEnd"/>
      <w:r w:rsidRPr="005F6041">
        <w:rPr>
          <w:lang w:val="en-IN" w:eastAsia="en-IN"/>
        </w:rPr>
        <w:t>f' : 5 }</w:t>
      </w:r>
    </w:p>
    <w:p w14:paraId="7B93074F" w14:textId="77777777" w:rsidR="00254468" w:rsidRPr="005F6041" w:rsidRDefault="00254468" w:rsidP="00254468">
      <w:pPr>
        <w:tabs>
          <w:tab w:val="left" w:pos="1879"/>
        </w:tabs>
        <w:rPr>
          <w:lang w:val="en-IN" w:eastAsia="en-IN"/>
        </w:rPr>
      </w:pPr>
      <w:r w:rsidRPr="005F6041">
        <w:rPr>
          <w:lang w:val="en-IN" w:eastAsia="en-IN"/>
        </w:rPr>
        <w:t xml:space="preserve">chain = </w:t>
      </w:r>
      <w:proofErr w:type="spellStart"/>
      <w:proofErr w:type="gramStart"/>
      <w:r w:rsidRPr="005F6041">
        <w:rPr>
          <w:lang w:val="en-IN" w:eastAsia="en-IN"/>
        </w:rPr>
        <w:t>collections.ChainMap</w:t>
      </w:r>
      <w:proofErr w:type="spellEnd"/>
      <w:proofErr w:type="gramEnd"/>
      <w:r w:rsidRPr="005F6041">
        <w:rPr>
          <w:lang w:val="en-IN" w:eastAsia="en-IN"/>
        </w:rPr>
        <w:t>(dic1, dic2)</w:t>
      </w:r>
    </w:p>
    <w:p w14:paraId="528C4CFF" w14:textId="77777777" w:rsidR="00254468" w:rsidRPr="005F6041" w:rsidRDefault="00254468" w:rsidP="00254468">
      <w:pPr>
        <w:tabs>
          <w:tab w:val="left" w:pos="1879"/>
        </w:tabs>
        <w:rPr>
          <w:lang w:val="en-IN" w:eastAsia="en-IN"/>
        </w:rPr>
      </w:pPr>
      <w:r w:rsidRPr="005F6041">
        <w:rPr>
          <w:lang w:val="en-IN" w:eastAsia="en-IN"/>
        </w:rPr>
        <w:lastRenderedPageBreak/>
        <w:t xml:space="preserve">print ("All the </w:t>
      </w:r>
      <w:proofErr w:type="spellStart"/>
      <w:r w:rsidRPr="005F6041">
        <w:rPr>
          <w:lang w:val="en-IN" w:eastAsia="en-IN"/>
        </w:rPr>
        <w:t>ChainMap</w:t>
      </w:r>
      <w:proofErr w:type="spellEnd"/>
      <w:r w:rsidRPr="005F6041">
        <w:rPr>
          <w:lang w:val="en-IN" w:eastAsia="en-IN"/>
        </w:rPr>
        <w:t xml:space="preserve"> contents </w:t>
      </w:r>
      <w:proofErr w:type="gramStart"/>
      <w:r w:rsidRPr="005F6041">
        <w:rPr>
          <w:lang w:val="en-IN" w:eastAsia="en-IN"/>
        </w:rPr>
        <w:t>are :</w:t>
      </w:r>
      <w:proofErr w:type="gramEnd"/>
      <w:r w:rsidRPr="005F6041">
        <w:rPr>
          <w:lang w:val="en-IN" w:eastAsia="en-IN"/>
        </w:rPr>
        <w:t xml:space="preserve"> ")</w:t>
      </w:r>
    </w:p>
    <w:p w14:paraId="6B72B0AB" w14:textId="77777777" w:rsidR="00254468" w:rsidRPr="005F6041" w:rsidRDefault="00254468" w:rsidP="00254468">
      <w:pPr>
        <w:tabs>
          <w:tab w:val="left" w:pos="1879"/>
        </w:tabs>
        <w:rPr>
          <w:lang w:val="en-IN" w:eastAsia="en-IN"/>
        </w:rPr>
      </w:pPr>
      <w:r w:rsidRPr="005F6041">
        <w:rPr>
          <w:lang w:val="en-IN" w:eastAsia="en-IN"/>
        </w:rPr>
        <w:t>print (</w:t>
      </w:r>
      <w:proofErr w:type="spellStart"/>
      <w:proofErr w:type="gramStart"/>
      <w:r w:rsidRPr="005F6041">
        <w:rPr>
          <w:lang w:val="en-IN" w:eastAsia="en-IN"/>
        </w:rPr>
        <w:t>chain.maps</w:t>
      </w:r>
      <w:proofErr w:type="spellEnd"/>
      <w:proofErr w:type="gramEnd"/>
      <w:r w:rsidRPr="005F6041">
        <w:rPr>
          <w:lang w:val="en-IN" w:eastAsia="en-IN"/>
        </w:rPr>
        <w:t>)</w:t>
      </w:r>
    </w:p>
    <w:p w14:paraId="29F08EC0" w14:textId="77777777" w:rsidR="00254468" w:rsidRPr="005F6041" w:rsidRDefault="00254468" w:rsidP="00254468">
      <w:pPr>
        <w:tabs>
          <w:tab w:val="left" w:pos="1879"/>
        </w:tabs>
        <w:rPr>
          <w:lang w:val="en-IN" w:eastAsia="en-IN"/>
        </w:rPr>
      </w:pPr>
      <w:r w:rsidRPr="005F6041">
        <w:rPr>
          <w:lang w:val="en-IN" w:eastAsia="en-IN"/>
        </w:rPr>
        <w:t xml:space="preserve">chain1 = </w:t>
      </w:r>
      <w:proofErr w:type="spellStart"/>
      <w:r w:rsidRPr="005F6041">
        <w:rPr>
          <w:lang w:val="en-IN" w:eastAsia="en-IN"/>
        </w:rPr>
        <w:t>chain.new_child</w:t>
      </w:r>
      <w:proofErr w:type="spellEnd"/>
      <w:r w:rsidRPr="005F6041">
        <w:rPr>
          <w:lang w:val="en-IN" w:eastAsia="en-IN"/>
        </w:rPr>
        <w:t>(dic3)</w:t>
      </w:r>
    </w:p>
    <w:p w14:paraId="0CA134B1" w14:textId="77777777" w:rsidR="00254468" w:rsidRPr="005F6041" w:rsidRDefault="00254468" w:rsidP="00254468">
      <w:pPr>
        <w:tabs>
          <w:tab w:val="left" w:pos="1879"/>
        </w:tabs>
        <w:rPr>
          <w:lang w:val="en-IN" w:eastAsia="en-IN"/>
        </w:rPr>
      </w:pPr>
      <w:r w:rsidRPr="005F6041">
        <w:rPr>
          <w:lang w:val="en-IN" w:eastAsia="en-IN"/>
        </w:rPr>
        <w:t xml:space="preserve">print ("Displaying new </w:t>
      </w:r>
      <w:proofErr w:type="spellStart"/>
      <w:proofErr w:type="gramStart"/>
      <w:r w:rsidRPr="005F6041">
        <w:rPr>
          <w:lang w:val="en-IN" w:eastAsia="en-IN"/>
        </w:rPr>
        <w:t>ChainMap</w:t>
      </w:r>
      <w:proofErr w:type="spellEnd"/>
      <w:r w:rsidRPr="005F6041">
        <w:rPr>
          <w:lang w:val="en-IN" w:eastAsia="en-IN"/>
        </w:rPr>
        <w:t xml:space="preserve"> :</w:t>
      </w:r>
      <w:proofErr w:type="gramEnd"/>
      <w:r w:rsidRPr="005F6041">
        <w:rPr>
          <w:lang w:val="en-IN" w:eastAsia="en-IN"/>
        </w:rPr>
        <w:t xml:space="preserve"> ")</w:t>
      </w:r>
    </w:p>
    <w:p w14:paraId="1F6F3515" w14:textId="77777777" w:rsidR="00254468" w:rsidRPr="005F6041" w:rsidRDefault="00254468" w:rsidP="00254468">
      <w:pPr>
        <w:tabs>
          <w:tab w:val="left" w:pos="1879"/>
        </w:tabs>
        <w:rPr>
          <w:lang w:val="en-IN" w:eastAsia="en-IN"/>
        </w:rPr>
      </w:pPr>
      <w:r w:rsidRPr="005F6041">
        <w:rPr>
          <w:lang w:val="en-IN" w:eastAsia="en-IN"/>
        </w:rPr>
        <w:t>print (chain1.maps)</w:t>
      </w:r>
    </w:p>
    <w:p w14:paraId="085424C0" w14:textId="77777777" w:rsidR="00254468" w:rsidRPr="005F6041" w:rsidRDefault="00254468" w:rsidP="00254468">
      <w:pPr>
        <w:tabs>
          <w:tab w:val="left" w:pos="1879"/>
        </w:tabs>
        <w:rPr>
          <w:lang w:val="en-IN" w:eastAsia="en-IN"/>
        </w:rPr>
      </w:pPr>
      <w:r w:rsidRPr="005F6041">
        <w:rPr>
          <w:lang w:val="en-IN" w:eastAsia="en-IN"/>
        </w:rPr>
        <w:t xml:space="preserve">print ("Value associated with b before reversing </w:t>
      </w:r>
      <w:proofErr w:type="gramStart"/>
      <w:r w:rsidRPr="005F6041">
        <w:rPr>
          <w:lang w:val="en-IN" w:eastAsia="en-IN"/>
        </w:rPr>
        <w:t>is :</w:t>
      </w:r>
      <w:proofErr w:type="gramEnd"/>
      <w:r w:rsidRPr="005F6041">
        <w:rPr>
          <w:lang w:val="en-IN" w:eastAsia="en-IN"/>
        </w:rPr>
        <w:t xml:space="preserve"> ",end="")</w:t>
      </w:r>
    </w:p>
    <w:p w14:paraId="1F127D1E" w14:textId="77777777" w:rsidR="00254468" w:rsidRPr="005F6041" w:rsidRDefault="00254468" w:rsidP="00254468">
      <w:pPr>
        <w:tabs>
          <w:tab w:val="left" w:pos="1879"/>
        </w:tabs>
        <w:rPr>
          <w:lang w:val="en-IN" w:eastAsia="en-IN"/>
        </w:rPr>
      </w:pPr>
      <w:r w:rsidRPr="005F6041">
        <w:rPr>
          <w:lang w:val="en-IN" w:eastAsia="en-IN"/>
        </w:rPr>
        <w:t>print (chain1['b'])</w:t>
      </w:r>
    </w:p>
    <w:p w14:paraId="2356B78D" w14:textId="77777777" w:rsidR="00254468" w:rsidRPr="005F6041" w:rsidRDefault="00254468" w:rsidP="00254468">
      <w:pPr>
        <w:tabs>
          <w:tab w:val="left" w:pos="1879"/>
        </w:tabs>
        <w:rPr>
          <w:lang w:val="en-IN" w:eastAsia="en-IN"/>
        </w:rPr>
      </w:pPr>
      <w:r w:rsidRPr="005F6041">
        <w:rPr>
          <w:lang w:val="en-IN" w:eastAsia="en-IN"/>
        </w:rPr>
        <w:t xml:space="preserve">chain1.maps = </w:t>
      </w:r>
      <w:proofErr w:type="gramStart"/>
      <w:r w:rsidRPr="005F6041">
        <w:rPr>
          <w:lang w:val="en-IN" w:eastAsia="en-IN"/>
        </w:rPr>
        <w:t>reversed(</w:t>
      </w:r>
      <w:proofErr w:type="gramEnd"/>
      <w:r w:rsidRPr="005F6041">
        <w:rPr>
          <w:lang w:val="en-IN" w:eastAsia="en-IN"/>
        </w:rPr>
        <w:t>chain1.maps)</w:t>
      </w:r>
    </w:p>
    <w:p w14:paraId="50CC52EB" w14:textId="77777777" w:rsidR="00254468" w:rsidRPr="005F6041" w:rsidRDefault="00254468" w:rsidP="00254468">
      <w:pPr>
        <w:tabs>
          <w:tab w:val="left" w:pos="1879"/>
        </w:tabs>
        <w:rPr>
          <w:lang w:val="en-IN" w:eastAsia="en-IN"/>
        </w:rPr>
      </w:pPr>
      <w:r w:rsidRPr="005F6041">
        <w:rPr>
          <w:lang w:val="en-IN" w:eastAsia="en-IN"/>
        </w:rPr>
        <w:t xml:space="preserve">print ("Value associated with b after reversing </w:t>
      </w:r>
      <w:proofErr w:type="gramStart"/>
      <w:r w:rsidRPr="005F6041">
        <w:rPr>
          <w:lang w:val="en-IN" w:eastAsia="en-IN"/>
        </w:rPr>
        <w:t>is :</w:t>
      </w:r>
      <w:proofErr w:type="gramEnd"/>
      <w:r w:rsidRPr="005F6041">
        <w:rPr>
          <w:lang w:val="en-IN" w:eastAsia="en-IN"/>
        </w:rPr>
        <w:t xml:space="preserve"> ",end="")</w:t>
      </w:r>
    </w:p>
    <w:p w14:paraId="4995F223" w14:textId="77777777" w:rsidR="00254468" w:rsidRPr="005F6041" w:rsidRDefault="00254468" w:rsidP="00254468">
      <w:pPr>
        <w:tabs>
          <w:tab w:val="left" w:pos="1879"/>
        </w:tabs>
        <w:rPr>
          <w:lang w:val="en-IN" w:eastAsia="en-IN"/>
        </w:rPr>
      </w:pPr>
      <w:r w:rsidRPr="005F6041">
        <w:rPr>
          <w:lang w:val="en-IN" w:eastAsia="en-IN"/>
        </w:rPr>
        <w:t>print (chain1['b'])</w:t>
      </w:r>
    </w:p>
    <w:p w14:paraId="187710B8" w14:textId="77777777" w:rsidR="00254468" w:rsidRDefault="00254468" w:rsidP="00254468">
      <w:pPr>
        <w:tabs>
          <w:tab w:val="left" w:pos="1879"/>
        </w:tabs>
        <w:rPr>
          <w:b/>
          <w:bCs/>
          <w:lang w:val="en-IN" w:eastAsia="en-IN"/>
        </w:rPr>
      </w:pPr>
    </w:p>
    <w:p w14:paraId="2AC91AD1" w14:textId="77777777" w:rsidR="00254468" w:rsidRDefault="00254468" w:rsidP="00254468">
      <w:pPr>
        <w:tabs>
          <w:tab w:val="left" w:pos="1879"/>
        </w:tabs>
        <w:rPr>
          <w:b/>
          <w:bCs/>
          <w:lang w:val="en-IN" w:eastAsia="en-IN"/>
        </w:rPr>
      </w:pPr>
      <w:r>
        <w:rPr>
          <w:b/>
          <w:bCs/>
          <w:lang w:val="en-IN" w:eastAsia="en-IN"/>
        </w:rPr>
        <w:t>Output:</w:t>
      </w:r>
    </w:p>
    <w:p w14:paraId="001691B5" w14:textId="77777777" w:rsidR="00254468" w:rsidRPr="00430BDE" w:rsidRDefault="00254468" w:rsidP="00254468">
      <w:pPr>
        <w:tabs>
          <w:tab w:val="left" w:pos="1879"/>
        </w:tabs>
        <w:rPr>
          <w:lang w:val="en-IN" w:eastAsia="en-IN"/>
        </w:rPr>
      </w:pPr>
      <w:r w:rsidRPr="00430BDE">
        <w:rPr>
          <w:lang w:val="en-IN" w:eastAsia="en-IN"/>
        </w:rPr>
        <w:t xml:space="preserve">All the </w:t>
      </w:r>
      <w:proofErr w:type="spellStart"/>
      <w:r w:rsidRPr="00430BDE">
        <w:rPr>
          <w:lang w:val="en-IN" w:eastAsia="en-IN"/>
        </w:rPr>
        <w:t>ChainMap</w:t>
      </w:r>
      <w:proofErr w:type="spellEnd"/>
      <w:r w:rsidRPr="00430BDE">
        <w:rPr>
          <w:lang w:val="en-IN" w:eastAsia="en-IN"/>
        </w:rPr>
        <w:t xml:space="preserve"> contents </w:t>
      </w:r>
      <w:proofErr w:type="gramStart"/>
      <w:r w:rsidRPr="00430BDE">
        <w:rPr>
          <w:lang w:val="en-IN" w:eastAsia="en-IN"/>
        </w:rPr>
        <w:t>are :</w:t>
      </w:r>
      <w:proofErr w:type="gramEnd"/>
      <w:r w:rsidRPr="00430BDE">
        <w:rPr>
          <w:lang w:val="en-IN" w:eastAsia="en-IN"/>
        </w:rPr>
        <w:t xml:space="preserve"> </w:t>
      </w:r>
    </w:p>
    <w:p w14:paraId="7CE06EB1" w14:textId="77777777" w:rsidR="00254468" w:rsidRPr="00430BDE" w:rsidRDefault="00254468" w:rsidP="00254468">
      <w:pPr>
        <w:tabs>
          <w:tab w:val="left" w:pos="1879"/>
        </w:tabs>
        <w:rPr>
          <w:lang w:val="en-IN" w:eastAsia="en-IN"/>
        </w:rPr>
      </w:pPr>
      <w:r w:rsidRPr="00430BDE">
        <w:rPr>
          <w:lang w:val="en-IN" w:eastAsia="en-IN"/>
        </w:rPr>
        <w:t>[{'a': 1, 'b': 2}, {'b': 3, 'c': 4}]</w:t>
      </w:r>
    </w:p>
    <w:p w14:paraId="4903875E" w14:textId="77777777" w:rsidR="00254468" w:rsidRPr="00430BDE" w:rsidRDefault="00254468" w:rsidP="00254468">
      <w:pPr>
        <w:tabs>
          <w:tab w:val="left" w:pos="1879"/>
        </w:tabs>
        <w:rPr>
          <w:lang w:val="en-IN" w:eastAsia="en-IN"/>
        </w:rPr>
      </w:pPr>
      <w:r w:rsidRPr="00430BDE">
        <w:rPr>
          <w:lang w:val="en-IN" w:eastAsia="en-IN"/>
        </w:rPr>
        <w:t xml:space="preserve">Displaying new </w:t>
      </w:r>
      <w:proofErr w:type="spellStart"/>
      <w:proofErr w:type="gramStart"/>
      <w:r w:rsidRPr="00430BDE">
        <w:rPr>
          <w:lang w:val="en-IN" w:eastAsia="en-IN"/>
        </w:rPr>
        <w:t>ChainMap</w:t>
      </w:r>
      <w:proofErr w:type="spellEnd"/>
      <w:r w:rsidRPr="00430BDE">
        <w:rPr>
          <w:lang w:val="en-IN" w:eastAsia="en-IN"/>
        </w:rPr>
        <w:t xml:space="preserve"> :</w:t>
      </w:r>
      <w:proofErr w:type="gramEnd"/>
      <w:r w:rsidRPr="00430BDE">
        <w:rPr>
          <w:lang w:val="en-IN" w:eastAsia="en-IN"/>
        </w:rPr>
        <w:t xml:space="preserve"> </w:t>
      </w:r>
    </w:p>
    <w:p w14:paraId="276D0D92" w14:textId="77777777" w:rsidR="00254468" w:rsidRPr="00430BDE" w:rsidRDefault="00254468" w:rsidP="00254468">
      <w:pPr>
        <w:tabs>
          <w:tab w:val="left" w:pos="1879"/>
        </w:tabs>
        <w:rPr>
          <w:lang w:val="en-IN" w:eastAsia="en-IN"/>
        </w:rPr>
      </w:pPr>
      <w:r w:rsidRPr="00430BDE">
        <w:rPr>
          <w:lang w:val="en-IN" w:eastAsia="en-IN"/>
        </w:rPr>
        <w:t>[{'f': 5}, {'a': 1, 'b': 2}, {'b': 3, 'c': 4}]</w:t>
      </w:r>
    </w:p>
    <w:p w14:paraId="1DAE6D83" w14:textId="77777777" w:rsidR="00254468" w:rsidRPr="00430BDE" w:rsidRDefault="00254468" w:rsidP="00254468">
      <w:pPr>
        <w:tabs>
          <w:tab w:val="left" w:pos="1879"/>
        </w:tabs>
        <w:rPr>
          <w:lang w:val="en-IN" w:eastAsia="en-IN"/>
        </w:rPr>
      </w:pPr>
      <w:r w:rsidRPr="00430BDE">
        <w:rPr>
          <w:lang w:val="en-IN" w:eastAsia="en-IN"/>
        </w:rPr>
        <w:t xml:space="preserve">Value associated with b before reversing </w:t>
      </w:r>
      <w:proofErr w:type="gramStart"/>
      <w:r w:rsidRPr="00430BDE">
        <w:rPr>
          <w:lang w:val="en-IN" w:eastAsia="en-IN"/>
        </w:rPr>
        <w:t>is :</w:t>
      </w:r>
      <w:proofErr w:type="gramEnd"/>
      <w:r w:rsidRPr="00430BDE">
        <w:rPr>
          <w:lang w:val="en-IN" w:eastAsia="en-IN"/>
        </w:rPr>
        <w:t xml:space="preserve"> 2</w:t>
      </w:r>
    </w:p>
    <w:p w14:paraId="47ABFB67" w14:textId="77777777" w:rsidR="00254468" w:rsidRDefault="00254468" w:rsidP="00254468">
      <w:pPr>
        <w:tabs>
          <w:tab w:val="left" w:pos="1879"/>
        </w:tabs>
        <w:rPr>
          <w:lang w:val="en-IN" w:eastAsia="en-IN"/>
        </w:rPr>
      </w:pPr>
      <w:r w:rsidRPr="00430BDE">
        <w:rPr>
          <w:lang w:val="en-IN" w:eastAsia="en-IN"/>
        </w:rPr>
        <w:t xml:space="preserve">Value associated with b after reversing </w:t>
      </w:r>
      <w:proofErr w:type="gramStart"/>
      <w:r w:rsidRPr="00430BDE">
        <w:rPr>
          <w:lang w:val="en-IN" w:eastAsia="en-IN"/>
        </w:rPr>
        <w:t>is :</w:t>
      </w:r>
      <w:proofErr w:type="gramEnd"/>
      <w:r w:rsidRPr="00430BDE">
        <w:rPr>
          <w:lang w:val="en-IN" w:eastAsia="en-IN"/>
        </w:rPr>
        <w:t xml:space="preserve"> 3</w:t>
      </w:r>
    </w:p>
    <w:p w14:paraId="2BD87CD4" w14:textId="77777777" w:rsidR="00254468" w:rsidRDefault="00254468" w:rsidP="00254468">
      <w:pPr>
        <w:tabs>
          <w:tab w:val="left" w:pos="1879"/>
        </w:tabs>
        <w:rPr>
          <w:lang w:val="en-IN" w:eastAsia="en-IN"/>
        </w:rPr>
      </w:pPr>
    </w:p>
    <w:p w14:paraId="2B39A5C3" w14:textId="77777777" w:rsidR="00254468" w:rsidRDefault="00254468" w:rsidP="00254468">
      <w:pPr>
        <w:pStyle w:val="Heading4"/>
        <w:rPr>
          <w:sz w:val="40"/>
          <w:szCs w:val="40"/>
          <w:lang w:val="en-IN" w:eastAsia="en-IN"/>
        </w:rPr>
      </w:pPr>
      <w:proofErr w:type="spellStart"/>
      <w:r w:rsidRPr="00487225">
        <w:rPr>
          <w:sz w:val="40"/>
          <w:szCs w:val="40"/>
          <w:lang w:val="en-IN" w:eastAsia="en-IN"/>
        </w:rPr>
        <w:t>NamedTuple</w:t>
      </w:r>
      <w:proofErr w:type="spellEnd"/>
    </w:p>
    <w:p w14:paraId="5D98EE06" w14:textId="77777777" w:rsidR="00254468" w:rsidRPr="005F6041" w:rsidRDefault="00254468" w:rsidP="00254468">
      <w:pPr>
        <w:rPr>
          <w:lang w:val="en-IN" w:eastAsia="en-IN"/>
        </w:rPr>
      </w:pPr>
      <w:r w:rsidRPr="005F6041">
        <w:rPr>
          <w:lang w:val="en-IN" w:eastAsia="en-IN"/>
        </w:rPr>
        <w:t>import collections</w:t>
      </w:r>
    </w:p>
    <w:p w14:paraId="4EF04142" w14:textId="77777777" w:rsidR="00254468" w:rsidRPr="005F6041" w:rsidRDefault="00254468" w:rsidP="00254468">
      <w:pPr>
        <w:rPr>
          <w:lang w:val="en-IN" w:eastAsia="en-IN"/>
        </w:rPr>
      </w:pPr>
      <w:r w:rsidRPr="005F6041">
        <w:rPr>
          <w:lang w:val="en-IN" w:eastAsia="en-IN"/>
        </w:rPr>
        <w:t xml:space="preserve"> </w:t>
      </w:r>
    </w:p>
    <w:p w14:paraId="72045C16" w14:textId="77777777" w:rsidR="00254468" w:rsidRPr="005F6041" w:rsidRDefault="00254468" w:rsidP="00254468">
      <w:pPr>
        <w:rPr>
          <w:lang w:val="en-IN" w:eastAsia="en-IN"/>
        </w:rPr>
      </w:pPr>
      <w:r w:rsidRPr="005F6041">
        <w:rPr>
          <w:lang w:val="en-IN" w:eastAsia="en-IN"/>
        </w:rPr>
        <w:t xml:space="preserve"># Declaring </w:t>
      </w:r>
      <w:proofErr w:type="spellStart"/>
      <w:proofErr w:type="gramStart"/>
      <w:r w:rsidRPr="005F6041">
        <w:rPr>
          <w:lang w:val="en-IN" w:eastAsia="en-IN"/>
        </w:rPr>
        <w:t>namedtuple</w:t>
      </w:r>
      <w:proofErr w:type="spellEnd"/>
      <w:r w:rsidRPr="005F6041">
        <w:rPr>
          <w:lang w:val="en-IN" w:eastAsia="en-IN"/>
        </w:rPr>
        <w:t>(</w:t>
      </w:r>
      <w:proofErr w:type="gramEnd"/>
      <w:r w:rsidRPr="005F6041">
        <w:rPr>
          <w:lang w:val="en-IN" w:eastAsia="en-IN"/>
        </w:rPr>
        <w:t>)</w:t>
      </w:r>
    </w:p>
    <w:p w14:paraId="2C4DB367" w14:textId="77777777" w:rsidR="00254468" w:rsidRPr="005F6041" w:rsidRDefault="00254468" w:rsidP="00254468">
      <w:pPr>
        <w:rPr>
          <w:lang w:val="en-IN" w:eastAsia="en-IN"/>
        </w:rPr>
      </w:pPr>
      <w:r w:rsidRPr="005F6041">
        <w:rPr>
          <w:lang w:val="en-IN" w:eastAsia="en-IN"/>
        </w:rPr>
        <w:t xml:space="preserve">Student = </w:t>
      </w:r>
      <w:proofErr w:type="spellStart"/>
      <w:proofErr w:type="gramStart"/>
      <w:r w:rsidRPr="005F6041">
        <w:rPr>
          <w:lang w:val="en-IN" w:eastAsia="en-IN"/>
        </w:rPr>
        <w:t>collections.namedtuple</w:t>
      </w:r>
      <w:proofErr w:type="spellEnd"/>
      <w:proofErr w:type="gramEnd"/>
      <w:r w:rsidRPr="005F6041">
        <w:rPr>
          <w:lang w:val="en-IN" w:eastAsia="en-IN"/>
        </w:rPr>
        <w:t>('Student', ['name', 'age', 'DOB'])</w:t>
      </w:r>
    </w:p>
    <w:p w14:paraId="3BE83030" w14:textId="77777777" w:rsidR="00254468" w:rsidRPr="005F6041" w:rsidRDefault="00254468" w:rsidP="00254468">
      <w:pPr>
        <w:rPr>
          <w:lang w:val="en-IN" w:eastAsia="en-IN"/>
        </w:rPr>
      </w:pPr>
      <w:r w:rsidRPr="005F6041">
        <w:rPr>
          <w:lang w:val="en-IN" w:eastAsia="en-IN"/>
        </w:rPr>
        <w:t xml:space="preserve"> </w:t>
      </w:r>
    </w:p>
    <w:p w14:paraId="558D7D00" w14:textId="77777777" w:rsidR="00254468" w:rsidRPr="005F6041" w:rsidRDefault="00254468" w:rsidP="00254468">
      <w:pPr>
        <w:rPr>
          <w:lang w:val="en-IN" w:eastAsia="en-IN"/>
        </w:rPr>
      </w:pPr>
      <w:r w:rsidRPr="005F6041">
        <w:rPr>
          <w:lang w:val="en-IN" w:eastAsia="en-IN"/>
        </w:rPr>
        <w:t># Adding values</w:t>
      </w:r>
    </w:p>
    <w:p w14:paraId="3001417E" w14:textId="77777777" w:rsidR="00254468" w:rsidRPr="005F6041" w:rsidRDefault="00254468" w:rsidP="00254468">
      <w:pPr>
        <w:rPr>
          <w:lang w:val="en-IN" w:eastAsia="en-IN"/>
        </w:rPr>
      </w:pPr>
      <w:r w:rsidRPr="005F6041">
        <w:rPr>
          <w:lang w:val="en-IN" w:eastAsia="en-IN"/>
        </w:rPr>
        <w:t xml:space="preserve">S = </w:t>
      </w:r>
      <w:proofErr w:type="gramStart"/>
      <w:r w:rsidRPr="005F6041">
        <w:rPr>
          <w:lang w:val="en-IN" w:eastAsia="en-IN"/>
        </w:rPr>
        <w:t>Student(</w:t>
      </w:r>
      <w:proofErr w:type="gramEnd"/>
      <w:r w:rsidRPr="005F6041">
        <w:rPr>
          <w:lang w:val="en-IN" w:eastAsia="en-IN"/>
        </w:rPr>
        <w:t>'Nandini', '19', '2541997')</w:t>
      </w:r>
    </w:p>
    <w:p w14:paraId="3B3A461B" w14:textId="77777777" w:rsidR="00254468" w:rsidRPr="005F6041" w:rsidRDefault="00254468" w:rsidP="00254468">
      <w:pPr>
        <w:rPr>
          <w:lang w:val="en-IN" w:eastAsia="en-IN"/>
        </w:rPr>
      </w:pPr>
      <w:r w:rsidRPr="005F6041">
        <w:rPr>
          <w:lang w:val="en-IN" w:eastAsia="en-IN"/>
        </w:rPr>
        <w:t xml:space="preserve"> </w:t>
      </w:r>
    </w:p>
    <w:p w14:paraId="45A050A7" w14:textId="77777777" w:rsidR="00254468" w:rsidRPr="005F6041" w:rsidRDefault="00254468" w:rsidP="00254468">
      <w:pPr>
        <w:rPr>
          <w:lang w:val="en-IN" w:eastAsia="en-IN"/>
        </w:rPr>
      </w:pPr>
      <w:r w:rsidRPr="005F6041">
        <w:rPr>
          <w:lang w:val="en-IN" w:eastAsia="en-IN"/>
        </w:rPr>
        <w:t xml:space="preserve"># using _fields to display all the </w:t>
      </w:r>
      <w:proofErr w:type="spellStart"/>
      <w:r w:rsidRPr="005F6041">
        <w:rPr>
          <w:lang w:val="en-IN" w:eastAsia="en-IN"/>
        </w:rPr>
        <w:t>keynames</w:t>
      </w:r>
      <w:proofErr w:type="spellEnd"/>
      <w:r w:rsidRPr="005F6041">
        <w:rPr>
          <w:lang w:val="en-IN" w:eastAsia="en-IN"/>
        </w:rPr>
        <w:t xml:space="preserve"> of </w:t>
      </w:r>
      <w:proofErr w:type="spellStart"/>
      <w:proofErr w:type="gramStart"/>
      <w:r w:rsidRPr="005F6041">
        <w:rPr>
          <w:lang w:val="en-IN" w:eastAsia="en-IN"/>
        </w:rPr>
        <w:t>namedtuple</w:t>
      </w:r>
      <w:proofErr w:type="spellEnd"/>
      <w:r w:rsidRPr="005F6041">
        <w:rPr>
          <w:lang w:val="en-IN" w:eastAsia="en-IN"/>
        </w:rPr>
        <w:t>(</w:t>
      </w:r>
      <w:proofErr w:type="gramEnd"/>
      <w:r w:rsidRPr="005F6041">
        <w:rPr>
          <w:lang w:val="en-IN" w:eastAsia="en-IN"/>
        </w:rPr>
        <w:t>)</w:t>
      </w:r>
    </w:p>
    <w:p w14:paraId="3242DE27" w14:textId="77777777" w:rsidR="00254468" w:rsidRPr="005F6041" w:rsidRDefault="00254468" w:rsidP="00254468">
      <w:pPr>
        <w:rPr>
          <w:lang w:val="en-IN" w:eastAsia="en-IN"/>
        </w:rPr>
      </w:pPr>
      <w:proofErr w:type="gramStart"/>
      <w:r w:rsidRPr="005F6041">
        <w:rPr>
          <w:lang w:val="en-IN" w:eastAsia="en-IN"/>
        </w:rPr>
        <w:t>print(</w:t>
      </w:r>
      <w:proofErr w:type="gramEnd"/>
      <w:r w:rsidRPr="005F6041">
        <w:rPr>
          <w:lang w:val="en-IN" w:eastAsia="en-IN"/>
        </w:rPr>
        <w:t>"All the fields of students are : ")</w:t>
      </w:r>
    </w:p>
    <w:p w14:paraId="4A513C95" w14:textId="77777777" w:rsidR="00254468" w:rsidRPr="005F6041" w:rsidRDefault="00254468" w:rsidP="00254468">
      <w:pPr>
        <w:rPr>
          <w:lang w:val="en-IN" w:eastAsia="en-IN"/>
        </w:rPr>
      </w:pPr>
      <w:proofErr w:type="gramStart"/>
      <w:r w:rsidRPr="005F6041">
        <w:rPr>
          <w:lang w:val="en-IN" w:eastAsia="en-IN"/>
        </w:rPr>
        <w:t>print(</w:t>
      </w:r>
      <w:proofErr w:type="spellStart"/>
      <w:proofErr w:type="gramEnd"/>
      <w:r w:rsidRPr="005F6041">
        <w:rPr>
          <w:lang w:val="en-IN" w:eastAsia="en-IN"/>
        </w:rPr>
        <w:t>S._fields</w:t>
      </w:r>
      <w:proofErr w:type="spellEnd"/>
      <w:r w:rsidRPr="005F6041">
        <w:rPr>
          <w:lang w:val="en-IN" w:eastAsia="en-IN"/>
        </w:rPr>
        <w:t>)</w:t>
      </w:r>
    </w:p>
    <w:p w14:paraId="298E05BC" w14:textId="77777777" w:rsidR="00254468" w:rsidRPr="005F6041" w:rsidRDefault="00254468" w:rsidP="00254468">
      <w:pPr>
        <w:rPr>
          <w:lang w:val="en-IN" w:eastAsia="en-IN"/>
        </w:rPr>
      </w:pPr>
      <w:r w:rsidRPr="005F6041">
        <w:rPr>
          <w:lang w:val="en-IN" w:eastAsia="en-IN"/>
        </w:rPr>
        <w:t xml:space="preserve"> </w:t>
      </w:r>
    </w:p>
    <w:p w14:paraId="487EBC76" w14:textId="77777777" w:rsidR="00254468" w:rsidRPr="005F6041" w:rsidRDefault="00254468" w:rsidP="00254468">
      <w:pPr>
        <w:rPr>
          <w:lang w:val="en-IN" w:eastAsia="en-IN"/>
        </w:rPr>
      </w:pPr>
      <w:proofErr w:type="gramStart"/>
      <w:r w:rsidRPr="005F6041">
        <w:rPr>
          <w:lang w:val="en-IN" w:eastAsia="en-IN"/>
        </w:rPr>
        <w:t># .</w:t>
      </w:r>
      <w:proofErr w:type="gramEnd"/>
      <w:r w:rsidRPr="005F6041">
        <w:rPr>
          <w:lang w:val="en-IN" w:eastAsia="en-IN"/>
        </w:rPr>
        <w:t xml:space="preserve">_replace returns a new </w:t>
      </w:r>
      <w:proofErr w:type="spellStart"/>
      <w:r w:rsidRPr="005F6041">
        <w:rPr>
          <w:lang w:val="en-IN" w:eastAsia="en-IN"/>
        </w:rPr>
        <w:t>namedtuple</w:t>
      </w:r>
      <w:proofErr w:type="spellEnd"/>
      <w:r w:rsidRPr="005F6041">
        <w:rPr>
          <w:lang w:val="en-IN" w:eastAsia="en-IN"/>
        </w:rPr>
        <w:t>, it does not modify the original</w:t>
      </w:r>
    </w:p>
    <w:p w14:paraId="4110D96D" w14:textId="77777777" w:rsidR="00254468" w:rsidRPr="005F6041" w:rsidRDefault="00254468" w:rsidP="00254468">
      <w:pPr>
        <w:rPr>
          <w:lang w:val="en-IN" w:eastAsia="en-IN"/>
        </w:rPr>
      </w:pPr>
      <w:proofErr w:type="gramStart"/>
      <w:r w:rsidRPr="005F6041">
        <w:rPr>
          <w:lang w:val="en-IN" w:eastAsia="en-IN"/>
        </w:rPr>
        <w:t>print(</w:t>
      </w:r>
      <w:proofErr w:type="gramEnd"/>
      <w:r w:rsidRPr="005F6041">
        <w:rPr>
          <w:lang w:val="en-IN" w:eastAsia="en-IN"/>
        </w:rPr>
        <w:t xml:space="preserve">"returns a new </w:t>
      </w:r>
      <w:proofErr w:type="spellStart"/>
      <w:r w:rsidRPr="005F6041">
        <w:rPr>
          <w:lang w:val="en-IN" w:eastAsia="en-IN"/>
        </w:rPr>
        <w:t>namedtuple</w:t>
      </w:r>
      <w:proofErr w:type="spellEnd"/>
      <w:r w:rsidRPr="005F6041">
        <w:rPr>
          <w:lang w:val="en-IN" w:eastAsia="en-IN"/>
        </w:rPr>
        <w:t xml:space="preserve"> : ")</w:t>
      </w:r>
    </w:p>
    <w:p w14:paraId="3E720D47" w14:textId="77777777" w:rsidR="00254468" w:rsidRPr="005F6041" w:rsidRDefault="00254468" w:rsidP="00254468">
      <w:pPr>
        <w:rPr>
          <w:lang w:val="en-IN" w:eastAsia="en-IN"/>
        </w:rPr>
      </w:pPr>
      <w:proofErr w:type="gramStart"/>
      <w:r w:rsidRPr="005F6041">
        <w:rPr>
          <w:lang w:val="en-IN" w:eastAsia="en-IN"/>
        </w:rPr>
        <w:t>print(</w:t>
      </w:r>
      <w:proofErr w:type="spellStart"/>
      <w:proofErr w:type="gramEnd"/>
      <w:r w:rsidRPr="005F6041">
        <w:rPr>
          <w:lang w:val="en-IN" w:eastAsia="en-IN"/>
        </w:rPr>
        <w:t>S._replace</w:t>
      </w:r>
      <w:proofErr w:type="spellEnd"/>
      <w:r w:rsidRPr="005F6041">
        <w:rPr>
          <w:lang w:val="en-IN" w:eastAsia="en-IN"/>
        </w:rPr>
        <w:t>(name='Manjeet'))</w:t>
      </w:r>
    </w:p>
    <w:p w14:paraId="38743F1A" w14:textId="77777777" w:rsidR="00254468" w:rsidRPr="005F6041" w:rsidRDefault="00254468" w:rsidP="00254468">
      <w:pPr>
        <w:rPr>
          <w:lang w:val="en-IN" w:eastAsia="en-IN"/>
        </w:rPr>
      </w:pPr>
      <w:r w:rsidRPr="005F6041">
        <w:rPr>
          <w:lang w:val="en-IN" w:eastAsia="en-IN"/>
        </w:rPr>
        <w:t xml:space="preserve"># original </w:t>
      </w:r>
      <w:proofErr w:type="spellStart"/>
      <w:r w:rsidRPr="005F6041">
        <w:rPr>
          <w:lang w:val="en-IN" w:eastAsia="en-IN"/>
        </w:rPr>
        <w:t>namedtuple</w:t>
      </w:r>
      <w:proofErr w:type="spellEnd"/>
    </w:p>
    <w:p w14:paraId="5EA587E8" w14:textId="77777777" w:rsidR="00254468" w:rsidRDefault="00254468" w:rsidP="00254468">
      <w:pPr>
        <w:rPr>
          <w:lang w:val="en-IN" w:eastAsia="en-IN"/>
        </w:rPr>
      </w:pPr>
      <w:r w:rsidRPr="005F6041">
        <w:rPr>
          <w:lang w:val="en-IN" w:eastAsia="en-IN"/>
        </w:rPr>
        <w:t>print(S)</w:t>
      </w:r>
    </w:p>
    <w:p w14:paraId="0F5BC9B8" w14:textId="77777777" w:rsidR="00254468" w:rsidRDefault="00254468" w:rsidP="00254468">
      <w:pPr>
        <w:rPr>
          <w:lang w:val="en-IN" w:eastAsia="en-IN"/>
        </w:rPr>
      </w:pPr>
    </w:p>
    <w:p w14:paraId="4F5643AD" w14:textId="77777777" w:rsidR="00254468" w:rsidRDefault="00254468" w:rsidP="00254468">
      <w:pPr>
        <w:rPr>
          <w:b/>
          <w:bCs/>
          <w:lang w:val="en-IN" w:eastAsia="en-IN"/>
        </w:rPr>
      </w:pPr>
      <w:r>
        <w:rPr>
          <w:b/>
          <w:bCs/>
          <w:lang w:val="en-IN" w:eastAsia="en-IN"/>
        </w:rPr>
        <w:t>Output:</w:t>
      </w:r>
    </w:p>
    <w:p w14:paraId="3B6F27A7" w14:textId="77777777" w:rsidR="00254468" w:rsidRDefault="00254468" w:rsidP="00254468">
      <w:pPr>
        <w:rPr>
          <w:b/>
          <w:bCs/>
          <w:lang w:val="en-IN" w:eastAsia="en-IN"/>
        </w:rPr>
      </w:pPr>
    </w:p>
    <w:p w14:paraId="32510969" w14:textId="77777777" w:rsidR="00254468" w:rsidRPr="0097769C" w:rsidRDefault="00254468" w:rsidP="00254468">
      <w:pPr>
        <w:rPr>
          <w:lang w:val="en-IN" w:eastAsia="en-IN"/>
        </w:rPr>
      </w:pPr>
      <w:r w:rsidRPr="0097769C">
        <w:rPr>
          <w:lang w:val="en-IN" w:eastAsia="en-IN"/>
        </w:rPr>
        <w:t xml:space="preserve">All the fields of students </w:t>
      </w:r>
      <w:proofErr w:type="gramStart"/>
      <w:r w:rsidRPr="0097769C">
        <w:rPr>
          <w:lang w:val="en-IN" w:eastAsia="en-IN"/>
        </w:rPr>
        <w:t>are :</w:t>
      </w:r>
      <w:proofErr w:type="gramEnd"/>
      <w:r w:rsidRPr="0097769C">
        <w:rPr>
          <w:lang w:val="en-IN" w:eastAsia="en-IN"/>
        </w:rPr>
        <w:t xml:space="preserve"> </w:t>
      </w:r>
    </w:p>
    <w:p w14:paraId="69E2CF84" w14:textId="77777777" w:rsidR="00254468" w:rsidRPr="0097769C" w:rsidRDefault="00254468" w:rsidP="00254468">
      <w:pPr>
        <w:rPr>
          <w:lang w:val="en-IN" w:eastAsia="en-IN"/>
        </w:rPr>
      </w:pPr>
      <w:r w:rsidRPr="0097769C">
        <w:rPr>
          <w:lang w:val="en-IN" w:eastAsia="en-IN"/>
        </w:rPr>
        <w:t>('name', 'age', 'DOB')</w:t>
      </w:r>
    </w:p>
    <w:p w14:paraId="3D3FFB02" w14:textId="77777777" w:rsidR="00254468" w:rsidRPr="0097769C" w:rsidRDefault="00254468" w:rsidP="00254468">
      <w:pPr>
        <w:rPr>
          <w:lang w:val="en-IN" w:eastAsia="en-IN"/>
        </w:rPr>
      </w:pPr>
      <w:r w:rsidRPr="0097769C">
        <w:rPr>
          <w:lang w:val="en-IN" w:eastAsia="en-IN"/>
        </w:rPr>
        <w:t xml:space="preserve">returns a new </w:t>
      </w:r>
      <w:proofErr w:type="spellStart"/>
      <w:proofErr w:type="gramStart"/>
      <w:r w:rsidRPr="0097769C">
        <w:rPr>
          <w:lang w:val="en-IN" w:eastAsia="en-IN"/>
        </w:rPr>
        <w:t>namedtuple</w:t>
      </w:r>
      <w:proofErr w:type="spellEnd"/>
      <w:r w:rsidRPr="0097769C">
        <w:rPr>
          <w:lang w:val="en-IN" w:eastAsia="en-IN"/>
        </w:rPr>
        <w:t xml:space="preserve"> :</w:t>
      </w:r>
      <w:proofErr w:type="gramEnd"/>
      <w:r w:rsidRPr="0097769C">
        <w:rPr>
          <w:lang w:val="en-IN" w:eastAsia="en-IN"/>
        </w:rPr>
        <w:t xml:space="preserve"> </w:t>
      </w:r>
    </w:p>
    <w:p w14:paraId="5A8D3F76" w14:textId="77777777" w:rsidR="00254468" w:rsidRPr="0097769C" w:rsidRDefault="00254468" w:rsidP="00254468">
      <w:pPr>
        <w:rPr>
          <w:lang w:val="en-IN" w:eastAsia="en-IN"/>
        </w:rPr>
      </w:pPr>
      <w:proofErr w:type="gramStart"/>
      <w:r w:rsidRPr="0097769C">
        <w:rPr>
          <w:lang w:val="en-IN" w:eastAsia="en-IN"/>
        </w:rPr>
        <w:t>Student(</w:t>
      </w:r>
      <w:proofErr w:type="gramEnd"/>
      <w:r w:rsidRPr="0097769C">
        <w:rPr>
          <w:lang w:val="en-IN" w:eastAsia="en-IN"/>
        </w:rPr>
        <w:t>name='Manjeet', age='19', DOB='2541997')</w:t>
      </w:r>
    </w:p>
    <w:p w14:paraId="77C8737F" w14:textId="77777777" w:rsidR="00254468" w:rsidRDefault="00254468" w:rsidP="00254468">
      <w:pPr>
        <w:rPr>
          <w:lang w:val="en-IN" w:eastAsia="en-IN"/>
        </w:rPr>
      </w:pPr>
      <w:proofErr w:type="gramStart"/>
      <w:r w:rsidRPr="0097769C">
        <w:rPr>
          <w:lang w:val="en-IN" w:eastAsia="en-IN"/>
        </w:rPr>
        <w:t>Student(</w:t>
      </w:r>
      <w:proofErr w:type="gramEnd"/>
      <w:r w:rsidRPr="0097769C">
        <w:rPr>
          <w:lang w:val="en-IN" w:eastAsia="en-IN"/>
        </w:rPr>
        <w:t>name='Nandini', age='19', DOB='2541997')</w:t>
      </w:r>
    </w:p>
    <w:p w14:paraId="6003C2F9" w14:textId="77777777" w:rsidR="00254468" w:rsidRDefault="00254468" w:rsidP="00254468">
      <w:pPr>
        <w:rPr>
          <w:lang w:val="en-IN" w:eastAsia="en-IN"/>
        </w:rPr>
      </w:pPr>
    </w:p>
    <w:p w14:paraId="64EC121A" w14:textId="77777777" w:rsidR="00254468" w:rsidRPr="00A10B33" w:rsidRDefault="00254468" w:rsidP="00254468">
      <w:pPr>
        <w:pStyle w:val="Heading3"/>
        <w:rPr>
          <w:sz w:val="48"/>
          <w:szCs w:val="48"/>
        </w:rPr>
      </w:pPr>
      <w:proofErr w:type="spellStart"/>
      <w:r w:rsidRPr="00A10B33">
        <w:rPr>
          <w:sz w:val="48"/>
          <w:szCs w:val="48"/>
        </w:rPr>
        <w:lastRenderedPageBreak/>
        <w:t>Difflib</w:t>
      </w:r>
      <w:proofErr w:type="spellEnd"/>
      <w:r w:rsidRPr="00A10B33">
        <w:rPr>
          <w:sz w:val="48"/>
          <w:szCs w:val="48"/>
        </w:rPr>
        <w:t xml:space="preserve"> module:</w:t>
      </w:r>
    </w:p>
    <w:p w14:paraId="4F7F6CE0"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t xml:space="preserve">The </w:t>
      </w: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difflib</w:t>
      </w:r>
      <w:proofErr w:type="spellEnd"/>
      <w:r w:rsidRPr="00342C8D">
        <w:rPr>
          <w:rFonts w:ascii="Segoe UI" w:eastAsia="Times New Roman" w:hAnsi="Segoe UI" w:cs="Segoe UI"/>
          <w:color w:val="000000" w:themeColor="text1"/>
          <w:sz w:val="30"/>
          <w:szCs w:val="30"/>
          <w:highlight w:val="lightGray"/>
          <w:lang w:val="en-IN" w:eastAsia="en-IN"/>
        </w:rPr>
        <w:t xml:space="preserve"> module in Python provides functionality for comparing sequences, particularly strings. It provides several classes and functions to find the differences between two sequences and present them in a human-readable format.</w:t>
      </w:r>
    </w:p>
    <w:p w14:paraId="6680A9C2"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lang w:val="en-IN" w:eastAsia="en-IN"/>
        </w:rPr>
      </w:pPr>
      <w:r w:rsidRPr="00342C8D">
        <w:rPr>
          <w:rFonts w:ascii="Segoe UI" w:eastAsia="Times New Roman" w:hAnsi="Segoe UI" w:cs="Segoe UI"/>
          <w:color w:val="D1D5DB"/>
          <w:sz w:val="30"/>
          <w:szCs w:val="30"/>
          <w:highlight w:val="lightGray"/>
          <w:lang w:val="en-IN" w:eastAsia="en-IN"/>
        </w:rPr>
        <w:t xml:space="preserve">Here are some of the key features of the </w:t>
      </w:r>
      <w:proofErr w:type="spellStart"/>
      <w:r w:rsidRPr="00342C8D">
        <w:rPr>
          <w:rFonts w:ascii="Ubuntu Mono" w:eastAsia="Times New Roman" w:hAnsi="Ubuntu Mono" w:cs="Courier New"/>
          <w:b/>
          <w:bCs/>
          <w:color w:val="D1D5DB"/>
          <w:sz w:val="26"/>
          <w:szCs w:val="26"/>
          <w:highlight w:val="lightGray"/>
          <w:bdr w:val="single" w:sz="2" w:space="0" w:color="D9D9E3" w:frame="1"/>
          <w:lang w:val="en-IN" w:eastAsia="en-IN"/>
        </w:rPr>
        <w:t>difflib</w:t>
      </w:r>
      <w:proofErr w:type="spellEnd"/>
      <w:r w:rsidRPr="00342C8D">
        <w:rPr>
          <w:rFonts w:ascii="Segoe UI" w:eastAsia="Times New Roman" w:hAnsi="Segoe UI" w:cs="Segoe UI"/>
          <w:color w:val="D1D5DB"/>
          <w:sz w:val="30"/>
          <w:szCs w:val="30"/>
          <w:highlight w:val="lightGray"/>
          <w:lang w:val="en-IN" w:eastAsia="en-IN"/>
        </w:rPr>
        <w:t xml:space="preserve"> module:</w:t>
      </w:r>
    </w:p>
    <w:p w14:paraId="70FD7641" w14:textId="77777777" w:rsidR="00254468" w:rsidRPr="00342C8D" w:rsidRDefault="00254468" w:rsidP="00254468">
      <w:pPr>
        <w:numPr>
          <w:ilvl w:val="0"/>
          <w:numId w:val="4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000000" w:themeColor="text1"/>
          <w:sz w:val="30"/>
          <w:szCs w:val="30"/>
          <w:highlight w:val="lightGray"/>
          <w:lang w:val="en-IN" w:eastAsia="en-IN"/>
        </w:rPr>
      </w:pP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SequenceMatcher</w:t>
      </w:r>
      <w:proofErr w:type="spellEnd"/>
      <w:r w:rsidRPr="00342C8D">
        <w:rPr>
          <w:rFonts w:ascii="Segoe UI" w:eastAsia="Times New Roman" w:hAnsi="Segoe UI" w:cs="Segoe UI"/>
          <w:color w:val="000000" w:themeColor="text1"/>
          <w:sz w:val="30"/>
          <w:szCs w:val="30"/>
          <w:highlight w:val="lightGray"/>
          <w:lang w:val="en-IN" w:eastAsia="en-IN"/>
        </w:rPr>
        <w:t>: This class provides a way to compare two sequences and get the differences between them. It works by finding the longest common subsequence between the sequences and then identifying the differences before and after it.</w:t>
      </w:r>
    </w:p>
    <w:p w14:paraId="46AE8257"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t xml:space="preserve">Here's an example of how to use </w:t>
      </w: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SequenceMatcher</w:t>
      </w:r>
      <w:proofErr w:type="spellEnd"/>
      <w:r w:rsidRPr="00342C8D">
        <w:rPr>
          <w:rFonts w:ascii="Segoe UI" w:eastAsia="Times New Roman" w:hAnsi="Segoe UI" w:cs="Segoe UI"/>
          <w:color w:val="000000" w:themeColor="text1"/>
          <w:sz w:val="30"/>
          <w:szCs w:val="30"/>
          <w:highlight w:val="lightGray"/>
          <w:lang w:val="en-IN" w:eastAsia="en-IN"/>
        </w:rPr>
        <w:t>:</w:t>
      </w:r>
    </w:p>
    <w:p w14:paraId="2FCB1EA5"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highlight w:val="lightGray"/>
          <w:lang w:val="en-IN" w:eastAsia="en-IN"/>
        </w:rPr>
      </w:pPr>
      <w:proofErr w:type="spellStart"/>
      <w:r w:rsidRPr="00342C8D">
        <w:rPr>
          <w:rFonts w:ascii="Segoe UI" w:eastAsia="Times New Roman" w:hAnsi="Segoe UI" w:cs="Segoe UI"/>
          <w:color w:val="000000" w:themeColor="text1"/>
          <w:sz w:val="21"/>
          <w:szCs w:val="21"/>
          <w:highlight w:val="lightGray"/>
          <w:bdr w:val="single" w:sz="2" w:space="0" w:color="D9D9E3" w:frame="1"/>
          <w:lang w:val="en-IN" w:eastAsia="en-IN"/>
        </w:rPr>
        <w:t>makefile</w:t>
      </w:r>
      <w:r w:rsidRPr="00342C8D">
        <w:rPr>
          <w:rFonts w:ascii="Segoe UI" w:eastAsia="Times New Roman" w:hAnsi="Segoe UI" w:cs="Segoe UI"/>
          <w:color w:val="000000" w:themeColor="text1"/>
          <w:sz w:val="21"/>
          <w:szCs w:val="21"/>
          <w:highlight w:val="lightGray"/>
          <w:lang w:val="en-IN" w:eastAsia="en-IN"/>
        </w:rPr>
        <w:t>Copy</w:t>
      </w:r>
      <w:proofErr w:type="spellEnd"/>
      <w:r w:rsidRPr="00342C8D">
        <w:rPr>
          <w:rFonts w:ascii="Segoe UI" w:eastAsia="Times New Roman" w:hAnsi="Segoe UI" w:cs="Segoe UI"/>
          <w:color w:val="000000" w:themeColor="text1"/>
          <w:sz w:val="21"/>
          <w:szCs w:val="21"/>
          <w:highlight w:val="lightGray"/>
          <w:lang w:val="en-IN" w:eastAsia="en-IN"/>
        </w:rPr>
        <w:t xml:space="preserve"> code</w:t>
      </w:r>
    </w:p>
    <w:p w14:paraId="1E636E05"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000000" w:themeColor="text1"/>
          <w:sz w:val="21"/>
          <w:szCs w:val="21"/>
          <w:highlight w:val="lightGray"/>
          <w:lang w:val="en-IN" w:eastAsia="en-IN"/>
        </w:rPr>
      </w:pP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import </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difflib</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s1 = </w:t>
      </w:r>
      <w:r w:rsidRPr="00342C8D">
        <w:rPr>
          <w:rFonts w:ascii="inherit" w:eastAsia="Times New Roman" w:hAnsi="inherit" w:cs="Courier New"/>
          <w:color w:val="000000" w:themeColor="text1"/>
          <w:sz w:val="20"/>
          <w:szCs w:val="20"/>
          <w:highlight w:val="lightGray"/>
          <w:bdr w:val="single" w:sz="2" w:space="0" w:color="D9D9E3" w:frame="1"/>
          <w:lang w:val="en-IN" w:eastAsia="en-IN"/>
        </w:rPr>
        <w:t>"Hello world"</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s2 = </w:t>
      </w:r>
      <w:r w:rsidRPr="00342C8D">
        <w:rPr>
          <w:rFonts w:ascii="inherit" w:eastAsia="Times New Roman" w:hAnsi="inherit" w:cs="Courier New"/>
          <w:color w:val="000000" w:themeColor="text1"/>
          <w:sz w:val="20"/>
          <w:szCs w:val="20"/>
          <w:highlight w:val="lightGray"/>
          <w:bdr w:val="single" w:sz="2" w:space="0" w:color="D9D9E3" w:frame="1"/>
          <w:lang w:val="en-IN" w:eastAsia="en-IN"/>
        </w:rPr>
        <w:t>"Hello there"</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matcher = </w:t>
      </w:r>
      <w:proofErr w:type="spellStart"/>
      <w:proofErr w:type="gramStart"/>
      <w:r w:rsidRPr="00342C8D">
        <w:rPr>
          <w:rFonts w:ascii="inherit" w:eastAsia="Times New Roman" w:hAnsi="inherit" w:cs="Courier New"/>
          <w:color w:val="000000" w:themeColor="text1"/>
          <w:sz w:val="20"/>
          <w:szCs w:val="20"/>
          <w:highlight w:val="lightGray"/>
          <w:bdr w:val="single" w:sz="2" w:space="1" w:color="D9D9E3" w:frame="1"/>
          <w:lang w:val="en-IN" w:eastAsia="en-IN"/>
        </w:rPr>
        <w:t>difflib.SequenceMatcher</w:t>
      </w:r>
      <w:proofErr w:type="spellEnd"/>
      <w:proofErr w:type="gramEnd"/>
      <w:r w:rsidRPr="00342C8D">
        <w:rPr>
          <w:rFonts w:ascii="inherit" w:eastAsia="Times New Roman" w:hAnsi="inherit" w:cs="Courier New"/>
          <w:color w:val="000000" w:themeColor="text1"/>
          <w:sz w:val="20"/>
          <w:szCs w:val="20"/>
          <w:highlight w:val="lightGray"/>
          <w:bdr w:val="single" w:sz="2" w:space="1" w:color="D9D9E3" w:frame="1"/>
          <w:lang w:val="en-IN" w:eastAsia="en-IN"/>
        </w:rPr>
        <w:t>(None, s1, s2) print(</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matcher.get_opcodes</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
    <w:p w14:paraId="678073A1"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t>Output:</w:t>
      </w:r>
    </w:p>
    <w:p w14:paraId="45E0E212"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highlight w:val="lightGray"/>
          <w:lang w:val="en-IN" w:eastAsia="en-IN"/>
        </w:rPr>
      </w:pPr>
      <w:proofErr w:type="spellStart"/>
      <w:r w:rsidRPr="00342C8D">
        <w:rPr>
          <w:rFonts w:ascii="Segoe UI" w:eastAsia="Times New Roman" w:hAnsi="Segoe UI" w:cs="Segoe UI"/>
          <w:color w:val="000000" w:themeColor="text1"/>
          <w:sz w:val="21"/>
          <w:szCs w:val="21"/>
          <w:highlight w:val="lightGray"/>
          <w:bdr w:val="single" w:sz="2" w:space="0" w:color="D9D9E3" w:frame="1"/>
          <w:lang w:val="en-IN" w:eastAsia="en-IN"/>
        </w:rPr>
        <w:t>css</w:t>
      </w:r>
      <w:r w:rsidRPr="00342C8D">
        <w:rPr>
          <w:rFonts w:ascii="Segoe UI" w:eastAsia="Times New Roman" w:hAnsi="Segoe UI" w:cs="Segoe UI"/>
          <w:color w:val="000000" w:themeColor="text1"/>
          <w:sz w:val="21"/>
          <w:szCs w:val="21"/>
          <w:highlight w:val="lightGray"/>
          <w:lang w:val="en-IN" w:eastAsia="en-IN"/>
        </w:rPr>
        <w:t>Copy</w:t>
      </w:r>
      <w:proofErr w:type="spellEnd"/>
      <w:r w:rsidRPr="00342C8D">
        <w:rPr>
          <w:rFonts w:ascii="Segoe UI" w:eastAsia="Times New Roman" w:hAnsi="Segoe UI" w:cs="Segoe UI"/>
          <w:color w:val="000000" w:themeColor="text1"/>
          <w:sz w:val="21"/>
          <w:szCs w:val="21"/>
          <w:highlight w:val="lightGray"/>
          <w:lang w:val="en-IN" w:eastAsia="en-IN"/>
        </w:rPr>
        <w:t xml:space="preserve"> code</w:t>
      </w:r>
    </w:p>
    <w:p w14:paraId="5F4DACAC"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000000" w:themeColor="text1"/>
          <w:sz w:val="21"/>
          <w:szCs w:val="21"/>
          <w:highlight w:val="lightGray"/>
          <w:lang w:val="en-IN" w:eastAsia="en-IN"/>
        </w:rPr>
      </w:pPr>
      <w:r w:rsidRPr="00342C8D">
        <w:rPr>
          <w:rFonts w:ascii="inherit" w:eastAsia="Times New Roman" w:hAnsi="inherit" w:cs="Courier New"/>
          <w:color w:val="000000" w:themeColor="text1"/>
          <w:sz w:val="20"/>
          <w:szCs w:val="20"/>
          <w:highlight w:val="lightGray"/>
          <w:bdr w:val="single" w:sz="2" w:space="0" w:color="D9D9E3" w:frame="1"/>
          <w:lang w:val="en-IN" w:eastAsia="en-IN"/>
        </w:rPr>
        <w:t>[('equal', 0, 5, 0, 5), ('delete', 5, 6, 5, 5), ('equal', 6, 11, 5, 10), ('insert', 11, 11, 10, 11)]</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
    <w:p w14:paraId="41E61E0C"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t xml:space="preserve">The </w:t>
      </w: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get_</w:t>
      </w:r>
      <w:proofErr w:type="gram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opcodes</w:t>
      </w:r>
      <w:proofErr w:type="spellEnd"/>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w:t>
      </w:r>
      <w:proofErr w:type="gramEnd"/>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w:t>
      </w:r>
      <w:r w:rsidRPr="00342C8D">
        <w:rPr>
          <w:rFonts w:ascii="Segoe UI" w:eastAsia="Times New Roman" w:hAnsi="Segoe UI" w:cs="Segoe UI"/>
          <w:color w:val="000000" w:themeColor="text1"/>
          <w:sz w:val="30"/>
          <w:szCs w:val="30"/>
          <w:highlight w:val="lightGray"/>
          <w:lang w:val="en-IN" w:eastAsia="en-IN"/>
        </w:rPr>
        <w:t xml:space="preserve"> method returns a list of tuples that represent the differences between the two sequences. In this case, the output shows that the first five characters are equal, then there is a deletion of one</w:t>
      </w:r>
      <w:r w:rsidRPr="00342C8D">
        <w:rPr>
          <w:rFonts w:ascii="Segoe UI" w:eastAsia="Times New Roman" w:hAnsi="Segoe UI" w:cs="Segoe UI"/>
          <w:color w:val="000000" w:themeColor="text1"/>
          <w:sz w:val="30"/>
          <w:szCs w:val="30"/>
          <w:lang w:val="en-IN" w:eastAsia="en-IN"/>
        </w:rPr>
        <w:t xml:space="preserve"> </w:t>
      </w:r>
      <w:r w:rsidRPr="00342C8D">
        <w:rPr>
          <w:rFonts w:ascii="Segoe UI" w:eastAsia="Times New Roman" w:hAnsi="Segoe UI" w:cs="Segoe UI"/>
          <w:color w:val="000000" w:themeColor="text1"/>
          <w:sz w:val="30"/>
          <w:szCs w:val="30"/>
          <w:highlight w:val="lightGray"/>
          <w:lang w:val="en-IN" w:eastAsia="en-IN"/>
        </w:rPr>
        <w:t>character in s1, then five more characters are equal, and finally there is an insertion of one character in s2.</w:t>
      </w:r>
    </w:p>
    <w:p w14:paraId="341B8ADA" w14:textId="77777777" w:rsidR="00254468" w:rsidRPr="00342C8D" w:rsidRDefault="00254468" w:rsidP="00254468">
      <w:pPr>
        <w:numPr>
          <w:ilvl w:val="0"/>
          <w:numId w:val="45"/>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000000" w:themeColor="text1"/>
          <w:sz w:val="30"/>
          <w:szCs w:val="30"/>
          <w:highlight w:val="lightGray"/>
          <w:lang w:val="en-IN" w:eastAsia="en-IN"/>
        </w:rPr>
      </w:pP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get_close_matches</w:t>
      </w:r>
      <w:proofErr w:type="spellEnd"/>
      <w:r w:rsidRPr="00342C8D">
        <w:rPr>
          <w:rFonts w:ascii="Segoe UI" w:eastAsia="Times New Roman" w:hAnsi="Segoe UI" w:cs="Segoe UI"/>
          <w:color w:val="000000" w:themeColor="text1"/>
          <w:sz w:val="30"/>
          <w:szCs w:val="30"/>
          <w:highlight w:val="lightGray"/>
          <w:lang w:val="en-IN" w:eastAsia="en-IN"/>
        </w:rPr>
        <w:t>: This function takes a word and a list of possible matches and returns a list of the best matches based on a similarity score. It is particularly useful for finding the closest match to a misspelled word.</w:t>
      </w:r>
    </w:p>
    <w:p w14:paraId="1FAA9488"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lastRenderedPageBreak/>
        <w:t xml:space="preserve">Here's an example of how to use </w:t>
      </w: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get_close_matches</w:t>
      </w:r>
      <w:proofErr w:type="spellEnd"/>
      <w:r w:rsidRPr="00342C8D">
        <w:rPr>
          <w:rFonts w:ascii="Segoe UI" w:eastAsia="Times New Roman" w:hAnsi="Segoe UI" w:cs="Segoe UI"/>
          <w:color w:val="000000" w:themeColor="text1"/>
          <w:sz w:val="30"/>
          <w:szCs w:val="30"/>
          <w:highlight w:val="lightGray"/>
          <w:lang w:val="en-IN" w:eastAsia="en-IN"/>
        </w:rPr>
        <w:t>:</w:t>
      </w:r>
    </w:p>
    <w:p w14:paraId="6E10D5E2"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highlight w:val="lightGray"/>
          <w:lang w:val="en-IN" w:eastAsia="en-IN"/>
        </w:rPr>
      </w:pPr>
      <w:proofErr w:type="spellStart"/>
      <w:r w:rsidRPr="00342C8D">
        <w:rPr>
          <w:rFonts w:ascii="Segoe UI" w:eastAsia="Times New Roman" w:hAnsi="Segoe UI" w:cs="Segoe UI"/>
          <w:color w:val="000000" w:themeColor="text1"/>
          <w:sz w:val="21"/>
          <w:szCs w:val="21"/>
          <w:highlight w:val="lightGray"/>
          <w:bdr w:val="single" w:sz="2" w:space="0" w:color="D9D9E3" w:frame="1"/>
          <w:lang w:val="en-IN" w:eastAsia="en-IN"/>
        </w:rPr>
        <w:t>makefile</w:t>
      </w:r>
      <w:r w:rsidRPr="00342C8D">
        <w:rPr>
          <w:rFonts w:ascii="Segoe UI" w:eastAsia="Times New Roman" w:hAnsi="Segoe UI" w:cs="Segoe UI"/>
          <w:color w:val="000000" w:themeColor="text1"/>
          <w:sz w:val="21"/>
          <w:szCs w:val="21"/>
          <w:highlight w:val="lightGray"/>
          <w:lang w:val="en-IN" w:eastAsia="en-IN"/>
        </w:rPr>
        <w:t>Copy</w:t>
      </w:r>
      <w:proofErr w:type="spellEnd"/>
      <w:r w:rsidRPr="00342C8D">
        <w:rPr>
          <w:rFonts w:ascii="Segoe UI" w:eastAsia="Times New Roman" w:hAnsi="Segoe UI" w:cs="Segoe UI"/>
          <w:color w:val="000000" w:themeColor="text1"/>
          <w:sz w:val="21"/>
          <w:szCs w:val="21"/>
          <w:highlight w:val="lightGray"/>
          <w:lang w:val="en-IN" w:eastAsia="en-IN"/>
        </w:rPr>
        <w:t xml:space="preserve"> code</w:t>
      </w:r>
    </w:p>
    <w:p w14:paraId="16EA2CF3"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000000" w:themeColor="text1"/>
          <w:sz w:val="21"/>
          <w:szCs w:val="21"/>
          <w:highlight w:val="lightGray"/>
          <w:lang w:val="en-IN" w:eastAsia="en-IN"/>
        </w:rPr>
      </w:pP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import </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difflib</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words = [</w:t>
      </w:r>
      <w:r w:rsidRPr="00342C8D">
        <w:rPr>
          <w:rFonts w:ascii="inherit" w:eastAsia="Times New Roman" w:hAnsi="inherit" w:cs="Courier New"/>
          <w:color w:val="000000" w:themeColor="text1"/>
          <w:sz w:val="20"/>
          <w:szCs w:val="20"/>
          <w:highlight w:val="lightGray"/>
          <w:bdr w:val="single" w:sz="2" w:space="0" w:color="D9D9E3" w:frame="1"/>
          <w:lang w:val="en-IN" w:eastAsia="en-IN"/>
        </w:rPr>
        <w:t>"apple"</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342C8D">
        <w:rPr>
          <w:rFonts w:ascii="inherit" w:eastAsia="Times New Roman" w:hAnsi="inherit" w:cs="Courier New"/>
          <w:color w:val="000000" w:themeColor="text1"/>
          <w:sz w:val="20"/>
          <w:szCs w:val="20"/>
          <w:highlight w:val="lightGray"/>
          <w:bdr w:val="single" w:sz="2" w:space="0" w:color="D9D9E3" w:frame="1"/>
          <w:lang w:val="en-IN" w:eastAsia="en-IN"/>
        </w:rPr>
        <w:t>"banana"</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342C8D">
        <w:rPr>
          <w:rFonts w:ascii="inherit" w:eastAsia="Times New Roman" w:hAnsi="inherit" w:cs="Courier New"/>
          <w:color w:val="000000" w:themeColor="text1"/>
          <w:sz w:val="20"/>
          <w:szCs w:val="20"/>
          <w:highlight w:val="lightGray"/>
          <w:bdr w:val="single" w:sz="2" w:space="0" w:color="D9D9E3" w:frame="1"/>
          <w:lang w:val="en-IN" w:eastAsia="en-IN"/>
        </w:rPr>
        <w:t>"cherry"</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342C8D">
        <w:rPr>
          <w:rFonts w:ascii="inherit" w:eastAsia="Times New Roman" w:hAnsi="inherit" w:cs="Courier New"/>
          <w:color w:val="000000" w:themeColor="text1"/>
          <w:sz w:val="20"/>
          <w:szCs w:val="20"/>
          <w:highlight w:val="lightGray"/>
          <w:bdr w:val="single" w:sz="2" w:space="0" w:color="D9D9E3" w:frame="1"/>
          <w:lang w:val="en-IN" w:eastAsia="en-IN"/>
        </w:rPr>
        <w:t>"durian"</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misspelled_word</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 </w:t>
      </w:r>
      <w:r w:rsidRPr="00342C8D">
        <w:rPr>
          <w:rFonts w:ascii="inherit" w:eastAsia="Times New Roman" w:hAnsi="inherit" w:cs="Courier New"/>
          <w:color w:val="000000" w:themeColor="text1"/>
          <w:sz w:val="20"/>
          <w:szCs w:val="20"/>
          <w:highlight w:val="lightGray"/>
          <w:bdr w:val="single" w:sz="2" w:space="0" w:color="D9D9E3" w:frame="1"/>
          <w:lang w:val="en-IN" w:eastAsia="en-IN"/>
        </w:rPr>
        <w:t>"</w:t>
      </w:r>
      <w:proofErr w:type="spellStart"/>
      <w:r w:rsidRPr="00342C8D">
        <w:rPr>
          <w:rFonts w:ascii="inherit" w:eastAsia="Times New Roman" w:hAnsi="inherit" w:cs="Courier New"/>
          <w:color w:val="000000" w:themeColor="text1"/>
          <w:sz w:val="20"/>
          <w:szCs w:val="20"/>
          <w:highlight w:val="lightGray"/>
          <w:bdr w:val="single" w:sz="2" w:space="0" w:color="D9D9E3" w:frame="1"/>
          <w:lang w:val="en-IN" w:eastAsia="en-IN"/>
        </w:rPr>
        <w:t>dureon</w:t>
      </w:r>
      <w:proofErr w:type="spellEnd"/>
      <w:r w:rsidRPr="00342C8D">
        <w:rPr>
          <w:rFonts w:ascii="inherit" w:eastAsia="Times New Roman" w:hAnsi="inherit" w:cs="Courier New"/>
          <w:color w:val="000000" w:themeColor="text1"/>
          <w:sz w:val="20"/>
          <w:szCs w:val="20"/>
          <w:highlight w:val="lightGray"/>
          <w:bdr w:val="single" w:sz="2" w:space="0" w:color="D9D9E3" w:frame="1"/>
          <w:lang w:val="en-IN" w:eastAsia="en-IN"/>
        </w:rPr>
        <w:t>"</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best_matches</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 </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difflib.get_close_</w:t>
      </w:r>
      <w:proofErr w:type="gramStart"/>
      <w:r w:rsidRPr="00342C8D">
        <w:rPr>
          <w:rFonts w:ascii="inherit" w:eastAsia="Times New Roman" w:hAnsi="inherit" w:cs="Courier New"/>
          <w:color w:val="000000" w:themeColor="text1"/>
          <w:sz w:val="20"/>
          <w:szCs w:val="20"/>
          <w:highlight w:val="lightGray"/>
          <w:bdr w:val="single" w:sz="2" w:space="1" w:color="D9D9E3" w:frame="1"/>
          <w:lang w:val="en-IN" w:eastAsia="en-IN"/>
        </w:rPr>
        <w:t>matches</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w:t>
      </w:r>
      <w:proofErr w:type="spellStart"/>
      <w:proofErr w:type="gramEnd"/>
      <w:r w:rsidRPr="00342C8D">
        <w:rPr>
          <w:rFonts w:ascii="inherit" w:eastAsia="Times New Roman" w:hAnsi="inherit" w:cs="Courier New"/>
          <w:color w:val="000000" w:themeColor="text1"/>
          <w:sz w:val="20"/>
          <w:szCs w:val="20"/>
          <w:highlight w:val="lightGray"/>
          <w:bdr w:val="single" w:sz="2" w:space="1" w:color="D9D9E3" w:frame="1"/>
          <w:lang w:val="en-IN" w:eastAsia="en-IN"/>
        </w:rPr>
        <w:t>misspelled_word</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words) print(</w:t>
      </w:r>
      <w:proofErr w:type="spellStart"/>
      <w:r w:rsidRPr="00342C8D">
        <w:rPr>
          <w:rFonts w:ascii="inherit" w:eastAsia="Times New Roman" w:hAnsi="inherit" w:cs="Courier New"/>
          <w:color w:val="000000" w:themeColor="text1"/>
          <w:sz w:val="20"/>
          <w:szCs w:val="20"/>
          <w:highlight w:val="lightGray"/>
          <w:bdr w:val="single" w:sz="2" w:space="1" w:color="D9D9E3" w:frame="1"/>
          <w:lang w:val="en-IN" w:eastAsia="en-IN"/>
        </w:rPr>
        <w:t>best_matches</w:t>
      </w:r>
      <w:proofErr w:type="spellEnd"/>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
    <w:p w14:paraId="30CB24D8"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highlight w:val="lightGray"/>
          <w:lang w:val="en-IN" w:eastAsia="en-IN"/>
        </w:rPr>
      </w:pPr>
      <w:r w:rsidRPr="00342C8D">
        <w:rPr>
          <w:rFonts w:ascii="Segoe UI" w:eastAsia="Times New Roman" w:hAnsi="Segoe UI" w:cs="Segoe UI"/>
          <w:color w:val="000000" w:themeColor="text1"/>
          <w:sz w:val="30"/>
          <w:szCs w:val="30"/>
          <w:highlight w:val="lightGray"/>
          <w:lang w:val="en-IN" w:eastAsia="en-IN"/>
        </w:rPr>
        <w:t>Output:</w:t>
      </w:r>
    </w:p>
    <w:p w14:paraId="7C513FA4"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themeColor="text1"/>
          <w:sz w:val="21"/>
          <w:szCs w:val="21"/>
          <w:highlight w:val="lightGray"/>
          <w:lang w:val="en-IN" w:eastAsia="en-IN"/>
        </w:rPr>
      </w:pPr>
      <w:proofErr w:type="spellStart"/>
      <w:r w:rsidRPr="00342C8D">
        <w:rPr>
          <w:rFonts w:ascii="Segoe UI" w:eastAsia="Times New Roman" w:hAnsi="Segoe UI" w:cs="Segoe UI"/>
          <w:color w:val="000000" w:themeColor="text1"/>
          <w:sz w:val="21"/>
          <w:szCs w:val="21"/>
          <w:highlight w:val="lightGray"/>
          <w:bdr w:val="single" w:sz="2" w:space="0" w:color="D9D9E3" w:frame="1"/>
          <w:lang w:val="en-IN" w:eastAsia="en-IN"/>
        </w:rPr>
        <w:t>css</w:t>
      </w:r>
      <w:r w:rsidRPr="00342C8D">
        <w:rPr>
          <w:rFonts w:ascii="Segoe UI" w:eastAsia="Times New Roman" w:hAnsi="Segoe UI" w:cs="Segoe UI"/>
          <w:color w:val="000000" w:themeColor="text1"/>
          <w:sz w:val="21"/>
          <w:szCs w:val="21"/>
          <w:highlight w:val="lightGray"/>
          <w:lang w:val="en-IN" w:eastAsia="en-IN"/>
        </w:rPr>
        <w:t>Copy</w:t>
      </w:r>
      <w:proofErr w:type="spellEnd"/>
      <w:r w:rsidRPr="00342C8D">
        <w:rPr>
          <w:rFonts w:ascii="Segoe UI" w:eastAsia="Times New Roman" w:hAnsi="Segoe UI" w:cs="Segoe UI"/>
          <w:color w:val="000000" w:themeColor="text1"/>
          <w:sz w:val="21"/>
          <w:szCs w:val="21"/>
          <w:highlight w:val="lightGray"/>
          <w:lang w:val="en-IN" w:eastAsia="en-IN"/>
        </w:rPr>
        <w:t xml:space="preserve"> code</w:t>
      </w:r>
    </w:p>
    <w:p w14:paraId="54037A3A"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000000" w:themeColor="text1"/>
          <w:sz w:val="21"/>
          <w:szCs w:val="21"/>
          <w:highlight w:val="lightGray"/>
          <w:lang w:val="en-IN" w:eastAsia="en-IN"/>
        </w:rPr>
      </w:pPr>
      <w:r w:rsidRPr="00342C8D">
        <w:rPr>
          <w:rFonts w:ascii="inherit" w:eastAsia="Times New Roman" w:hAnsi="inherit" w:cs="Courier New"/>
          <w:color w:val="000000" w:themeColor="text1"/>
          <w:sz w:val="20"/>
          <w:szCs w:val="20"/>
          <w:highlight w:val="lightGray"/>
          <w:bdr w:val="single" w:sz="2" w:space="0" w:color="D9D9E3" w:frame="1"/>
          <w:lang w:val="en-IN" w:eastAsia="en-IN"/>
        </w:rPr>
        <w:t>['durian']</w:t>
      </w:r>
      <w:r w:rsidRPr="00342C8D">
        <w:rPr>
          <w:rFonts w:ascii="inherit" w:eastAsia="Times New Roman" w:hAnsi="inherit" w:cs="Courier New"/>
          <w:color w:val="000000" w:themeColor="text1"/>
          <w:sz w:val="20"/>
          <w:szCs w:val="20"/>
          <w:highlight w:val="lightGray"/>
          <w:bdr w:val="single" w:sz="2" w:space="1" w:color="D9D9E3" w:frame="1"/>
          <w:lang w:val="en-IN" w:eastAsia="en-IN"/>
        </w:rPr>
        <w:t xml:space="preserve"> </w:t>
      </w:r>
    </w:p>
    <w:p w14:paraId="2474E275" w14:textId="77777777" w:rsidR="00254468" w:rsidRPr="00342C8D" w:rsidRDefault="00254468" w:rsidP="00254468">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000000" w:themeColor="text1"/>
          <w:sz w:val="30"/>
          <w:szCs w:val="30"/>
          <w:lang w:val="en-IN" w:eastAsia="en-IN"/>
        </w:rPr>
      </w:pPr>
      <w:r w:rsidRPr="00342C8D">
        <w:rPr>
          <w:rFonts w:ascii="Segoe UI" w:eastAsia="Times New Roman" w:hAnsi="Segoe UI" w:cs="Segoe UI"/>
          <w:color w:val="000000" w:themeColor="text1"/>
          <w:sz w:val="30"/>
          <w:szCs w:val="30"/>
          <w:highlight w:val="lightGray"/>
          <w:lang w:val="en-IN" w:eastAsia="en-IN"/>
        </w:rPr>
        <w:t xml:space="preserve">The </w:t>
      </w:r>
      <w:proofErr w:type="spellStart"/>
      <w:r w:rsidRPr="00342C8D">
        <w:rPr>
          <w:rFonts w:ascii="Ubuntu Mono" w:eastAsia="Times New Roman" w:hAnsi="Ubuntu Mono" w:cs="Courier New"/>
          <w:b/>
          <w:bCs/>
          <w:color w:val="000000" w:themeColor="text1"/>
          <w:sz w:val="26"/>
          <w:szCs w:val="26"/>
          <w:highlight w:val="lightGray"/>
          <w:bdr w:val="single" w:sz="2" w:space="0" w:color="D9D9E3" w:frame="1"/>
          <w:lang w:val="en-IN" w:eastAsia="en-IN"/>
        </w:rPr>
        <w:t>get_close_matches</w:t>
      </w:r>
      <w:proofErr w:type="spellEnd"/>
      <w:r w:rsidRPr="00342C8D">
        <w:rPr>
          <w:rFonts w:ascii="Segoe UI" w:eastAsia="Times New Roman" w:hAnsi="Segoe UI" w:cs="Segoe UI"/>
          <w:color w:val="000000" w:themeColor="text1"/>
          <w:sz w:val="30"/>
          <w:szCs w:val="30"/>
          <w:highlight w:val="lightGray"/>
          <w:lang w:val="en-IN" w:eastAsia="en-IN"/>
        </w:rPr>
        <w:t xml:space="preserve"> function returns a list of the best matches for the misspelled word, based on their similarity score. In this case, it correctly identifies "durian" as the closest match to "</w:t>
      </w:r>
      <w:proofErr w:type="spellStart"/>
      <w:r w:rsidRPr="00342C8D">
        <w:rPr>
          <w:rFonts w:ascii="Segoe UI" w:eastAsia="Times New Roman" w:hAnsi="Segoe UI" w:cs="Segoe UI"/>
          <w:color w:val="000000" w:themeColor="text1"/>
          <w:sz w:val="30"/>
          <w:szCs w:val="30"/>
          <w:highlight w:val="lightGray"/>
          <w:lang w:val="en-IN" w:eastAsia="en-IN"/>
        </w:rPr>
        <w:t>dureon</w:t>
      </w:r>
      <w:proofErr w:type="spellEnd"/>
      <w:r w:rsidRPr="00342C8D">
        <w:rPr>
          <w:rFonts w:ascii="Segoe UI" w:eastAsia="Times New Roman" w:hAnsi="Segoe UI" w:cs="Segoe UI"/>
          <w:color w:val="000000" w:themeColor="text1"/>
          <w:sz w:val="30"/>
          <w:szCs w:val="30"/>
          <w:highlight w:val="lightGray"/>
          <w:lang w:val="en-IN" w:eastAsia="en-IN"/>
        </w:rPr>
        <w:t>".</w:t>
      </w:r>
    </w:p>
    <w:p w14:paraId="33205EBF" w14:textId="77777777" w:rsidR="00254468" w:rsidRPr="00815BF9" w:rsidRDefault="00254468" w:rsidP="00254468">
      <w:pPr>
        <w:rPr>
          <w:lang w:val="en-IN" w:eastAsia="en-IN"/>
        </w:rPr>
      </w:pPr>
    </w:p>
    <w:p w14:paraId="200E429E" w14:textId="77777777" w:rsidR="00F64F02" w:rsidRPr="00E4786D" w:rsidRDefault="00F64F02" w:rsidP="00263EF2">
      <w:pPr>
        <w:pStyle w:val="Heading3"/>
        <w:rPr>
          <w:sz w:val="56"/>
          <w:szCs w:val="56"/>
        </w:rPr>
      </w:pPr>
      <w:r w:rsidRPr="00E4786D">
        <w:rPr>
          <w:sz w:val="56"/>
          <w:szCs w:val="56"/>
        </w:rPr>
        <w:t>Escape Sequence</w:t>
      </w:r>
    </w:p>
    <w:p w14:paraId="25C932D7" w14:textId="77777777" w:rsidR="00DD66DD" w:rsidRPr="00DD66DD" w:rsidRDefault="00DD66DD" w:rsidP="00DD66DD">
      <w:pPr>
        <w:numPr>
          <w:ilvl w:val="0"/>
          <w:numId w:val="28"/>
        </w:numPr>
        <w:spacing w:line="375" w:lineRule="atLeast"/>
        <w:jc w:val="both"/>
        <w:rPr>
          <w:rFonts w:ascii="Segoe UI" w:eastAsia="Times New Roman" w:hAnsi="Segoe UI" w:cs="Segoe UI"/>
          <w:color w:val="000000"/>
          <w:sz w:val="24"/>
          <w:szCs w:val="24"/>
          <w:lang w:val="en-IN" w:eastAsia="en-IN"/>
        </w:rPr>
      </w:pPr>
      <w:proofErr w:type="gramStart"/>
      <w:r w:rsidRPr="00DD66DD">
        <w:rPr>
          <w:rFonts w:ascii="Segoe UI" w:eastAsia="Times New Roman" w:hAnsi="Segoe UI" w:cs="Segoe UI"/>
          <w:b/>
          <w:bCs/>
          <w:color w:val="006699"/>
          <w:sz w:val="24"/>
          <w:szCs w:val="24"/>
          <w:bdr w:val="none" w:sz="0" w:space="0" w:color="auto" w:frame="1"/>
          <w:lang w:val="en-IN" w:eastAsia="en-IN"/>
        </w:rPr>
        <w:t>print</w:t>
      </w:r>
      <w:r w:rsidRPr="00DD66DD">
        <w:rPr>
          <w:rFonts w:ascii="Segoe UI" w:eastAsia="Times New Roman" w:hAnsi="Segoe UI" w:cs="Segoe UI"/>
          <w:color w:val="000000"/>
          <w:sz w:val="24"/>
          <w:szCs w:val="24"/>
          <w:bdr w:val="none" w:sz="0" w:space="0" w:color="auto" w:frame="1"/>
          <w:lang w:val="en-IN" w:eastAsia="en-IN"/>
        </w:rPr>
        <w:t>(</w:t>
      </w:r>
      <w:proofErr w:type="gramEnd"/>
      <w:r w:rsidRPr="00DD66DD">
        <w:rPr>
          <w:rFonts w:ascii="Segoe UI" w:eastAsia="Times New Roman" w:hAnsi="Segoe UI" w:cs="Segoe UI"/>
          <w:color w:val="0000FF"/>
          <w:sz w:val="24"/>
          <w:szCs w:val="24"/>
          <w:bdr w:val="none" w:sz="0" w:space="0" w:color="auto" w:frame="1"/>
          <w:lang w:val="en-IN" w:eastAsia="en-IN"/>
        </w:rPr>
        <w:t>"They said, \"What's going on?\""</w:t>
      </w:r>
      <w:r w:rsidRPr="00DD66DD">
        <w:rPr>
          <w:rFonts w:ascii="Segoe UI" w:eastAsia="Times New Roman" w:hAnsi="Segoe UI" w:cs="Segoe UI"/>
          <w:color w:val="000000"/>
          <w:sz w:val="24"/>
          <w:szCs w:val="24"/>
          <w:bdr w:val="none" w:sz="0" w:space="0" w:color="auto" w:frame="1"/>
          <w:lang w:val="en-IN" w:eastAsia="en-IN"/>
        </w:rPr>
        <w:t>)  </w:t>
      </w:r>
    </w:p>
    <w:p w14:paraId="24D2288B" w14:textId="47C17284" w:rsidR="00DD66DD" w:rsidRPr="00DD66DD" w:rsidRDefault="00DD66DD" w:rsidP="00DD66DD">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DD66DD">
        <w:rPr>
          <w:rFonts w:ascii="Segoe UI" w:eastAsia="Times New Roman" w:hAnsi="Segoe UI" w:cs="Segoe UI"/>
          <w:b/>
          <w:bCs/>
          <w:color w:val="333333"/>
          <w:sz w:val="24"/>
          <w:szCs w:val="24"/>
          <w:lang w:val="en-IN" w:eastAsia="en-IN"/>
        </w:rPr>
        <w:t>Output:</w:t>
      </w:r>
    </w:p>
    <w:p w14:paraId="2D6A270D" w14:textId="77777777" w:rsidR="00DD66DD" w:rsidRPr="00DD66DD" w:rsidRDefault="00DD66DD" w:rsidP="00DD66D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F9F9F9"/>
          <w:sz w:val="20"/>
          <w:szCs w:val="20"/>
          <w:lang w:val="en-IN" w:eastAsia="en-IN"/>
        </w:rPr>
      </w:pPr>
      <w:r w:rsidRPr="00DD66DD">
        <w:rPr>
          <w:rFonts w:ascii="Courier New" w:eastAsia="Times New Roman" w:hAnsi="Courier New" w:cs="Courier New"/>
          <w:color w:val="F9F9F9"/>
          <w:sz w:val="20"/>
          <w:szCs w:val="20"/>
          <w:lang w:val="en-IN" w:eastAsia="en-IN"/>
        </w:rPr>
        <w:t>They said, "What's going on?"</w:t>
      </w:r>
    </w:p>
    <w:p w14:paraId="5C58A971" w14:textId="77777777" w:rsidR="00F5193F" w:rsidRDefault="00F5193F" w:rsidP="00DD66DD">
      <w:pPr>
        <w:rPr>
          <w:lang w:val="en-I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98"/>
        <w:gridCol w:w="6533"/>
      </w:tblGrid>
      <w:tr w:rsidR="007971C0" w:rsidRPr="007971C0" w14:paraId="34B0A494" w14:textId="77777777" w:rsidTr="007971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071AF" w14:textId="77777777" w:rsidR="007971C0" w:rsidRPr="007971C0" w:rsidRDefault="007971C0" w:rsidP="007971C0">
            <w:pPr>
              <w:jc w:val="both"/>
              <w:rPr>
                <w:rFonts w:ascii="Segoe UI" w:eastAsia="Times New Roman" w:hAnsi="Segoe UI" w:cs="Segoe UI"/>
                <w:color w:val="333333"/>
                <w:sz w:val="24"/>
                <w:szCs w:val="24"/>
                <w:lang w:val="en-IN" w:eastAsia="en-IN"/>
              </w:rPr>
            </w:pPr>
            <w:r w:rsidRPr="007971C0">
              <w:rPr>
                <w:rFonts w:ascii="Segoe UI" w:eastAsia="Times New Roman" w:hAnsi="Segoe UI" w:cs="Segoe UI"/>
                <w:color w:val="333333"/>
                <w:sz w:val="24"/>
                <w:szCs w:val="24"/>
                <w:lang w:val="en-IN" w:eastAsia="en-IN"/>
              </w:rPr>
              <w:t xml:space="preserve">ASCII </w:t>
            </w:r>
            <w:proofErr w:type="spellStart"/>
            <w:r w:rsidRPr="007971C0">
              <w:rPr>
                <w:rFonts w:ascii="Segoe UI" w:eastAsia="Times New Roman" w:hAnsi="Segoe UI" w:cs="Segoe UI"/>
                <w:color w:val="333333"/>
                <w:sz w:val="24"/>
                <w:szCs w:val="24"/>
                <w:lang w:val="en-IN" w:eastAsia="en-IN"/>
              </w:rPr>
              <w:t>Carriege</w:t>
            </w:r>
            <w:proofErr w:type="spellEnd"/>
            <w:r w:rsidRPr="007971C0">
              <w:rPr>
                <w:rFonts w:ascii="Segoe UI" w:eastAsia="Times New Roman" w:hAnsi="Segoe UI" w:cs="Segoe UI"/>
                <w:color w:val="333333"/>
                <w:sz w:val="24"/>
                <w:szCs w:val="24"/>
                <w:lang w:val="en-IN" w:eastAsia="en-IN"/>
              </w:rPr>
              <w:t xml:space="preserve"> </w:t>
            </w:r>
            <w:proofErr w:type="gramStart"/>
            <w:r w:rsidRPr="007971C0">
              <w:rPr>
                <w:rFonts w:ascii="Segoe UI" w:eastAsia="Times New Roman" w:hAnsi="Segoe UI" w:cs="Segoe UI"/>
                <w:color w:val="333333"/>
                <w:sz w:val="24"/>
                <w:szCs w:val="24"/>
                <w:lang w:val="en-IN" w:eastAsia="en-IN"/>
              </w:rPr>
              <w:t>Return(</w:t>
            </w:r>
            <w:proofErr w:type="gramEnd"/>
            <w:r w:rsidRPr="007971C0">
              <w:rPr>
                <w:rFonts w:ascii="Segoe UI" w:eastAsia="Times New Roman" w:hAnsi="Segoe UI" w:cs="Segoe UI"/>
                <w:color w:val="333333"/>
                <w:sz w:val="24"/>
                <w:szCs w:val="24"/>
                <w:lang w:val="en-IN" w:eastAsia="en-IN"/>
              </w:rPr>
              <w:t>CR)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46310C" w14:textId="77777777" w:rsidR="007971C0" w:rsidRPr="007971C0" w:rsidRDefault="007971C0" w:rsidP="0079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proofErr w:type="gramStart"/>
            <w:r w:rsidRPr="007971C0">
              <w:rPr>
                <w:rFonts w:ascii="Courier New" w:eastAsia="Times New Roman" w:hAnsi="Courier New" w:cs="Courier New"/>
                <w:color w:val="333333"/>
                <w:sz w:val="20"/>
                <w:szCs w:val="20"/>
                <w:lang w:val="en-IN" w:eastAsia="en-IN"/>
              </w:rPr>
              <w:t>print(</w:t>
            </w:r>
            <w:proofErr w:type="gramEnd"/>
            <w:r w:rsidRPr="007971C0">
              <w:rPr>
                <w:rFonts w:ascii="Courier New" w:eastAsia="Times New Roman" w:hAnsi="Courier New" w:cs="Courier New"/>
                <w:color w:val="333333"/>
                <w:sz w:val="20"/>
                <w:szCs w:val="20"/>
                <w:lang w:val="en-IN" w:eastAsia="en-IN"/>
              </w:rPr>
              <w:t>"Hello \r World!")</w:t>
            </w:r>
          </w:p>
          <w:p w14:paraId="69D4778B" w14:textId="77777777" w:rsidR="007971C0" w:rsidRPr="007971C0" w:rsidRDefault="007971C0" w:rsidP="007971C0">
            <w:pPr>
              <w:jc w:val="both"/>
              <w:rPr>
                <w:rFonts w:ascii="Segoe UI" w:eastAsia="Times New Roman" w:hAnsi="Segoe UI" w:cs="Segoe UI"/>
                <w:color w:val="333333"/>
                <w:sz w:val="24"/>
                <w:szCs w:val="24"/>
                <w:lang w:val="en-IN" w:eastAsia="en-IN"/>
              </w:rPr>
            </w:pPr>
            <w:r w:rsidRPr="007971C0">
              <w:rPr>
                <w:rFonts w:ascii="Segoe UI" w:eastAsia="Times New Roman" w:hAnsi="Segoe UI" w:cs="Segoe UI"/>
                <w:b/>
                <w:bCs/>
                <w:color w:val="333333"/>
                <w:sz w:val="24"/>
                <w:szCs w:val="24"/>
                <w:lang w:val="en-IN" w:eastAsia="en-IN"/>
              </w:rPr>
              <w:t>Output:</w:t>
            </w:r>
          </w:p>
          <w:p w14:paraId="16FAF5B3" w14:textId="77777777" w:rsidR="007971C0" w:rsidRPr="007971C0" w:rsidRDefault="007971C0" w:rsidP="0079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7971C0">
              <w:rPr>
                <w:rFonts w:ascii="Courier New" w:eastAsia="Times New Roman" w:hAnsi="Courier New" w:cs="Courier New"/>
                <w:color w:val="333333"/>
                <w:sz w:val="20"/>
                <w:szCs w:val="20"/>
                <w:lang w:val="en-IN" w:eastAsia="en-IN"/>
              </w:rPr>
              <w:t>World!</w:t>
            </w:r>
          </w:p>
        </w:tc>
      </w:tr>
      <w:tr w:rsidR="006A358D" w:rsidRPr="006A358D" w14:paraId="2994FCA0" w14:textId="77777777" w:rsidTr="006A35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B5FBE" w14:textId="77777777" w:rsidR="006A358D" w:rsidRPr="006A358D" w:rsidRDefault="006A358D" w:rsidP="006A358D">
            <w:pPr>
              <w:jc w:val="both"/>
              <w:rPr>
                <w:rFonts w:ascii="Segoe UI" w:eastAsia="Times New Roman" w:hAnsi="Segoe UI" w:cs="Segoe UI"/>
                <w:color w:val="333333"/>
                <w:sz w:val="24"/>
                <w:szCs w:val="24"/>
                <w:lang w:val="en-IN" w:eastAsia="en-IN"/>
              </w:rPr>
            </w:pPr>
            <w:r w:rsidRPr="006A358D">
              <w:rPr>
                <w:rFonts w:ascii="Segoe UI" w:eastAsia="Times New Roman" w:hAnsi="Segoe UI" w:cs="Segoe UI"/>
                <w:color w:val="333333"/>
                <w:sz w:val="24"/>
                <w:szCs w:val="24"/>
                <w:lang w:val="en-IN" w:eastAsia="en-IN"/>
              </w:rPr>
              <w:t>ASCII Horizontal 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4C873"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proofErr w:type="gramStart"/>
            <w:r w:rsidRPr="006A358D">
              <w:rPr>
                <w:rFonts w:ascii="Courier New" w:eastAsia="Times New Roman" w:hAnsi="Courier New" w:cs="Courier New"/>
                <w:color w:val="333333"/>
                <w:sz w:val="20"/>
                <w:szCs w:val="20"/>
                <w:lang w:val="en-IN" w:eastAsia="en-IN"/>
              </w:rPr>
              <w:t>print(</w:t>
            </w:r>
            <w:proofErr w:type="gramEnd"/>
            <w:r w:rsidRPr="006A358D">
              <w:rPr>
                <w:rFonts w:ascii="Courier New" w:eastAsia="Times New Roman" w:hAnsi="Courier New" w:cs="Courier New"/>
                <w:color w:val="333333"/>
                <w:sz w:val="20"/>
                <w:szCs w:val="20"/>
                <w:lang w:val="en-IN" w:eastAsia="en-IN"/>
              </w:rPr>
              <w:t>"Hello \t World!")</w:t>
            </w:r>
          </w:p>
          <w:p w14:paraId="387AC81B"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6A358D">
              <w:rPr>
                <w:rFonts w:ascii="Courier New" w:eastAsia="Times New Roman" w:hAnsi="Courier New" w:cs="Courier New"/>
                <w:color w:val="333333"/>
                <w:sz w:val="20"/>
                <w:szCs w:val="20"/>
                <w:lang w:val="en-IN" w:eastAsia="en-IN"/>
              </w:rPr>
              <w:t>Output:</w:t>
            </w:r>
          </w:p>
          <w:p w14:paraId="595B95F7"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6A358D">
              <w:rPr>
                <w:rFonts w:ascii="Courier New" w:eastAsia="Times New Roman" w:hAnsi="Courier New" w:cs="Courier New"/>
                <w:color w:val="333333"/>
                <w:sz w:val="20"/>
                <w:szCs w:val="20"/>
                <w:lang w:val="en-IN" w:eastAsia="en-IN"/>
              </w:rPr>
              <w:t xml:space="preserve">Hello </w:t>
            </w:r>
            <w:r w:rsidRPr="006A358D">
              <w:rPr>
                <w:rFonts w:ascii="Courier New" w:eastAsia="Times New Roman" w:hAnsi="Courier New" w:cs="Courier New"/>
                <w:color w:val="333333"/>
                <w:sz w:val="20"/>
                <w:szCs w:val="20"/>
                <w:lang w:val="en-IN" w:eastAsia="en-IN"/>
              </w:rPr>
              <w:tab/>
              <w:t xml:space="preserve"> World!</w:t>
            </w:r>
          </w:p>
        </w:tc>
      </w:tr>
      <w:tr w:rsidR="006A358D" w:rsidRPr="006A358D" w14:paraId="51CC92F7" w14:textId="77777777" w:rsidTr="006A358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F28F4" w14:textId="77777777" w:rsidR="006A358D" w:rsidRPr="006A358D" w:rsidRDefault="006A358D" w:rsidP="006A358D">
            <w:pPr>
              <w:jc w:val="both"/>
              <w:rPr>
                <w:rFonts w:ascii="Segoe UI" w:eastAsia="Times New Roman" w:hAnsi="Segoe UI" w:cs="Segoe UI"/>
                <w:color w:val="333333"/>
                <w:sz w:val="24"/>
                <w:szCs w:val="24"/>
                <w:lang w:val="en-IN" w:eastAsia="en-IN"/>
              </w:rPr>
            </w:pPr>
            <w:r w:rsidRPr="006A358D">
              <w:rPr>
                <w:rFonts w:ascii="Segoe UI" w:eastAsia="Times New Roman" w:hAnsi="Segoe UI" w:cs="Segoe UI"/>
                <w:color w:val="333333"/>
                <w:sz w:val="24"/>
                <w:szCs w:val="24"/>
                <w:lang w:val="en-IN" w:eastAsia="en-IN"/>
              </w:rPr>
              <w:t>ASCII Vertical 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A2F22F"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proofErr w:type="gramStart"/>
            <w:r w:rsidRPr="006A358D">
              <w:rPr>
                <w:rFonts w:ascii="Courier New" w:eastAsia="Times New Roman" w:hAnsi="Courier New" w:cs="Courier New"/>
                <w:color w:val="333333"/>
                <w:sz w:val="20"/>
                <w:szCs w:val="20"/>
                <w:lang w:val="en-IN" w:eastAsia="en-IN"/>
              </w:rPr>
              <w:t>print(</w:t>
            </w:r>
            <w:proofErr w:type="gramEnd"/>
            <w:r w:rsidRPr="006A358D">
              <w:rPr>
                <w:rFonts w:ascii="Courier New" w:eastAsia="Times New Roman" w:hAnsi="Courier New" w:cs="Courier New"/>
                <w:color w:val="333333"/>
                <w:sz w:val="20"/>
                <w:szCs w:val="20"/>
                <w:lang w:val="en-IN" w:eastAsia="en-IN"/>
              </w:rPr>
              <w:t>"Hello \v World!")</w:t>
            </w:r>
          </w:p>
          <w:p w14:paraId="5C31C1E0"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6A358D">
              <w:rPr>
                <w:rFonts w:ascii="Courier New" w:eastAsia="Times New Roman" w:hAnsi="Courier New" w:cs="Courier New"/>
                <w:color w:val="333333"/>
                <w:sz w:val="20"/>
                <w:szCs w:val="20"/>
                <w:lang w:val="en-IN" w:eastAsia="en-IN"/>
              </w:rPr>
              <w:t>Output:</w:t>
            </w:r>
          </w:p>
          <w:p w14:paraId="7BE78F2E"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6A358D">
              <w:rPr>
                <w:rFonts w:ascii="Courier New" w:eastAsia="Times New Roman" w:hAnsi="Courier New" w:cs="Courier New"/>
                <w:color w:val="333333"/>
                <w:sz w:val="20"/>
                <w:szCs w:val="20"/>
                <w:lang w:val="en-IN" w:eastAsia="en-IN"/>
              </w:rPr>
              <w:t xml:space="preserve">Hello </w:t>
            </w:r>
          </w:p>
          <w:p w14:paraId="7D6CCB9F" w14:textId="77777777" w:rsidR="006A358D" w:rsidRPr="006A358D" w:rsidRDefault="006A358D" w:rsidP="006A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lang w:val="en-IN" w:eastAsia="en-IN"/>
              </w:rPr>
            </w:pPr>
            <w:r w:rsidRPr="006A358D">
              <w:rPr>
                <w:rFonts w:ascii="Courier New" w:eastAsia="Times New Roman" w:hAnsi="Courier New" w:cs="Courier New"/>
                <w:color w:val="333333"/>
                <w:sz w:val="20"/>
                <w:szCs w:val="20"/>
                <w:lang w:val="en-IN" w:eastAsia="en-IN"/>
              </w:rPr>
              <w:t xml:space="preserve"> World!</w:t>
            </w:r>
          </w:p>
        </w:tc>
      </w:tr>
    </w:tbl>
    <w:p w14:paraId="37339F91" w14:textId="77777777" w:rsidR="00024010" w:rsidRDefault="00024010" w:rsidP="007971C0">
      <w:pPr>
        <w:rPr>
          <w:lang w:val="en-IN"/>
        </w:rPr>
      </w:pPr>
    </w:p>
    <w:p w14:paraId="7856C968" w14:textId="77777777" w:rsidR="00031885" w:rsidRPr="00E4786D" w:rsidRDefault="00031885" w:rsidP="00263EF2">
      <w:pPr>
        <w:pStyle w:val="Heading3"/>
        <w:rPr>
          <w:sz w:val="56"/>
          <w:szCs w:val="56"/>
        </w:rPr>
      </w:pPr>
      <w:r w:rsidRPr="00E4786D">
        <w:rPr>
          <w:sz w:val="56"/>
          <w:szCs w:val="56"/>
        </w:rPr>
        <w:t xml:space="preserve">The </w:t>
      </w:r>
      <w:proofErr w:type="gramStart"/>
      <w:r w:rsidRPr="00E4786D">
        <w:rPr>
          <w:sz w:val="56"/>
          <w:szCs w:val="56"/>
        </w:rPr>
        <w:t>format(</w:t>
      </w:r>
      <w:proofErr w:type="gramEnd"/>
      <w:r w:rsidRPr="00E4786D">
        <w:rPr>
          <w:sz w:val="56"/>
          <w:szCs w:val="56"/>
        </w:rPr>
        <w:t>) method</w:t>
      </w:r>
    </w:p>
    <w:p w14:paraId="00196BA6" w14:textId="77777777" w:rsidR="00F64F02" w:rsidRPr="00F64F02" w:rsidRDefault="00F64F02" w:rsidP="00F64F02"/>
    <w:p w14:paraId="46997113" w14:textId="4EABF69C" w:rsidR="005F3D0F" w:rsidRPr="005F3D0F" w:rsidRDefault="005F3D0F" w:rsidP="005F3D0F">
      <w:pPr>
        <w:numPr>
          <w:ilvl w:val="0"/>
          <w:numId w:val="29"/>
        </w:numPr>
        <w:spacing w:line="375" w:lineRule="atLeast"/>
        <w:jc w:val="both"/>
        <w:rPr>
          <w:rFonts w:ascii="Segoe UI" w:eastAsia="Times New Roman" w:hAnsi="Segoe UI" w:cs="Segoe UI"/>
          <w:color w:val="000000"/>
          <w:sz w:val="24"/>
          <w:szCs w:val="24"/>
          <w:lang w:val="en-IN" w:eastAsia="en-IN"/>
        </w:rPr>
      </w:pPr>
      <w:proofErr w:type="gramStart"/>
      <w:r w:rsidRPr="005F3D0F">
        <w:rPr>
          <w:rFonts w:ascii="Segoe UI" w:eastAsia="Times New Roman" w:hAnsi="Segoe UI" w:cs="Segoe UI"/>
          <w:b/>
          <w:bCs/>
          <w:color w:val="006699"/>
          <w:sz w:val="24"/>
          <w:szCs w:val="24"/>
          <w:bdr w:val="none" w:sz="0" w:space="0" w:color="auto" w:frame="1"/>
          <w:lang w:val="en-IN" w:eastAsia="en-IN"/>
        </w:rPr>
        <w:t>print</w:t>
      </w:r>
      <w:r w:rsidRPr="005F3D0F">
        <w:rPr>
          <w:rFonts w:ascii="Segoe UI" w:eastAsia="Times New Roman" w:hAnsi="Segoe UI" w:cs="Segoe UI"/>
          <w:color w:val="000000"/>
          <w:sz w:val="24"/>
          <w:szCs w:val="24"/>
          <w:bdr w:val="none" w:sz="0" w:space="0" w:color="auto" w:frame="1"/>
          <w:lang w:val="en-IN" w:eastAsia="en-IN"/>
        </w:rPr>
        <w:t>(</w:t>
      </w:r>
      <w:proofErr w:type="gramEnd"/>
      <w:r w:rsidRPr="005F3D0F">
        <w:rPr>
          <w:rFonts w:ascii="Segoe UI" w:eastAsia="Times New Roman" w:hAnsi="Segoe UI" w:cs="Segoe UI"/>
          <w:color w:val="0000FF"/>
          <w:sz w:val="24"/>
          <w:szCs w:val="24"/>
          <w:bdr w:val="none" w:sz="0" w:space="0" w:color="auto" w:frame="1"/>
          <w:lang w:val="en-IN" w:eastAsia="en-IN"/>
        </w:rPr>
        <w:t>"{} and {} both are the best friend"</w:t>
      </w:r>
      <w:r w:rsidRPr="005F3D0F">
        <w:rPr>
          <w:rFonts w:ascii="Segoe UI" w:eastAsia="Times New Roman" w:hAnsi="Segoe UI" w:cs="Segoe UI"/>
          <w:color w:val="000000"/>
          <w:sz w:val="24"/>
          <w:szCs w:val="24"/>
          <w:bdr w:val="none" w:sz="0" w:space="0" w:color="auto" w:frame="1"/>
          <w:lang w:val="en-IN" w:eastAsia="en-IN"/>
        </w:rPr>
        <w:t>.format(</w:t>
      </w:r>
      <w:r w:rsidRPr="005F3D0F">
        <w:rPr>
          <w:rFonts w:ascii="Segoe UI" w:eastAsia="Times New Roman" w:hAnsi="Segoe UI" w:cs="Segoe UI"/>
          <w:color w:val="0000FF"/>
          <w:sz w:val="24"/>
          <w:szCs w:val="24"/>
          <w:bdr w:val="none" w:sz="0" w:space="0" w:color="auto" w:frame="1"/>
          <w:lang w:val="en-IN" w:eastAsia="en-IN"/>
        </w:rPr>
        <w:t>"Devansh"</w:t>
      </w:r>
      <w:r w:rsidRPr="005F3D0F">
        <w:rPr>
          <w:rFonts w:ascii="Segoe UI" w:eastAsia="Times New Roman" w:hAnsi="Segoe UI" w:cs="Segoe UI"/>
          <w:color w:val="000000"/>
          <w:sz w:val="24"/>
          <w:szCs w:val="24"/>
          <w:bdr w:val="none" w:sz="0" w:space="0" w:color="auto" w:frame="1"/>
          <w:lang w:val="en-IN" w:eastAsia="en-IN"/>
        </w:rPr>
        <w:t>,</w:t>
      </w:r>
      <w:r w:rsidRPr="005F3D0F">
        <w:rPr>
          <w:rFonts w:ascii="Segoe UI" w:eastAsia="Times New Roman" w:hAnsi="Segoe UI" w:cs="Segoe UI"/>
          <w:color w:val="0000FF"/>
          <w:sz w:val="24"/>
          <w:szCs w:val="24"/>
          <w:bdr w:val="none" w:sz="0" w:space="0" w:color="auto" w:frame="1"/>
          <w:lang w:val="en-IN" w:eastAsia="en-IN"/>
        </w:rPr>
        <w:t>"Abhishek"</w:t>
      </w:r>
      <w:r w:rsidRPr="005F3D0F">
        <w:rPr>
          <w:rFonts w:ascii="Segoe UI" w:eastAsia="Times New Roman" w:hAnsi="Segoe UI" w:cs="Segoe UI"/>
          <w:color w:val="000000"/>
          <w:sz w:val="24"/>
          <w:szCs w:val="24"/>
          <w:bdr w:val="none" w:sz="0" w:space="0" w:color="auto" w:frame="1"/>
          <w:lang w:val="en-IN" w:eastAsia="en-IN"/>
        </w:rPr>
        <w:t>))  </w:t>
      </w:r>
    </w:p>
    <w:p w14:paraId="4BEAC8FF" w14:textId="6B49871E" w:rsidR="005F3D0F" w:rsidRPr="005F3D0F" w:rsidRDefault="005F3D0F" w:rsidP="005F3D0F">
      <w:pPr>
        <w:numPr>
          <w:ilvl w:val="0"/>
          <w:numId w:val="29"/>
        </w:numPr>
        <w:spacing w:line="375" w:lineRule="atLeast"/>
        <w:jc w:val="both"/>
        <w:rPr>
          <w:rFonts w:ascii="Segoe UI" w:eastAsia="Times New Roman" w:hAnsi="Segoe UI" w:cs="Segoe UI"/>
          <w:color w:val="000000"/>
          <w:sz w:val="24"/>
          <w:szCs w:val="24"/>
          <w:lang w:val="en-IN" w:eastAsia="en-IN"/>
        </w:rPr>
      </w:pPr>
      <w:proofErr w:type="gramStart"/>
      <w:r w:rsidRPr="005F3D0F">
        <w:rPr>
          <w:rFonts w:ascii="Segoe UI" w:eastAsia="Times New Roman" w:hAnsi="Segoe UI" w:cs="Segoe UI"/>
          <w:b/>
          <w:bCs/>
          <w:color w:val="006699"/>
          <w:sz w:val="24"/>
          <w:szCs w:val="24"/>
          <w:bdr w:val="none" w:sz="0" w:space="0" w:color="auto" w:frame="1"/>
          <w:lang w:val="en-IN" w:eastAsia="en-IN"/>
        </w:rPr>
        <w:t>print</w:t>
      </w:r>
      <w:r w:rsidRPr="005F3D0F">
        <w:rPr>
          <w:rFonts w:ascii="Segoe UI" w:eastAsia="Times New Roman" w:hAnsi="Segoe UI" w:cs="Segoe UI"/>
          <w:color w:val="000000"/>
          <w:sz w:val="24"/>
          <w:szCs w:val="24"/>
          <w:bdr w:val="none" w:sz="0" w:space="0" w:color="auto" w:frame="1"/>
          <w:lang w:val="en-IN" w:eastAsia="en-IN"/>
        </w:rPr>
        <w:t>(</w:t>
      </w:r>
      <w:proofErr w:type="gramEnd"/>
      <w:r w:rsidRPr="005F3D0F">
        <w:rPr>
          <w:rFonts w:ascii="Segoe UI" w:eastAsia="Times New Roman" w:hAnsi="Segoe UI" w:cs="Segoe UI"/>
          <w:color w:val="0000FF"/>
          <w:sz w:val="24"/>
          <w:szCs w:val="24"/>
          <w:bdr w:val="none" w:sz="0" w:space="0" w:color="auto" w:frame="1"/>
          <w:lang w:val="en-IN" w:eastAsia="en-IN"/>
        </w:rPr>
        <w:t>"{1} and {0} best players "</w:t>
      </w:r>
      <w:r w:rsidRPr="005F3D0F">
        <w:rPr>
          <w:rFonts w:ascii="Segoe UI" w:eastAsia="Times New Roman" w:hAnsi="Segoe UI" w:cs="Segoe UI"/>
          <w:color w:val="000000"/>
          <w:sz w:val="24"/>
          <w:szCs w:val="24"/>
          <w:bdr w:val="none" w:sz="0" w:space="0" w:color="auto" w:frame="1"/>
          <w:lang w:val="en-IN" w:eastAsia="en-IN"/>
        </w:rPr>
        <w:t>.format(</w:t>
      </w:r>
      <w:r w:rsidRPr="005F3D0F">
        <w:rPr>
          <w:rFonts w:ascii="Segoe UI" w:eastAsia="Times New Roman" w:hAnsi="Segoe UI" w:cs="Segoe UI"/>
          <w:color w:val="0000FF"/>
          <w:sz w:val="24"/>
          <w:szCs w:val="24"/>
          <w:bdr w:val="none" w:sz="0" w:space="0" w:color="auto" w:frame="1"/>
          <w:lang w:val="en-IN" w:eastAsia="en-IN"/>
        </w:rPr>
        <w:t>"</w:t>
      </w:r>
      <w:proofErr w:type="spellStart"/>
      <w:r w:rsidRPr="005F3D0F">
        <w:rPr>
          <w:rFonts w:ascii="Segoe UI" w:eastAsia="Times New Roman" w:hAnsi="Segoe UI" w:cs="Segoe UI"/>
          <w:color w:val="0000FF"/>
          <w:sz w:val="24"/>
          <w:szCs w:val="24"/>
          <w:bdr w:val="none" w:sz="0" w:space="0" w:color="auto" w:frame="1"/>
          <w:lang w:val="en-IN" w:eastAsia="en-IN"/>
        </w:rPr>
        <w:t>Virat"</w:t>
      </w:r>
      <w:r w:rsidRPr="005F3D0F">
        <w:rPr>
          <w:rFonts w:ascii="Segoe UI" w:eastAsia="Times New Roman" w:hAnsi="Segoe UI" w:cs="Segoe UI"/>
          <w:color w:val="000000"/>
          <w:sz w:val="24"/>
          <w:szCs w:val="24"/>
          <w:bdr w:val="none" w:sz="0" w:space="0" w:color="auto" w:frame="1"/>
          <w:lang w:val="en-IN" w:eastAsia="en-IN"/>
        </w:rPr>
        <w:t>,</w:t>
      </w:r>
      <w:r w:rsidRPr="005F3D0F">
        <w:rPr>
          <w:rFonts w:ascii="Segoe UI" w:eastAsia="Times New Roman" w:hAnsi="Segoe UI" w:cs="Segoe UI"/>
          <w:color w:val="0000FF"/>
          <w:sz w:val="24"/>
          <w:szCs w:val="24"/>
          <w:bdr w:val="none" w:sz="0" w:space="0" w:color="auto" w:frame="1"/>
          <w:lang w:val="en-IN" w:eastAsia="en-IN"/>
        </w:rPr>
        <w:t>"Rohit</w:t>
      </w:r>
      <w:proofErr w:type="spellEnd"/>
      <w:r w:rsidRPr="005F3D0F">
        <w:rPr>
          <w:rFonts w:ascii="Segoe UI" w:eastAsia="Times New Roman" w:hAnsi="Segoe UI" w:cs="Segoe UI"/>
          <w:color w:val="0000FF"/>
          <w:sz w:val="24"/>
          <w:szCs w:val="24"/>
          <w:bdr w:val="none" w:sz="0" w:space="0" w:color="auto" w:frame="1"/>
          <w:lang w:val="en-IN" w:eastAsia="en-IN"/>
        </w:rPr>
        <w:t>"</w:t>
      </w:r>
      <w:r w:rsidRPr="005F3D0F">
        <w:rPr>
          <w:rFonts w:ascii="Segoe UI" w:eastAsia="Times New Roman" w:hAnsi="Segoe UI" w:cs="Segoe UI"/>
          <w:color w:val="000000"/>
          <w:sz w:val="24"/>
          <w:szCs w:val="24"/>
          <w:bdr w:val="none" w:sz="0" w:space="0" w:color="auto" w:frame="1"/>
          <w:lang w:val="en-IN" w:eastAsia="en-IN"/>
        </w:rPr>
        <w:t>))  </w:t>
      </w:r>
    </w:p>
    <w:p w14:paraId="092DCDE9" w14:textId="77777777" w:rsidR="005F3D0F" w:rsidRPr="005F3D0F" w:rsidRDefault="005F3D0F" w:rsidP="005F3D0F">
      <w:pPr>
        <w:numPr>
          <w:ilvl w:val="0"/>
          <w:numId w:val="29"/>
        </w:numPr>
        <w:spacing w:line="375" w:lineRule="atLeast"/>
        <w:jc w:val="both"/>
        <w:rPr>
          <w:rFonts w:ascii="Segoe UI" w:eastAsia="Times New Roman" w:hAnsi="Segoe UI" w:cs="Segoe UI"/>
          <w:color w:val="000000"/>
          <w:sz w:val="24"/>
          <w:szCs w:val="24"/>
          <w:lang w:val="en-IN" w:eastAsia="en-IN"/>
        </w:rPr>
      </w:pPr>
      <w:r w:rsidRPr="005F3D0F">
        <w:rPr>
          <w:rFonts w:ascii="Segoe UI" w:eastAsia="Times New Roman" w:hAnsi="Segoe UI" w:cs="Segoe UI"/>
          <w:b/>
          <w:bCs/>
          <w:color w:val="006699"/>
          <w:sz w:val="24"/>
          <w:szCs w:val="24"/>
          <w:bdr w:val="none" w:sz="0" w:space="0" w:color="auto" w:frame="1"/>
          <w:lang w:val="en-IN" w:eastAsia="en-IN"/>
        </w:rPr>
        <w:lastRenderedPageBreak/>
        <w:t>print</w:t>
      </w:r>
      <w:r w:rsidRPr="005F3D0F">
        <w:rPr>
          <w:rFonts w:ascii="Segoe UI" w:eastAsia="Times New Roman" w:hAnsi="Segoe UI" w:cs="Segoe UI"/>
          <w:color w:val="000000"/>
          <w:sz w:val="24"/>
          <w:szCs w:val="24"/>
          <w:bdr w:val="none" w:sz="0" w:space="0" w:color="auto" w:frame="1"/>
          <w:lang w:val="en-IN" w:eastAsia="en-IN"/>
        </w:rPr>
        <w:t>(</w:t>
      </w:r>
      <w:r w:rsidRPr="005F3D0F">
        <w:rPr>
          <w:rFonts w:ascii="Segoe UI" w:eastAsia="Times New Roman" w:hAnsi="Segoe UI" w:cs="Segoe UI"/>
          <w:color w:val="0000FF"/>
          <w:sz w:val="24"/>
          <w:szCs w:val="24"/>
          <w:bdr w:val="none" w:sz="0" w:space="0" w:color="auto" w:frame="1"/>
          <w:lang w:val="en-IN" w:eastAsia="en-IN"/>
        </w:rPr>
        <w:t>"{a</w:t>
      </w:r>
      <w:proofErr w:type="gramStart"/>
      <w:r w:rsidRPr="005F3D0F">
        <w:rPr>
          <w:rFonts w:ascii="Segoe UI" w:eastAsia="Times New Roman" w:hAnsi="Segoe UI" w:cs="Segoe UI"/>
          <w:color w:val="0000FF"/>
          <w:sz w:val="24"/>
          <w:szCs w:val="24"/>
          <w:bdr w:val="none" w:sz="0" w:space="0" w:color="auto" w:frame="1"/>
          <w:lang w:val="en-IN" w:eastAsia="en-IN"/>
        </w:rPr>
        <w:t>},{</w:t>
      </w:r>
      <w:proofErr w:type="gramEnd"/>
      <w:r w:rsidRPr="005F3D0F">
        <w:rPr>
          <w:rFonts w:ascii="Segoe UI" w:eastAsia="Times New Roman" w:hAnsi="Segoe UI" w:cs="Segoe UI"/>
          <w:color w:val="0000FF"/>
          <w:sz w:val="24"/>
          <w:szCs w:val="24"/>
          <w:bdr w:val="none" w:sz="0" w:space="0" w:color="auto" w:frame="1"/>
          <w:lang w:val="en-IN" w:eastAsia="en-IN"/>
        </w:rPr>
        <w:t>b},{c}"</w:t>
      </w:r>
      <w:r w:rsidRPr="005F3D0F">
        <w:rPr>
          <w:rFonts w:ascii="Segoe UI" w:eastAsia="Times New Roman" w:hAnsi="Segoe UI" w:cs="Segoe UI"/>
          <w:color w:val="000000"/>
          <w:sz w:val="24"/>
          <w:szCs w:val="24"/>
          <w:bdr w:val="none" w:sz="0" w:space="0" w:color="auto" w:frame="1"/>
          <w:lang w:val="en-IN" w:eastAsia="en-IN"/>
        </w:rPr>
        <w:t>.format(a = </w:t>
      </w:r>
      <w:r w:rsidRPr="005F3D0F">
        <w:rPr>
          <w:rFonts w:ascii="Segoe UI" w:eastAsia="Times New Roman" w:hAnsi="Segoe UI" w:cs="Segoe UI"/>
          <w:color w:val="0000FF"/>
          <w:sz w:val="24"/>
          <w:szCs w:val="24"/>
          <w:bdr w:val="none" w:sz="0" w:space="0" w:color="auto" w:frame="1"/>
          <w:lang w:val="en-IN" w:eastAsia="en-IN"/>
        </w:rPr>
        <w:t>"James"</w:t>
      </w:r>
      <w:r w:rsidRPr="005F3D0F">
        <w:rPr>
          <w:rFonts w:ascii="Segoe UI" w:eastAsia="Times New Roman" w:hAnsi="Segoe UI" w:cs="Segoe UI"/>
          <w:color w:val="000000"/>
          <w:sz w:val="24"/>
          <w:szCs w:val="24"/>
          <w:bdr w:val="none" w:sz="0" w:space="0" w:color="auto" w:frame="1"/>
          <w:lang w:val="en-IN" w:eastAsia="en-IN"/>
        </w:rPr>
        <w:t>, b = </w:t>
      </w:r>
      <w:r w:rsidRPr="005F3D0F">
        <w:rPr>
          <w:rFonts w:ascii="Segoe UI" w:eastAsia="Times New Roman" w:hAnsi="Segoe UI" w:cs="Segoe UI"/>
          <w:color w:val="0000FF"/>
          <w:sz w:val="24"/>
          <w:szCs w:val="24"/>
          <w:bdr w:val="none" w:sz="0" w:space="0" w:color="auto" w:frame="1"/>
          <w:lang w:val="en-IN" w:eastAsia="en-IN"/>
        </w:rPr>
        <w:t>"Peter"</w:t>
      </w:r>
      <w:r w:rsidRPr="005F3D0F">
        <w:rPr>
          <w:rFonts w:ascii="Segoe UI" w:eastAsia="Times New Roman" w:hAnsi="Segoe UI" w:cs="Segoe UI"/>
          <w:color w:val="000000"/>
          <w:sz w:val="24"/>
          <w:szCs w:val="24"/>
          <w:bdr w:val="none" w:sz="0" w:space="0" w:color="auto" w:frame="1"/>
          <w:lang w:val="en-IN" w:eastAsia="en-IN"/>
        </w:rPr>
        <w:t>, c = </w:t>
      </w:r>
      <w:r w:rsidRPr="005F3D0F">
        <w:rPr>
          <w:rFonts w:ascii="Segoe UI" w:eastAsia="Times New Roman" w:hAnsi="Segoe UI" w:cs="Segoe UI"/>
          <w:color w:val="0000FF"/>
          <w:sz w:val="24"/>
          <w:szCs w:val="24"/>
          <w:bdr w:val="none" w:sz="0" w:space="0" w:color="auto" w:frame="1"/>
          <w:lang w:val="en-IN" w:eastAsia="en-IN"/>
        </w:rPr>
        <w:t>"Ricky"</w:t>
      </w:r>
      <w:r w:rsidRPr="005F3D0F">
        <w:rPr>
          <w:rFonts w:ascii="Segoe UI" w:eastAsia="Times New Roman" w:hAnsi="Segoe UI" w:cs="Segoe UI"/>
          <w:color w:val="000000"/>
          <w:sz w:val="24"/>
          <w:szCs w:val="24"/>
          <w:bdr w:val="none" w:sz="0" w:space="0" w:color="auto" w:frame="1"/>
          <w:lang w:val="en-IN" w:eastAsia="en-IN"/>
        </w:rPr>
        <w:t>))  </w:t>
      </w:r>
    </w:p>
    <w:p w14:paraId="3D410D01" w14:textId="77777777" w:rsidR="005F3D0F" w:rsidRDefault="005F3D0F" w:rsidP="005F3D0F">
      <w:pPr>
        <w:shd w:val="clear" w:color="auto" w:fill="FFFFFF"/>
        <w:spacing w:before="100" w:beforeAutospacing="1" w:after="100" w:afterAutospacing="1"/>
        <w:jc w:val="both"/>
        <w:rPr>
          <w:rFonts w:ascii="Segoe UI" w:eastAsia="Times New Roman" w:hAnsi="Segoe UI" w:cs="Segoe UI"/>
          <w:b/>
          <w:bCs/>
          <w:color w:val="333333"/>
          <w:sz w:val="24"/>
          <w:szCs w:val="24"/>
          <w:lang w:val="en-IN" w:eastAsia="en-IN"/>
        </w:rPr>
      </w:pPr>
      <w:r w:rsidRPr="005F3D0F">
        <w:rPr>
          <w:rFonts w:ascii="Segoe UI" w:eastAsia="Times New Roman" w:hAnsi="Segoe UI" w:cs="Segoe UI"/>
          <w:b/>
          <w:bCs/>
          <w:color w:val="333333"/>
          <w:sz w:val="24"/>
          <w:szCs w:val="24"/>
          <w:lang w:val="en-IN" w:eastAsia="en-IN"/>
        </w:rPr>
        <w:t>Output:</w:t>
      </w:r>
    </w:p>
    <w:p w14:paraId="10CCDEEA"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Devansh and Abhishek both are the best friend</w:t>
      </w:r>
    </w:p>
    <w:p w14:paraId="1E90731A"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 xml:space="preserve">Rohit and Virat best players </w:t>
      </w:r>
    </w:p>
    <w:p w14:paraId="53B8AC41" w14:textId="269C79D9" w:rsidR="00502A80" w:rsidRPr="005F3D0F"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 xml:space="preserve">James, </w:t>
      </w:r>
      <w:proofErr w:type="spellStart"/>
      <w:proofErr w:type="gramStart"/>
      <w:r w:rsidRPr="00502A80">
        <w:rPr>
          <w:rFonts w:ascii="Segoe UI" w:eastAsia="Times New Roman" w:hAnsi="Segoe UI" w:cs="Segoe UI"/>
          <w:color w:val="333333"/>
          <w:sz w:val="24"/>
          <w:szCs w:val="24"/>
          <w:lang w:val="en-IN" w:eastAsia="en-IN"/>
        </w:rPr>
        <w:t>Peter,Ricky</w:t>
      </w:r>
      <w:proofErr w:type="spellEnd"/>
      <w:proofErr w:type="gramEnd"/>
    </w:p>
    <w:p w14:paraId="1C68734B" w14:textId="77777777" w:rsidR="00001EB5" w:rsidRPr="00E4786D" w:rsidRDefault="00001EB5" w:rsidP="00263EF2">
      <w:pPr>
        <w:pStyle w:val="Heading3"/>
        <w:rPr>
          <w:sz w:val="56"/>
          <w:szCs w:val="56"/>
        </w:rPr>
      </w:pPr>
      <w:r w:rsidRPr="00E4786D">
        <w:rPr>
          <w:sz w:val="56"/>
          <w:szCs w:val="56"/>
        </w:rPr>
        <w:t xml:space="preserve">Python String </w:t>
      </w:r>
      <w:proofErr w:type="gramStart"/>
      <w:r w:rsidRPr="00E4786D">
        <w:rPr>
          <w:sz w:val="56"/>
          <w:szCs w:val="56"/>
        </w:rPr>
        <w:t>join(</w:t>
      </w:r>
      <w:proofErr w:type="gramEnd"/>
      <w:r w:rsidRPr="00E4786D">
        <w:rPr>
          <w:sz w:val="56"/>
          <w:szCs w:val="56"/>
        </w:rPr>
        <w:t>) Method </w:t>
      </w:r>
    </w:p>
    <w:p w14:paraId="3ADAE899" w14:textId="7D314490" w:rsidR="0076156D" w:rsidRPr="0076156D" w:rsidRDefault="0076156D" w:rsidP="00F94016">
      <w:pPr>
        <w:numPr>
          <w:ilvl w:val="0"/>
          <w:numId w:val="30"/>
        </w:numPr>
        <w:spacing w:line="375" w:lineRule="atLeast"/>
        <w:jc w:val="both"/>
        <w:rPr>
          <w:rFonts w:ascii="Segoe UI" w:eastAsia="Times New Roman" w:hAnsi="Segoe UI" w:cs="Segoe UI"/>
          <w:color w:val="000000"/>
          <w:sz w:val="24"/>
          <w:szCs w:val="24"/>
          <w:lang w:val="en-IN" w:eastAsia="en-IN"/>
        </w:rPr>
      </w:pPr>
      <w:r w:rsidRPr="0076156D">
        <w:rPr>
          <w:rFonts w:ascii="Segoe UI" w:eastAsia="Times New Roman" w:hAnsi="Segoe UI" w:cs="Segoe UI"/>
          <w:color w:val="000000"/>
          <w:sz w:val="24"/>
          <w:szCs w:val="24"/>
          <w:bdr w:val="none" w:sz="0" w:space="0" w:color="auto" w:frame="1"/>
          <w:lang w:val="en-IN" w:eastAsia="en-IN"/>
        </w:rPr>
        <w:t>str = </w:t>
      </w:r>
      <w:r w:rsidRPr="0076156D">
        <w:rPr>
          <w:rFonts w:ascii="Segoe UI" w:eastAsia="Times New Roman" w:hAnsi="Segoe UI" w:cs="Segoe UI"/>
          <w:color w:val="0000FF"/>
          <w:sz w:val="24"/>
          <w:szCs w:val="24"/>
          <w:bdr w:val="none" w:sz="0" w:space="0" w:color="auto" w:frame="1"/>
          <w:lang w:val="en-IN" w:eastAsia="en-IN"/>
        </w:rPr>
        <w:t>""</w:t>
      </w:r>
      <w:r w:rsidRPr="0076156D">
        <w:rPr>
          <w:rFonts w:ascii="Segoe UI" w:eastAsia="Times New Roman" w:hAnsi="Segoe UI" w:cs="Segoe UI"/>
          <w:color w:val="000000"/>
          <w:sz w:val="24"/>
          <w:szCs w:val="24"/>
          <w:bdr w:val="none" w:sz="0" w:space="0" w:color="auto" w:frame="1"/>
          <w:lang w:val="en-IN" w:eastAsia="en-IN"/>
        </w:rPr>
        <w:t>   </w:t>
      </w:r>
    </w:p>
    <w:p w14:paraId="2F58F03B" w14:textId="1AE3E28C" w:rsidR="0076156D" w:rsidRPr="0076156D" w:rsidRDefault="0076156D" w:rsidP="00F94016">
      <w:pPr>
        <w:numPr>
          <w:ilvl w:val="0"/>
          <w:numId w:val="30"/>
        </w:numPr>
        <w:spacing w:line="375" w:lineRule="atLeast"/>
        <w:jc w:val="both"/>
        <w:rPr>
          <w:rFonts w:ascii="Segoe UI" w:eastAsia="Times New Roman" w:hAnsi="Segoe UI" w:cs="Segoe UI"/>
          <w:color w:val="000000"/>
          <w:sz w:val="24"/>
          <w:szCs w:val="24"/>
          <w:lang w:val="en-IN" w:eastAsia="en-IN"/>
        </w:rPr>
      </w:pPr>
      <w:r w:rsidRPr="0076156D">
        <w:rPr>
          <w:rFonts w:ascii="Segoe UI" w:eastAsia="Times New Roman" w:hAnsi="Segoe UI" w:cs="Segoe UI"/>
          <w:color w:val="000000"/>
          <w:sz w:val="24"/>
          <w:szCs w:val="24"/>
          <w:bdr w:val="none" w:sz="0" w:space="0" w:color="auto" w:frame="1"/>
          <w:lang w:val="en-IN" w:eastAsia="en-IN"/>
        </w:rPr>
        <w:t>list = [</w:t>
      </w:r>
      <w:r w:rsidRPr="0076156D">
        <w:rPr>
          <w:rFonts w:ascii="Segoe UI" w:eastAsia="Times New Roman" w:hAnsi="Segoe UI" w:cs="Segoe UI"/>
          <w:color w:val="0000FF"/>
          <w:sz w:val="24"/>
          <w:szCs w:val="24"/>
          <w:bdr w:val="none" w:sz="0" w:space="0" w:color="auto" w:frame="1"/>
          <w:lang w:val="en-IN" w:eastAsia="en-IN"/>
        </w:rPr>
        <w:t>'</w:t>
      </w:r>
      <w:proofErr w:type="spellStart"/>
      <w:r w:rsidRPr="0076156D">
        <w:rPr>
          <w:rFonts w:ascii="Segoe UI" w:eastAsia="Times New Roman" w:hAnsi="Segoe UI" w:cs="Segoe UI"/>
          <w:color w:val="0000FF"/>
          <w:sz w:val="24"/>
          <w:szCs w:val="24"/>
          <w:bdr w:val="none" w:sz="0" w:space="0" w:color="auto" w:frame="1"/>
          <w:lang w:val="en-IN" w:eastAsia="en-IN"/>
        </w:rPr>
        <w:t>J'</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'a'</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'v'</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'a'</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't'</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'p'</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'o'</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'i'</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'n'</w:t>
      </w:r>
      <w:r w:rsidRPr="0076156D">
        <w:rPr>
          <w:rFonts w:ascii="Segoe UI" w:eastAsia="Times New Roman" w:hAnsi="Segoe UI" w:cs="Segoe UI"/>
          <w:color w:val="000000"/>
          <w:sz w:val="24"/>
          <w:szCs w:val="24"/>
          <w:bdr w:val="none" w:sz="0" w:space="0" w:color="auto" w:frame="1"/>
          <w:lang w:val="en-IN" w:eastAsia="en-IN"/>
        </w:rPr>
        <w:t>,</w:t>
      </w:r>
      <w:r w:rsidRPr="0076156D">
        <w:rPr>
          <w:rFonts w:ascii="Segoe UI" w:eastAsia="Times New Roman" w:hAnsi="Segoe UI" w:cs="Segoe UI"/>
          <w:color w:val="0000FF"/>
          <w:sz w:val="24"/>
          <w:szCs w:val="24"/>
          <w:bdr w:val="none" w:sz="0" w:space="0" w:color="auto" w:frame="1"/>
          <w:lang w:val="en-IN" w:eastAsia="en-IN"/>
        </w:rPr>
        <w:t>'t</w:t>
      </w:r>
      <w:proofErr w:type="spellEnd"/>
      <w:r w:rsidRPr="0076156D">
        <w:rPr>
          <w:rFonts w:ascii="Segoe UI" w:eastAsia="Times New Roman" w:hAnsi="Segoe UI" w:cs="Segoe UI"/>
          <w:color w:val="0000FF"/>
          <w:sz w:val="24"/>
          <w:szCs w:val="24"/>
          <w:bdr w:val="none" w:sz="0" w:space="0" w:color="auto" w:frame="1"/>
          <w:lang w:val="en-IN" w:eastAsia="en-IN"/>
        </w:rPr>
        <w:t>'</w:t>
      </w:r>
      <w:r w:rsidRPr="0076156D">
        <w:rPr>
          <w:rFonts w:ascii="Segoe UI" w:eastAsia="Times New Roman" w:hAnsi="Segoe UI" w:cs="Segoe UI"/>
          <w:color w:val="000000"/>
          <w:sz w:val="24"/>
          <w:szCs w:val="24"/>
          <w:bdr w:val="none" w:sz="0" w:space="0" w:color="auto" w:frame="1"/>
          <w:lang w:val="en-IN" w:eastAsia="en-IN"/>
        </w:rPr>
        <w:t>]   </w:t>
      </w:r>
    </w:p>
    <w:p w14:paraId="6E88630D" w14:textId="77777777" w:rsidR="0076156D" w:rsidRPr="0076156D" w:rsidRDefault="0076156D" w:rsidP="00F94016">
      <w:pPr>
        <w:numPr>
          <w:ilvl w:val="0"/>
          <w:numId w:val="30"/>
        </w:numPr>
        <w:spacing w:line="375" w:lineRule="atLeast"/>
        <w:jc w:val="both"/>
        <w:rPr>
          <w:rFonts w:ascii="Segoe UI" w:eastAsia="Times New Roman" w:hAnsi="Segoe UI" w:cs="Segoe UI"/>
          <w:color w:val="000000"/>
          <w:sz w:val="24"/>
          <w:szCs w:val="24"/>
          <w:lang w:val="en-IN" w:eastAsia="en-IN"/>
        </w:rPr>
      </w:pPr>
      <w:r w:rsidRPr="0076156D">
        <w:rPr>
          <w:rFonts w:ascii="Segoe UI" w:eastAsia="Times New Roman" w:hAnsi="Segoe UI" w:cs="Segoe UI"/>
          <w:color w:val="000000"/>
          <w:sz w:val="24"/>
          <w:szCs w:val="24"/>
          <w:bdr w:val="none" w:sz="0" w:space="0" w:color="auto" w:frame="1"/>
          <w:lang w:val="en-IN" w:eastAsia="en-IN"/>
        </w:rPr>
        <w:t>str2 = </w:t>
      </w:r>
      <w:proofErr w:type="spellStart"/>
      <w:proofErr w:type="gramStart"/>
      <w:r w:rsidRPr="0076156D">
        <w:rPr>
          <w:rFonts w:ascii="Segoe UI" w:eastAsia="Times New Roman" w:hAnsi="Segoe UI" w:cs="Segoe UI"/>
          <w:color w:val="000000"/>
          <w:sz w:val="24"/>
          <w:szCs w:val="24"/>
          <w:bdr w:val="none" w:sz="0" w:space="0" w:color="auto" w:frame="1"/>
          <w:lang w:val="en-IN" w:eastAsia="en-IN"/>
        </w:rPr>
        <w:t>str.join</w:t>
      </w:r>
      <w:proofErr w:type="spellEnd"/>
      <w:proofErr w:type="gramEnd"/>
      <w:r w:rsidRPr="0076156D">
        <w:rPr>
          <w:rFonts w:ascii="Segoe UI" w:eastAsia="Times New Roman" w:hAnsi="Segoe UI" w:cs="Segoe UI"/>
          <w:color w:val="000000"/>
          <w:sz w:val="24"/>
          <w:szCs w:val="24"/>
          <w:bdr w:val="none" w:sz="0" w:space="0" w:color="auto" w:frame="1"/>
          <w:lang w:val="en-IN" w:eastAsia="en-IN"/>
        </w:rPr>
        <w:t>(list)  </w:t>
      </w:r>
    </w:p>
    <w:p w14:paraId="0D7A2C2E" w14:textId="4344FAEF" w:rsidR="0076156D" w:rsidRPr="0076156D" w:rsidRDefault="00177F80" w:rsidP="00F94016">
      <w:pPr>
        <w:numPr>
          <w:ilvl w:val="0"/>
          <w:numId w:val="30"/>
        </w:numPr>
        <w:spacing w:line="375" w:lineRule="atLeast"/>
        <w:jc w:val="both"/>
        <w:rPr>
          <w:rFonts w:ascii="Segoe UI" w:eastAsia="Times New Roman" w:hAnsi="Segoe UI" w:cs="Segoe UI"/>
          <w:color w:val="000000"/>
          <w:sz w:val="24"/>
          <w:szCs w:val="24"/>
          <w:lang w:val="en-IN" w:eastAsia="en-IN"/>
        </w:rPr>
      </w:pPr>
      <w:proofErr w:type="gramStart"/>
      <w:r>
        <w:rPr>
          <w:rFonts w:ascii="Segoe UI" w:eastAsia="Times New Roman" w:hAnsi="Segoe UI" w:cs="Segoe UI"/>
          <w:color w:val="000000"/>
          <w:sz w:val="24"/>
          <w:szCs w:val="24"/>
          <w:bdr w:val="none" w:sz="0" w:space="0" w:color="auto" w:frame="1"/>
          <w:lang w:val="en-IN" w:eastAsia="en-IN"/>
        </w:rPr>
        <w:t>print(</w:t>
      </w:r>
      <w:proofErr w:type="gramEnd"/>
      <w:r>
        <w:rPr>
          <w:rFonts w:ascii="Segoe UI" w:eastAsia="Times New Roman" w:hAnsi="Segoe UI" w:cs="Segoe UI"/>
          <w:color w:val="000000"/>
          <w:sz w:val="24"/>
          <w:szCs w:val="24"/>
          <w:bdr w:val="none" w:sz="0" w:space="0" w:color="auto" w:frame="1"/>
          <w:lang w:val="en-IN" w:eastAsia="en-IN"/>
        </w:rPr>
        <w:t>f</w:t>
      </w:r>
      <w:r w:rsidR="00EB143B">
        <w:rPr>
          <w:rFonts w:ascii="Segoe UI" w:eastAsia="Times New Roman" w:hAnsi="Segoe UI" w:cs="Segoe UI"/>
          <w:color w:val="000000"/>
          <w:sz w:val="24"/>
          <w:szCs w:val="24"/>
          <w:bdr w:val="none" w:sz="0" w:space="0" w:color="auto" w:frame="1"/>
          <w:lang w:val="en-IN" w:eastAsia="en-IN"/>
        </w:rPr>
        <w:t>’</w:t>
      </w:r>
      <w:r>
        <w:rPr>
          <w:rFonts w:ascii="Segoe UI" w:eastAsia="Times New Roman" w:hAnsi="Segoe UI" w:cs="Segoe UI"/>
          <w:color w:val="000000"/>
          <w:sz w:val="24"/>
          <w:szCs w:val="24"/>
          <w:bdr w:val="none" w:sz="0" w:space="0" w:color="auto" w:frame="1"/>
          <w:lang w:val="en-IN" w:eastAsia="en-IN"/>
        </w:rPr>
        <w:t>{</w:t>
      </w:r>
      <w:r w:rsidR="00EB143B">
        <w:rPr>
          <w:rFonts w:ascii="Segoe UI" w:eastAsia="Times New Roman" w:hAnsi="Segoe UI" w:cs="Segoe UI"/>
          <w:color w:val="000000"/>
          <w:sz w:val="24"/>
          <w:szCs w:val="24"/>
          <w:bdr w:val="none" w:sz="0" w:space="0" w:color="auto" w:frame="1"/>
          <w:lang w:val="en-IN" w:eastAsia="en-IN"/>
        </w:rPr>
        <w:t>“ "</w:t>
      </w:r>
      <w:r>
        <w:rPr>
          <w:rFonts w:ascii="Segoe UI" w:eastAsia="Times New Roman" w:hAnsi="Segoe UI" w:cs="Segoe UI"/>
          <w:color w:val="000000"/>
          <w:sz w:val="24"/>
          <w:szCs w:val="24"/>
          <w:bdr w:val="none" w:sz="0" w:space="0" w:color="auto" w:frame="1"/>
          <w:lang w:val="en-IN" w:eastAsia="en-IN"/>
        </w:rPr>
        <w:t>.join(list)}</w:t>
      </w:r>
      <w:r w:rsidR="00EB143B">
        <w:rPr>
          <w:rFonts w:ascii="Segoe UI" w:eastAsia="Times New Roman" w:hAnsi="Segoe UI" w:cs="Segoe UI"/>
          <w:color w:val="000000"/>
          <w:sz w:val="24"/>
          <w:szCs w:val="24"/>
          <w:bdr w:val="none" w:sz="0" w:space="0" w:color="auto" w:frame="1"/>
          <w:lang w:val="en-IN" w:eastAsia="en-IN"/>
        </w:rPr>
        <w:t>’</w:t>
      </w:r>
      <w:r>
        <w:rPr>
          <w:rFonts w:ascii="Segoe UI" w:eastAsia="Times New Roman" w:hAnsi="Segoe UI" w:cs="Segoe UI"/>
          <w:color w:val="000000"/>
          <w:sz w:val="24"/>
          <w:szCs w:val="24"/>
          <w:bdr w:val="none" w:sz="0" w:space="0" w:color="auto" w:frame="1"/>
          <w:lang w:val="en-IN" w:eastAsia="en-IN"/>
        </w:rPr>
        <w:t>)</w:t>
      </w:r>
      <w:r w:rsidR="0076156D" w:rsidRPr="0076156D">
        <w:rPr>
          <w:rFonts w:ascii="Segoe UI" w:eastAsia="Times New Roman" w:hAnsi="Segoe UI" w:cs="Segoe UI"/>
          <w:color w:val="000000"/>
          <w:sz w:val="24"/>
          <w:szCs w:val="24"/>
          <w:bdr w:val="none" w:sz="0" w:space="0" w:color="auto" w:frame="1"/>
          <w:lang w:val="en-IN" w:eastAsia="en-IN"/>
        </w:rPr>
        <w:t>  </w:t>
      </w:r>
    </w:p>
    <w:p w14:paraId="22FD85F4" w14:textId="77777777" w:rsidR="0076156D" w:rsidRPr="0076156D" w:rsidRDefault="0076156D" w:rsidP="00F94016">
      <w:pPr>
        <w:numPr>
          <w:ilvl w:val="0"/>
          <w:numId w:val="30"/>
        </w:numPr>
        <w:spacing w:line="375" w:lineRule="atLeast"/>
        <w:jc w:val="both"/>
        <w:rPr>
          <w:rFonts w:ascii="Segoe UI" w:eastAsia="Times New Roman" w:hAnsi="Segoe UI" w:cs="Segoe UI"/>
          <w:color w:val="000000"/>
          <w:sz w:val="24"/>
          <w:szCs w:val="24"/>
          <w:lang w:val="en-IN" w:eastAsia="en-IN"/>
        </w:rPr>
      </w:pPr>
      <w:r w:rsidRPr="0076156D">
        <w:rPr>
          <w:rFonts w:ascii="Segoe UI" w:eastAsia="Times New Roman" w:hAnsi="Segoe UI" w:cs="Segoe UI"/>
          <w:color w:val="000000"/>
          <w:sz w:val="24"/>
          <w:szCs w:val="24"/>
          <w:bdr w:val="none" w:sz="0" w:space="0" w:color="auto" w:frame="1"/>
          <w:lang w:val="en-IN" w:eastAsia="en-IN"/>
        </w:rPr>
        <w:t>print(str2)  </w:t>
      </w:r>
    </w:p>
    <w:p w14:paraId="7308B6AE" w14:textId="77777777" w:rsidR="0076156D" w:rsidRDefault="0076156D" w:rsidP="00F94016">
      <w:pPr>
        <w:shd w:val="clear" w:color="auto" w:fill="FFFFFF"/>
        <w:spacing w:before="100" w:beforeAutospacing="1" w:after="100" w:afterAutospacing="1"/>
        <w:jc w:val="both"/>
        <w:rPr>
          <w:rFonts w:ascii="Segoe UI" w:eastAsia="Times New Roman" w:hAnsi="Segoe UI" w:cs="Segoe UI"/>
          <w:b/>
          <w:bCs/>
          <w:color w:val="333333"/>
          <w:sz w:val="24"/>
          <w:szCs w:val="24"/>
          <w:lang w:val="en-IN" w:eastAsia="en-IN"/>
        </w:rPr>
      </w:pPr>
      <w:r w:rsidRPr="0076156D">
        <w:rPr>
          <w:rFonts w:ascii="Segoe UI" w:eastAsia="Times New Roman" w:hAnsi="Segoe UI" w:cs="Segoe UI"/>
          <w:b/>
          <w:bCs/>
          <w:color w:val="333333"/>
          <w:sz w:val="24"/>
          <w:szCs w:val="24"/>
          <w:lang w:val="en-IN" w:eastAsia="en-IN"/>
        </w:rPr>
        <w:t>Output:</w:t>
      </w:r>
    </w:p>
    <w:p w14:paraId="151AD457"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J a v a t p o i n t</w:t>
      </w:r>
    </w:p>
    <w:p w14:paraId="1979A80B" w14:textId="4150C01B" w:rsidR="00502A80" w:rsidRPr="0076156D"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proofErr w:type="spellStart"/>
      <w:r w:rsidRPr="00502A80">
        <w:rPr>
          <w:rFonts w:ascii="Segoe UI" w:eastAsia="Times New Roman" w:hAnsi="Segoe UI" w:cs="Segoe UI"/>
          <w:color w:val="333333"/>
          <w:sz w:val="24"/>
          <w:szCs w:val="24"/>
          <w:lang w:val="en-IN" w:eastAsia="en-IN"/>
        </w:rPr>
        <w:t>Javatpoint</w:t>
      </w:r>
      <w:proofErr w:type="spellEnd"/>
      <w:r w:rsidRPr="00502A80">
        <w:rPr>
          <w:rFonts w:ascii="Segoe UI" w:eastAsia="Times New Roman" w:hAnsi="Segoe UI" w:cs="Segoe UI"/>
          <w:color w:val="333333"/>
          <w:sz w:val="24"/>
          <w:szCs w:val="24"/>
          <w:lang w:val="en-IN" w:eastAsia="en-IN"/>
        </w:rPr>
        <w:t xml:space="preserve">                                                                    </w:t>
      </w:r>
    </w:p>
    <w:p w14:paraId="27E47045" w14:textId="6889A62C" w:rsidR="00963D91" w:rsidRPr="00E4786D" w:rsidRDefault="00963D91" w:rsidP="009A79E7">
      <w:pPr>
        <w:pStyle w:val="Heading3"/>
        <w:rPr>
          <w:sz w:val="56"/>
          <w:szCs w:val="56"/>
        </w:rPr>
      </w:pPr>
      <w:r w:rsidRPr="00E4786D">
        <w:rPr>
          <w:sz w:val="56"/>
          <w:szCs w:val="56"/>
        </w:rPr>
        <w:t xml:space="preserve">Python String </w:t>
      </w:r>
      <w:proofErr w:type="gramStart"/>
      <w:r w:rsidRPr="00E4786D">
        <w:rPr>
          <w:sz w:val="56"/>
          <w:szCs w:val="56"/>
        </w:rPr>
        <w:t>split(</w:t>
      </w:r>
      <w:proofErr w:type="gramEnd"/>
      <w:r w:rsidRPr="00E4786D">
        <w:rPr>
          <w:sz w:val="56"/>
          <w:szCs w:val="56"/>
        </w:rPr>
        <w:t>) Method</w:t>
      </w:r>
    </w:p>
    <w:p w14:paraId="35A0389F" w14:textId="77777777" w:rsidR="00DE6960" w:rsidRPr="00DE6960" w:rsidRDefault="00DE6960" w:rsidP="00A8761D"/>
    <w:p w14:paraId="312F7DE8" w14:textId="75A01523" w:rsidR="005F09ED" w:rsidRDefault="0074403A" w:rsidP="00A8761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xml:space="preserve">                                          </w:t>
      </w:r>
      <w:proofErr w:type="gramStart"/>
      <w:r w:rsidR="005F09ED">
        <w:rPr>
          <w:rFonts w:ascii="Segoe UI" w:hAnsi="Segoe UI" w:cs="Segoe UI"/>
          <w:color w:val="000000"/>
          <w:bdr w:val="none" w:sz="0" w:space="0" w:color="auto" w:frame="1"/>
        </w:rPr>
        <w:t>split(</w:t>
      </w:r>
      <w:proofErr w:type="spellStart"/>
      <w:proofErr w:type="gramEnd"/>
      <w:r w:rsidR="005F09ED">
        <w:rPr>
          <w:rFonts w:ascii="Segoe UI" w:hAnsi="Segoe UI" w:cs="Segoe UI"/>
          <w:color w:val="000000"/>
          <w:bdr w:val="none" w:sz="0" w:space="0" w:color="auto" w:frame="1"/>
        </w:rPr>
        <w:t>sep</w:t>
      </w:r>
      <w:proofErr w:type="spellEnd"/>
      <w:r w:rsidR="005F09ED">
        <w:rPr>
          <w:rFonts w:ascii="Segoe UI" w:hAnsi="Segoe UI" w:cs="Segoe UI"/>
          <w:color w:val="000000"/>
          <w:bdr w:val="none" w:sz="0" w:space="0" w:color="auto" w:frame="1"/>
        </w:rPr>
        <w:t>=</w:t>
      </w:r>
      <w:r w:rsidR="005F09ED">
        <w:rPr>
          <w:rStyle w:val="special"/>
          <w:rFonts w:ascii="Segoe UI" w:eastAsiaTheme="majorEastAsia" w:hAnsi="Segoe UI" w:cs="Segoe UI"/>
          <w:color w:val="000000"/>
          <w:bdr w:val="none" w:sz="0" w:space="0" w:color="auto" w:frame="1"/>
        </w:rPr>
        <w:t>None</w:t>
      </w:r>
      <w:r w:rsidR="005F09ED">
        <w:rPr>
          <w:rFonts w:ascii="Segoe UI" w:hAnsi="Segoe UI" w:cs="Segoe UI"/>
          <w:color w:val="000000"/>
          <w:bdr w:val="none" w:sz="0" w:space="0" w:color="auto" w:frame="1"/>
        </w:rPr>
        <w:t>, </w:t>
      </w:r>
      <w:proofErr w:type="spellStart"/>
      <w:r w:rsidR="005F09ED">
        <w:rPr>
          <w:rFonts w:ascii="Segoe UI" w:hAnsi="Segoe UI" w:cs="Segoe UI"/>
          <w:color w:val="000000"/>
          <w:bdr w:val="none" w:sz="0" w:space="0" w:color="auto" w:frame="1"/>
        </w:rPr>
        <w:t>maxsplit</w:t>
      </w:r>
      <w:proofErr w:type="spellEnd"/>
      <w:r w:rsidR="005F09ED">
        <w:rPr>
          <w:rFonts w:ascii="Segoe UI" w:hAnsi="Segoe UI" w:cs="Segoe UI"/>
          <w:color w:val="000000"/>
          <w:bdr w:val="none" w:sz="0" w:space="0" w:color="auto" w:frame="1"/>
        </w:rPr>
        <w:t>=-</w:t>
      </w:r>
      <w:r w:rsidR="005F09ED">
        <w:rPr>
          <w:rStyle w:val="number"/>
          <w:rFonts w:ascii="Segoe UI" w:eastAsiaTheme="majorEastAsia" w:hAnsi="Segoe UI" w:cs="Segoe UI"/>
          <w:color w:val="000000"/>
          <w:bdr w:val="none" w:sz="0" w:space="0" w:color="auto" w:frame="1"/>
        </w:rPr>
        <w:t>1</w:t>
      </w:r>
      <w:r w:rsidR="005F09ED">
        <w:rPr>
          <w:rFonts w:ascii="Segoe UI" w:hAnsi="Segoe UI" w:cs="Segoe UI"/>
          <w:color w:val="000000"/>
          <w:bdr w:val="none" w:sz="0" w:space="0" w:color="auto" w:frame="1"/>
        </w:rPr>
        <w:t>)  </w:t>
      </w:r>
    </w:p>
    <w:p w14:paraId="5141A1DF" w14:textId="507B19E3" w:rsidR="0074403A" w:rsidRPr="0074403A" w:rsidRDefault="0074403A" w:rsidP="00A8761D">
      <w:pPr>
        <w:numPr>
          <w:ilvl w:val="0"/>
          <w:numId w:val="32"/>
        </w:numPr>
        <w:spacing w:line="375" w:lineRule="atLeast"/>
        <w:jc w:val="both"/>
        <w:rPr>
          <w:rFonts w:ascii="Segoe UI" w:eastAsia="Times New Roman" w:hAnsi="Segoe UI" w:cs="Segoe UI"/>
          <w:color w:val="000000"/>
          <w:sz w:val="24"/>
          <w:szCs w:val="24"/>
          <w:lang w:val="en-IN" w:eastAsia="en-IN"/>
        </w:rPr>
      </w:pPr>
      <w:r w:rsidRPr="0074403A">
        <w:rPr>
          <w:rFonts w:ascii="Segoe UI" w:eastAsia="Times New Roman" w:hAnsi="Segoe UI" w:cs="Segoe UI"/>
          <w:color w:val="000000"/>
          <w:sz w:val="24"/>
          <w:szCs w:val="24"/>
          <w:bdr w:val="none" w:sz="0" w:space="0" w:color="auto" w:frame="1"/>
          <w:lang w:val="en-IN" w:eastAsia="en-IN"/>
        </w:rPr>
        <w:t>str = </w:t>
      </w:r>
      <w:r w:rsidRPr="0074403A">
        <w:rPr>
          <w:rFonts w:ascii="Segoe UI" w:eastAsia="Times New Roman" w:hAnsi="Segoe UI" w:cs="Segoe UI"/>
          <w:color w:val="0000FF"/>
          <w:sz w:val="24"/>
          <w:szCs w:val="24"/>
          <w:bdr w:val="none" w:sz="0" w:space="0" w:color="auto" w:frame="1"/>
          <w:lang w:val="en-IN" w:eastAsia="en-IN"/>
        </w:rPr>
        <w:t>"Java is a programming language"</w:t>
      </w:r>
      <w:r w:rsidRPr="0074403A">
        <w:rPr>
          <w:rFonts w:ascii="Segoe UI" w:eastAsia="Times New Roman" w:hAnsi="Segoe UI" w:cs="Segoe UI"/>
          <w:color w:val="000000"/>
          <w:sz w:val="24"/>
          <w:szCs w:val="24"/>
          <w:bdr w:val="none" w:sz="0" w:space="0" w:color="auto" w:frame="1"/>
          <w:lang w:val="en-IN" w:eastAsia="en-IN"/>
        </w:rPr>
        <w:t> </w:t>
      </w:r>
    </w:p>
    <w:p w14:paraId="4E047B1C" w14:textId="454A6A26" w:rsidR="0074403A" w:rsidRPr="0074403A" w:rsidRDefault="0074403A" w:rsidP="00A8761D">
      <w:pPr>
        <w:numPr>
          <w:ilvl w:val="0"/>
          <w:numId w:val="32"/>
        </w:numPr>
        <w:spacing w:line="375" w:lineRule="atLeast"/>
        <w:jc w:val="both"/>
        <w:rPr>
          <w:rFonts w:ascii="Segoe UI" w:eastAsia="Times New Roman" w:hAnsi="Segoe UI" w:cs="Segoe UI"/>
          <w:color w:val="000000"/>
          <w:sz w:val="24"/>
          <w:szCs w:val="24"/>
          <w:lang w:val="en-IN" w:eastAsia="en-IN"/>
        </w:rPr>
      </w:pPr>
      <w:r w:rsidRPr="0074403A">
        <w:rPr>
          <w:rFonts w:ascii="Segoe UI" w:eastAsia="Times New Roman" w:hAnsi="Segoe UI" w:cs="Segoe UI"/>
          <w:color w:val="000000"/>
          <w:sz w:val="24"/>
          <w:szCs w:val="24"/>
          <w:bdr w:val="none" w:sz="0" w:space="0" w:color="auto" w:frame="1"/>
          <w:lang w:val="en-IN" w:eastAsia="en-IN"/>
        </w:rPr>
        <w:t>str2 = </w:t>
      </w:r>
      <w:proofErr w:type="spellStart"/>
      <w:proofErr w:type="gramStart"/>
      <w:r w:rsidRPr="0074403A">
        <w:rPr>
          <w:rFonts w:ascii="Segoe UI" w:eastAsia="Times New Roman" w:hAnsi="Segoe UI" w:cs="Segoe UI"/>
          <w:color w:val="000000"/>
          <w:sz w:val="24"/>
          <w:szCs w:val="24"/>
          <w:bdr w:val="none" w:sz="0" w:space="0" w:color="auto" w:frame="1"/>
          <w:lang w:val="en-IN" w:eastAsia="en-IN"/>
        </w:rPr>
        <w:t>str.split</w:t>
      </w:r>
      <w:proofErr w:type="spellEnd"/>
      <w:proofErr w:type="gramEnd"/>
      <w:r w:rsidRPr="0074403A">
        <w:rPr>
          <w:rFonts w:ascii="Segoe UI" w:eastAsia="Times New Roman" w:hAnsi="Segoe UI" w:cs="Segoe UI"/>
          <w:color w:val="000000"/>
          <w:sz w:val="24"/>
          <w:szCs w:val="24"/>
          <w:bdr w:val="none" w:sz="0" w:space="0" w:color="auto" w:frame="1"/>
          <w:lang w:val="en-IN" w:eastAsia="en-IN"/>
        </w:rPr>
        <w:t>()  </w:t>
      </w:r>
    </w:p>
    <w:p w14:paraId="1CF3D011" w14:textId="77777777" w:rsidR="0074403A" w:rsidRPr="0074403A" w:rsidRDefault="0074403A" w:rsidP="00A8761D">
      <w:pPr>
        <w:numPr>
          <w:ilvl w:val="0"/>
          <w:numId w:val="32"/>
        </w:numPr>
        <w:spacing w:line="375" w:lineRule="atLeast"/>
        <w:jc w:val="both"/>
        <w:rPr>
          <w:rFonts w:ascii="Segoe UI" w:eastAsia="Times New Roman" w:hAnsi="Segoe UI" w:cs="Segoe UI"/>
          <w:color w:val="000000"/>
          <w:sz w:val="24"/>
          <w:szCs w:val="24"/>
          <w:lang w:val="en-IN" w:eastAsia="en-IN"/>
        </w:rPr>
      </w:pPr>
      <w:r w:rsidRPr="0074403A">
        <w:rPr>
          <w:rFonts w:ascii="Segoe UI" w:eastAsia="Times New Roman" w:hAnsi="Segoe UI" w:cs="Segoe UI"/>
          <w:b/>
          <w:bCs/>
          <w:color w:val="006699"/>
          <w:sz w:val="24"/>
          <w:szCs w:val="24"/>
          <w:bdr w:val="none" w:sz="0" w:space="0" w:color="auto" w:frame="1"/>
          <w:lang w:val="en-IN" w:eastAsia="en-IN"/>
        </w:rPr>
        <w:t>print</w:t>
      </w:r>
      <w:r w:rsidRPr="0074403A">
        <w:rPr>
          <w:rFonts w:ascii="Segoe UI" w:eastAsia="Times New Roman" w:hAnsi="Segoe UI" w:cs="Segoe UI"/>
          <w:color w:val="000000"/>
          <w:sz w:val="24"/>
          <w:szCs w:val="24"/>
          <w:bdr w:val="none" w:sz="0" w:space="0" w:color="auto" w:frame="1"/>
          <w:lang w:val="en-IN" w:eastAsia="en-IN"/>
        </w:rPr>
        <w:t>(str2)  </w:t>
      </w:r>
    </w:p>
    <w:p w14:paraId="5081EF6C" w14:textId="77777777" w:rsidR="0074403A" w:rsidRDefault="0074403A" w:rsidP="00A8761D">
      <w:pPr>
        <w:shd w:val="clear" w:color="auto" w:fill="FFFFFF"/>
        <w:spacing w:before="100" w:beforeAutospacing="1" w:after="100" w:afterAutospacing="1"/>
        <w:jc w:val="both"/>
        <w:rPr>
          <w:rFonts w:ascii="Segoe UI" w:eastAsia="Times New Roman" w:hAnsi="Segoe UI" w:cs="Segoe UI"/>
          <w:b/>
          <w:bCs/>
          <w:color w:val="333333"/>
          <w:sz w:val="24"/>
          <w:szCs w:val="24"/>
          <w:lang w:val="en-IN" w:eastAsia="en-IN"/>
        </w:rPr>
      </w:pPr>
      <w:r w:rsidRPr="0074403A">
        <w:rPr>
          <w:rFonts w:ascii="Segoe UI" w:eastAsia="Times New Roman" w:hAnsi="Segoe UI" w:cs="Segoe UI"/>
          <w:b/>
          <w:bCs/>
          <w:color w:val="333333"/>
          <w:sz w:val="24"/>
          <w:szCs w:val="24"/>
          <w:lang w:val="en-IN" w:eastAsia="en-IN"/>
        </w:rPr>
        <w:t>Output:</w:t>
      </w:r>
    </w:p>
    <w:p w14:paraId="29085660" w14:textId="4D0FE98A" w:rsidR="00502A80" w:rsidRPr="0074403A" w:rsidRDefault="00502A80" w:rsidP="00A8761D">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['Java', 'is', 'a', 'programming', 'language']</w:t>
      </w:r>
    </w:p>
    <w:p w14:paraId="591542D9" w14:textId="77A65C7E" w:rsidR="00B52650" w:rsidRPr="00B52650" w:rsidRDefault="00B52650" w:rsidP="00B52650">
      <w:pPr>
        <w:numPr>
          <w:ilvl w:val="0"/>
          <w:numId w:val="33"/>
        </w:numPr>
        <w:spacing w:line="375" w:lineRule="atLeast"/>
        <w:jc w:val="both"/>
        <w:rPr>
          <w:rFonts w:ascii="Segoe UI" w:eastAsia="Times New Roman" w:hAnsi="Segoe UI" w:cs="Segoe UI"/>
          <w:color w:val="000000"/>
          <w:sz w:val="24"/>
          <w:szCs w:val="24"/>
          <w:lang w:val="en-IN" w:eastAsia="en-IN"/>
        </w:rPr>
      </w:pPr>
      <w:r w:rsidRPr="00B52650">
        <w:rPr>
          <w:rFonts w:ascii="Segoe UI" w:eastAsia="Times New Roman" w:hAnsi="Segoe UI" w:cs="Segoe UI"/>
          <w:color w:val="000000"/>
          <w:sz w:val="24"/>
          <w:szCs w:val="24"/>
          <w:bdr w:val="none" w:sz="0" w:space="0" w:color="auto" w:frame="1"/>
          <w:lang w:val="en-IN" w:eastAsia="en-IN"/>
        </w:rPr>
        <w:t>str = </w:t>
      </w:r>
      <w:r w:rsidRPr="00B52650">
        <w:rPr>
          <w:rFonts w:ascii="Segoe UI" w:eastAsia="Times New Roman" w:hAnsi="Segoe UI" w:cs="Segoe UI"/>
          <w:color w:val="0000FF"/>
          <w:sz w:val="24"/>
          <w:szCs w:val="24"/>
          <w:bdr w:val="none" w:sz="0" w:space="0" w:color="auto" w:frame="1"/>
          <w:lang w:val="en-IN" w:eastAsia="en-IN"/>
        </w:rPr>
        <w:t>"Java is a programming language"</w:t>
      </w:r>
      <w:r w:rsidRPr="00B52650">
        <w:rPr>
          <w:rFonts w:ascii="Segoe UI" w:eastAsia="Times New Roman" w:hAnsi="Segoe UI" w:cs="Segoe UI"/>
          <w:color w:val="000000"/>
          <w:sz w:val="24"/>
          <w:szCs w:val="24"/>
          <w:bdr w:val="none" w:sz="0" w:space="0" w:color="auto" w:frame="1"/>
          <w:lang w:val="en-IN" w:eastAsia="en-IN"/>
        </w:rPr>
        <w:t>  </w:t>
      </w:r>
    </w:p>
    <w:p w14:paraId="1AFD2DC2" w14:textId="2B643B5D" w:rsidR="00B52650" w:rsidRPr="00B52650" w:rsidRDefault="00B52650" w:rsidP="00B52650">
      <w:pPr>
        <w:numPr>
          <w:ilvl w:val="0"/>
          <w:numId w:val="33"/>
        </w:numPr>
        <w:spacing w:line="375" w:lineRule="atLeast"/>
        <w:jc w:val="both"/>
        <w:rPr>
          <w:rFonts w:ascii="Segoe UI" w:eastAsia="Times New Roman" w:hAnsi="Segoe UI" w:cs="Segoe UI"/>
          <w:color w:val="000000"/>
          <w:sz w:val="24"/>
          <w:szCs w:val="24"/>
          <w:lang w:val="en-IN" w:eastAsia="en-IN"/>
        </w:rPr>
      </w:pPr>
      <w:r w:rsidRPr="00B52650">
        <w:rPr>
          <w:rFonts w:ascii="Segoe UI" w:eastAsia="Times New Roman" w:hAnsi="Segoe UI" w:cs="Segoe UI"/>
          <w:color w:val="000000"/>
          <w:sz w:val="24"/>
          <w:szCs w:val="24"/>
          <w:bdr w:val="none" w:sz="0" w:space="0" w:color="auto" w:frame="1"/>
          <w:lang w:val="en-IN" w:eastAsia="en-IN"/>
        </w:rPr>
        <w:t>str2 = </w:t>
      </w:r>
      <w:proofErr w:type="spellStart"/>
      <w:proofErr w:type="gramStart"/>
      <w:r w:rsidRPr="00B52650">
        <w:rPr>
          <w:rFonts w:ascii="Segoe UI" w:eastAsia="Times New Roman" w:hAnsi="Segoe UI" w:cs="Segoe UI"/>
          <w:color w:val="000000"/>
          <w:sz w:val="24"/>
          <w:szCs w:val="24"/>
          <w:bdr w:val="none" w:sz="0" w:space="0" w:color="auto" w:frame="1"/>
          <w:lang w:val="en-IN" w:eastAsia="en-IN"/>
        </w:rPr>
        <w:t>str.split</w:t>
      </w:r>
      <w:proofErr w:type="spellEnd"/>
      <w:proofErr w:type="gramEnd"/>
      <w:r w:rsidRPr="00B52650">
        <w:rPr>
          <w:rFonts w:ascii="Segoe UI" w:eastAsia="Times New Roman" w:hAnsi="Segoe UI" w:cs="Segoe UI"/>
          <w:color w:val="000000"/>
          <w:sz w:val="24"/>
          <w:szCs w:val="24"/>
          <w:bdr w:val="none" w:sz="0" w:space="0" w:color="auto" w:frame="1"/>
          <w:lang w:val="en-IN" w:eastAsia="en-IN"/>
        </w:rPr>
        <w:t>(</w:t>
      </w:r>
      <w:r w:rsidRPr="00B52650">
        <w:rPr>
          <w:rFonts w:ascii="Segoe UI" w:eastAsia="Times New Roman" w:hAnsi="Segoe UI" w:cs="Segoe UI"/>
          <w:color w:val="0000FF"/>
          <w:sz w:val="24"/>
          <w:szCs w:val="24"/>
          <w:bdr w:val="none" w:sz="0" w:space="0" w:color="auto" w:frame="1"/>
          <w:lang w:val="en-IN" w:eastAsia="en-IN"/>
        </w:rPr>
        <w:t>'a'</w:t>
      </w:r>
      <w:r w:rsidRPr="00B52650">
        <w:rPr>
          <w:rFonts w:ascii="Segoe UI" w:eastAsia="Times New Roman" w:hAnsi="Segoe UI" w:cs="Segoe UI"/>
          <w:color w:val="000000"/>
          <w:sz w:val="24"/>
          <w:szCs w:val="24"/>
          <w:bdr w:val="none" w:sz="0" w:space="0" w:color="auto" w:frame="1"/>
          <w:lang w:val="en-IN" w:eastAsia="en-IN"/>
        </w:rPr>
        <w:t>,1)   </w:t>
      </w:r>
    </w:p>
    <w:p w14:paraId="5CFEACE5" w14:textId="10F44897" w:rsidR="00B52650" w:rsidRPr="00B52650" w:rsidRDefault="00B52650" w:rsidP="00B52650">
      <w:pPr>
        <w:numPr>
          <w:ilvl w:val="0"/>
          <w:numId w:val="33"/>
        </w:numPr>
        <w:spacing w:line="375" w:lineRule="atLeast"/>
        <w:jc w:val="both"/>
        <w:rPr>
          <w:rFonts w:ascii="Segoe UI" w:eastAsia="Times New Roman" w:hAnsi="Segoe UI" w:cs="Segoe UI"/>
          <w:color w:val="000000"/>
          <w:sz w:val="24"/>
          <w:szCs w:val="24"/>
          <w:lang w:val="en-IN" w:eastAsia="en-IN"/>
        </w:rPr>
      </w:pPr>
      <w:r w:rsidRPr="00B52650">
        <w:rPr>
          <w:rFonts w:ascii="Segoe UI" w:eastAsia="Times New Roman" w:hAnsi="Segoe UI" w:cs="Segoe UI"/>
          <w:b/>
          <w:bCs/>
          <w:color w:val="006699"/>
          <w:sz w:val="24"/>
          <w:szCs w:val="24"/>
          <w:bdr w:val="none" w:sz="0" w:space="0" w:color="auto" w:frame="1"/>
          <w:lang w:val="en-IN" w:eastAsia="en-IN"/>
        </w:rPr>
        <w:t>print</w:t>
      </w:r>
      <w:r w:rsidRPr="00B52650">
        <w:rPr>
          <w:rFonts w:ascii="Segoe UI" w:eastAsia="Times New Roman" w:hAnsi="Segoe UI" w:cs="Segoe UI"/>
          <w:color w:val="000000"/>
          <w:sz w:val="24"/>
          <w:szCs w:val="24"/>
          <w:bdr w:val="none" w:sz="0" w:space="0" w:color="auto" w:frame="1"/>
          <w:lang w:val="en-IN" w:eastAsia="en-IN"/>
        </w:rPr>
        <w:t>(str2)  </w:t>
      </w:r>
    </w:p>
    <w:p w14:paraId="59C5A118" w14:textId="28B27C04" w:rsidR="00B52650" w:rsidRPr="00B52650" w:rsidRDefault="00B52650" w:rsidP="00B52650">
      <w:pPr>
        <w:numPr>
          <w:ilvl w:val="0"/>
          <w:numId w:val="33"/>
        </w:numPr>
        <w:spacing w:line="375" w:lineRule="atLeast"/>
        <w:jc w:val="both"/>
        <w:rPr>
          <w:rFonts w:ascii="Segoe UI" w:eastAsia="Times New Roman" w:hAnsi="Segoe UI" w:cs="Segoe UI"/>
          <w:color w:val="000000"/>
          <w:sz w:val="24"/>
          <w:szCs w:val="24"/>
          <w:lang w:val="en-IN" w:eastAsia="en-IN"/>
        </w:rPr>
      </w:pPr>
      <w:r w:rsidRPr="00B52650">
        <w:rPr>
          <w:rFonts w:ascii="Segoe UI" w:eastAsia="Times New Roman" w:hAnsi="Segoe UI" w:cs="Segoe UI"/>
          <w:color w:val="000000"/>
          <w:sz w:val="24"/>
          <w:szCs w:val="24"/>
          <w:bdr w:val="none" w:sz="0" w:space="0" w:color="auto" w:frame="1"/>
          <w:lang w:val="en-IN" w:eastAsia="en-IN"/>
        </w:rPr>
        <w:lastRenderedPageBreak/>
        <w:t>str2 = </w:t>
      </w:r>
      <w:proofErr w:type="spellStart"/>
      <w:proofErr w:type="gramStart"/>
      <w:r w:rsidRPr="00B52650">
        <w:rPr>
          <w:rFonts w:ascii="Segoe UI" w:eastAsia="Times New Roman" w:hAnsi="Segoe UI" w:cs="Segoe UI"/>
          <w:color w:val="000000"/>
          <w:sz w:val="24"/>
          <w:szCs w:val="24"/>
          <w:bdr w:val="none" w:sz="0" w:space="0" w:color="auto" w:frame="1"/>
          <w:lang w:val="en-IN" w:eastAsia="en-IN"/>
        </w:rPr>
        <w:t>str.split</w:t>
      </w:r>
      <w:proofErr w:type="spellEnd"/>
      <w:proofErr w:type="gramEnd"/>
      <w:r w:rsidRPr="00B52650">
        <w:rPr>
          <w:rFonts w:ascii="Segoe UI" w:eastAsia="Times New Roman" w:hAnsi="Segoe UI" w:cs="Segoe UI"/>
          <w:color w:val="000000"/>
          <w:sz w:val="24"/>
          <w:szCs w:val="24"/>
          <w:bdr w:val="none" w:sz="0" w:space="0" w:color="auto" w:frame="1"/>
          <w:lang w:val="en-IN" w:eastAsia="en-IN"/>
        </w:rPr>
        <w:t>(</w:t>
      </w:r>
      <w:r w:rsidRPr="00B52650">
        <w:rPr>
          <w:rFonts w:ascii="Segoe UI" w:eastAsia="Times New Roman" w:hAnsi="Segoe UI" w:cs="Segoe UI"/>
          <w:color w:val="0000FF"/>
          <w:sz w:val="24"/>
          <w:szCs w:val="24"/>
          <w:bdr w:val="none" w:sz="0" w:space="0" w:color="auto" w:frame="1"/>
          <w:lang w:val="en-IN" w:eastAsia="en-IN"/>
        </w:rPr>
        <w:t>'a'</w:t>
      </w:r>
      <w:r w:rsidRPr="00B52650">
        <w:rPr>
          <w:rFonts w:ascii="Segoe UI" w:eastAsia="Times New Roman" w:hAnsi="Segoe UI" w:cs="Segoe UI"/>
          <w:color w:val="000000"/>
          <w:sz w:val="24"/>
          <w:szCs w:val="24"/>
          <w:bdr w:val="none" w:sz="0" w:space="0" w:color="auto" w:frame="1"/>
          <w:lang w:val="en-IN" w:eastAsia="en-IN"/>
        </w:rPr>
        <w:t>,3) </w:t>
      </w:r>
    </w:p>
    <w:p w14:paraId="0DC1EDEA" w14:textId="77777777" w:rsidR="00B52650" w:rsidRPr="00B52650" w:rsidRDefault="00B52650" w:rsidP="00B52650">
      <w:pPr>
        <w:numPr>
          <w:ilvl w:val="0"/>
          <w:numId w:val="33"/>
        </w:numPr>
        <w:spacing w:line="375" w:lineRule="atLeast"/>
        <w:jc w:val="both"/>
        <w:rPr>
          <w:rFonts w:ascii="Segoe UI" w:eastAsia="Times New Roman" w:hAnsi="Segoe UI" w:cs="Segoe UI"/>
          <w:color w:val="000000"/>
          <w:sz w:val="24"/>
          <w:szCs w:val="24"/>
          <w:lang w:val="en-IN" w:eastAsia="en-IN"/>
        </w:rPr>
      </w:pPr>
      <w:r w:rsidRPr="00B52650">
        <w:rPr>
          <w:rFonts w:ascii="Segoe UI" w:eastAsia="Times New Roman" w:hAnsi="Segoe UI" w:cs="Segoe UI"/>
          <w:b/>
          <w:bCs/>
          <w:color w:val="006699"/>
          <w:sz w:val="24"/>
          <w:szCs w:val="24"/>
          <w:bdr w:val="none" w:sz="0" w:space="0" w:color="auto" w:frame="1"/>
          <w:lang w:val="en-IN" w:eastAsia="en-IN"/>
        </w:rPr>
        <w:t>print</w:t>
      </w:r>
      <w:r w:rsidRPr="00B52650">
        <w:rPr>
          <w:rFonts w:ascii="Segoe UI" w:eastAsia="Times New Roman" w:hAnsi="Segoe UI" w:cs="Segoe UI"/>
          <w:color w:val="000000"/>
          <w:sz w:val="24"/>
          <w:szCs w:val="24"/>
          <w:bdr w:val="none" w:sz="0" w:space="0" w:color="auto" w:frame="1"/>
          <w:lang w:val="en-IN" w:eastAsia="en-IN"/>
        </w:rPr>
        <w:t>(str2)  </w:t>
      </w:r>
    </w:p>
    <w:p w14:paraId="63D0D577" w14:textId="77777777" w:rsidR="00B52650" w:rsidRDefault="00B52650" w:rsidP="00B52650">
      <w:pPr>
        <w:shd w:val="clear" w:color="auto" w:fill="FFFFFF"/>
        <w:spacing w:before="100" w:beforeAutospacing="1" w:after="100" w:afterAutospacing="1"/>
        <w:jc w:val="both"/>
        <w:rPr>
          <w:rFonts w:ascii="Segoe UI" w:eastAsia="Times New Roman" w:hAnsi="Segoe UI" w:cs="Segoe UI"/>
          <w:b/>
          <w:bCs/>
          <w:color w:val="333333"/>
          <w:sz w:val="24"/>
          <w:szCs w:val="24"/>
          <w:lang w:val="en-IN" w:eastAsia="en-IN"/>
        </w:rPr>
      </w:pPr>
      <w:r w:rsidRPr="00B52650">
        <w:rPr>
          <w:rFonts w:ascii="Segoe UI" w:eastAsia="Times New Roman" w:hAnsi="Segoe UI" w:cs="Segoe UI"/>
          <w:b/>
          <w:bCs/>
          <w:color w:val="333333"/>
          <w:sz w:val="24"/>
          <w:szCs w:val="24"/>
          <w:lang w:val="en-IN" w:eastAsia="en-IN"/>
        </w:rPr>
        <w:t>Output:</w:t>
      </w:r>
    </w:p>
    <w:p w14:paraId="191C8D45" w14:textId="77777777" w:rsidR="00502A80" w:rsidRPr="00502A80"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['J', '</w:t>
      </w:r>
      <w:proofErr w:type="spellStart"/>
      <w:r w:rsidRPr="00502A80">
        <w:rPr>
          <w:rFonts w:ascii="Segoe UI" w:eastAsia="Times New Roman" w:hAnsi="Segoe UI" w:cs="Segoe UI"/>
          <w:color w:val="333333"/>
          <w:sz w:val="24"/>
          <w:szCs w:val="24"/>
          <w:lang w:val="en-IN" w:eastAsia="en-IN"/>
        </w:rPr>
        <w:t>va</w:t>
      </w:r>
      <w:proofErr w:type="spellEnd"/>
      <w:r w:rsidRPr="00502A80">
        <w:rPr>
          <w:rFonts w:ascii="Segoe UI" w:eastAsia="Times New Roman" w:hAnsi="Segoe UI" w:cs="Segoe UI"/>
          <w:color w:val="333333"/>
          <w:sz w:val="24"/>
          <w:szCs w:val="24"/>
          <w:lang w:val="en-IN" w:eastAsia="en-IN"/>
        </w:rPr>
        <w:t xml:space="preserve"> is a programming language]</w:t>
      </w:r>
    </w:p>
    <w:p w14:paraId="352493BA" w14:textId="77644A95" w:rsidR="00502A80" w:rsidRPr="00B52650" w:rsidRDefault="00502A80" w:rsidP="00502A80">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502A80">
        <w:rPr>
          <w:rFonts w:ascii="Segoe UI" w:eastAsia="Times New Roman" w:hAnsi="Segoe UI" w:cs="Segoe UI"/>
          <w:color w:val="333333"/>
          <w:sz w:val="24"/>
          <w:szCs w:val="24"/>
          <w:lang w:val="en-IN" w:eastAsia="en-IN"/>
        </w:rPr>
        <w:t>['J', 'v', ' is ', ' programming language'</w:t>
      </w:r>
    </w:p>
    <w:p w14:paraId="0B41269C" w14:textId="77777777" w:rsidR="005A117B" w:rsidRPr="00E4786D" w:rsidRDefault="005A117B" w:rsidP="00263EF2">
      <w:pPr>
        <w:pStyle w:val="Heading3"/>
        <w:rPr>
          <w:sz w:val="56"/>
          <w:szCs w:val="56"/>
        </w:rPr>
      </w:pPr>
      <w:r w:rsidRPr="00E4786D">
        <w:rPr>
          <w:sz w:val="56"/>
          <w:szCs w:val="56"/>
        </w:rPr>
        <w:t>Use F-Strings for String Formatting</w:t>
      </w:r>
    </w:p>
    <w:p w14:paraId="35EC5955" w14:textId="77777777" w:rsidR="00097CE5" w:rsidRPr="00097CE5" w:rsidRDefault="00097CE5" w:rsidP="00097CE5">
      <w:pPr>
        <w:numPr>
          <w:ilvl w:val="0"/>
          <w:numId w:val="34"/>
        </w:numPr>
        <w:spacing w:line="375" w:lineRule="atLeast"/>
        <w:jc w:val="both"/>
        <w:rPr>
          <w:rFonts w:ascii="Segoe UI" w:eastAsia="Times New Roman" w:hAnsi="Segoe UI" w:cs="Segoe UI"/>
          <w:color w:val="000000"/>
          <w:sz w:val="24"/>
          <w:szCs w:val="24"/>
          <w:lang w:val="en-IN" w:eastAsia="en-IN"/>
        </w:rPr>
      </w:pPr>
      <w:r w:rsidRPr="00097CE5">
        <w:rPr>
          <w:rFonts w:ascii="Segoe UI" w:eastAsia="Times New Roman" w:hAnsi="Segoe UI" w:cs="Segoe UI"/>
          <w:color w:val="000000"/>
          <w:sz w:val="24"/>
          <w:szCs w:val="24"/>
          <w:bdr w:val="none" w:sz="0" w:space="0" w:color="auto" w:frame="1"/>
          <w:lang w:val="en-IN" w:eastAsia="en-IN"/>
        </w:rPr>
        <w:t>price = 12.3456  </w:t>
      </w:r>
    </w:p>
    <w:p w14:paraId="472BEB6B" w14:textId="77777777" w:rsidR="00097CE5" w:rsidRPr="00097CE5" w:rsidRDefault="00097CE5" w:rsidP="00097CE5">
      <w:pPr>
        <w:numPr>
          <w:ilvl w:val="0"/>
          <w:numId w:val="34"/>
        </w:numPr>
        <w:spacing w:line="375" w:lineRule="atLeast"/>
        <w:jc w:val="both"/>
        <w:rPr>
          <w:rFonts w:ascii="Segoe UI" w:eastAsia="Times New Roman" w:hAnsi="Segoe UI" w:cs="Segoe UI"/>
          <w:color w:val="000000"/>
          <w:sz w:val="24"/>
          <w:szCs w:val="24"/>
          <w:lang w:val="en-IN" w:eastAsia="en-IN"/>
        </w:rPr>
      </w:pPr>
      <w:proofErr w:type="spellStart"/>
      <w:r w:rsidRPr="00097CE5">
        <w:rPr>
          <w:rFonts w:ascii="Segoe UI" w:eastAsia="Times New Roman" w:hAnsi="Segoe UI" w:cs="Segoe UI"/>
          <w:color w:val="000000"/>
          <w:sz w:val="24"/>
          <w:szCs w:val="24"/>
          <w:bdr w:val="none" w:sz="0" w:space="0" w:color="auto" w:frame="1"/>
          <w:lang w:val="en-IN" w:eastAsia="en-IN"/>
        </w:rPr>
        <w:t>formatted_price</w:t>
      </w:r>
      <w:proofErr w:type="spellEnd"/>
      <w:r w:rsidRPr="00097CE5">
        <w:rPr>
          <w:rFonts w:ascii="Segoe UI" w:eastAsia="Times New Roman" w:hAnsi="Segoe UI" w:cs="Segoe UI"/>
          <w:color w:val="000000"/>
          <w:sz w:val="24"/>
          <w:szCs w:val="24"/>
          <w:bdr w:val="none" w:sz="0" w:space="0" w:color="auto" w:frame="1"/>
          <w:lang w:val="en-IN" w:eastAsia="en-IN"/>
        </w:rPr>
        <w:t> = </w:t>
      </w:r>
      <w:proofErr w:type="spellStart"/>
      <w:r w:rsidRPr="00097CE5">
        <w:rPr>
          <w:rFonts w:ascii="Segoe UI" w:eastAsia="Times New Roman" w:hAnsi="Segoe UI" w:cs="Segoe UI"/>
          <w:color w:val="000000"/>
          <w:sz w:val="24"/>
          <w:szCs w:val="24"/>
          <w:bdr w:val="none" w:sz="0" w:space="0" w:color="auto" w:frame="1"/>
          <w:lang w:val="en-IN" w:eastAsia="en-IN"/>
        </w:rPr>
        <w:t>f</w:t>
      </w:r>
      <w:r w:rsidRPr="00097CE5">
        <w:rPr>
          <w:rFonts w:ascii="Segoe UI" w:eastAsia="Times New Roman" w:hAnsi="Segoe UI" w:cs="Segoe UI"/>
          <w:color w:val="0000FF"/>
          <w:sz w:val="24"/>
          <w:szCs w:val="24"/>
          <w:bdr w:val="none" w:sz="0" w:space="0" w:color="auto" w:frame="1"/>
          <w:lang w:val="en-IN" w:eastAsia="en-IN"/>
        </w:rPr>
        <w:t>"The</w:t>
      </w:r>
      <w:proofErr w:type="spellEnd"/>
      <w:r w:rsidRPr="00097CE5">
        <w:rPr>
          <w:rFonts w:ascii="Segoe UI" w:eastAsia="Times New Roman" w:hAnsi="Segoe UI" w:cs="Segoe UI"/>
          <w:color w:val="0000FF"/>
          <w:sz w:val="24"/>
          <w:szCs w:val="24"/>
          <w:bdr w:val="none" w:sz="0" w:space="0" w:color="auto" w:frame="1"/>
          <w:lang w:val="en-IN" w:eastAsia="en-IN"/>
        </w:rPr>
        <w:t> price is ${price:.2f}"</w:t>
      </w:r>
      <w:r w:rsidRPr="00097CE5">
        <w:rPr>
          <w:rFonts w:ascii="Segoe UI" w:eastAsia="Times New Roman" w:hAnsi="Segoe UI" w:cs="Segoe UI"/>
          <w:color w:val="000000"/>
          <w:sz w:val="24"/>
          <w:szCs w:val="24"/>
          <w:bdr w:val="none" w:sz="0" w:space="0" w:color="auto" w:frame="1"/>
          <w:lang w:val="en-IN" w:eastAsia="en-IN"/>
        </w:rPr>
        <w:t>  </w:t>
      </w:r>
    </w:p>
    <w:p w14:paraId="4FCF21E5" w14:textId="77777777" w:rsidR="00502A80" w:rsidRPr="00502A80" w:rsidRDefault="00097CE5" w:rsidP="00097CE5">
      <w:pPr>
        <w:numPr>
          <w:ilvl w:val="0"/>
          <w:numId w:val="34"/>
        </w:numPr>
        <w:spacing w:line="375" w:lineRule="atLeast"/>
        <w:jc w:val="both"/>
        <w:rPr>
          <w:rFonts w:ascii="Segoe UI" w:eastAsia="Times New Roman" w:hAnsi="Segoe UI" w:cs="Segoe UI"/>
          <w:color w:val="000000"/>
          <w:sz w:val="24"/>
          <w:szCs w:val="24"/>
          <w:lang w:val="en-IN" w:eastAsia="en-IN"/>
        </w:rPr>
      </w:pPr>
      <w:r w:rsidRPr="00097CE5">
        <w:rPr>
          <w:rFonts w:ascii="Segoe UI" w:eastAsia="Times New Roman" w:hAnsi="Segoe UI" w:cs="Segoe UI"/>
          <w:b/>
          <w:bCs/>
          <w:color w:val="006699"/>
          <w:sz w:val="24"/>
          <w:szCs w:val="24"/>
          <w:bdr w:val="none" w:sz="0" w:space="0" w:color="auto" w:frame="1"/>
          <w:lang w:val="en-IN" w:eastAsia="en-IN"/>
        </w:rPr>
        <w:t>print</w:t>
      </w:r>
      <w:r w:rsidRPr="00097CE5">
        <w:rPr>
          <w:rFonts w:ascii="Segoe UI" w:eastAsia="Times New Roman" w:hAnsi="Segoe UI" w:cs="Segoe UI"/>
          <w:color w:val="000000"/>
          <w:sz w:val="24"/>
          <w:szCs w:val="24"/>
          <w:bdr w:val="none" w:sz="0" w:space="0" w:color="auto" w:frame="1"/>
          <w:lang w:val="en-IN" w:eastAsia="en-IN"/>
        </w:rPr>
        <w:t>(</w:t>
      </w:r>
      <w:proofErr w:type="spellStart"/>
      <w:r w:rsidRPr="00097CE5">
        <w:rPr>
          <w:rFonts w:ascii="Segoe UI" w:eastAsia="Times New Roman" w:hAnsi="Segoe UI" w:cs="Segoe UI"/>
          <w:color w:val="000000"/>
          <w:sz w:val="24"/>
          <w:szCs w:val="24"/>
          <w:bdr w:val="none" w:sz="0" w:space="0" w:color="auto" w:frame="1"/>
          <w:lang w:val="en-IN" w:eastAsia="en-IN"/>
        </w:rPr>
        <w:t>formatted_price</w:t>
      </w:r>
      <w:proofErr w:type="spellEnd"/>
      <w:r w:rsidRPr="00097CE5">
        <w:rPr>
          <w:rFonts w:ascii="Segoe UI" w:eastAsia="Times New Roman" w:hAnsi="Segoe UI" w:cs="Segoe UI"/>
          <w:color w:val="000000"/>
          <w:sz w:val="24"/>
          <w:szCs w:val="24"/>
          <w:bdr w:val="none" w:sz="0" w:space="0" w:color="auto" w:frame="1"/>
          <w:lang w:val="en-IN" w:eastAsia="en-IN"/>
        </w:rPr>
        <w:t>)  </w:t>
      </w:r>
    </w:p>
    <w:p w14:paraId="63FD0443" w14:textId="1E4B74DE" w:rsidR="00097CE5" w:rsidRPr="00502A80" w:rsidRDefault="00097CE5" w:rsidP="00097CE5">
      <w:pPr>
        <w:numPr>
          <w:ilvl w:val="0"/>
          <w:numId w:val="34"/>
        </w:numPr>
        <w:spacing w:line="375" w:lineRule="atLeast"/>
        <w:jc w:val="both"/>
        <w:rPr>
          <w:rFonts w:ascii="Segoe UI" w:eastAsia="Times New Roman" w:hAnsi="Segoe UI" w:cs="Segoe UI"/>
          <w:color w:val="000000"/>
          <w:sz w:val="24"/>
          <w:szCs w:val="24"/>
          <w:lang w:val="en-IN" w:eastAsia="en-IN"/>
        </w:rPr>
      </w:pPr>
      <w:r w:rsidRPr="00097CE5">
        <w:rPr>
          <w:rFonts w:ascii="Segoe UI" w:eastAsia="Times New Roman" w:hAnsi="Segoe UI" w:cs="Segoe UI"/>
          <w:b/>
          <w:bCs/>
          <w:color w:val="333333"/>
          <w:sz w:val="24"/>
          <w:szCs w:val="24"/>
          <w:lang w:val="en-IN" w:eastAsia="en-IN"/>
        </w:rPr>
        <w:t>Output:</w:t>
      </w:r>
    </w:p>
    <w:p w14:paraId="657D9860" w14:textId="5A1792FB" w:rsidR="00502A80" w:rsidRPr="00097CE5" w:rsidRDefault="00502A80" w:rsidP="00097CE5">
      <w:pPr>
        <w:numPr>
          <w:ilvl w:val="0"/>
          <w:numId w:val="34"/>
        </w:numPr>
        <w:spacing w:line="375" w:lineRule="atLeast"/>
        <w:jc w:val="both"/>
        <w:rPr>
          <w:rFonts w:ascii="Segoe UI" w:eastAsia="Times New Roman" w:hAnsi="Segoe UI" w:cs="Segoe UI"/>
          <w:color w:val="000000"/>
          <w:sz w:val="24"/>
          <w:szCs w:val="24"/>
          <w:lang w:val="en-IN" w:eastAsia="en-IN"/>
        </w:rPr>
      </w:pPr>
      <w:r w:rsidRPr="00502A80">
        <w:rPr>
          <w:rFonts w:ascii="Segoe UI" w:eastAsia="Times New Roman" w:hAnsi="Segoe UI" w:cs="Segoe UI"/>
          <w:color w:val="000000"/>
          <w:sz w:val="24"/>
          <w:szCs w:val="24"/>
          <w:lang w:val="en-IN" w:eastAsia="en-IN"/>
        </w:rPr>
        <w:t xml:space="preserve">The price is $12.35                                                        </w:t>
      </w:r>
    </w:p>
    <w:p w14:paraId="2827FDC7" w14:textId="42295C10" w:rsidR="00B52650" w:rsidRPr="00003EE0" w:rsidRDefault="001D3261" w:rsidP="00003EE0">
      <w:pPr>
        <w:pStyle w:val="Heading3"/>
        <w:rPr>
          <w:rFonts w:ascii="Courier New" w:eastAsia="Times New Roman" w:hAnsi="Courier New" w:cs="Courier New"/>
          <w:color w:val="F9F9F9"/>
          <w:sz w:val="56"/>
          <w:szCs w:val="56"/>
          <w:lang w:val="en-IN" w:eastAsia="en-IN"/>
        </w:rPr>
      </w:pPr>
      <w:r w:rsidRPr="00003EE0">
        <w:rPr>
          <w:sz w:val="56"/>
          <w:szCs w:val="56"/>
        </w:rPr>
        <w:t>Strip</w:t>
      </w:r>
      <w:r w:rsidR="00D97F9F" w:rsidRPr="00003EE0">
        <w:rPr>
          <w:sz w:val="56"/>
          <w:szCs w:val="56"/>
        </w:rPr>
        <w:t xml:space="preserve"> Function</w:t>
      </w:r>
      <w:r w:rsidR="00E171A1" w:rsidRPr="00003EE0">
        <w:rPr>
          <w:sz w:val="56"/>
          <w:szCs w:val="56"/>
        </w:rPr>
        <w:t>:</w:t>
      </w:r>
    </w:p>
    <w:p w14:paraId="2C47DAB3" w14:textId="77777777" w:rsidR="00E171A1" w:rsidRPr="00E171A1" w:rsidRDefault="00E171A1" w:rsidP="00E171A1">
      <w:pPr>
        <w:numPr>
          <w:ilvl w:val="0"/>
          <w:numId w:val="35"/>
        </w:numPr>
        <w:spacing w:line="375" w:lineRule="atLeast"/>
        <w:jc w:val="both"/>
        <w:rPr>
          <w:rFonts w:ascii="Segoe UI" w:eastAsia="Times New Roman" w:hAnsi="Segoe UI" w:cs="Segoe UI"/>
          <w:color w:val="000000"/>
          <w:sz w:val="24"/>
          <w:szCs w:val="24"/>
          <w:lang w:val="en-IN" w:eastAsia="en-IN"/>
        </w:rPr>
      </w:pPr>
      <w:r w:rsidRPr="00E171A1">
        <w:rPr>
          <w:rFonts w:ascii="Segoe UI" w:eastAsia="Times New Roman" w:hAnsi="Segoe UI" w:cs="Segoe UI"/>
          <w:color w:val="000000"/>
          <w:sz w:val="24"/>
          <w:szCs w:val="24"/>
          <w:bdr w:val="none" w:sz="0" w:space="0" w:color="auto" w:frame="1"/>
          <w:lang w:val="en-IN" w:eastAsia="en-IN"/>
        </w:rPr>
        <w:t>text = </w:t>
      </w:r>
      <w:r w:rsidRPr="00E171A1">
        <w:rPr>
          <w:rFonts w:ascii="Segoe UI" w:eastAsia="Times New Roman" w:hAnsi="Segoe UI" w:cs="Segoe UI"/>
          <w:color w:val="0000FF"/>
          <w:sz w:val="24"/>
          <w:szCs w:val="24"/>
          <w:bdr w:val="none" w:sz="0" w:space="0" w:color="auto" w:frame="1"/>
          <w:lang w:val="en-IN" w:eastAsia="en-IN"/>
        </w:rPr>
        <w:t>"!!!Hello, World!!!"</w:t>
      </w:r>
      <w:r w:rsidRPr="00E171A1">
        <w:rPr>
          <w:rFonts w:ascii="Segoe UI" w:eastAsia="Times New Roman" w:hAnsi="Segoe UI" w:cs="Segoe UI"/>
          <w:color w:val="000000"/>
          <w:sz w:val="24"/>
          <w:szCs w:val="24"/>
          <w:bdr w:val="none" w:sz="0" w:space="0" w:color="auto" w:frame="1"/>
          <w:lang w:val="en-IN" w:eastAsia="en-IN"/>
        </w:rPr>
        <w:t>  </w:t>
      </w:r>
    </w:p>
    <w:p w14:paraId="5B9DD87F" w14:textId="77777777" w:rsidR="00E171A1" w:rsidRPr="00E171A1" w:rsidRDefault="00E171A1" w:rsidP="00E171A1">
      <w:pPr>
        <w:numPr>
          <w:ilvl w:val="0"/>
          <w:numId w:val="35"/>
        </w:numPr>
        <w:spacing w:line="375" w:lineRule="atLeast"/>
        <w:jc w:val="both"/>
        <w:rPr>
          <w:rFonts w:ascii="Segoe UI" w:eastAsia="Times New Roman" w:hAnsi="Segoe UI" w:cs="Segoe UI"/>
          <w:color w:val="000000"/>
          <w:sz w:val="24"/>
          <w:szCs w:val="24"/>
          <w:lang w:val="en-IN" w:eastAsia="en-IN"/>
        </w:rPr>
      </w:pPr>
      <w:proofErr w:type="spellStart"/>
      <w:r w:rsidRPr="00E171A1">
        <w:rPr>
          <w:rFonts w:ascii="Segoe UI" w:eastAsia="Times New Roman" w:hAnsi="Segoe UI" w:cs="Segoe UI"/>
          <w:color w:val="000000"/>
          <w:sz w:val="24"/>
          <w:szCs w:val="24"/>
          <w:bdr w:val="none" w:sz="0" w:space="0" w:color="auto" w:frame="1"/>
          <w:lang w:val="en-IN" w:eastAsia="en-IN"/>
        </w:rPr>
        <w:t>clean_text</w:t>
      </w:r>
      <w:proofErr w:type="spellEnd"/>
      <w:r w:rsidRPr="00E171A1">
        <w:rPr>
          <w:rFonts w:ascii="Segoe UI" w:eastAsia="Times New Roman" w:hAnsi="Segoe UI" w:cs="Segoe UI"/>
          <w:color w:val="000000"/>
          <w:sz w:val="24"/>
          <w:szCs w:val="24"/>
          <w:bdr w:val="none" w:sz="0" w:space="0" w:color="auto" w:frame="1"/>
          <w:lang w:val="en-IN" w:eastAsia="en-IN"/>
        </w:rPr>
        <w:t> = </w:t>
      </w:r>
      <w:proofErr w:type="spellStart"/>
      <w:proofErr w:type="gramStart"/>
      <w:r w:rsidRPr="00E171A1">
        <w:rPr>
          <w:rFonts w:ascii="Segoe UI" w:eastAsia="Times New Roman" w:hAnsi="Segoe UI" w:cs="Segoe UI"/>
          <w:color w:val="000000"/>
          <w:sz w:val="24"/>
          <w:szCs w:val="24"/>
          <w:bdr w:val="none" w:sz="0" w:space="0" w:color="auto" w:frame="1"/>
          <w:lang w:val="en-IN" w:eastAsia="en-IN"/>
        </w:rPr>
        <w:t>text.strip</w:t>
      </w:r>
      <w:proofErr w:type="spellEnd"/>
      <w:proofErr w:type="gramEnd"/>
      <w:r w:rsidRPr="00E171A1">
        <w:rPr>
          <w:rFonts w:ascii="Segoe UI" w:eastAsia="Times New Roman" w:hAnsi="Segoe UI" w:cs="Segoe UI"/>
          <w:color w:val="000000"/>
          <w:sz w:val="24"/>
          <w:szCs w:val="24"/>
          <w:bdr w:val="none" w:sz="0" w:space="0" w:color="auto" w:frame="1"/>
          <w:lang w:val="en-IN" w:eastAsia="en-IN"/>
        </w:rPr>
        <w:t>(</w:t>
      </w:r>
      <w:r w:rsidRPr="00E171A1">
        <w:rPr>
          <w:rFonts w:ascii="Segoe UI" w:eastAsia="Times New Roman" w:hAnsi="Segoe UI" w:cs="Segoe UI"/>
          <w:color w:val="0000FF"/>
          <w:sz w:val="24"/>
          <w:szCs w:val="24"/>
          <w:bdr w:val="none" w:sz="0" w:space="0" w:color="auto" w:frame="1"/>
          <w:lang w:val="en-IN" w:eastAsia="en-IN"/>
        </w:rPr>
        <w:t>"!"</w:t>
      </w:r>
      <w:r w:rsidRPr="00E171A1">
        <w:rPr>
          <w:rFonts w:ascii="Segoe UI" w:eastAsia="Times New Roman" w:hAnsi="Segoe UI" w:cs="Segoe UI"/>
          <w:color w:val="000000"/>
          <w:sz w:val="24"/>
          <w:szCs w:val="24"/>
          <w:bdr w:val="none" w:sz="0" w:space="0" w:color="auto" w:frame="1"/>
          <w:lang w:val="en-IN" w:eastAsia="en-IN"/>
        </w:rPr>
        <w:t>)  </w:t>
      </w:r>
    </w:p>
    <w:p w14:paraId="51876750" w14:textId="77777777" w:rsidR="00E171A1" w:rsidRPr="00E171A1" w:rsidRDefault="00E171A1" w:rsidP="00E171A1">
      <w:pPr>
        <w:numPr>
          <w:ilvl w:val="0"/>
          <w:numId w:val="35"/>
        </w:numPr>
        <w:spacing w:line="375" w:lineRule="atLeast"/>
        <w:jc w:val="both"/>
        <w:rPr>
          <w:rFonts w:ascii="Segoe UI" w:eastAsia="Times New Roman" w:hAnsi="Segoe UI" w:cs="Segoe UI"/>
          <w:color w:val="000000"/>
          <w:sz w:val="24"/>
          <w:szCs w:val="24"/>
          <w:lang w:val="en-IN" w:eastAsia="en-IN"/>
        </w:rPr>
      </w:pPr>
      <w:r w:rsidRPr="00E171A1">
        <w:rPr>
          <w:rFonts w:ascii="Segoe UI" w:eastAsia="Times New Roman" w:hAnsi="Segoe UI" w:cs="Segoe UI"/>
          <w:b/>
          <w:bCs/>
          <w:color w:val="006699"/>
          <w:sz w:val="24"/>
          <w:szCs w:val="24"/>
          <w:bdr w:val="none" w:sz="0" w:space="0" w:color="auto" w:frame="1"/>
          <w:lang w:val="en-IN" w:eastAsia="en-IN"/>
        </w:rPr>
        <w:t>print</w:t>
      </w:r>
      <w:r w:rsidRPr="00E171A1">
        <w:rPr>
          <w:rFonts w:ascii="Segoe UI" w:eastAsia="Times New Roman" w:hAnsi="Segoe UI" w:cs="Segoe UI"/>
          <w:color w:val="000000"/>
          <w:sz w:val="24"/>
          <w:szCs w:val="24"/>
          <w:bdr w:val="none" w:sz="0" w:space="0" w:color="auto" w:frame="1"/>
          <w:lang w:val="en-IN" w:eastAsia="en-IN"/>
        </w:rPr>
        <w:t>(</w:t>
      </w:r>
      <w:proofErr w:type="spellStart"/>
      <w:r w:rsidRPr="00E171A1">
        <w:rPr>
          <w:rFonts w:ascii="Segoe UI" w:eastAsia="Times New Roman" w:hAnsi="Segoe UI" w:cs="Segoe UI"/>
          <w:color w:val="000000"/>
          <w:sz w:val="24"/>
          <w:szCs w:val="24"/>
          <w:bdr w:val="none" w:sz="0" w:space="0" w:color="auto" w:frame="1"/>
          <w:lang w:val="en-IN" w:eastAsia="en-IN"/>
        </w:rPr>
        <w:t>clean_text</w:t>
      </w:r>
      <w:proofErr w:type="spellEnd"/>
      <w:r w:rsidRPr="00E171A1">
        <w:rPr>
          <w:rFonts w:ascii="Segoe UI" w:eastAsia="Times New Roman" w:hAnsi="Segoe UI" w:cs="Segoe UI"/>
          <w:color w:val="000000"/>
          <w:sz w:val="24"/>
          <w:szCs w:val="24"/>
          <w:bdr w:val="none" w:sz="0" w:space="0" w:color="auto" w:frame="1"/>
          <w:lang w:val="en-IN" w:eastAsia="en-IN"/>
        </w:rPr>
        <w:t>)  </w:t>
      </w:r>
    </w:p>
    <w:p w14:paraId="52934679" w14:textId="77777777" w:rsidR="00E171A1" w:rsidRPr="00E171A1" w:rsidRDefault="00E171A1" w:rsidP="00E171A1">
      <w:pPr>
        <w:shd w:val="clear" w:color="auto" w:fill="FFFFFF"/>
        <w:spacing w:before="100" w:beforeAutospacing="1" w:after="100" w:afterAutospacing="1"/>
        <w:jc w:val="both"/>
        <w:rPr>
          <w:rFonts w:ascii="Segoe UI" w:eastAsia="Times New Roman" w:hAnsi="Segoe UI" w:cs="Segoe UI"/>
          <w:color w:val="333333"/>
          <w:sz w:val="24"/>
          <w:szCs w:val="24"/>
          <w:lang w:val="en-IN" w:eastAsia="en-IN"/>
        </w:rPr>
      </w:pPr>
      <w:r w:rsidRPr="00E171A1">
        <w:rPr>
          <w:rFonts w:ascii="Segoe UI" w:eastAsia="Times New Roman" w:hAnsi="Segoe UI" w:cs="Segoe UI"/>
          <w:b/>
          <w:bCs/>
          <w:color w:val="333333"/>
          <w:sz w:val="24"/>
          <w:szCs w:val="24"/>
          <w:lang w:val="en-IN" w:eastAsia="en-IN"/>
        </w:rPr>
        <w:t>Output:</w:t>
      </w:r>
    </w:p>
    <w:p w14:paraId="25CF96EC" w14:textId="45A478C4" w:rsidR="005E206F" w:rsidRDefault="00502A80" w:rsidP="005E206F">
      <w:pPr>
        <w:rPr>
          <w:rFonts w:ascii="Courier New" w:eastAsia="Times New Roman" w:hAnsi="Courier New" w:cs="Courier New"/>
          <w:color w:val="F9F9F9"/>
          <w:sz w:val="20"/>
          <w:szCs w:val="20"/>
          <w:lang w:val="en-IN" w:eastAsia="en-IN"/>
        </w:rPr>
      </w:pPr>
      <w:r w:rsidRPr="00502A80">
        <w:rPr>
          <w:rFonts w:ascii="Courier New" w:eastAsia="Times New Roman" w:hAnsi="Courier New" w:cs="Courier New"/>
          <w:color w:val="F9F9F9"/>
          <w:sz w:val="20"/>
          <w:szCs w:val="20"/>
          <w:lang w:val="en-IN" w:eastAsia="en-IN"/>
        </w:rPr>
        <w:t>Hello, World</w:t>
      </w:r>
    </w:p>
    <w:p w14:paraId="18274866" w14:textId="77777777" w:rsidR="005E206F" w:rsidRDefault="005E206F" w:rsidP="00263EF2">
      <w:pPr>
        <w:pStyle w:val="Heading3"/>
        <w:rPr>
          <w:sz w:val="56"/>
          <w:szCs w:val="56"/>
        </w:rPr>
      </w:pPr>
      <w:r w:rsidRPr="00003EE0">
        <w:rPr>
          <w:sz w:val="56"/>
          <w:szCs w:val="56"/>
        </w:rPr>
        <w:t>Python Docstrings</w:t>
      </w:r>
    </w:p>
    <w:p w14:paraId="4188610F" w14:textId="77777777" w:rsidR="00502A80" w:rsidRDefault="00502A80" w:rsidP="00502A80">
      <w:r>
        <w:t xml:space="preserve">def </w:t>
      </w:r>
      <w:proofErr w:type="spellStart"/>
      <w:r>
        <w:t>my_</w:t>
      </w:r>
      <w:proofErr w:type="gramStart"/>
      <w:r>
        <w:t>function</w:t>
      </w:r>
      <w:proofErr w:type="spellEnd"/>
      <w:r>
        <w:t>(</w:t>
      </w:r>
      <w:proofErr w:type="gramEnd"/>
      <w:r>
        <w:t>):</w:t>
      </w:r>
    </w:p>
    <w:p w14:paraId="28004342" w14:textId="77777777" w:rsidR="00502A80" w:rsidRDefault="00502A80" w:rsidP="00502A80">
      <w:r>
        <w:t xml:space="preserve">    ''' Demonstrates triple double quotes</w:t>
      </w:r>
    </w:p>
    <w:p w14:paraId="2D210768" w14:textId="77777777" w:rsidR="00502A80" w:rsidRDefault="00502A80" w:rsidP="00502A80">
      <w:r>
        <w:t xml:space="preserve">    docstrings and does nothing really.'''</w:t>
      </w:r>
    </w:p>
    <w:p w14:paraId="6725DEBF" w14:textId="77777777" w:rsidR="00502A80" w:rsidRDefault="00502A80" w:rsidP="00502A80">
      <w:r>
        <w:t xml:space="preserve">   </w:t>
      </w:r>
    </w:p>
    <w:p w14:paraId="32DF278B" w14:textId="77777777" w:rsidR="00502A80" w:rsidRDefault="00502A80" w:rsidP="00502A80">
      <w:r>
        <w:t xml:space="preserve">    return None</w:t>
      </w:r>
    </w:p>
    <w:p w14:paraId="35FCD763" w14:textId="77777777" w:rsidR="00502A80" w:rsidRDefault="00502A80" w:rsidP="00502A80">
      <w:r>
        <w:t xml:space="preserve">  </w:t>
      </w:r>
    </w:p>
    <w:p w14:paraId="3FDFCD47" w14:textId="77777777" w:rsidR="00502A80" w:rsidRDefault="00502A80" w:rsidP="00502A80">
      <w:proofErr w:type="gramStart"/>
      <w:r>
        <w:t>print(</w:t>
      </w:r>
      <w:proofErr w:type="gramEnd"/>
      <w:r>
        <w:t>"Using __doc__:")</w:t>
      </w:r>
    </w:p>
    <w:p w14:paraId="07D2EE3E" w14:textId="77777777" w:rsidR="00502A80" w:rsidRDefault="00502A80" w:rsidP="00502A80">
      <w:r>
        <w:t>print(</w:t>
      </w:r>
      <w:proofErr w:type="spellStart"/>
      <w:r>
        <w:t>my_</w:t>
      </w:r>
      <w:proofErr w:type="gramStart"/>
      <w:r>
        <w:t>function._</w:t>
      </w:r>
      <w:proofErr w:type="gramEnd"/>
      <w:r>
        <w:t>_doc</w:t>
      </w:r>
      <w:proofErr w:type="spellEnd"/>
      <w:r>
        <w:t>__)</w:t>
      </w:r>
    </w:p>
    <w:p w14:paraId="420A8502" w14:textId="77777777" w:rsidR="00502A80" w:rsidRDefault="00502A80" w:rsidP="00502A80">
      <w:r>
        <w:t xml:space="preserve">  </w:t>
      </w:r>
    </w:p>
    <w:p w14:paraId="289D7851" w14:textId="77777777" w:rsidR="00502A80" w:rsidRDefault="00502A80" w:rsidP="00502A80">
      <w:proofErr w:type="gramStart"/>
      <w:r>
        <w:t>print(</w:t>
      </w:r>
      <w:proofErr w:type="gramEnd"/>
      <w:r>
        <w:t>"Using help:")</w:t>
      </w:r>
    </w:p>
    <w:p w14:paraId="2BBD6FFC" w14:textId="3C1D860E" w:rsidR="00502A80" w:rsidRPr="00502A80" w:rsidRDefault="00502A80" w:rsidP="00502A80">
      <w:r>
        <w:t>help(</w:t>
      </w:r>
      <w:proofErr w:type="spellStart"/>
      <w:r>
        <w:t>my_function</w:t>
      </w:r>
      <w:proofErr w:type="spellEnd"/>
      <w:r>
        <w:t>)</w:t>
      </w:r>
    </w:p>
    <w:tbl>
      <w:tblPr>
        <w:tblW w:w="10613" w:type="dxa"/>
        <w:tblCellMar>
          <w:left w:w="0" w:type="dxa"/>
          <w:right w:w="0" w:type="dxa"/>
        </w:tblCellMar>
        <w:tblLook w:val="04A0" w:firstRow="1" w:lastRow="0" w:firstColumn="1" w:lastColumn="0" w:noHBand="0" w:noVBand="1"/>
      </w:tblPr>
      <w:tblGrid>
        <w:gridCol w:w="10613"/>
      </w:tblGrid>
      <w:tr w:rsidR="00CD2242" w:rsidRPr="00CD2242" w14:paraId="114068D5" w14:textId="77777777" w:rsidTr="00CD2242">
        <w:tc>
          <w:tcPr>
            <w:tcW w:w="557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5AFB85C" w14:textId="4DDBC2CF" w:rsidR="00CD2242" w:rsidRPr="00CD2242" w:rsidRDefault="00CD2242" w:rsidP="00CD2242">
            <w:pPr>
              <w:shd w:val="clear" w:color="auto" w:fill="272822"/>
              <w:spacing w:line="288" w:lineRule="atLeast"/>
              <w:textAlignment w:val="baseline"/>
              <w:rPr>
                <w:rFonts w:ascii="Consolas" w:eastAsia="Times New Roman" w:hAnsi="Consolas" w:cs="Times New Roman"/>
                <w:sz w:val="25"/>
                <w:szCs w:val="25"/>
                <w:lang w:val="en-IN" w:eastAsia="en-IN"/>
              </w:rPr>
            </w:pPr>
          </w:p>
        </w:tc>
      </w:tr>
    </w:tbl>
    <w:p w14:paraId="6F026AD3" w14:textId="02CD5333" w:rsidR="00CD2242" w:rsidRPr="00CD2242" w:rsidRDefault="00CD2242" w:rsidP="00CD2242">
      <w:pPr>
        <w:shd w:val="clear" w:color="auto" w:fill="131417"/>
        <w:textAlignment w:val="baseline"/>
        <w:rPr>
          <w:rFonts w:ascii="Arial" w:eastAsia="Times New Roman" w:hAnsi="Arial" w:cs="Arial"/>
          <w:color w:val="FFFFFF"/>
          <w:spacing w:val="2"/>
          <w:sz w:val="26"/>
          <w:szCs w:val="26"/>
          <w:lang w:val="en-IN" w:eastAsia="en-IN"/>
        </w:rPr>
      </w:pPr>
      <w:r w:rsidRPr="00CD2242">
        <w:rPr>
          <w:rFonts w:ascii="Arial" w:eastAsia="Times New Roman" w:hAnsi="Arial" w:cs="Arial"/>
          <w:b/>
          <w:bCs/>
          <w:color w:val="FFFFFF"/>
          <w:spacing w:val="2"/>
          <w:sz w:val="26"/>
          <w:szCs w:val="26"/>
          <w:bdr w:val="none" w:sz="0" w:space="0" w:color="auto" w:frame="1"/>
          <w:lang w:val="en-IN" w:eastAsia="en-IN"/>
        </w:rPr>
        <w:t>Output:</w:t>
      </w:r>
    </w:p>
    <w:p w14:paraId="33728884"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lastRenderedPageBreak/>
        <w:t>Using __doc__:</w:t>
      </w:r>
    </w:p>
    <w:p w14:paraId="4BEBEFF1"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Demonstrates triple double quotes</w:t>
      </w:r>
    </w:p>
    <w:p w14:paraId="3560CF09"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 xml:space="preserve">    docstrings and does nothing really.</w:t>
      </w:r>
    </w:p>
    <w:p w14:paraId="5DF367FB"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Using help:</w:t>
      </w:r>
    </w:p>
    <w:p w14:paraId="5DE8EE9C"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 xml:space="preserve">Help on function </w:t>
      </w:r>
      <w:proofErr w:type="spellStart"/>
      <w:r w:rsidRPr="00CD7689">
        <w:rPr>
          <w:rFonts w:ascii="Courier New" w:eastAsia="Times New Roman" w:hAnsi="Courier New" w:cs="Courier New"/>
          <w:sz w:val="20"/>
          <w:szCs w:val="20"/>
          <w:lang w:val="en-IN" w:eastAsia="en-IN"/>
        </w:rPr>
        <w:t>my_function</w:t>
      </w:r>
      <w:proofErr w:type="spellEnd"/>
      <w:r w:rsidRPr="00CD7689">
        <w:rPr>
          <w:rFonts w:ascii="Courier New" w:eastAsia="Times New Roman" w:hAnsi="Courier New" w:cs="Courier New"/>
          <w:sz w:val="20"/>
          <w:szCs w:val="20"/>
          <w:lang w:val="en-IN" w:eastAsia="en-IN"/>
        </w:rPr>
        <w:t xml:space="preserve"> in module __main__:</w:t>
      </w:r>
    </w:p>
    <w:p w14:paraId="4C16BC20"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p>
    <w:p w14:paraId="1F3BEF38"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proofErr w:type="spellStart"/>
      <w:r w:rsidRPr="00CD7689">
        <w:rPr>
          <w:rFonts w:ascii="Courier New" w:eastAsia="Times New Roman" w:hAnsi="Courier New" w:cs="Courier New"/>
          <w:sz w:val="20"/>
          <w:szCs w:val="20"/>
          <w:lang w:val="en-IN" w:eastAsia="en-IN"/>
        </w:rPr>
        <w:t>my_</w:t>
      </w:r>
      <w:proofErr w:type="gramStart"/>
      <w:r w:rsidRPr="00CD7689">
        <w:rPr>
          <w:rFonts w:ascii="Courier New" w:eastAsia="Times New Roman" w:hAnsi="Courier New" w:cs="Courier New"/>
          <w:sz w:val="20"/>
          <w:szCs w:val="20"/>
          <w:lang w:val="en-IN" w:eastAsia="en-IN"/>
        </w:rPr>
        <w:t>function</w:t>
      </w:r>
      <w:proofErr w:type="spellEnd"/>
      <w:r w:rsidRPr="00CD7689">
        <w:rPr>
          <w:rFonts w:ascii="Courier New" w:eastAsia="Times New Roman" w:hAnsi="Courier New" w:cs="Courier New"/>
          <w:sz w:val="20"/>
          <w:szCs w:val="20"/>
          <w:lang w:val="en-IN" w:eastAsia="en-IN"/>
        </w:rPr>
        <w:t>(</w:t>
      </w:r>
      <w:proofErr w:type="gramEnd"/>
      <w:r w:rsidRPr="00CD7689">
        <w:rPr>
          <w:rFonts w:ascii="Courier New" w:eastAsia="Times New Roman" w:hAnsi="Courier New" w:cs="Courier New"/>
          <w:sz w:val="20"/>
          <w:szCs w:val="20"/>
          <w:lang w:val="en-IN" w:eastAsia="en-IN"/>
        </w:rPr>
        <w:t>)</w:t>
      </w:r>
    </w:p>
    <w:p w14:paraId="5954F7C8" w14:textId="77777777" w:rsidR="00CD7689" w:rsidRPr="00CD7689"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 xml:space="preserve">    Demonstrates triple double quotes</w:t>
      </w:r>
    </w:p>
    <w:p w14:paraId="7E18CAC1" w14:textId="2BB29597" w:rsidR="005E206F" w:rsidRDefault="00CD7689" w:rsidP="00CD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urier New" w:eastAsia="Times New Roman" w:hAnsi="Courier New" w:cs="Courier New"/>
          <w:sz w:val="20"/>
          <w:szCs w:val="20"/>
          <w:lang w:val="en-IN" w:eastAsia="en-IN"/>
        </w:rPr>
      </w:pPr>
      <w:r w:rsidRPr="00CD7689">
        <w:rPr>
          <w:rFonts w:ascii="Courier New" w:eastAsia="Times New Roman" w:hAnsi="Courier New" w:cs="Courier New"/>
          <w:sz w:val="20"/>
          <w:szCs w:val="20"/>
          <w:lang w:val="en-IN" w:eastAsia="en-IN"/>
        </w:rPr>
        <w:t xml:space="preserve">    docstrings and does nothing really.</w:t>
      </w:r>
    </w:p>
    <w:p w14:paraId="480237F7" w14:textId="77777777" w:rsidR="00531EE9" w:rsidRDefault="00531EE9" w:rsidP="00531EE9">
      <w:pPr>
        <w:rPr>
          <w:rFonts w:ascii="Courier New" w:eastAsia="Times New Roman" w:hAnsi="Courier New" w:cs="Courier New"/>
          <w:sz w:val="20"/>
          <w:szCs w:val="20"/>
          <w:lang w:val="en-IN" w:eastAsia="en-IN"/>
        </w:rPr>
      </w:pPr>
    </w:p>
    <w:p w14:paraId="18FC113D" w14:textId="31F7DF9F" w:rsidR="00531EE9" w:rsidRPr="00003EE0" w:rsidRDefault="00531EE9" w:rsidP="00263EF2">
      <w:pPr>
        <w:pStyle w:val="Heading3"/>
        <w:rPr>
          <w:sz w:val="56"/>
          <w:szCs w:val="56"/>
        </w:rPr>
      </w:pPr>
      <w:r w:rsidRPr="00003EE0">
        <w:rPr>
          <w:sz w:val="56"/>
          <w:szCs w:val="56"/>
        </w:rPr>
        <w:t xml:space="preserve">Python – Find all duplicate characters in </w:t>
      </w:r>
      <w:r w:rsidR="00393534">
        <w:rPr>
          <w:sz w:val="56"/>
          <w:szCs w:val="56"/>
        </w:rPr>
        <w:t xml:space="preserve">a </w:t>
      </w:r>
      <w:r w:rsidRPr="00003EE0">
        <w:rPr>
          <w:sz w:val="56"/>
          <w:szCs w:val="56"/>
        </w:rPr>
        <w:t>string</w:t>
      </w:r>
    </w:p>
    <w:p w14:paraId="187A49CF" w14:textId="77777777" w:rsidR="00531EE9" w:rsidRDefault="00531EE9" w:rsidP="00531EE9">
      <w:pPr>
        <w:rPr>
          <w:rFonts w:ascii="Courier New" w:eastAsia="Times New Roman" w:hAnsi="Courier New" w:cs="Courier New"/>
          <w:sz w:val="20"/>
          <w:szCs w:val="20"/>
          <w:lang w:val="en-IN" w:eastAsia="en-IN"/>
        </w:rPr>
      </w:pPr>
    </w:p>
    <w:p w14:paraId="2C3D7F5B"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def</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roofErr w:type="spellStart"/>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duplicate_characters</w:t>
      </w:r>
      <w:proofErr w:type="spellEnd"/>
      <w:r w:rsidRPr="00A64BDA">
        <w:rPr>
          <w:rFonts w:ascii="Ubuntu Mono" w:eastAsia="Times New Roman" w:hAnsi="Ubuntu Mono" w:cs="Times New Roman"/>
          <w:color w:val="000000" w:themeColor="text1"/>
          <w:sz w:val="21"/>
          <w:szCs w:val="21"/>
          <w:highlight w:val="lightGray"/>
          <w:shd w:val="clear" w:color="auto" w:fill="000000"/>
          <w:lang w:val="en-IN" w:eastAsia="en-IN"/>
        </w:rPr>
        <w:t>(</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string</w:t>
      </w:r>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
    <w:p w14:paraId="4E4B8D2A"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Create a set to store characters seen before</w:t>
      </w:r>
    </w:p>
    <w:p w14:paraId="43736C8F"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seen = </w:t>
      </w:r>
      <w:proofErr w:type="gramStart"/>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set</w:t>
      </w:r>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roofErr w:type="gramEnd"/>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
    <w:p w14:paraId="3E187DCB"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
    <w:p w14:paraId="4C9EB866"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Create a set to store duplicate characters</w:t>
      </w:r>
    </w:p>
    <w:p w14:paraId="0015113A"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duplicates = </w:t>
      </w:r>
      <w:proofErr w:type="gramStart"/>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set</w:t>
      </w:r>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roofErr w:type="gramEnd"/>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
    <w:p w14:paraId="43428E53"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
    <w:p w14:paraId="6B5ADF17"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Iterate through each character in the string</w:t>
      </w:r>
    </w:p>
    <w:p w14:paraId="182D7423"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for</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char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in</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string:</w:t>
      </w:r>
    </w:p>
    <w:p w14:paraId="22CD2315"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Check if the character has been seen before</w:t>
      </w:r>
    </w:p>
    <w:p w14:paraId="32C7913B"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if</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char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in</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seen:</w:t>
      </w:r>
    </w:p>
    <w:p w14:paraId="2D1B4B8B"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roofErr w:type="spellStart"/>
      <w:r w:rsidRPr="00A64BDA">
        <w:rPr>
          <w:rFonts w:ascii="Ubuntu Mono" w:eastAsia="Times New Roman" w:hAnsi="Ubuntu Mono" w:cs="Times New Roman"/>
          <w:color w:val="000000" w:themeColor="text1"/>
          <w:sz w:val="21"/>
          <w:szCs w:val="21"/>
          <w:highlight w:val="lightGray"/>
          <w:shd w:val="clear" w:color="auto" w:fill="000000"/>
          <w:lang w:val="en-IN" w:eastAsia="en-IN"/>
        </w:rPr>
        <w:t>duplicates.add</w:t>
      </w:r>
      <w:proofErr w:type="spellEnd"/>
      <w:r w:rsidRPr="00A64BDA">
        <w:rPr>
          <w:rFonts w:ascii="Ubuntu Mono" w:eastAsia="Times New Roman" w:hAnsi="Ubuntu Mono" w:cs="Times New Roman"/>
          <w:color w:val="000000" w:themeColor="text1"/>
          <w:sz w:val="21"/>
          <w:szCs w:val="21"/>
          <w:highlight w:val="lightGray"/>
          <w:shd w:val="clear" w:color="auto" w:fill="000000"/>
          <w:lang w:val="en-IN" w:eastAsia="en-IN"/>
        </w:rPr>
        <w:t>(char)</w:t>
      </w:r>
    </w:p>
    <w:p w14:paraId="0B2DD570"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else</w:t>
      </w:r>
      <w:r w:rsidRPr="00A64BDA">
        <w:rPr>
          <w:rFonts w:ascii="Ubuntu Mono" w:eastAsia="Times New Roman" w:hAnsi="Ubuntu Mono" w:cs="Times New Roman"/>
          <w:color w:val="000000" w:themeColor="text1"/>
          <w:sz w:val="21"/>
          <w:szCs w:val="21"/>
          <w:highlight w:val="lightGray"/>
          <w:shd w:val="clear" w:color="auto" w:fill="000000"/>
          <w:lang w:val="en-IN" w:eastAsia="en-IN"/>
        </w:rPr>
        <w:t>:</w:t>
      </w:r>
    </w:p>
    <w:p w14:paraId="7861D72A"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roofErr w:type="spellStart"/>
      <w:r w:rsidRPr="00A64BDA">
        <w:rPr>
          <w:rFonts w:ascii="Ubuntu Mono" w:eastAsia="Times New Roman" w:hAnsi="Ubuntu Mono" w:cs="Times New Roman"/>
          <w:color w:val="000000" w:themeColor="text1"/>
          <w:sz w:val="21"/>
          <w:szCs w:val="21"/>
          <w:highlight w:val="lightGray"/>
          <w:shd w:val="clear" w:color="auto" w:fill="000000"/>
          <w:lang w:val="en-IN" w:eastAsia="en-IN"/>
        </w:rPr>
        <w:t>seen.add</w:t>
      </w:r>
      <w:proofErr w:type="spellEnd"/>
      <w:r w:rsidRPr="00A64BDA">
        <w:rPr>
          <w:rFonts w:ascii="Ubuntu Mono" w:eastAsia="Times New Roman" w:hAnsi="Ubuntu Mono" w:cs="Times New Roman"/>
          <w:color w:val="000000" w:themeColor="text1"/>
          <w:sz w:val="21"/>
          <w:szCs w:val="21"/>
          <w:highlight w:val="lightGray"/>
          <w:shd w:val="clear" w:color="auto" w:fill="000000"/>
          <w:lang w:val="en-IN" w:eastAsia="en-IN"/>
        </w:rPr>
        <w:t>(char)</w:t>
      </w:r>
    </w:p>
    <w:p w14:paraId="5C887046"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p>
    <w:p w14:paraId="79481DBE"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Convert the duplicates set to a list and return it</w:t>
      </w:r>
    </w:p>
    <w:p w14:paraId="5EAA0CF0"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return</w:t>
      </w:r>
      <w:r w:rsidRPr="00A64BDA">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list</w:t>
      </w:r>
      <w:r w:rsidRPr="00A64BDA">
        <w:rPr>
          <w:rFonts w:ascii="Ubuntu Mono" w:eastAsia="Times New Roman" w:hAnsi="Ubuntu Mono" w:cs="Times New Roman"/>
          <w:color w:val="000000" w:themeColor="text1"/>
          <w:sz w:val="21"/>
          <w:szCs w:val="21"/>
          <w:highlight w:val="lightGray"/>
          <w:shd w:val="clear" w:color="auto" w:fill="000000"/>
          <w:lang w:val="en-IN" w:eastAsia="en-IN"/>
        </w:rPr>
        <w:t>(duplicates)</w:t>
      </w:r>
    </w:p>
    <w:p w14:paraId="3CBF4A66"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p>
    <w:p w14:paraId="11960486" w14:textId="77777777" w:rsidR="00A64BDA" w:rsidRPr="00A64BDA" w:rsidRDefault="00A64BDA" w:rsidP="00A64BDA">
      <w:pPr>
        <w:rPr>
          <w:rFonts w:ascii="Ubuntu Mono" w:eastAsia="Times New Roman" w:hAnsi="Ubuntu Mono" w:cs="Times New Roman"/>
          <w:color w:val="000000" w:themeColor="text1"/>
          <w:sz w:val="21"/>
          <w:szCs w:val="21"/>
          <w:highlight w:val="lightGray"/>
          <w:shd w:val="clear" w:color="auto" w:fill="000000"/>
          <w:lang w:val="en-IN" w:eastAsia="en-IN"/>
        </w:rPr>
      </w:pPr>
      <w:r w:rsidRPr="00A64BDA">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 Test cases</w:t>
      </w:r>
    </w:p>
    <w:p w14:paraId="2014DAA6" w14:textId="43383783" w:rsidR="00325836" w:rsidRDefault="00A64BDA" w:rsidP="00A64BDA">
      <w:pPr>
        <w:rPr>
          <w:rFonts w:ascii="Courier New" w:eastAsia="Times New Roman" w:hAnsi="Courier New" w:cs="Courier New"/>
          <w:sz w:val="20"/>
          <w:szCs w:val="20"/>
          <w:lang w:val="en-IN" w:eastAsia="en-IN"/>
        </w:rPr>
      </w:pPr>
      <w:r w:rsidRPr="0042304F">
        <w:rPr>
          <w:rFonts w:ascii="Ubuntu Mono" w:eastAsia="Times New Roman" w:hAnsi="Ubuntu Mono" w:cs="Times New Roman"/>
          <w:color w:val="E9950C"/>
          <w:sz w:val="21"/>
          <w:szCs w:val="21"/>
          <w:highlight w:val="lightGray"/>
          <w:bdr w:val="single" w:sz="2" w:space="0" w:color="D9D9E3" w:frame="1"/>
          <w:shd w:val="clear" w:color="auto" w:fill="000000"/>
          <w:lang w:val="en-IN" w:eastAsia="en-IN"/>
        </w:rPr>
        <w:t>print</w:t>
      </w:r>
      <w:r w:rsidRPr="0042304F">
        <w:rPr>
          <w:rFonts w:ascii="Ubuntu Mono" w:eastAsia="Times New Roman" w:hAnsi="Ubuntu Mono" w:cs="Times New Roman"/>
          <w:color w:val="FFFFFF"/>
          <w:sz w:val="21"/>
          <w:szCs w:val="21"/>
          <w:highlight w:val="lightGray"/>
          <w:shd w:val="clear" w:color="auto" w:fill="000000"/>
          <w:lang w:val="en-IN" w:eastAsia="en-IN"/>
        </w:rPr>
        <w:t>(</w:t>
      </w:r>
      <w:proofErr w:type="spellStart"/>
      <w:r w:rsidRPr="0042304F">
        <w:rPr>
          <w:rFonts w:ascii="Ubuntu Mono" w:eastAsia="Times New Roman" w:hAnsi="Ubuntu Mono" w:cs="Times New Roman"/>
          <w:color w:val="FFFFFF"/>
          <w:sz w:val="21"/>
          <w:szCs w:val="21"/>
          <w:highlight w:val="lightGray"/>
          <w:shd w:val="clear" w:color="auto" w:fill="000000"/>
          <w:lang w:val="en-IN" w:eastAsia="en-IN"/>
        </w:rPr>
        <w:t>duplicate_characters</w:t>
      </w:r>
      <w:proofErr w:type="spellEnd"/>
      <w:r w:rsidRPr="0042304F">
        <w:rPr>
          <w:rFonts w:ascii="Ubuntu Mono" w:eastAsia="Times New Roman" w:hAnsi="Ubuntu Mono" w:cs="Times New Roman"/>
          <w:color w:val="FFFFFF"/>
          <w:sz w:val="21"/>
          <w:szCs w:val="21"/>
          <w:highlight w:val="lightGray"/>
          <w:shd w:val="clear" w:color="auto" w:fill="000000"/>
          <w:lang w:val="en-IN" w:eastAsia="en-IN"/>
        </w:rPr>
        <w:t>(</w:t>
      </w:r>
      <w:r w:rsidRPr="0042304F">
        <w:rPr>
          <w:rFonts w:ascii="Ubuntu Mono" w:eastAsia="Times New Roman" w:hAnsi="Ubuntu Mono" w:cs="Times New Roman"/>
          <w:color w:val="00A67D"/>
          <w:sz w:val="21"/>
          <w:szCs w:val="21"/>
          <w:highlight w:val="lightGray"/>
          <w:bdr w:val="single" w:sz="2" w:space="0" w:color="D9D9E3" w:frame="1"/>
          <w:shd w:val="clear" w:color="auto" w:fill="000000"/>
          <w:lang w:val="en-IN" w:eastAsia="en-IN"/>
        </w:rPr>
        <w:t>"</w:t>
      </w:r>
      <w:proofErr w:type="spellStart"/>
      <w:r w:rsidRPr="0042304F">
        <w:rPr>
          <w:rFonts w:ascii="Ubuntu Mono" w:eastAsia="Times New Roman" w:hAnsi="Ubuntu Mono" w:cs="Times New Roman"/>
          <w:color w:val="00A67D"/>
          <w:sz w:val="21"/>
          <w:szCs w:val="21"/>
          <w:highlight w:val="lightGray"/>
          <w:bdr w:val="single" w:sz="2" w:space="0" w:color="D9D9E3" w:frame="1"/>
          <w:shd w:val="clear" w:color="auto" w:fill="000000"/>
          <w:lang w:val="en-IN" w:eastAsia="en-IN"/>
        </w:rPr>
        <w:t>geeksforgeeks</w:t>
      </w:r>
      <w:proofErr w:type="spellEnd"/>
      <w:r w:rsidRPr="0042304F">
        <w:rPr>
          <w:rFonts w:ascii="Ubuntu Mono" w:eastAsia="Times New Roman" w:hAnsi="Ubuntu Mono" w:cs="Times New Roman"/>
          <w:color w:val="00A67D"/>
          <w:sz w:val="21"/>
          <w:szCs w:val="21"/>
          <w:highlight w:val="lightGray"/>
          <w:bdr w:val="single" w:sz="2" w:space="0" w:color="D9D9E3" w:frame="1"/>
          <w:shd w:val="clear" w:color="auto" w:fill="000000"/>
          <w:lang w:val="en-IN" w:eastAsia="en-IN"/>
        </w:rPr>
        <w:t>"</w:t>
      </w:r>
      <w:r w:rsidRPr="0042304F">
        <w:rPr>
          <w:rFonts w:ascii="Ubuntu Mono" w:eastAsia="Times New Roman" w:hAnsi="Ubuntu Mono" w:cs="Times New Roman"/>
          <w:color w:val="FFFFFF"/>
          <w:sz w:val="21"/>
          <w:szCs w:val="21"/>
          <w:highlight w:val="lightGray"/>
          <w:shd w:val="clear" w:color="auto" w:fill="000000"/>
          <w:lang w:val="en-IN" w:eastAsia="en-IN"/>
        </w:rPr>
        <w:t>))</w:t>
      </w:r>
    </w:p>
    <w:p w14:paraId="0F772B70" w14:textId="77777777" w:rsidR="00175B76" w:rsidRPr="00175B76" w:rsidRDefault="00175B76" w:rsidP="00175B76">
      <w:pPr>
        <w:rPr>
          <w:rFonts w:ascii="Times New Roman" w:eastAsia="Times New Roman" w:hAnsi="Times New Roman" w:cs="Times New Roman"/>
          <w:sz w:val="24"/>
          <w:szCs w:val="24"/>
          <w:lang w:val="en-IN" w:eastAsia="en-IN"/>
        </w:rPr>
      </w:pPr>
      <w:r w:rsidRPr="00175B76">
        <w:rPr>
          <w:rFonts w:ascii="Arial" w:eastAsia="Times New Roman" w:hAnsi="Arial" w:cs="Arial"/>
          <w:b/>
          <w:bCs/>
          <w:color w:val="FFFFFF"/>
          <w:spacing w:val="2"/>
          <w:sz w:val="26"/>
          <w:szCs w:val="26"/>
          <w:bdr w:val="none" w:sz="0" w:space="0" w:color="auto" w:frame="1"/>
          <w:shd w:val="clear" w:color="auto" w:fill="131417"/>
          <w:lang w:val="en-IN" w:eastAsia="en-IN"/>
        </w:rPr>
        <w:t>Output</w:t>
      </w:r>
    </w:p>
    <w:p w14:paraId="3384AAE9" w14:textId="77777777" w:rsidR="00175B76" w:rsidRDefault="00175B76" w:rsidP="00175B76">
      <w:pPr>
        <w:rPr>
          <w:rFonts w:ascii="Courier New" w:eastAsia="Times New Roman" w:hAnsi="Courier New" w:cs="Courier New"/>
          <w:sz w:val="20"/>
          <w:szCs w:val="20"/>
          <w:lang w:val="en-IN" w:eastAsia="en-IN"/>
        </w:rPr>
      </w:pPr>
    </w:p>
    <w:p w14:paraId="68D2A331" w14:textId="60544C66" w:rsidR="00DC2199" w:rsidRDefault="00DC2199" w:rsidP="00175B76">
      <w:pPr>
        <w:rPr>
          <w:rFonts w:ascii="Courier New" w:eastAsia="Times New Roman" w:hAnsi="Courier New" w:cs="Courier New"/>
          <w:sz w:val="20"/>
          <w:szCs w:val="20"/>
          <w:lang w:val="en-IN" w:eastAsia="en-IN"/>
        </w:rPr>
      </w:pPr>
      <w:r w:rsidRPr="00DC2199">
        <w:rPr>
          <w:rFonts w:ascii="Courier New" w:eastAsia="Times New Roman" w:hAnsi="Courier New" w:cs="Courier New"/>
          <w:sz w:val="20"/>
          <w:szCs w:val="20"/>
          <w:lang w:val="en-IN" w:eastAsia="en-IN"/>
        </w:rPr>
        <w:t>['g', 'e', 'k', 's']</w:t>
      </w:r>
    </w:p>
    <w:p w14:paraId="37C9FA4F" w14:textId="4DC21C8B" w:rsidR="00DC2199" w:rsidRPr="00003EE0" w:rsidRDefault="009F1169" w:rsidP="009F1169">
      <w:pPr>
        <w:pStyle w:val="Heading3"/>
        <w:rPr>
          <w:rFonts w:eastAsia="Times New Roman"/>
          <w:sz w:val="56"/>
          <w:szCs w:val="56"/>
          <w:lang w:val="en-IN" w:eastAsia="en-IN"/>
        </w:rPr>
      </w:pPr>
      <w:proofErr w:type="gramStart"/>
      <w:r w:rsidRPr="00003EE0">
        <w:rPr>
          <w:rFonts w:eastAsia="Times New Roman"/>
          <w:sz w:val="56"/>
          <w:szCs w:val="56"/>
          <w:lang w:val="en-IN" w:eastAsia="en-IN"/>
        </w:rPr>
        <w:t>.items</w:t>
      </w:r>
      <w:proofErr w:type="gramEnd"/>
      <w:r w:rsidRPr="00003EE0">
        <w:rPr>
          <w:rFonts w:eastAsia="Times New Roman"/>
          <w:sz w:val="56"/>
          <w:szCs w:val="56"/>
          <w:lang w:val="en-IN" w:eastAsia="en-IN"/>
        </w:rPr>
        <w:t>() method</w:t>
      </w:r>
    </w:p>
    <w:p w14:paraId="353292F1" w14:textId="77777777" w:rsidR="009F1169" w:rsidRPr="009F1169" w:rsidRDefault="009F1169" w:rsidP="009F1169">
      <w:pPr>
        <w:rPr>
          <w:lang w:val="en-IN" w:eastAsia="en-IN"/>
        </w:rPr>
      </w:pPr>
    </w:p>
    <w:p w14:paraId="078FDA44" w14:textId="3B0202EB" w:rsidR="00325836" w:rsidRDefault="00325836" w:rsidP="00175B76">
      <w:pPr>
        <w:rPr>
          <w:rFonts w:ascii="Segoe UI" w:hAnsi="Segoe UI" w:cs="Segoe UI"/>
          <w:color w:val="D1D5DB"/>
          <w:shd w:val="clear" w:color="auto" w:fill="444654"/>
        </w:rPr>
      </w:pPr>
      <w:proofErr w:type="gramStart"/>
      <w:r w:rsidRPr="00D30DB1">
        <w:rPr>
          <w:rFonts w:ascii="Courier New" w:hAnsi="Courier New" w:cs="Courier New"/>
          <w:b/>
          <w:bCs/>
          <w:sz w:val="21"/>
          <w:szCs w:val="21"/>
          <w:highlight w:val="yellow"/>
          <w:bdr w:val="single" w:sz="2" w:space="0" w:color="D9D9E3" w:frame="1"/>
          <w:shd w:val="clear" w:color="auto" w:fill="444654"/>
        </w:rPr>
        <w:t>.items</w:t>
      </w:r>
      <w:proofErr w:type="gramEnd"/>
      <w:r w:rsidRPr="00D30DB1">
        <w:rPr>
          <w:rFonts w:ascii="Courier New" w:hAnsi="Courier New" w:cs="Courier New"/>
          <w:b/>
          <w:bCs/>
          <w:color w:val="000000" w:themeColor="text1"/>
          <w:sz w:val="21"/>
          <w:szCs w:val="21"/>
          <w:highlight w:val="yellow"/>
          <w:bdr w:val="single" w:sz="2" w:space="0" w:color="D9D9E3" w:frame="1"/>
          <w:shd w:val="clear" w:color="auto" w:fill="444654"/>
        </w:rPr>
        <w:t>()</w:t>
      </w:r>
      <w:r w:rsidRPr="00D30DB1">
        <w:rPr>
          <w:rFonts w:ascii="Segoe UI" w:hAnsi="Segoe UI" w:cs="Segoe UI"/>
          <w:color w:val="000000" w:themeColor="text1"/>
          <w:highlight w:val="yellow"/>
          <w:shd w:val="clear" w:color="auto" w:fill="444654"/>
        </w:rPr>
        <w:t xml:space="preserve"> is a </w:t>
      </w:r>
      <w:r w:rsidRPr="00D30DB1">
        <w:rPr>
          <w:rFonts w:ascii="Segoe UI" w:hAnsi="Segoe UI" w:cs="Segoe UI"/>
          <w:b/>
          <w:bCs/>
          <w:color w:val="000000" w:themeColor="text1"/>
          <w:highlight w:val="yellow"/>
          <w:shd w:val="clear" w:color="auto" w:fill="444654"/>
        </w:rPr>
        <w:t>built</w:t>
      </w:r>
      <w:r w:rsidRPr="00D30DB1">
        <w:rPr>
          <w:rFonts w:ascii="Segoe UI" w:hAnsi="Segoe UI" w:cs="Segoe UI"/>
          <w:color w:val="000000" w:themeColor="text1"/>
          <w:highlight w:val="yellow"/>
          <w:shd w:val="clear" w:color="auto" w:fill="444654"/>
        </w:rPr>
        <w:t>-in method that can be used on a dictionary object. This method returns a view object that contains the key-value pairs of the dictionary as tuples</w:t>
      </w:r>
      <w:r w:rsidRPr="00D30DB1">
        <w:rPr>
          <w:rFonts w:ascii="Segoe UI" w:hAnsi="Segoe UI" w:cs="Segoe UI"/>
          <w:color w:val="D1D5DB"/>
          <w:highlight w:val="lightGray"/>
          <w:shd w:val="clear" w:color="auto" w:fill="444654"/>
        </w:rPr>
        <w:t>.</w:t>
      </w:r>
    </w:p>
    <w:p w14:paraId="48EE8C6C" w14:textId="77777777" w:rsidR="009F1169" w:rsidRDefault="009F1169" w:rsidP="00175B76">
      <w:pPr>
        <w:rPr>
          <w:rFonts w:ascii="Segoe UI" w:hAnsi="Segoe UI" w:cs="Segoe UI"/>
          <w:color w:val="D1D5DB"/>
          <w:shd w:val="clear" w:color="auto" w:fill="444654"/>
        </w:rPr>
      </w:pPr>
    </w:p>
    <w:p w14:paraId="1987752D" w14:textId="7B008E31" w:rsidR="00CC06CE" w:rsidRDefault="00CC06CE" w:rsidP="00175B76">
      <w:pPr>
        <w:rPr>
          <w:rFonts w:ascii="Segoe UI" w:hAnsi="Segoe UI" w:cs="Segoe UI"/>
          <w:color w:val="D1D5DB"/>
          <w:shd w:val="clear" w:color="auto" w:fill="444654"/>
        </w:rPr>
      </w:pPr>
      <w:r>
        <w:rPr>
          <w:rFonts w:ascii="Segoe UI" w:hAnsi="Segoe UI" w:cs="Segoe UI"/>
          <w:color w:val="D1D5DB"/>
          <w:shd w:val="clear" w:color="auto" w:fill="444654"/>
        </w:rPr>
        <w:t>Examples of this method:</w:t>
      </w:r>
    </w:p>
    <w:p w14:paraId="2C2341FC" w14:textId="7A191161" w:rsidR="005B79F4" w:rsidRPr="005B79F4" w:rsidRDefault="00CC06CE" w:rsidP="005B79F4">
      <w:pPr>
        <w:rPr>
          <w:rFonts w:ascii="Ubuntu Mono" w:eastAsia="Times New Roman" w:hAnsi="Ubuntu Mono" w:cs="Times New Roman"/>
          <w:color w:val="000000" w:themeColor="text1"/>
          <w:sz w:val="21"/>
          <w:szCs w:val="21"/>
          <w:shd w:val="clear" w:color="auto" w:fill="000000"/>
          <w:lang w:val="en-IN" w:eastAsia="en-IN"/>
        </w:rPr>
      </w:pPr>
      <w:r>
        <w:rPr>
          <w:rFonts w:ascii="Ubuntu Mono" w:eastAsia="Times New Roman" w:hAnsi="Ubuntu Mono" w:cs="Times New Roman"/>
          <w:color w:val="000000" w:themeColor="text1"/>
          <w:sz w:val="21"/>
          <w:szCs w:val="21"/>
          <w:highlight w:val="lightGray"/>
          <w:shd w:val="clear" w:color="auto" w:fill="000000"/>
          <w:lang w:val="en-IN" w:eastAsia="en-IN"/>
        </w:rPr>
        <w:t>1.</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person =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'name'</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'John'</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'age'</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25</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'gender'</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005B79F4"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'male'</w:t>
      </w:r>
      <w:r w:rsidR="005B79F4" w:rsidRPr="005B79F4">
        <w:rPr>
          <w:rFonts w:ascii="Ubuntu Mono" w:eastAsia="Times New Roman" w:hAnsi="Ubuntu Mono" w:cs="Times New Roman"/>
          <w:color w:val="000000" w:themeColor="text1"/>
          <w:sz w:val="21"/>
          <w:szCs w:val="21"/>
          <w:highlight w:val="lightGray"/>
          <w:shd w:val="clear" w:color="auto" w:fill="000000"/>
          <w:lang w:val="en-IN" w:eastAsia="en-IN"/>
        </w:rPr>
        <w:t>}</w:t>
      </w:r>
    </w:p>
    <w:p w14:paraId="5FA73CC8" w14:textId="77777777" w:rsidR="005B79F4" w:rsidRPr="005B79F4" w:rsidRDefault="005B79F4" w:rsidP="005B79F4">
      <w:pPr>
        <w:rPr>
          <w:rFonts w:ascii="Ubuntu Mono" w:eastAsia="Times New Roman" w:hAnsi="Ubuntu Mono" w:cs="Times New Roman"/>
          <w:color w:val="000000" w:themeColor="text1"/>
          <w:sz w:val="21"/>
          <w:szCs w:val="21"/>
          <w:highlight w:val="lightGray"/>
          <w:shd w:val="clear" w:color="auto" w:fill="000000"/>
          <w:lang w:val="en-IN" w:eastAsia="en-IN"/>
        </w:rPr>
      </w:pPr>
      <w:r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for</w:t>
      </w:r>
      <w:r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key, value </w:t>
      </w:r>
      <w:r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in</w:t>
      </w:r>
      <w:r w:rsidRPr="005B79F4">
        <w:rPr>
          <w:rFonts w:ascii="Ubuntu Mono" w:eastAsia="Times New Roman" w:hAnsi="Ubuntu Mono" w:cs="Times New Roman"/>
          <w:color w:val="000000" w:themeColor="text1"/>
          <w:sz w:val="21"/>
          <w:szCs w:val="21"/>
          <w:highlight w:val="lightGray"/>
          <w:shd w:val="clear" w:color="auto" w:fill="000000"/>
          <w:lang w:val="en-IN" w:eastAsia="en-IN"/>
        </w:rPr>
        <w:t xml:space="preserve"> </w:t>
      </w:r>
      <w:proofErr w:type="spellStart"/>
      <w:proofErr w:type="gramStart"/>
      <w:r w:rsidRPr="005B79F4">
        <w:rPr>
          <w:rFonts w:ascii="Ubuntu Mono" w:eastAsia="Times New Roman" w:hAnsi="Ubuntu Mono" w:cs="Times New Roman"/>
          <w:color w:val="000000" w:themeColor="text1"/>
          <w:sz w:val="21"/>
          <w:szCs w:val="21"/>
          <w:highlight w:val="lightGray"/>
          <w:shd w:val="clear" w:color="auto" w:fill="000000"/>
          <w:lang w:val="en-IN" w:eastAsia="en-IN"/>
        </w:rPr>
        <w:t>person.items</w:t>
      </w:r>
      <w:proofErr w:type="spellEnd"/>
      <w:proofErr w:type="gramEnd"/>
      <w:r w:rsidRPr="005B79F4">
        <w:rPr>
          <w:rFonts w:ascii="Ubuntu Mono" w:eastAsia="Times New Roman" w:hAnsi="Ubuntu Mono" w:cs="Times New Roman"/>
          <w:color w:val="000000" w:themeColor="text1"/>
          <w:sz w:val="21"/>
          <w:szCs w:val="21"/>
          <w:highlight w:val="lightGray"/>
          <w:shd w:val="clear" w:color="auto" w:fill="000000"/>
          <w:lang w:val="en-IN" w:eastAsia="en-IN"/>
        </w:rPr>
        <w:t>():</w:t>
      </w:r>
    </w:p>
    <w:p w14:paraId="3588AB6C" w14:textId="2DD3B580" w:rsidR="005B79F4" w:rsidRDefault="005B79F4" w:rsidP="005B79F4">
      <w:pPr>
        <w:rPr>
          <w:rFonts w:ascii="Ubuntu Mono" w:eastAsia="Times New Roman" w:hAnsi="Ubuntu Mono" w:cs="Times New Roman"/>
          <w:color w:val="000000" w:themeColor="text1"/>
          <w:sz w:val="21"/>
          <w:szCs w:val="21"/>
          <w:shd w:val="clear" w:color="auto" w:fill="000000"/>
          <w:lang w:val="en-IN" w:eastAsia="en-IN"/>
        </w:rPr>
      </w:pPr>
      <w:r w:rsidRPr="005B79F4">
        <w:rPr>
          <w:rFonts w:ascii="Ubuntu Mono" w:eastAsia="Times New Roman" w:hAnsi="Ubuntu Mono" w:cs="Times New Roman"/>
          <w:color w:val="000000" w:themeColor="text1"/>
          <w:sz w:val="21"/>
          <w:szCs w:val="21"/>
          <w:highlight w:val="lightGray"/>
          <w:shd w:val="clear" w:color="auto" w:fill="000000"/>
          <w:lang w:val="en-IN" w:eastAsia="en-IN"/>
        </w:rPr>
        <w:lastRenderedPageBreak/>
        <w:t xml:space="preserve">    </w:t>
      </w:r>
      <w:proofErr w:type="gramStart"/>
      <w:r w:rsidRPr="005B79F4">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print</w:t>
      </w:r>
      <w:r w:rsidRPr="005B79F4">
        <w:rPr>
          <w:rFonts w:ascii="Ubuntu Mono" w:eastAsia="Times New Roman" w:hAnsi="Ubuntu Mono" w:cs="Times New Roman"/>
          <w:color w:val="000000" w:themeColor="text1"/>
          <w:sz w:val="21"/>
          <w:szCs w:val="21"/>
          <w:highlight w:val="lightGray"/>
          <w:shd w:val="clear" w:color="auto" w:fill="000000"/>
          <w:lang w:val="en-IN" w:eastAsia="en-IN"/>
        </w:rPr>
        <w:t>(</w:t>
      </w:r>
      <w:proofErr w:type="gramEnd"/>
      <w:r w:rsidRPr="005B79F4">
        <w:rPr>
          <w:rFonts w:ascii="Ubuntu Mono" w:eastAsia="Times New Roman" w:hAnsi="Ubuntu Mono" w:cs="Times New Roman"/>
          <w:color w:val="000000" w:themeColor="text1"/>
          <w:sz w:val="21"/>
          <w:szCs w:val="21"/>
          <w:highlight w:val="lightGray"/>
          <w:shd w:val="clear" w:color="auto" w:fill="000000"/>
          <w:lang w:val="en-IN" w:eastAsia="en-IN"/>
        </w:rPr>
        <w:t>key, value)</w:t>
      </w:r>
    </w:p>
    <w:p w14:paraId="3342EEE2" w14:textId="77777777" w:rsidR="005B79F4" w:rsidRDefault="005B79F4" w:rsidP="005B79F4">
      <w:pPr>
        <w:rPr>
          <w:rFonts w:ascii="Ubuntu Mono" w:eastAsia="Times New Roman" w:hAnsi="Ubuntu Mono" w:cs="Times New Roman"/>
          <w:color w:val="000000" w:themeColor="text1"/>
          <w:sz w:val="21"/>
          <w:szCs w:val="21"/>
          <w:shd w:val="clear" w:color="auto" w:fill="000000"/>
          <w:lang w:val="en-IN" w:eastAsia="en-IN"/>
        </w:rPr>
      </w:pPr>
    </w:p>
    <w:p w14:paraId="24A1F338" w14:textId="381D3302" w:rsidR="005B79F4" w:rsidRDefault="005B79F4" w:rsidP="005B79F4">
      <w:pPr>
        <w:rPr>
          <w:rFonts w:ascii="Ubuntu Mono" w:eastAsia="Times New Roman" w:hAnsi="Ubuntu Mono" w:cs="Times New Roman"/>
          <w:color w:val="000000" w:themeColor="text1"/>
          <w:sz w:val="21"/>
          <w:szCs w:val="21"/>
          <w:shd w:val="clear" w:color="auto" w:fill="000000"/>
          <w:lang w:val="en-IN" w:eastAsia="en-IN"/>
        </w:rPr>
      </w:pPr>
      <w:r w:rsidRPr="00CC06CE">
        <w:rPr>
          <w:rFonts w:ascii="Ubuntu Mono" w:eastAsia="Times New Roman" w:hAnsi="Ubuntu Mono" w:cs="Times New Roman"/>
          <w:color w:val="000000" w:themeColor="text1"/>
          <w:sz w:val="21"/>
          <w:szCs w:val="21"/>
          <w:highlight w:val="lightGray"/>
          <w:shd w:val="clear" w:color="auto" w:fill="000000"/>
          <w:lang w:val="en-IN" w:eastAsia="en-IN"/>
        </w:rPr>
        <w:t>Output:</w:t>
      </w:r>
    </w:p>
    <w:p w14:paraId="0D77A179" w14:textId="77777777" w:rsidR="005B79F4" w:rsidRDefault="005B79F4" w:rsidP="005B79F4">
      <w:pPr>
        <w:rPr>
          <w:rFonts w:ascii="Ubuntu Mono" w:eastAsia="Times New Roman" w:hAnsi="Ubuntu Mono" w:cs="Times New Roman"/>
          <w:color w:val="000000" w:themeColor="text1"/>
          <w:sz w:val="21"/>
          <w:szCs w:val="21"/>
          <w:shd w:val="clear" w:color="auto" w:fill="000000"/>
          <w:lang w:val="en-IN" w:eastAsia="en-IN"/>
        </w:rPr>
      </w:pPr>
    </w:p>
    <w:p w14:paraId="353393AA" w14:textId="77777777" w:rsidR="00CC06CE" w:rsidRPr="00CC06CE" w:rsidRDefault="00CC06CE" w:rsidP="00CC06CE">
      <w:pPr>
        <w:rPr>
          <w:rFonts w:ascii="Ubuntu Mono" w:eastAsia="Times New Roman" w:hAnsi="Ubuntu Mono" w:cs="Times New Roman"/>
          <w:color w:val="000000" w:themeColor="text1"/>
          <w:sz w:val="21"/>
          <w:szCs w:val="21"/>
          <w:highlight w:val="lightGray"/>
          <w:shd w:val="clear" w:color="auto" w:fill="000000"/>
          <w:lang w:val="en-IN" w:eastAsia="en-IN"/>
        </w:rPr>
      </w:pPr>
      <w:r w:rsidRPr="00CC06CE">
        <w:rPr>
          <w:rFonts w:ascii="Ubuntu Mono" w:eastAsia="Times New Roman" w:hAnsi="Ubuntu Mono" w:cs="Times New Roman"/>
          <w:color w:val="000000" w:themeColor="text1"/>
          <w:sz w:val="21"/>
          <w:szCs w:val="21"/>
          <w:highlight w:val="lightGray"/>
          <w:shd w:val="clear" w:color="auto" w:fill="000000"/>
          <w:lang w:val="en-IN" w:eastAsia="en-IN"/>
        </w:rPr>
        <w:t>name John</w:t>
      </w:r>
    </w:p>
    <w:p w14:paraId="16B4ACE3" w14:textId="77777777" w:rsidR="00CC06CE" w:rsidRPr="00CC06CE" w:rsidRDefault="00CC06CE" w:rsidP="00CC06CE">
      <w:pPr>
        <w:rPr>
          <w:rFonts w:ascii="Ubuntu Mono" w:eastAsia="Times New Roman" w:hAnsi="Ubuntu Mono" w:cs="Times New Roman"/>
          <w:color w:val="000000" w:themeColor="text1"/>
          <w:sz w:val="21"/>
          <w:szCs w:val="21"/>
          <w:highlight w:val="lightGray"/>
          <w:shd w:val="clear" w:color="auto" w:fill="000000"/>
          <w:lang w:val="en-IN" w:eastAsia="en-IN"/>
        </w:rPr>
      </w:pPr>
      <w:r w:rsidRPr="00CC06CE">
        <w:rPr>
          <w:rFonts w:ascii="Ubuntu Mono" w:eastAsia="Times New Roman" w:hAnsi="Ubuntu Mono" w:cs="Times New Roman"/>
          <w:color w:val="000000" w:themeColor="text1"/>
          <w:sz w:val="21"/>
          <w:szCs w:val="21"/>
          <w:highlight w:val="lightGray"/>
          <w:shd w:val="clear" w:color="auto" w:fill="000000"/>
          <w:lang w:val="en-IN" w:eastAsia="en-IN"/>
        </w:rPr>
        <w:t>age 25</w:t>
      </w:r>
    </w:p>
    <w:p w14:paraId="0B604D85" w14:textId="2C5948EC" w:rsidR="005B79F4" w:rsidRDefault="00CC06CE" w:rsidP="00CC06CE">
      <w:pPr>
        <w:rPr>
          <w:rFonts w:ascii="Ubuntu Mono" w:eastAsia="Times New Roman" w:hAnsi="Ubuntu Mono" w:cs="Times New Roman"/>
          <w:color w:val="000000" w:themeColor="text1"/>
          <w:sz w:val="21"/>
          <w:szCs w:val="21"/>
          <w:shd w:val="clear" w:color="auto" w:fill="000000"/>
          <w:lang w:val="en-IN" w:eastAsia="en-IN"/>
        </w:rPr>
      </w:pPr>
      <w:r w:rsidRPr="00CC06CE">
        <w:rPr>
          <w:rFonts w:ascii="Ubuntu Mono" w:eastAsia="Times New Roman" w:hAnsi="Ubuntu Mono" w:cs="Times New Roman"/>
          <w:color w:val="000000" w:themeColor="text1"/>
          <w:sz w:val="21"/>
          <w:szCs w:val="21"/>
          <w:highlight w:val="lightGray"/>
          <w:shd w:val="clear" w:color="auto" w:fill="000000"/>
          <w:lang w:val="en-IN" w:eastAsia="en-IN"/>
        </w:rPr>
        <w:t>gender male</w:t>
      </w:r>
    </w:p>
    <w:p w14:paraId="646A723F" w14:textId="77777777" w:rsidR="00CC06CE" w:rsidRDefault="00CC06CE" w:rsidP="00CC06CE">
      <w:pPr>
        <w:rPr>
          <w:rFonts w:ascii="Ubuntu Mono" w:eastAsia="Times New Roman" w:hAnsi="Ubuntu Mono" w:cs="Times New Roman"/>
          <w:color w:val="000000" w:themeColor="text1"/>
          <w:sz w:val="21"/>
          <w:szCs w:val="21"/>
          <w:shd w:val="clear" w:color="auto" w:fill="000000"/>
          <w:lang w:val="en-IN" w:eastAsia="en-IN"/>
        </w:rPr>
      </w:pPr>
    </w:p>
    <w:p w14:paraId="6B617C05" w14:textId="49486EC5" w:rsidR="00387162" w:rsidRPr="00387162" w:rsidRDefault="00387162" w:rsidP="00387162">
      <w:pPr>
        <w:rPr>
          <w:rFonts w:ascii="Ubuntu Mono" w:eastAsia="Times New Roman" w:hAnsi="Ubuntu Mono" w:cs="Times New Roman"/>
          <w:color w:val="000000" w:themeColor="text1"/>
          <w:sz w:val="21"/>
          <w:szCs w:val="21"/>
          <w:highlight w:val="lightGray"/>
          <w:shd w:val="clear" w:color="auto" w:fill="000000"/>
          <w:lang w:val="en-IN" w:eastAsia="en-IN"/>
        </w:rPr>
      </w:pPr>
      <w:r w:rsidRPr="00387162">
        <w:rPr>
          <w:rFonts w:ascii="Ubuntu Mono" w:eastAsia="Times New Roman" w:hAnsi="Ubuntu Mono" w:cs="Times New Roman"/>
          <w:color w:val="000000" w:themeColor="text1"/>
          <w:sz w:val="21"/>
          <w:szCs w:val="21"/>
          <w:highlight w:val="lightGray"/>
          <w:shd w:val="clear" w:color="auto" w:fill="000000"/>
          <w:lang w:val="en-IN" w:eastAsia="en-IN"/>
        </w:rPr>
        <w:t>2.</w:t>
      </w:r>
      <w:r w:rsidRPr="00387162">
        <w:rPr>
          <w:rFonts w:ascii="Ubuntu Mono" w:hAnsi="Ubuntu Mono"/>
          <w:color w:val="000000" w:themeColor="text1"/>
          <w:sz w:val="21"/>
          <w:szCs w:val="21"/>
          <w:highlight w:val="lightGray"/>
          <w:shd w:val="clear" w:color="auto" w:fill="000000"/>
        </w:rPr>
        <w:t xml:space="preserve"> </w:t>
      </w:r>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person = {'name':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'John'</w:t>
      </w:r>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'age'</w:t>
      </w:r>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25</w:t>
      </w:r>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'gender'</w:t>
      </w:r>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'male'</w:t>
      </w:r>
      <w:r w:rsidRPr="00387162">
        <w:rPr>
          <w:rFonts w:ascii="Ubuntu Mono" w:eastAsia="Times New Roman" w:hAnsi="Ubuntu Mono" w:cs="Times New Roman"/>
          <w:color w:val="000000" w:themeColor="text1"/>
          <w:sz w:val="21"/>
          <w:szCs w:val="21"/>
          <w:highlight w:val="lightGray"/>
          <w:shd w:val="clear" w:color="auto" w:fill="000000"/>
          <w:lang w:val="en-IN" w:eastAsia="en-IN"/>
        </w:rPr>
        <w:t>}</w:t>
      </w:r>
    </w:p>
    <w:p w14:paraId="414D1F7C" w14:textId="27C51342" w:rsidR="00387162" w:rsidRPr="00387162" w:rsidRDefault="00387162" w:rsidP="00387162">
      <w:pPr>
        <w:rPr>
          <w:rFonts w:ascii="Ubuntu Mono" w:eastAsia="Times New Roman" w:hAnsi="Ubuntu Mono" w:cs="Times New Roman"/>
          <w:color w:val="000000" w:themeColor="text1"/>
          <w:sz w:val="21"/>
          <w:szCs w:val="21"/>
          <w:highlight w:val="lightGray"/>
          <w:shd w:val="clear" w:color="auto" w:fill="000000"/>
          <w:lang w:val="en-IN" w:eastAsia="en-IN"/>
        </w:rPr>
      </w:pPr>
      <w:proofErr w:type="spellStart"/>
      <w:r w:rsidRPr="00387162">
        <w:rPr>
          <w:rFonts w:ascii="Ubuntu Mono" w:eastAsia="Times New Roman" w:hAnsi="Ubuntu Mono" w:cs="Times New Roman"/>
          <w:color w:val="000000" w:themeColor="text1"/>
          <w:sz w:val="21"/>
          <w:szCs w:val="21"/>
          <w:highlight w:val="lightGray"/>
          <w:shd w:val="clear" w:color="auto" w:fill="000000"/>
          <w:lang w:val="en-IN" w:eastAsia="en-IN"/>
        </w:rPr>
        <w:t>person_list</w:t>
      </w:r>
      <w:proofErr w:type="spellEnd"/>
      <w:r w:rsidRPr="00387162">
        <w:rPr>
          <w:rFonts w:ascii="Ubuntu Mono" w:eastAsia="Times New Roman" w:hAnsi="Ubuntu Mono" w:cs="Times New Roman"/>
          <w:color w:val="000000" w:themeColor="text1"/>
          <w:sz w:val="21"/>
          <w:szCs w:val="21"/>
          <w:highlight w:val="lightGray"/>
          <w:shd w:val="clear" w:color="auto" w:fill="000000"/>
          <w:lang w:val="en-IN" w:eastAsia="en-IN"/>
        </w:rPr>
        <w:t xml:space="preserve"> = </w:t>
      </w: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list</w:t>
      </w:r>
      <w:r w:rsidRPr="00387162">
        <w:rPr>
          <w:rFonts w:ascii="Ubuntu Mono" w:eastAsia="Times New Roman" w:hAnsi="Ubuntu Mono" w:cs="Times New Roman"/>
          <w:color w:val="000000" w:themeColor="text1"/>
          <w:sz w:val="21"/>
          <w:szCs w:val="21"/>
          <w:highlight w:val="lightGray"/>
          <w:shd w:val="clear" w:color="auto" w:fill="000000"/>
          <w:lang w:val="en-IN" w:eastAsia="en-IN"/>
        </w:rPr>
        <w:t>(</w:t>
      </w:r>
      <w:proofErr w:type="spellStart"/>
      <w:proofErr w:type="gramStart"/>
      <w:r w:rsidRPr="00387162">
        <w:rPr>
          <w:rFonts w:ascii="Ubuntu Mono" w:eastAsia="Times New Roman" w:hAnsi="Ubuntu Mono" w:cs="Times New Roman"/>
          <w:color w:val="000000" w:themeColor="text1"/>
          <w:sz w:val="21"/>
          <w:szCs w:val="21"/>
          <w:highlight w:val="lightGray"/>
          <w:shd w:val="clear" w:color="auto" w:fill="000000"/>
          <w:lang w:val="en-IN" w:eastAsia="en-IN"/>
        </w:rPr>
        <w:t>person.items</w:t>
      </w:r>
      <w:proofErr w:type="spellEnd"/>
      <w:proofErr w:type="gramEnd"/>
      <w:r w:rsidRPr="00387162">
        <w:rPr>
          <w:rFonts w:ascii="Ubuntu Mono" w:eastAsia="Times New Roman" w:hAnsi="Ubuntu Mono" w:cs="Times New Roman"/>
          <w:color w:val="000000" w:themeColor="text1"/>
          <w:sz w:val="21"/>
          <w:szCs w:val="21"/>
          <w:highlight w:val="lightGray"/>
          <w:shd w:val="clear" w:color="auto" w:fill="000000"/>
          <w:lang w:val="en-IN" w:eastAsia="en-IN"/>
        </w:rPr>
        <w:t>())</w:t>
      </w:r>
    </w:p>
    <w:p w14:paraId="40790D06" w14:textId="46BDA3E0" w:rsidR="00CC06CE" w:rsidRPr="00387162" w:rsidRDefault="00387162" w:rsidP="00387162">
      <w:pPr>
        <w:rPr>
          <w:rFonts w:ascii="Segoe UI" w:hAnsi="Segoe UI" w:cs="Segoe UI"/>
          <w:color w:val="000000" w:themeColor="text1"/>
          <w:shd w:val="clear" w:color="auto" w:fill="444654"/>
        </w:rPr>
      </w:pPr>
      <w:r w:rsidRPr="00387162">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print</w:t>
      </w:r>
      <w:r w:rsidRPr="00387162">
        <w:rPr>
          <w:rFonts w:ascii="Ubuntu Mono" w:eastAsia="Times New Roman" w:hAnsi="Ubuntu Mono" w:cs="Times New Roman"/>
          <w:color w:val="000000" w:themeColor="text1"/>
          <w:sz w:val="21"/>
          <w:szCs w:val="21"/>
          <w:highlight w:val="lightGray"/>
          <w:shd w:val="clear" w:color="auto" w:fill="000000"/>
          <w:lang w:val="en-IN" w:eastAsia="en-IN"/>
        </w:rPr>
        <w:t>(</w:t>
      </w:r>
      <w:proofErr w:type="spellStart"/>
      <w:r w:rsidRPr="00387162">
        <w:rPr>
          <w:rFonts w:ascii="Ubuntu Mono" w:eastAsia="Times New Roman" w:hAnsi="Ubuntu Mono" w:cs="Times New Roman"/>
          <w:color w:val="000000" w:themeColor="text1"/>
          <w:sz w:val="21"/>
          <w:szCs w:val="21"/>
          <w:highlight w:val="lightGray"/>
          <w:shd w:val="clear" w:color="auto" w:fill="000000"/>
          <w:lang w:val="en-IN" w:eastAsia="en-IN"/>
        </w:rPr>
        <w:t>person_list</w:t>
      </w:r>
      <w:proofErr w:type="spellEnd"/>
      <w:r w:rsidRPr="00387162">
        <w:rPr>
          <w:rFonts w:ascii="Ubuntu Mono" w:eastAsia="Times New Roman" w:hAnsi="Ubuntu Mono" w:cs="Times New Roman"/>
          <w:color w:val="000000" w:themeColor="text1"/>
          <w:sz w:val="21"/>
          <w:szCs w:val="21"/>
          <w:highlight w:val="lightGray"/>
          <w:shd w:val="clear" w:color="auto" w:fill="000000"/>
          <w:lang w:val="en-IN" w:eastAsia="en-IN"/>
        </w:rPr>
        <w:t>)</w:t>
      </w:r>
    </w:p>
    <w:p w14:paraId="1996D032" w14:textId="77777777" w:rsidR="009F1169" w:rsidRDefault="009F1169" w:rsidP="00175B76">
      <w:pPr>
        <w:rPr>
          <w:rFonts w:ascii="Courier New" w:eastAsia="Times New Roman" w:hAnsi="Courier New" w:cs="Courier New"/>
          <w:sz w:val="20"/>
          <w:szCs w:val="20"/>
          <w:lang w:val="en-IN" w:eastAsia="en-IN"/>
        </w:rPr>
      </w:pPr>
    </w:p>
    <w:p w14:paraId="33D60A6C" w14:textId="13AD5D78" w:rsidR="00387162" w:rsidRDefault="00387162" w:rsidP="00175B76">
      <w:pPr>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Output:</w:t>
      </w:r>
    </w:p>
    <w:p w14:paraId="5882D8BB" w14:textId="77777777" w:rsidR="00387162" w:rsidRDefault="00387162" w:rsidP="00175B76">
      <w:pPr>
        <w:rPr>
          <w:rFonts w:ascii="Courier New" w:eastAsia="Times New Roman" w:hAnsi="Courier New" w:cs="Courier New"/>
          <w:sz w:val="20"/>
          <w:szCs w:val="20"/>
          <w:lang w:val="en-IN" w:eastAsia="en-IN"/>
        </w:rPr>
      </w:pPr>
    </w:p>
    <w:p w14:paraId="4CD0EC82" w14:textId="33F4C499" w:rsidR="00846D63" w:rsidRPr="002631DA" w:rsidRDefault="002631DA" w:rsidP="002631DA">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themeColor="text1"/>
          <w:sz w:val="20"/>
          <w:szCs w:val="20"/>
          <w:bdr w:val="single" w:sz="2" w:space="1" w:color="D9D9E3" w:frame="1"/>
          <w:lang w:val="en-IN" w:eastAsia="en-IN"/>
        </w:rPr>
      </w:pPr>
      <w:r w:rsidRPr="002631DA">
        <w:rPr>
          <w:rFonts w:ascii="inherit" w:eastAsia="Times New Roman" w:hAnsi="inherit" w:cs="Courier New"/>
          <w:color w:val="000000" w:themeColor="text1"/>
          <w:sz w:val="20"/>
          <w:szCs w:val="20"/>
          <w:highlight w:val="lightGray"/>
          <w:bdr w:val="single" w:sz="2" w:space="0" w:color="D9D9E3" w:frame="1"/>
          <w:lang w:val="en-IN" w:eastAsia="en-IN"/>
        </w:rPr>
        <w:t>[('name', 'John'), ('age', 25), ('gender', 'male')]</w:t>
      </w:r>
      <w:r w:rsidRPr="002631DA">
        <w:rPr>
          <w:rFonts w:ascii="inherit" w:eastAsia="Times New Roman" w:hAnsi="inherit" w:cs="Courier New"/>
          <w:color w:val="000000" w:themeColor="text1"/>
          <w:sz w:val="20"/>
          <w:szCs w:val="20"/>
          <w:bdr w:val="single" w:sz="2" w:space="1" w:color="D9D9E3" w:frame="1"/>
          <w:lang w:val="en-IN" w:eastAsia="en-IN"/>
        </w:rPr>
        <w:t xml:space="preserve"> </w:t>
      </w:r>
    </w:p>
    <w:p w14:paraId="4BBB484E" w14:textId="77777777" w:rsidR="00387162" w:rsidRDefault="00387162" w:rsidP="00175B76">
      <w:pPr>
        <w:rPr>
          <w:rFonts w:ascii="Courier New" w:eastAsia="Times New Roman" w:hAnsi="Courier New" w:cs="Courier New"/>
          <w:color w:val="000000" w:themeColor="text1"/>
          <w:sz w:val="20"/>
          <w:szCs w:val="20"/>
          <w:lang w:val="en-IN" w:eastAsia="en-IN"/>
        </w:rPr>
      </w:pPr>
    </w:p>
    <w:p w14:paraId="382B2439" w14:textId="4BFDB6D4" w:rsidR="00646998" w:rsidRPr="00646998" w:rsidRDefault="00646998" w:rsidP="00646998">
      <w:pPr>
        <w:rPr>
          <w:rFonts w:ascii="Ubuntu Mono" w:eastAsia="Times New Roman" w:hAnsi="Ubuntu Mono" w:cs="Times New Roman"/>
          <w:color w:val="000000" w:themeColor="text1"/>
          <w:sz w:val="21"/>
          <w:szCs w:val="21"/>
          <w:highlight w:val="lightGray"/>
          <w:shd w:val="clear" w:color="auto" w:fill="000000"/>
          <w:lang w:val="en-IN" w:eastAsia="en-IN"/>
        </w:rPr>
      </w:pPr>
      <w:r>
        <w:rPr>
          <w:rFonts w:ascii="Ubuntu Mono" w:eastAsia="Times New Roman" w:hAnsi="Ubuntu Mono" w:cs="Times New Roman"/>
          <w:color w:val="000000" w:themeColor="text1"/>
          <w:sz w:val="21"/>
          <w:szCs w:val="21"/>
          <w:highlight w:val="lightGray"/>
          <w:shd w:val="clear" w:color="auto" w:fill="000000"/>
          <w:lang w:val="en-IN" w:eastAsia="en-IN"/>
        </w:rPr>
        <w:t>3.</w:t>
      </w:r>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person = {'name':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'John'</w:t>
      </w:r>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'age'</w:t>
      </w:r>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25</w:t>
      </w:r>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'gender'</w:t>
      </w:r>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'male'</w:t>
      </w:r>
      <w:r w:rsidRPr="00646998">
        <w:rPr>
          <w:rFonts w:ascii="Ubuntu Mono" w:eastAsia="Times New Roman" w:hAnsi="Ubuntu Mono" w:cs="Times New Roman"/>
          <w:color w:val="000000" w:themeColor="text1"/>
          <w:sz w:val="21"/>
          <w:szCs w:val="21"/>
          <w:highlight w:val="lightGray"/>
          <w:shd w:val="clear" w:color="auto" w:fill="000000"/>
          <w:lang w:val="en-IN" w:eastAsia="en-IN"/>
        </w:rPr>
        <w:t>}</w:t>
      </w:r>
    </w:p>
    <w:p w14:paraId="6DC24993" w14:textId="6113D629" w:rsidR="00646998" w:rsidRPr="00646998" w:rsidRDefault="00646998" w:rsidP="00646998">
      <w:pPr>
        <w:rPr>
          <w:rFonts w:ascii="Ubuntu Mono" w:eastAsia="Times New Roman" w:hAnsi="Ubuntu Mono" w:cs="Times New Roman"/>
          <w:color w:val="000000" w:themeColor="text1"/>
          <w:sz w:val="21"/>
          <w:szCs w:val="21"/>
          <w:highlight w:val="lightGray"/>
          <w:shd w:val="clear" w:color="auto" w:fill="000000"/>
          <w:lang w:val="en-IN" w:eastAsia="en-IN"/>
        </w:rPr>
      </w:pPr>
      <w:proofErr w:type="spellStart"/>
      <w:r w:rsidRPr="00646998">
        <w:rPr>
          <w:rFonts w:ascii="Ubuntu Mono" w:eastAsia="Times New Roman" w:hAnsi="Ubuntu Mono" w:cs="Times New Roman"/>
          <w:color w:val="000000" w:themeColor="text1"/>
          <w:sz w:val="21"/>
          <w:szCs w:val="21"/>
          <w:highlight w:val="lightGray"/>
          <w:shd w:val="clear" w:color="auto" w:fill="000000"/>
          <w:lang w:val="en-IN" w:eastAsia="en-IN"/>
        </w:rPr>
        <w:t>filtered_person</w:t>
      </w:r>
      <w:proofErr w:type="spellEnd"/>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 {key: value for key, value in </w:t>
      </w:r>
      <w:proofErr w:type="spellStart"/>
      <w:proofErr w:type="gramStart"/>
      <w:r w:rsidRPr="00646998">
        <w:rPr>
          <w:rFonts w:ascii="Ubuntu Mono" w:eastAsia="Times New Roman" w:hAnsi="Ubuntu Mono" w:cs="Times New Roman"/>
          <w:color w:val="000000" w:themeColor="text1"/>
          <w:sz w:val="21"/>
          <w:szCs w:val="21"/>
          <w:highlight w:val="lightGray"/>
          <w:shd w:val="clear" w:color="auto" w:fill="000000"/>
          <w:lang w:val="en-IN" w:eastAsia="en-IN"/>
        </w:rPr>
        <w:t>person.</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items</w:t>
      </w:r>
      <w:proofErr w:type="spellEnd"/>
      <w:proofErr w:type="gramEnd"/>
      <w:r w:rsidRPr="00646998">
        <w:rPr>
          <w:rFonts w:ascii="Ubuntu Mono" w:eastAsia="Times New Roman" w:hAnsi="Ubuntu Mono" w:cs="Times New Roman"/>
          <w:color w:val="000000" w:themeColor="text1"/>
          <w:sz w:val="21"/>
          <w:szCs w:val="21"/>
          <w:highlight w:val="lightGray"/>
          <w:shd w:val="clear" w:color="auto" w:fill="000000"/>
          <w:lang w:val="en-IN" w:eastAsia="en-IN"/>
        </w:rPr>
        <w:t xml:space="preserve">() if key != </w:t>
      </w:r>
      <w:r w:rsidRPr="00646998">
        <w:rPr>
          <w:rFonts w:ascii="Ubuntu Mono" w:eastAsia="Times New Roman" w:hAnsi="Ubuntu Mono" w:cs="Times New Roman"/>
          <w:color w:val="000000" w:themeColor="text1"/>
          <w:sz w:val="21"/>
          <w:szCs w:val="21"/>
          <w:highlight w:val="lightGray"/>
          <w:bdr w:val="single" w:sz="2" w:space="0" w:color="D9D9E3" w:frame="1"/>
          <w:shd w:val="clear" w:color="auto" w:fill="000000"/>
          <w:lang w:val="en-IN" w:eastAsia="en-IN"/>
        </w:rPr>
        <w:t>'age'</w:t>
      </w:r>
      <w:r w:rsidRPr="00646998">
        <w:rPr>
          <w:rFonts w:ascii="Ubuntu Mono" w:eastAsia="Times New Roman" w:hAnsi="Ubuntu Mono" w:cs="Times New Roman"/>
          <w:color w:val="000000" w:themeColor="text1"/>
          <w:sz w:val="21"/>
          <w:szCs w:val="21"/>
          <w:highlight w:val="lightGray"/>
          <w:shd w:val="clear" w:color="auto" w:fill="000000"/>
          <w:lang w:val="en-IN" w:eastAsia="en-IN"/>
        </w:rPr>
        <w:t>}</w:t>
      </w:r>
    </w:p>
    <w:p w14:paraId="03B04297" w14:textId="518D6D0F" w:rsidR="00846D63" w:rsidRDefault="00646998" w:rsidP="00646998">
      <w:pPr>
        <w:rPr>
          <w:rFonts w:ascii="Ubuntu Mono" w:eastAsia="Times New Roman" w:hAnsi="Ubuntu Mono" w:cs="Times New Roman"/>
          <w:color w:val="000000" w:themeColor="text1"/>
          <w:sz w:val="21"/>
          <w:szCs w:val="21"/>
          <w:shd w:val="clear" w:color="auto" w:fill="000000"/>
          <w:lang w:val="en-IN" w:eastAsia="en-IN"/>
        </w:rPr>
      </w:pPr>
      <w:r w:rsidRPr="00646998">
        <w:rPr>
          <w:rFonts w:ascii="Ubuntu Mono" w:eastAsia="Times New Roman" w:hAnsi="Ubuntu Mono" w:cs="Times New Roman"/>
          <w:color w:val="000000" w:themeColor="text1"/>
          <w:sz w:val="21"/>
          <w:szCs w:val="21"/>
          <w:highlight w:val="lightGray"/>
          <w:shd w:val="clear" w:color="auto" w:fill="000000"/>
          <w:lang w:val="en-IN" w:eastAsia="en-IN"/>
        </w:rPr>
        <w:t>print(</w:t>
      </w:r>
      <w:proofErr w:type="spellStart"/>
      <w:r w:rsidRPr="00646998">
        <w:rPr>
          <w:rFonts w:ascii="Ubuntu Mono" w:eastAsia="Times New Roman" w:hAnsi="Ubuntu Mono" w:cs="Times New Roman"/>
          <w:color w:val="000000" w:themeColor="text1"/>
          <w:sz w:val="21"/>
          <w:szCs w:val="21"/>
          <w:highlight w:val="lightGray"/>
          <w:shd w:val="clear" w:color="auto" w:fill="000000"/>
          <w:lang w:val="en-IN" w:eastAsia="en-IN"/>
        </w:rPr>
        <w:t>filtered_person</w:t>
      </w:r>
      <w:proofErr w:type="spellEnd"/>
      <w:r w:rsidRPr="00646998">
        <w:rPr>
          <w:rFonts w:ascii="Ubuntu Mono" w:eastAsia="Times New Roman" w:hAnsi="Ubuntu Mono" w:cs="Times New Roman"/>
          <w:color w:val="000000" w:themeColor="text1"/>
          <w:sz w:val="21"/>
          <w:szCs w:val="21"/>
          <w:highlight w:val="lightGray"/>
          <w:shd w:val="clear" w:color="auto" w:fill="000000"/>
          <w:lang w:val="en-IN" w:eastAsia="en-IN"/>
        </w:rPr>
        <w:t>)</w:t>
      </w:r>
    </w:p>
    <w:p w14:paraId="5DED2948" w14:textId="77777777" w:rsidR="00646998" w:rsidRDefault="00646998" w:rsidP="00646998">
      <w:pPr>
        <w:rPr>
          <w:rFonts w:ascii="Ubuntu Mono" w:eastAsia="Times New Roman" w:hAnsi="Ubuntu Mono" w:cs="Times New Roman"/>
          <w:color w:val="000000" w:themeColor="text1"/>
          <w:sz w:val="21"/>
          <w:szCs w:val="21"/>
          <w:shd w:val="clear" w:color="auto" w:fill="000000"/>
          <w:lang w:val="en-IN" w:eastAsia="en-IN"/>
        </w:rPr>
      </w:pPr>
    </w:p>
    <w:p w14:paraId="62BA6D34" w14:textId="2F7B9859" w:rsidR="00646998" w:rsidRPr="00EF7B95" w:rsidRDefault="00EF7B95" w:rsidP="00646998">
      <w:pPr>
        <w:rPr>
          <w:rFonts w:ascii="Ubuntu Mono" w:eastAsia="Times New Roman" w:hAnsi="Ubuntu Mono" w:cs="Times New Roman"/>
          <w:color w:val="000000" w:themeColor="text1"/>
          <w:sz w:val="21"/>
          <w:szCs w:val="21"/>
          <w:highlight w:val="lightGray"/>
          <w:shd w:val="clear" w:color="auto" w:fill="000000"/>
          <w:lang w:val="en-IN" w:eastAsia="en-IN"/>
        </w:rPr>
      </w:pPr>
      <w:r>
        <w:rPr>
          <w:rFonts w:ascii="Ubuntu Mono" w:eastAsia="Times New Roman" w:hAnsi="Ubuntu Mono" w:cs="Times New Roman"/>
          <w:color w:val="000000" w:themeColor="text1"/>
          <w:sz w:val="21"/>
          <w:szCs w:val="21"/>
          <w:highlight w:val="lightGray"/>
          <w:shd w:val="clear" w:color="auto" w:fill="000000"/>
          <w:lang w:val="en-IN" w:eastAsia="en-IN"/>
        </w:rPr>
        <w:t>Output</w:t>
      </w:r>
      <w:r w:rsidR="00646998" w:rsidRPr="00EF7B95">
        <w:rPr>
          <w:rFonts w:ascii="Ubuntu Mono" w:eastAsia="Times New Roman" w:hAnsi="Ubuntu Mono" w:cs="Times New Roman"/>
          <w:color w:val="000000" w:themeColor="text1"/>
          <w:sz w:val="21"/>
          <w:szCs w:val="21"/>
          <w:highlight w:val="lightGray"/>
          <w:shd w:val="clear" w:color="auto" w:fill="000000"/>
          <w:lang w:val="en-IN" w:eastAsia="en-IN"/>
        </w:rPr>
        <w:t>:</w:t>
      </w:r>
    </w:p>
    <w:p w14:paraId="151AEF14" w14:textId="77777777" w:rsidR="00646998" w:rsidRPr="00EF7B95" w:rsidRDefault="00646998" w:rsidP="00646998">
      <w:pPr>
        <w:rPr>
          <w:rFonts w:ascii="Courier New" w:eastAsia="Times New Roman" w:hAnsi="Courier New" w:cs="Courier New"/>
          <w:color w:val="000000" w:themeColor="text1"/>
          <w:sz w:val="20"/>
          <w:szCs w:val="20"/>
          <w:highlight w:val="lightGray"/>
          <w:lang w:val="en-IN" w:eastAsia="en-IN"/>
        </w:rPr>
      </w:pPr>
    </w:p>
    <w:p w14:paraId="05F095C2" w14:textId="77777777" w:rsidR="00EF7B95" w:rsidRPr="00EF7B95" w:rsidRDefault="00EF7B95" w:rsidP="00EF7B9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Ubuntu Mono" w:eastAsia="Times New Roman" w:hAnsi="Ubuntu Mono" w:cs="Courier New"/>
          <w:color w:val="000000" w:themeColor="text1"/>
          <w:sz w:val="21"/>
          <w:szCs w:val="21"/>
          <w:lang w:val="en-IN" w:eastAsia="en-IN"/>
        </w:rPr>
      </w:pPr>
      <w:r w:rsidRPr="00EF7B95">
        <w:rPr>
          <w:rFonts w:ascii="inherit" w:eastAsia="Times New Roman" w:hAnsi="inherit" w:cs="Courier New"/>
          <w:color w:val="000000" w:themeColor="text1"/>
          <w:sz w:val="20"/>
          <w:szCs w:val="20"/>
          <w:highlight w:val="lightGray"/>
          <w:bdr w:val="single" w:sz="2" w:space="1" w:color="D9D9E3" w:frame="1"/>
          <w:lang w:val="en-IN" w:eastAsia="en-IN"/>
        </w:rPr>
        <w:t>{</w:t>
      </w:r>
      <w:r w:rsidRPr="00EF7B95">
        <w:rPr>
          <w:rFonts w:ascii="inherit" w:eastAsia="Times New Roman" w:hAnsi="inherit" w:cs="Courier New"/>
          <w:color w:val="000000" w:themeColor="text1"/>
          <w:sz w:val="20"/>
          <w:szCs w:val="20"/>
          <w:highlight w:val="lightGray"/>
          <w:bdr w:val="single" w:sz="2" w:space="0" w:color="D9D9E3" w:frame="1"/>
          <w:lang w:val="en-IN" w:eastAsia="en-IN"/>
        </w:rPr>
        <w:t>'name'</w:t>
      </w:r>
      <w:r w:rsidRPr="00EF7B95">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EF7B95">
        <w:rPr>
          <w:rFonts w:ascii="inherit" w:eastAsia="Times New Roman" w:hAnsi="inherit" w:cs="Courier New"/>
          <w:color w:val="000000" w:themeColor="text1"/>
          <w:sz w:val="20"/>
          <w:szCs w:val="20"/>
          <w:highlight w:val="lightGray"/>
          <w:bdr w:val="single" w:sz="2" w:space="0" w:color="D9D9E3" w:frame="1"/>
          <w:lang w:val="en-IN" w:eastAsia="en-IN"/>
        </w:rPr>
        <w:t>'John'</w:t>
      </w:r>
      <w:r w:rsidRPr="00EF7B95">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EF7B95">
        <w:rPr>
          <w:rFonts w:ascii="inherit" w:eastAsia="Times New Roman" w:hAnsi="inherit" w:cs="Courier New"/>
          <w:color w:val="000000" w:themeColor="text1"/>
          <w:sz w:val="20"/>
          <w:szCs w:val="20"/>
          <w:highlight w:val="lightGray"/>
          <w:bdr w:val="single" w:sz="2" w:space="0" w:color="D9D9E3" w:frame="1"/>
          <w:lang w:val="en-IN" w:eastAsia="en-IN"/>
        </w:rPr>
        <w:t>'gender'</w:t>
      </w:r>
      <w:r w:rsidRPr="00EF7B95">
        <w:rPr>
          <w:rFonts w:ascii="inherit" w:eastAsia="Times New Roman" w:hAnsi="inherit" w:cs="Courier New"/>
          <w:color w:val="000000" w:themeColor="text1"/>
          <w:sz w:val="20"/>
          <w:szCs w:val="20"/>
          <w:highlight w:val="lightGray"/>
          <w:bdr w:val="single" w:sz="2" w:space="1" w:color="D9D9E3" w:frame="1"/>
          <w:lang w:val="en-IN" w:eastAsia="en-IN"/>
        </w:rPr>
        <w:t xml:space="preserve">: </w:t>
      </w:r>
      <w:r w:rsidRPr="00EF7B95">
        <w:rPr>
          <w:rFonts w:ascii="inherit" w:eastAsia="Times New Roman" w:hAnsi="inherit" w:cs="Courier New"/>
          <w:color w:val="000000" w:themeColor="text1"/>
          <w:sz w:val="20"/>
          <w:szCs w:val="20"/>
          <w:highlight w:val="lightGray"/>
          <w:bdr w:val="single" w:sz="2" w:space="0" w:color="D9D9E3" w:frame="1"/>
          <w:lang w:val="en-IN" w:eastAsia="en-IN"/>
        </w:rPr>
        <w:t>'male'</w:t>
      </w:r>
      <w:r w:rsidRPr="00EF7B95">
        <w:rPr>
          <w:rFonts w:ascii="inherit" w:eastAsia="Times New Roman" w:hAnsi="inherit" w:cs="Courier New"/>
          <w:color w:val="000000" w:themeColor="text1"/>
          <w:sz w:val="20"/>
          <w:szCs w:val="20"/>
          <w:highlight w:val="lightGray"/>
          <w:bdr w:val="single" w:sz="2" w:space="1" w:color="D9D9E3" w:frame="1"/>
          <w:lang w:val="en-IN" w:eastAsia="en-IN"/>
        </w:rPr>
        <w:t>}</w:t>
      </w:r>
      <w:r w:rsidRPr="00EF7B95">
        <w:rPr>
          <w:rFonts w:ascii="inherit" w:eastAsia="Times New Roman" w:hAnsi="inherit" w:cs="Courier New"/>
          <w:color w:val="000000" w:themeColor="text1"/>
          <w:sz w:val="20"/>
          <w:szCs w:val="20"/>
          <w:bdr w:val="single" w:sz="2" w:space="1" w:color="D9D9E3" w:frame="1"/>
          <w:lang w:val="en-IN" w:eastAsia="en-IN"/>
        </w:rPr>
        <w:t xml:space="preserve"> </w:t>
      </w:r>
    </w:p>
    <w:p w14:paraId="4C99F66E" w14:textId="77777777" w:rsidR="00EF7B95" w:rsidRPr="00646998" w:rsidRDefault="00EF7B95" w:rsidP="00646998">
      <w:pPr>
        <w:rPr>
          <w:rFonts w:ascii="Courier New" w:eastAsia="Times New Roman" w:hAnsi="Courier New" w:cs="Courier New"/>
          <w:color w:val="000000" w:themeColor="text1"/>
          <w:sz w:val="20"/>
          <w:szCs w:val="20"/>
          <w:lang w:val="en-IN" w:eastAsia="en-IN"/>
        </w:rPr>
      </w:pPr>
    </w:p>
    <w:p w14:paraId="7BEB22CF"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2.def </w:t>
      </w:r>
      <w:proofErr w:type="spellStart"/>
      <w:r w:rsidRPr="00502A80">
        <w:rPr>
          <w:rFonts w:ascii="Courier New" w:eastAsia="Times New Roman" w:hAnsi="Courier New" w:cs="Courier New"/>
          <w:sz w:val="20"/>
          <w:szCs w:val="20"/>
          <w:lang w:val="en-IN" w:eastAsia="en-IN"/>
        </w:rPr>
        <w:t>find_dup_char</w:t>
      </w:r>
      <w:proofErr w:type="spellEnd"/>
      <w:r w:rsidRPr="00502A80">
        <w:rPr>
          <w:rFonts w:ascii="Courier New" w:eastAsia="Times New Roman" w:hAnsi="Courier New" w:cs="Courier New"/>
          <w:sz w:val="20"/>
          <w:szCs w:val="20"/>
          <w:lang w:val="en-IN" w:eastAsia="en-IN"/>
        </w:rPr>
        <w:t>(input):</w:t>
      </w:r>
    </w:p>
    <w:p w14:paraId="06A355BD"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x</w:t>
      </w:r>
      <w:proofErr w:type="gramStart"/>
      <w:r w:rsidRPr="00502A80">
        <w:rPr>
          <w:rFonts w:ascii="Courier New" w:eastAsia="Times New Roman" w:hAnsi="Courier New" w:cs="Courier New"/>
          <w:sz w:val="20"/>
          <w:szCs w:val="20"/>
          <w:lang w:val="en-IN" w:eastAsia="en-IN"/>
        </w:rPr>
        <w:t>=[</w:t>
      </w:r>
      <w:proofErr w:type="gramEnd"/>
      <w:r w:rsidRPr="00502A80">
        <w:rPr>
          <w:rFonts w:ascii="Courier New" w:eastAsia="Times New Roman" w:hAnsi="Courier New" w:cs="Courier New"/>
          <w:sz w:val="20"/>
          <w:szCs w:val="20"/>
          <w:lang w:val="en-IN" w:eastAsia="en-IN"/>
        </w:rPr>
        <w:t>]</w:t>
      </w:r>
    </w:p>
    <w:p w14:paraId="431CF4EC"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for i in input:</w:t>
      </w:r>
    </w:p>
    <w:p w14:paraId="48ECE397"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if i not in x and </w:t>
      </w:r>
      <w:proofErr w:type="spellStart"/>
      <w:proofErr w:type="gramStart"/>
      <w:r w:rsidRPr="00502A80">
        <w:rPr>
          <w:rFonts w:ascii="Courier New" w:eastAsia="Times New Roman" w:hAnsi="Courier New" w:cs="Courier New"/>
          <w:sz w:val="20"/>
          <w:szCs w:val="20"/>
          <w:lang w:val="en-IN" w:eastAsia="en-IN"/>
        </w:rPr>
        <w:t>input.count</w:t>
      </w:r>
      <w:proofErr w:type="spellEnd"/>
      <w:proofErr w:type="gramEnd"/>
      <w:r w:rsidRPr="00502A80">
        <w:rPr>
          <w:rFonts w:ascii="Courier New" w:eastAsia="Times New Roman" w:hAnsi="Courier New" w:cs="Courier New"/>
          <w:sz w:val="20"/>
          <w:szCs w:val="20"/>
          <w:lang w:val="en-IN" w:eastAsia="en-IN"/>
        </w:rPr>
        <w:t>(i)&gt;1:</w:t>
      </w:r>
    </w:p>
    <w:p w14:paraId="42E3FA3D"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roofErr w:type="spellStart"/>
      <w:r w:rsidRPr="00502A80">
        <w:rPr>
          <w:rFonts w:ascii="Courier New" w:eastAsia="Times New Roman" w:hAnsi="Courier New" w:cs="Courier New"/>
          <w:sz w:val="20"/>
          <w:szCs w:val="20"/>
          <w:lang w:val="en-IN" w:eastAsia="en-IN"/>
        </w:rPr>
        <w:t>x.append</w:t>
      </w:r>
      <w:proofErr w:type="spellEnd"/>
      <w:r w:rsidRPr="00502A80">
        <w:rPr>
          <w:rFonts w:ascii="Courier New" w:eastAsia="Times New Roman" w:hAnsi="Courier New" w:cs="Courier New"/>
          <w:sz w:val="20"/>
          <w:szCs w:val="20"/>
          <w:lang w:val="en-IN" w:eastAsia="en-IN"/>
        </w:rPr>
        <w:t>(i)</w:t>
      </w:r>
    </w:p>
    <w:p w14:paraId="3F03BC98"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roofErr w:type="gramStart"/>
      <w:r w:rsidRPr="00502A80">
        <w:rPr>
          <w:rFonts w:ascii="Courier New" w:eastAsia="Times New Roman" w:hAnsi="Courier New" w:cs="Courier New"/>
          <w:sz w:val="20"/>
          <w:szCs w:val="20"/>
          <w:lang w:val="en-IN" w:eastAsia="en-IN"/>
        </w:rPr>
        <w:t>print(</w:t>
      </w:r>
      <w:proofErr w:type="gramEnd"/>
      <w:r w:rsidRPr="00502A80">
        <w:rPr>
          <w:rFonts w:ascii="Courier New" w:eastAsia="Times New Roman" w:hAnsi="Courier New" w:cs="Courier New"/>
          <w:sz w:val="20"/>
          <w:szCs w:val="20"/>
          <w:lang w:val="en-IN" w:eastAsia="en-IN"/>
        </w:rPr>
        <w:t>" ".join(x))</w:t>
      </w:r>
    </w:p>
    <w:p w14:paraId="0D66E32C"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
    <w:p w14:paraId="3F25BB31"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Driver program</w:t>
      </w:r>
    </w:p>
    <w:p w14:paraId="258B2716"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if __name__ == "__main__":</w:t>
      </w:r>
    </w:p>
    <w:p w14:paraId="66673A20"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input = '</w:t>
      </w:r>
      <w:proofErr w:type="spellStart"/>
      <w:r w:rsidRPr="00502A80">
        <w:rPr>
          <w:rFonts w:ascii="Courier New" w:eastAsia="Times New Roman" w:hAnsi="Courier New" w:cs="Courier New"/>
          <w:sz w:val="20"/>
          <w:szCs w:val="20"/>
          <w:lang w:val="en-IN" w:eastAsia="en-IN"/>
        </w:rPr>
        <w:t>geeksforgeeks</w:t>
      </w:r>
      <w:proofErr w:type="spellEnd"/>
      <w:r w:rsidRPr="00502A80">
        <w:rPr>
          <w:rFonts w:ascii="Courier New" w:eastAsia="Times New Roman" w:hAnsi="Courier New" w:cs="Courier New"/>
          <w:sz w:val="20"/>
          <w:szCs w:val="20"/>
          <w:lang w:val="en-IN" w:eastAsia="en-IN"/>
        </w:rPr>
        <w:t>'</w:t>
      </w:r>
    </w:p>
    <w:p w14:paraId="0A72A713" w14:textId="212DD43D" w:rsidR="00DC2199"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roofErr w:type="spellStart"/>
      <w:r w:rsidRPr="00502A80">
        <w:rPr>
          <w:rFonts w:ascii="Courier New" w:eastAsia="Times New Roman" w:hAnsi="Courier New" w:cs="Courier New"/>
          <w:sz w:val="20"/>
          <w:szCs w:val="20"/>
          <w:lang w:val="en-IN" w:eastAsia="en-IN"/>
        </w:rPr>
        <w:t>find_dup_char</w:t>
      </w:r>
      <w:proofErr w:type="spellEnd"/>
      <w:r w:rsidRPr="00502A80">
        <w:rPr>
          <w:rFonts w:ascii="Courier New" w:eastAsia="Times New Roman" w:hAnsi="Courier New" w:cs="Courier New"/>
          <w:sz w:val="20"/>
          <w:szCs w:val="20"/>
          <w:lang w:val="en-IN" w:eastAsia="en-IN"/>
        </w:rPr>
        <w:t>(input)</w:t>
      </w:r>
    </w:p>
    <w:p w14:paraId="07B5B833" w14:textId="7E6CA4C5" w:rsidR="00C77131" w:rsidRDefault="00C77131" w:rsidP="00175B76">
      <w:pPr>
        <w:rPr>
          <w:rStyle w:val="Strong"/>
          <w:rFonts w:ascii="Arial" w:hAnsi="Arial" w:cs="Arial"/>
          <w:color w:val="FFFFFF"/>
          <w:spacing w:val="2"/>
          <w:bdr w:val="none" w:sz="0" w:space="0" w:color="auto" w:frame="1"/>
          <w:shd w:val="clear" w:color="auto" w:fill="131417"/>
        </w:rPr>
      </w:pPr>
      <w:r>
        <w:rPr>
          <w:rStyle w:val="Strong"/>
          <w:rFonts w:ascii="Arial" w:hAnsi="Arial" w:cs="Arial"/>
          <w:color w:val="FFFFFF"/>
          <w:spacing w:val="2"/>
          <w:bdr w:val="none" w:sz="0" w:space="0" w:color="auto" w:frame="1"/>
          <w:shd w:val="clear" w:color="auto" w:fill="131417"/>
        </w:rPr>
        <w:t>Output</w:t>
      </w:r>
    </w:p>
    <w:p w14:paraId="291E478E" w14:textId="77777777" w:rsidR="00C77131" w:rsidRDefault="00C77131" w:rsidP="00175B76">
      <w:pPr>
        <w:rPr>
          <w:rStyle w:val="Strong"/>
          <w:rFonts w:ascii="Arial" w:hAnsi="Arial" w:cs="Arial"/>
          <w:color w:val="FFFFFF"/>
          <w:spacing w:val="2"/>
          <w:bdr w:val="none" w:sz="0" w:space="0" w:color="auto" w:frame="1"/>
          <w:shd w:val="clear" w:color="auto" w:fill="131417"/>
        </w:rPr>
      </w:pPr>
    </w:p>
    <w:p w14:paraId="2D4B4000" w14:textId="5285253D" w:rsidR="002A4B69" w:rsidRDefault="00C77131" w:rsidP="00A83297">
      <w:pPr>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G e k s</w:t>
      </w:r>
    </w:p>
    <w:p w14:paraId="179666A2" w14:textId="77777777" w:rsidR="008E0DBE" w:rsidRDefault="008E0DBE" w:rsidP="00106418">
      <w:pPr>
        <w:rPr>
          <w:rFonts w:ascii="Courier New" w:eastAsia="Times New Roman" w:hAnsi="Courier New" w:cs="Courier New"/>
          <w:sz w:val="20"/>
          <w:szCs w:val="20"/>
          <w:lang w:val="en-IN" w:eastAsia="en-IN"/>
        </w:rPr>
      </w:pPr>
    </w:p>
    <w:p w14:paraId="4A13A0B9"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3. from collections import Counter</w:t>
      </w:r>
    </w:p>
    <w:p w14:paraId="6E09A482"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
    <w:p w14:paraId="02F8FE20"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def </w:t>
      </w:r>
      <w:proofErr w:type="spellStart"/>
      <w:r w:rsidRPr="00502A80">
        <w:rPr>
          <w:rFonts w:ascii="Courier New" w:eastAsia="Times New Roman" w:hAnsi="Courier New" w:cs="Courier New"/>
          <w:sz w:val="20"/>
          <w:szCs w:val="20"/>
          <w:lang w:val="en-IN" w:eastAsia="en-IN"/>
        </w:rPr>
        <w:t>count_and_display_vowels</w:t>
      </w:r>
      <w:proofErr w:type="spellEnd"/>
      <w:r w:rsidRPr="00502A80">
        <w:rPr>
          <w:rFonts w:ascii="Courier New" w:eastAsia="Times New Roman" w:hAnsi="Courier New" w:cs="Courier New"/>
          <w:sz w:val="20"/>
          <w:szCs w:val="20"/>
          <w:lang w:val="en-IN" w:eastAsia="en-IN"/>
        </w:rPr>
        <w:t>(string):</w:t>
      </w:r>
    </w:p>
    <w:p w14:paraId="2539BE82"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vowels = '</w:t>
      </w:r>
      <w:proofErr w:type="spellStart"/>
      <w:r w:rsidRPr="00502A80">
        <w:rPr>
          <w:rFonts w:ascii="Courier New" w:eastAsia="Times New Roman" w:hAnsi="Courier New" w:cs="Courier New"/>
          <w:sz w:val="20"/>
          <w:szCs w:val="20"/>
          <w:lang w:val="en-IN" w:eastAsia="en-IN"/>
        </w:rPr>
        <w:t>aeiouAEIOU</w:t>
      </w:r>
      <w:proofErr w:type="spellEnd"/>
      <w:r w:rsidRPr="00502A80">
        <w:rPr>
          <w:rFonts w:ascii="Courier New" w:eastAsia="Times New Roman" w:hAnsi="Courier New" w:cs="Courier New"/>
          <w:sz w:val="20"/>
          <w:szCs w:val="20"/>
          <w:lang w:val="en-IN" w:eastAsia="en-IN"/>
        </w:rPr>
        <w:t>'</w:t>
      </w:r>
    </w:p>
    <w:p w14:paraId="334E5380"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roofErr w:type="spellStart"/>
      <w:r w:rsidRPr="00502A80">
        <w:rPr>
          <w:rFonts w:ascii="Courier New" w:eastAsia="Times New Roman" w:hAnsi="Courier New" w:cs="Courier New"/>
          <w:sz w:val="20"/>
          <w:szCs w:val="20"/>
          <w:lang w:val="en-IN" w:eastAsia="en-IN"/>
        </w:rPr>
        <w:t>vowels_list</w:t>
      </w:r>
      <w:proofErr w:type="spellEnd"/>
      <w:r w:rsidRPr="00502A80">
        <w:rPr>
          <w:rFonts w:ascii="Courier New" w:eastAsia="Times New Roman" w:hAnsi="Courier New" w:cs="Courier New"/>
          <w:sz w:val="20"/>
          <w:szCs w:val="20"/>
          <w:lang w:val="en-IN" w:eastAsia="en-IN"/>
        </w:rPr>
        <w:t xml:space="preserve"> = </w:t>
      </w:r>
      <w:proofErr w:type="gramStart"/>
      <w:r w:rsidRPr="00502A80">
        <w:rPr>
          <w:rFonts w:ascii="Courier New" w:eastAsia="Times New Roman" w:hAnsi="Courier New" w:cs="Courier New"/>
          <w:sz w:val="20"/>
          <w:szCs w:val="20"/>
          <w:lang w:val="en-IN" w:eastAsia="en-IN"/>
        </w:rPr>
        <w:t>filter(</w:t>
      </w:r>
      <w:proofErr w:type="gramEnd"/>
      <w:r w:rsidRPr="00502A80">
        <w:rPr>
          <w:rFonts w:ascii="Courier New" w:eastAsia="Times New Roman" w:hAnsi="Courier New" w:cs="Courier New"/>
          <w:sz w:val="20"/>
          <w:szCs w:val="20"/>
          <w:lang w:val="en-IN" w:eastAsia="en-IN"/>
        </w:rPr>
        <w:t>lambda c: c in vowels, string)</w:t>
      </w:r>
    </w:p>
    <w:p w14:paraId="5EE630E9"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count = Counter(</w:t>
      </w:r>
      <w:proofErr w:type="spellStart"/>
      <w:r w:rsidRPr="00502A80">
        <w:rPr>
          <w:rFonts w:ascii="Courier New" w:eastAsia="Times New Roman" w:hAnsi="Courier New" w:cs="Courier New"/>
          <w:sz w:val="20"/>
          <w:szCs w:val="20"/>
          <w:lang w:val="en-IN" w:eastAsia="en-IN"/>
        </w:rPr>
        <w:t>vowels_list</w:t>
      </w:r>
      <w:proofErr w:type="spellEnd"/>
      <w:r w:rsidRPr="00502A80">
        <w:rPr>
          <w:rFonts w:ascii="Courier New" w:eastAsia="Times New Roman" w:hAnsi="Courier New" w:cs="Courier New"/>
          <w:sz w:val="20"/>
          <w:szCs w:val="20"/>
          <w:lang w:val="en-IN" w:eastAsia="en-IN"/>
        </w:rPr>
        <w:t>)</w:t>
      </w:r>
    </w:p>
    <w:p w14:paraId="3FEF4B90"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return count</w:t>
      </w:r>
    </w:p>
    <w:p w14:paraId="5A32A2E3"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 xml:space="preserve"> </w:t>
      </w:r>
    </w:p>
    <w:p w14:paraId="639FB48E" w14:textId="77777777" w:rsidR="00502A80" w:rsidRPr="00502A80"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string = "Geeks for Geeks"</w:t>
      </w:r>
    </w:p>
    <w:p w14:paraId="1C647790" w14:textId="00DEA07A" w:rsidR="008E0DBE" w:rsidRDefault="00502A80" w:rsidP="00502A80">
      <w:pPr>
        <w:rPr>
          <w:rFonts w:ascii="Courier New" w:eastAsia="Times New Roman" w:hAnsi="Courier New" w:cs="Courier New"/>
          <w:sz w:val="20"/>
          <w:szCs w:val="20"/>
          <w:lang w:val="en-IN" w:eastAsia="en-IN"/>
        </w:rPr>
      </w:pPr>
      <w:r w:rsidRPr="00502A80">
        <w:rPr>
          <w:rFonts w:ascii="Courier New" w:eastAsia="Times New Roman" w:hAnsi="Courier New" w:cs="Courier New"/>
          <w:sz w:val="20"/>
          <w:szCs w:val="20"/>
          <w:lang w:val="en-IN" w:eastAsia="en-IN"/>
        </w:rPr>
        <w:t>print(</w:t>
      </w:r>
      <w:proofErr w:type="spellStart"/>
      <w:r w:rsidRPr="00502A80">
        <w:rPr>
          <w:rFonts w:ascii="Courier New" w:eastAsia="Times New Roman" w:hAnsi="Courier New" w:cs="Courier New"/>
          <w:sz w:val="20"/>
          <w:szCs w:val="20"/>
          <w:lang w:val="en-IN" w:eastAsia="en-IN"/>
        </w:rPr>
        <w:t>count_and_display_vowels</w:t>
      </w:r>
      <w:proofErr w:type="spellEnd"/>
      <w:r w:rsidRPr="00502A80">
        <w:rPr>
          <w:rFonts w:ascii="Courier New" w:eastAsia="Times New Roman" w:hAnsi="Courier New" w:cs="Courier New"/>
          <w:sz w:val="20"/>
          <w:szCs w:val="20"/>
          <w:lang w:val="en-IN" w:eastAsia="en-IN"/>
        </w:rPr>
        <w:t>(string))</w:t>
      </w:r>
    </w:p>
    <w:p w14:paraId="7BAB1AFC" w14:textId="77777777" w:rsidR="00502A80" w:rsidRDefault="00502A80" w:rsidP="00502A80">
      <w:pPr>
        <w:rPr>
          <w:rFonts w:ascii="Courier New" w:eastAsia="Times New Roman" w:hAnsi="Courier New" w:cs="Courier New"/>
          <w:sz w:val="20"/>
          <w:szCs w:val="20"/>
          <w:lang w:val="en-IN" w:eastAsia="en-IN"/>
        </w:rPr>
      </w:pPr>
    </w:p>
    <w:p w14:paraId="5E369D79" w14:textId="54504A00" w:rsidR="008E0DBE" w:rsidRDefault="008E0DBE" w:rsidP="00106418">
      <w:pPr>
        <w:rPr>
          <w:rFonts w:ascii="Courier New" w:eastAsia="Times New Roman" w:hAnsi="Courier New" w:cs="Courier New"/>
          <w:sz w:val="20"/>
          <w:szCs w:val="20"/>
          <w:lang w:val="en-IN" w:eastAsia="en-IN"/>
        </w:rPr>
      </w:pPr>
      <w:r w:rsidRPr="00502A80">
        <w:rPr>
          <w:rFonts w:ascii="Courier New" w:eastAsia="Times New Roman" w:hAnsi="Courier New" w:cs="Courier New"/>
          <w:b/>
          <w:bCs/>
          <w:sz w:val="20"/>
          <w:szCs w:val="20"/>
          <w:lang w:val="en-IN" w:eastAsia="en-IN"/>
        </w:rPr>
        <w:t>Output</w:t>
      </w:r>
      <w:r>
        <w:rPr>
          <w:rFonts w:ascii="Courier New" w:eastAsia="Times New Roman" w:hAnsi="Courier New" w:cs="Courier New"/>
          <w:sz w:val="20"/>
          <w:szCs w:val="20"/>
          <w:lang w:val="en-IN" w:eastAsia="en-IN"/>
        </w:rPr>
        <w:t>:</w:t>
      </w:r>
    </w:p>
    <w:p w14:paraId="0999D7AC" w14:textId="45E5BF55" w:rsidR="008E0DBE" w:rsidRDefault="00863563" w:rsidP="00106418">
      <w:pPr>
        <w:rPr>
          <w:rFonts w:ascii="Courier New" w:eastAsia="Times New Roman" w:hAnsi="Courier New" w:cs="Courier New"/>
          <w:sz w:val="20"/>
          <w:szCs w:val="20"/>
          <w:lang w:val="en-IN" w:eastAsia="en-IN"/>
        </w:rPr>
      </w:pPr>
      <w:proofErr w:type="gramStart"/>
      <w:r w:rsidRPr="00863563">
        <w:rPr>
          <w:rFonts w:ascii="Courier New" w:eastAsia="Times New Roman" w:hAnsi="Courier New" w:cs="Courier New"/>
          <w:sz w:val="20"/>
          <w:szCs w:val="20"/>
          <w:lang w:val="en-IN" w:eastAsia="en-IN"/>
        </w:rPr>
        <w:t>Counter(</w:t>
      </w:r>
      <w:proofErr w:type="gramEnd"/>
      <w:r w:rsidRPr="00863563">
        <w:rPr>
          <w:rFonts w:ascii="Courier New" w:eastAsia="Times New Roman" w:hAnsi="Courier New" w:cs="Courier New"/>
          <w:sz w:val="20"/>
          <w:szCs w:val="20"/>
          <w:lang w:val="en-IN" w:eastAsia="en-IN"/>
        </w:rPr>
        <w:t>{'e': 4, 'o': 1})</w:t>
      </w:r>
    </w:p>
    <w:p w14:paraId="6C2A96ED" w14:textId="77777777" w:rsidR="005629E3" w:rsidRDefault="005629E3" w:rsidP="00106418">
      <w:pPr>
        <w:rPr>
          <w:rFonts w:ascii="Courier New" w:eastAsia="Times New Roman" w:hAnsi="Courier New" w:cs="Courier New"/>
          <w:sz w:val="20"/>
          <w:szCs w:val="20"/>
          <w:lang w:val="en-IN" w:eastAsia="en-IN"/>
        </w:rPr>
      </w:pPr>
    </w:p>
    <w:p w14:paraId="6A192999" w14:textId="644BFA94" w:rsidR="004D0296" w:rsidRDefault="005A568F" w:rsidP="00973FA4">
      <w:pPr>
        <w:pStyle w:val="Heading3"/>
        <w:rPr>
          <w:lang w:val="en-IN" w:eastAsia="en-IN"/>
        </w:rPr>
      </w:pPr>
      <w:r>
        <w:rPr>
          <w:lang w:val="en-IN" w:eastAsia="en-IN"/>
        </w:rPr>
        <w:t xml:space="preserve">Program for </w:t>
      </w:r>
      <w:r w:rsidR="00062A1A">
        <w:rPr>
          <w:lang w:val="en-IN" w:eastAsia="en-IN"/>
        </w:rPr>
        <w:t>testing whether given input is valid password or not.</w:t>
      </w:r>
    </w:p>
    <w:p w14:paraId="3AE4BCED" w14:textId="77777777" w:rsidR="00502A80" w:rsidRPr="00502A80" w:rsidRDefault="00502A80" w:rsidP="00502A80">
      <w:pPr>
        <w:rPr>
          <w:sz w:val="28"/>
          <w:szCs w:val="28"/>
          <w:lang w:val="en-IN" w:eastAsia="en-IN"/>
        </w:rPr>
      </w:pPr>
      <w:r w:rsidRPr="00502A80">
        <w:rPr>
          <w:sz w:val="28"/>
          <w:szCs w:val="28"/>
          <w:lang w:val="en-IN" w:eastAsia="en-IN"/>
        </w:rPr>
        <w:t>import re</w:t>
      </w:r>
    </w:p>
    <w:p w14:paraId="7430934E" w14:textId="77777777" w:rsidR="00502A80" w:rsidRPr="00502A80" w:rsidRDefault="00502A80" w:rsidP="00502A80">
      <w:pPr>
        <w:rPr>
          <w:sz w:val="28"/>
          <w:szCs w:val="28"/>
          <w:lang w:val="en-IN" w:eastAsia="en-IN"/>
        </w:rPr>
      </w:pPr>
      <w:proofErr w:type="gramStart"/>
      <w:r w:rsidRPr="00502A80">
        <w:rPr>
          <w:sz w:val="28"/>
          <w:szCs w:val="28"/>
          <w:lang w:val="en-IN" w:eastAsia="en-IN"/>
        </w:rPr>
        <w:lastRenderedPageBreak/>
        <w:t>print(</w:t>
      </w:r>
      <w:proofErr w:type="gramEnd"/>
      <w:r w:rsidRPr="00502A80">
        <w:rPr>
          <w:sz w:val="28"/>
          <w:szCs w:val="28"/>
          <w:lang w:val="en-IN" w:eastAsia="en-IN"/>
        </w:rPr>
        <w:t>Password := str(input("Enter your password:")))</w:t>
      </w:r>
    </w:p>
    <w:p w14:paraId="069014EB" w14:textId="77777777" w:rsidR="00502A80" w:rsidRPr="00502A80" w:rsidRDefault="00502A80" w:rsidP="00502A80">
      <w:pPr>
        <w:rPr>
          <w:sz w:val="28"/>
          <w:szCs w:val="28"/>
          <w:lang w:val="en-IN" w:eastAsia="en-IN"/>
        </w:rPr>
      </w:pPr>
      <w:r w:rsidRPr="00502A80">
        <w:rPr>
          <w:sz w:val="28"/>
          <w:szCs w:val="28"/>
          <w:lang w:val="en-IN" w:eastAsia="en-IN"/>
        </w:rPr>
        <w:t>flag = 0</w:t>
      </w:r>
    </w:p>
    <w:p w14:paraId="607F3F54" w14:textId="77777777" w:rsidR="00502A80" w:rsidRPr="00502A80" w:rsidRDefault="00502A80" w:rsidP="00502A80">
      <w:pPr>
        <w:rPr>
          <w:sz w:val="28"/>
          <w:szCs w:val="28"/>
          <w:lang w:val="en-IN" w:eastAsia="en-IN"/>
        </w:rPr>
      </w:pPr>
      <w:r w:rsidRPr="00502A80">
        <w:rPr>
          <w:sz w:val="28"/>
          <w:szCs w:val="28"/>
          <w:lang w:val="en-IN" w:eastAsia="en-IN"/>
        </w:rPr>
        <w:t>while True:</w:t>
      </w:r>
    </w:p>
    <w:p w14:paraId="0CAD700E" w14:textId="77777777" w:rsidR="00502A80" w:rsidRPr="00502A80" w:rsidRDefault="00502A80" w:rsidP="00502A80">
      <w:pPr>
        <w:rPr>
          <w:sz w:val="28"/>
          <w:szCs w:val="28"/>
          <w:lang w:val="en-IN" w:eastAsia="en-IN"/>
        </w:rPr>
      </w:pPr>
      <w:r w:rsidRPr="00502A80">
        <w:rPr>
          <w:sz w:val="28"/>
          <w:szCs w:val="28"/>
          <w:lang w:val="en-IN" w:eastAsia="en-IN"/>
        </w:rPr>
        <w:t xml:space="preserve">    if (</w:t>
      </w:r>
      <w:proofErr w:type="spellStart"/>
      <w:proofErr w:type="gramStart"/>
      <w:r w:rsidRPr="00502A80">
        <w:rPr>
          <w:sz w:val="28"/>
          <w:szCs w:val="28"/>
          <w:lang w:val="en-IN" w:eastAsia="en-IN"/>
        </w:rPr>
        <w:t>len</w:t>
      </w:r>
      <w:proofErr w:type="spellEnd"/>
      <w:r w:rsidRPr="00502A80">
        <w:rPr>
          <w:sz w:val="28"/>
          <w:szCs w:val="28"/>
          <w:lang w:val="en-IN" w:eastAsia="en-IN"/>
        </w:rPr>
        <w:t>(</w:t>
      </w:r>
      <w:proofErr w:type="gramEnd"/>
      <w:r w:rsidRPr="00502A80">
        <w:rPr>
          <w:sz w:val="28"/>
          <w:szCs w:val="28"/>
          <w:lang w:val="en-IN" w:eastAsia="en-IN"/>
        </w:rPr>
        <w:t>Password) &lt;= 8):</w:t>
      </w:r>
    </w:p>
    <w:p w14:paraId="74B08A32" w14:textId="77777777" w:rsidR="00502A80" w:rsidRPr="00502A80" w:rsidRDefault="00502A80" w:rsidP="00502A80">
      <w:pPr>
        <w:rPr>
          <w:sz w:val="28"/>
          <w:szCs w:val="28"/>
          <w:lang w:val="en-IN" w:eastAsia="en-IN"/>
        </w:rPr>
      </w:pPr>
      <w:r w:rsidRPr="00502A80">
        <w:rPr>
          <w:sz w:val="28"/>
          <w:szCs w:val="28"/>
          <w:lang w:val="en-IN" w:eastAsia="en-IN"/>
        </w:rPr>
        <w:t xml:space="preserve">        flag = -1</w:t>
      </w:r>
    </w:p>
    <w:p w14:paraId="33B29A73"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65DBF209"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spellStart"/>
      <w:r w:rsidRPr="00502A80">
        <w:rPr>
          <w:sz w:val="28"/>
          <w:szCs w:val="28"/>
          <w:lang w:val="en-IN" w:eastAsia="en-IN"/>
        </w:rPr>
        <w:t>elif</w:t>
      </w:r>
      <w:proofErr w:type="spellEnd"/>
      <w:r w:rsidRPr="00502A80">
        <w:rPr>
          <w:sz w:val="28"/>
          <w:szCs w:val="28"/>
          <w:lang w:val="en-IN" w:eastAsia="en-IN"/>
        </w:rPr>
        <w:t xml:space="preserve"> not </w:t>
      </w:r>
      <w:proofErr w:type="spellStart"/>
      <w:proofErr w:type="gramStart"/>
      <w:r w:rsidRPr="00502A80">
        <w:rPr>
          <w:sz w:val="28"/>
          <w:szCs w:val="28"/>
          <w:lang w:val="en-IN" w:eastAsia="en-IN"/>
        </w:rPr>
        <w:t>re.search</w:t>
      </w:r>
      <w:proofErr w:type="spellEnd"/>
      <w:proofErr w:type="gramEnd"/>
      <w:r w:rsidRPr="00502A80">
        <w:rPr>
          <w:sz w:val="28"/>
          <w:szCs w:val="28"/>
          <w:lang w:val="en-IN" w:eastAsia="en-IN"/>
        </w:rPr>
        <w:t>("[a-z]", Password):</w:t>
      </w:r>
    </w:p>
    <w:p w14:paraId="41E12F51" w14:textId="77777777" w:rsidR="00502A80" w:rsidRDefault="00502A80" w:rsidP="00502A80">
      <w:pPr>
        <w:rPr>
          <w:sz w:val="28"/>
          <w:szCs w:val="28"/>
          <w:lang w:val="en-IN" w:eastAsia="en-IN"/>
        </w:rPr>
      </w:pPr>
      <w:r w:rsidRPr="00502A80">
        <w:rPr>
          <w:sz w:val="28"/>
          <w:szCs w:val="28"/>
          <w:lang w:val="en-IN" w:eastAsia="en-IN"/>
        </w:rPr>
        <w:t xml:space="preserve">        flag = -1</w:t>
      </w:r>
    </w:p>
    <w:p w14:paraId="1FEAFD72" w14:textId="192C3030" w:rsidR="00673861" w:rsidRPr="00502A80" w:rsidRDefault="00673861" w:rsidP="00502A80">
      <w:pPr>
        <w:rPr>
          <w:sz w:val="28"/>
          <w:szCs w:val="28"/>
          <w:lang w:val="en-IN" w:eastAsia="en-IN"/>
        </w:rPr>
      </w:pPr>
      <w:r>
        <w:rPr>
          <w:sz w:val="28"/>
          <w:szCs w:val="28"/>
          <w:lang w:val="en-IN" w:eastAsia="en-IN"/>
        </w:rPr>
        <w:t xml:space="preserve">        break</w:t>
      </w:r>
    </w:p>
    <w:p w14:paraId="76E10D6A"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spellStart"/>
      <w:r w:rsidRPr="00502A80">
        <w:rPr>
          <w:sz w:val="28"/>
          <w:szCs w:val="28"/>
          <w:lang w:val="en-IN" w:eastAsia="en-IN"/>
        </w:rPr>
        <w:t>elif</w:t>
      </w:r>
      <w:proofErr w:type="spellEnd"/>
      <w:r w:rsidRPr="00502A80">
        <w:rPr>
          <w:sz w:val="28"/>
          <w:szCs w:val="28"/>
          <w:lang w:val="en-IN" w:eastAsia="en-IN"/>
        </w:rPr>
        <w:t xml:space="preserve"> not </w:t>
      </w:r>
      <w:proofErr w:type="spellStart"/>
      <w:proofErr w:type="gramStart"/>
      <w:r w:rsidRPr="00502A80">
        <w:rPr>
          <w:sz w:val="28"/>
          <w:szCs w:val="28"/>
          <w:lang w:val="en-IN" w:eastAsia="en-IN"/>
        </w:rPr>
        <w:t>re.search</w:t>
      </w:r>
      <w:proofErr w:type="spellEnd"/>
      <w:proofErr w:type="gramEnd"/>
      <w:r w:rsidRPr="00502A80">
        <w:rPr>
          <w:sz w:val="28"/>
          <w:szCs w:val="28"/>
          <w:lang w:val="en-IN" w:eastAsia="en-IN"/>
        </w:rPr>
        <w:t>("[A-Z]", Password):</w:t>
      </w:r>
    </w:p>
    <w:p w14:paraId="32CC974A" w14:textId="77777777" w:rsidR="00502A80" w:rsidRPr="00502A80" w:rsidRDefault="00502A80" w:rsidP="00502A80">
      <w:pPr>
        <w:rPr>
          <w:sz w:val="28"/>
          <w:szCs w:val="28"/>
          <w:lang w:val="en-IN" w:eastAsia="en-IN"/>
        </w:rPr>
      </w:pPr>
      <w:r w:rsidRPr="00502A80">
        <w:rPr>
          <w:sz w:val="28"/>
          <w:szCs w:val="28"/>
          <w:lang w:val="en-IN" w:eastAsia="en-IN"/>
        </w:rPr>
        <w:t xml:space="preserve">        flag = -1</w:t>
      </w:r>
    </w:p>
    <w:p w14:paraId="6DD4CE6B"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17FFC53A"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spellStart"/>
      <w:r w:rsidRPr="00502A80">
        <w:rPr>
          <w:sz w:val="28"/>
          <w:szCs w:val="28"/>
          <w:lang w:val="en-IN" w:eastAsia="en-IN"/>
        </w:rPr>
        <w:t>elif</w:t>
      </w:r>
      <w:proofErr w:type="spellEnd"/>
      <w:r w:rsidRPr="00502A80">
        <w:rPr>
          <w:sz w:val="28"/>
          <w:szCs w:val="28"/>
          <w:lang w:val="en-IN" w:eastAsia="en-IN"/>
        </w:rPr>
        <w:t xml:space="preserve"> not </w:t>
      </w:r>
      <w:proofErr w:type="spellStart"/>
      <w:proofErr w:type="gramStart"/>
      <w:r w:rsidRPr="00502A80">
        <w:rPr>
          <w:sz w:val="28"/>
          <w:szCs w:val="28"/>
          <w:lang w:val="en-IN" w:eastAsia="en-IN"/>
        </w:rPr>
        <w:t>re.search</w:t>
      </w:r>
      <w:proofErr w:type="spellEnd"/>
      <w:proofErr w:type="gramEnd"/>
      <w:r w:rsidRPr="00502A80">
        <w:rPr>
          <w:sz w:val="28"/>
          <w:szCs w:val="28"/>
          <w:lang w:val="en-IN" w:eastAsia="en-IN"/>
        </w:rPr>
        <w:t>("[0-9]", Password):</w:t>
      </w:r>
    </w:p>
    <w:p w14:paraId="4A3DFA57" w14:textId="77777777" w:rsidR="00502A80" w:rsidRPr="00502A80" w:rsidRDefault="00502A80" w:rsidP="00502A80">
      <w:pPr>
        <w:rPr>
          <w:sz w:val="28"/>
          <w:szCs w:val="28"/>
          <w:lang w:val="en-IN" w:eastAsia="en-IN"/>
        </w:rPr>
      </w:pPr>
      <w:r w:rsidRPr="00502A80">
        <w:rPr>
          <w:sz w:val="28"/>
          <w:szCs w:val="28"/>
          <w:lang w:val="en-IN" w:eastAsia="en-IN"/>
        </w:rPr>
        <w:t xml:space="preserve">        flag =- 1</w:t>
      </w:r>
    </w:p>
    <w:p w14:paraId="46B9C541"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5FD12CCC"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spellStart"/>
      <w:r w:rsidRPr="00502A80">
        <w:rPr>
          <w:sz w:val="28"/>
          <w:szCs w:val="28"/>
          <w:lang w:val="en-IN" w:eastAsia="en-IN"/>
        </w:rPr>
        <w:t>elif</w:t>
      </w:r>
      <w:proofErr w:type="spellEnd"/>
      <w:r w:rsidRPr="00502A80">
        <w:rPr>
          <w:sz w:val="28"/>
          <w:szCs w:val="28"/>
          <w:lang w:val="en-IN" w:eastAsia="en-IN"/>
        </w:rPr>
        <w:t xml:space="preserve"> not </w:t>
      </w:r>
      <w:proofErr w:type="spellStart"/>
      <w:proofErr w:type="gramStart"/>
      <w:r w:rsidRPr="00502A80">
        <w:rPr>
          <w:sz w:val="28"/>
          <w:szCs w:val="28"/>
          <w:lang w:val="en-IN" w:eastAsia="en-IN"/>
        </w:rPr>
        <w:t>re.search</w:t>
      </w:r>
      <w:proofErr w:type="spellEnd"/>
      <w:proofErr w:type="gramEnd"/>
      <w:r w:rsidRPr="00502A80">
        <w:rPr>
          <w:sz w:val="28"/>
          <w:szCs w:val="28"/>
          <w:lang w:val="en-IN" w:eastAsia="en-IN"/>
        </w:rPr>
        <w:t>("[_@$]", Password):</w:t>
      </w:r>
    </w:p>
    <w:p w14:paraId="76B0744F" w14:textId="77777777" w:rsidR="00502A80" w:rsidRPr="00502A80" w:rsidRDefault="00502A80" w:rsidP="00502A80">
      <w:pPr>
        <w:rPr>
          <w:sz w:val="28"/>
          <w:szCs w:val="28"/>
          <w:lang w:val="en-IN" w:eastAsia="en-IN"/>
        </w:rPr>
      </w:pPr>
      <w:r w:rsidRPr="00502A80">
        <w:rPr>
          <w:sz w:val="28"/>
          <w:szCs w:val="28"/>
          <w:lang w:val="en-IN" w:eastAsia="en-IN"/>
        </w:rPr>
        <w:t xml:space="preserve">        flag = -1</w:t>
      </w:r>
    </w:p>
    <w:p w14:paraId="6A6AF19C"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23C3D1B4"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spellStart"/>
      <w:r w:rsidRPr="00502A80">
        <w:rPr>
          <w:sz w:val="28"/>
          <w:szCs w:val="28"/>
          <w:lang w:val="en-IN" w:eastAsia="en-IN"/>
        </w:rPr>
        <w:t>elif</w:t>
      </w:r>
      <w:proofErr w:type="spellEnd"/>
      <w:r w:rsidRPr="00502A80">
        <w:rPr>
          <w:sz w:val="28"/>
          <w:szCs w:val="28"/>
          <w:lang w:val="en-IN" w:eastAsia="en-IN"/>
        </w:rPr>
        <w:t xml:space="preserve"> </w:t>
      </w:r>
      <w:proofErr w:type="spellStart"/>
      <w:proofErr w:type="gramStart"/>
      <w:r w:rsidRPr="00502A80">
        <w:rPr>
          <w:sz w:val="28"/>
          <w:szCs w:val="28"/>
          <w:lang w:val="en-IN" w:eastAsia="en-IN"/>
        </w:rPr>
        <w:t>re.search</w:t>
      </w:r>
      <w:proofErr w:type="spellEnd"/>
      <w:proofErr w:type="gramEnd"/>
      <w:r w:rsidRPr="00502A80">
        <w:rPr>
          <w:sz w:val="28"/>
          <w:szCs w:val="28"/>
          <w:lang w:val="en-IN" w:eastAsia="en-IN"/>
        </w:rPr>
        <w:t>("\s", Password):</w:t>
      </w:r>
    </w:p>
    <w:p w14:paraId="2A50ACAD" w14:textId="77777777" w:rsidR="00502A80" w:rsidRPr="00502A80" w:rsidRDefault="00502A80" w:rsidP="00502A80">
      <w:pPr>
        <w:rPr>
          <w:sz w:val="28"/>
          <w:szCs w:val="28"/>
          <w:lang w:val="en-IN" w:eastAsia="en-IN"/>
        </w:rPr>
      </w:pPr>
      <w:r w:rsidRPr="00502A80">
        <w:rPr>
          <w:sz w:val="28"/>
          <w:szCs w:val="28"/>
          <w:lang w:val="en-IN" w:eastAsia="en-IN"/>
        </w:rPr>
        <w:t xml:space="preserve">        flag = -1</w:t>
      </w:r>
    </w:p>
    <w:p w14:paraId="73FD2ADB"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526214BC" w14:textId="77777777" w:rsidR="00502A80" w:rsidRPr="00502A80" w:rsidRDefault="00502A80" w:rsidP="00502A80">
      <w:pPr>
        <w:rPr>
          <w:sz w:val="28"/>
          <w:szCs w:val="28"/>
          <w:lang w:val="en-IN" w:eastAsia="en-IN"/>
        </w:rPr>
      </w:pPr>
      <w:r w:rsidRPr="00502A80">
        <w:rPr>
          <w:sz w:val="28"/>
          <w:szCs w:val="28"/>
          <w:lang w:val="en-IN" w:eastAsia="en-IN"/>
        </w:rPr>
        <w:t xml:space="preserve">    else:</w:t>
      </w:r>
    </w:p>
    <w:p w14:paraId="17C24FD5" w14:textId="77777777" w:rsidR="00502A80" w:rsidRPr="00502A80" w:rsidRDefault="00502A80" w:rsidP="00502A80">
      <w:pPr>
        <w:rPr>
          <w:sz w:val="28"/>
          <w:szCs w:val="28"/>
          <w:lang w:val="en-IN" w:eastAsia="en-IN"/>
        </w:rPr>
      </w:pPr>
      <w:r w:rsidRPr="00502A80">
        <w:rPr>
          <w:sz w:val="28"/>
          <w:szCs w:val="28"/>
          <w:lang w:val="en-IN" w:eastAsia="en-IN"/>
        </w:rPr>
        <w:t xml:space="preserve">        flag = 0</w:t>
      </w:r>
    </w:p>
    <w:p w14:paraId="147D6890" w14:textId="77777777" w:rsidR="00502A80" w:rsidRPr="00502A80" w:rsidRDefault="00502A80" w:rsidP="00502A80">
      <w:pPr>
        <w:rPr>
          <w:sz w:val="28"/>
          <w:szCs w:val="28"/>
          <w:lang w:val="en-IN" w:eastAsia="en-IN"/>
        </w:rPr>
      </w:pPr>
      <w:r w:rsidRPr="00502A80">
        <w:rPr>
          <w:sz w:val="28"/>
          <w:szCs w:val="28"/>
          <w:lang w:val="en-IN" w:eastAsia="en-IN"/>
        </w:rPr>
        <w:t xml:space="preserve">        </w:t>
      </w:r>
      <w:proofErr w:type="gramStart"/>
      <w:r w:rsidRPr="00502A80">
        <w:rPr>
          <w:sz w:val="28"/>
          <w:szCs w:val="28"/>
          <w:lang w:val="en-IN" w:eastAsia="en-IN"/>
        </w:rPr>
        <w:t>print(</w:t>
      </w:r>
      <w:proofErr w:type="gramEnd"/>
      <w:r w:rsidRPr="00502A80">
        <w:rPr>
          <w:sz w:val="28"/>
          <w:szCs w:val="28"/>
          <w:lang w:val="en-IN" w:eastAsia="en-IN"/>
        </w:rPr>
        <w:t>"Valid Password")</w:t>
      </w:r>
    </w:p>
    <w:p w14:paraId="2A21090C" w14:textId="77777777" w:rsidR="00502A80" w:rsidRPr="00502A80" w:rsidRDefault="00502A80" w:rsidP="00502A80">
      <w:pPr>
        <w:rPr>
          <w:sz w:val="28"/>
          <w:szCs w:val="28"/>
          <w:lang w:val="en-IN" w:eastAsia="en-IN"/>
        </w:rPr>
      </w:pPr>
      <w:r w:rsidRPr="00502A80">
        <w:rPr>
          <w:sz w:val="28"/>
          <w:szCs w:val="28"/>
          <w:lang w:val="en-IN" w:eastAsia="en-IN"/>
        </w:rPr>
        <w:t xml:space="preserve">        break</w:t>
      </w:r>
    </w:p>
    <w:p w14:paraId="5064D5B1" w14:textId="77777777" w:rsidR="00502A80" w:rsidRPr="00502A80" w:rsidRDefault="00502A80" w:rsidP="00502A80">
      <w:pPr>
        <w:rPr>
          <w:sz w:val="28"/>
          <w:szCs w:val="28"/>
          <w:lang w:val="en-IN" w:eastAsia="en-IN"/>
        </w:rPr>
      </w:pPr>
      <w:r w:rsidRPr="00502A80">
        <w:rPr>
          <w:sz w:val="28"/>
          <w:szCs w:val="28"/>
          <w:lang w:val="en-IN" w:eastAsia="en-IN"/>
        </w:rPr>
        <w:t>if flag == -1:</w:t>
      </w:r>
    </w:p>
    <w:p w14:paraId="407E27F5" w14:textId="4766DA51" w:rsidR="004D0296" w:rsidRDefault="00502A80" w:rsidP="00502A80">
      <w:pPr>
        <w:rPr>
          <w:sz w:val="28"/>
          <w:szCs w:val="28"/>
          <w:lang w:val="en-IN" w:eastAsia="en-IN"/>
        </w:rPr>
      </w:pPr>
      <w:r w:rsidRPr="00502A80">
        <w:rPr>
          <w:sz w:val="28"/>
          <w:szCs w:val="28"/>
          <w:lang w:val="en-IN" w:eastAsia="en-IN"/>
        </w:rPr>
        <w:t xml:space="preserve">    </w:t>
      </w:r>
      <w:proofErr w:type="gramStart"/>
      <w:r w:rsidRPr="00502A80">
        <w:rPr>
          <w:sz w:val="28"/>
          <w:szCs w:val="28"/>
          <w:lang w:val="en-IN" w:eastAsia="en-IN"/>
        </w:rPr>
        <w:t>print(</w:t>
      </w:r>
      <w:proofErr w:type="gramEnd"/>
      <w:r w:rsidRPr="00502A80">
        <w:rPr>
          <w:sz w:val="28"/>
          <w:szCs w:val="28"/>
          <w:lang w:val="en-IN" w:eastAsia="en-IN"/>
        </w:rPr>
        <w:t>"Not a valid password")</w:t>
      </w:r>
    </w:p>
    <w:p w14:paraId="4C60C167" w14:textId="77777777" w:rsidR="00502A80" w:rsidRDefault="00502A80" w:rsidP="00502A80">
      <w:pPr>
        <w:rPr>
          <w:sz w:val="28"/>
          <w:szCs w:val="28"/>
          <w:lang w:val="en-IN" w:eastAsia="en-IN"/>
        </w:rPr>
      </w:pPr>
    </w:p>
    <w:p w14:paraId="5282C184" w14:textId="4876DCC0" w:rsidR="004D0296" w:rsidRDefault="004D0296" w:rsidP="00D7091B">
      <w:pPr>
        <w:rPr>
          <w:sz w:val="28"/>
          <w:szCs w:val="28"/>
          <w:lang w:val="en-IN" w:eastAsia="en-IN"/>
        </w:rPr>
      </w:pPr>
      <w:r w:rsidRPr="00502A80">
        <w:rPr>
          <w:b/>
          <w:bCs/>
          <w:sz w:val="28"/>
          <w:szCs w:val="28"/>
          <w:lang w:val="en-IN" w:eastAsia="en-IN"/>
        </w:rPr>
        <w:t>Output</w:t>
      </w:r>
      <w:r>
        <w:rPr>
          <w:sz w:val="28"/>
          <w:szCs w:val="28"/>
          <w:lang w:val="en-IN" w:eastAsia="en-IN"/>
        </w:rPr>
        <w:t>:</w:t>
      </w:r>
    </w:p>
    <w:p w14:paraId="2D432F0E" w14:textId="77777777" w:rsidR="000F4058" w:rsidRPr="000F4058" w:rsidRDefault="000F4058" w:rsidP="000F4058">
      <w:pPr>
        <w:rPr>
          <w:sz w:val="28"/>
          <w:szCs w:val="28"/>
          <w:lang w:val="en-IN" w:eastAsia="en-IN"/>
        </w:rPr>
      </w:pPr>
      <w:r w:rsidRPr="000F4058">
        <w:rPr>
          <w:sz w:val="28"/>
          <w:szCs w:val="28"/>
          <w:lang w:val="en-IN" w:eastAsia="en-IN"/>
        </w:rPr>
        <w:t xml:space="preserve">Enter your </w:t>
      </w:r>
      <w:proofErr w:type="gramStart"/>
      <w:r w:rsidRPr="000F4058">
        <w:rPr>
          <w:sz w:val="28"/>
          <w:szCs w:val="28"/>
          <w:lang w:val="en-IN" w:eastAsia="en-IN"/>
        </w:rPr>
        <w:t>password:Prasad</w:t>
      </w:r>
      <w:proofErr w:type="gramEnd"/>
      <w:r w:rsidRPr="000F4058">
        <w:rPr>
          <w:sz w:val="28"/>
          <w:szCs w:val="28"/>
          <w:lang w:val="en-IN" w:eastAsia="en-IN"/>
        </w:rPr>
        <w:t>@222</w:t>
      </w:r>
    </w:p>
    <w:p w14:paraId="0570F692" w14:textId="77777777" w:rsidR="000F4058" w:rsidRPr="000F4058" w:rsidRDefault="000F4058" w:rsidP="000F4058">
      <w:pPr>
        <w:rPr>
          <w:sz w:val="28"/>
          <w:szCs w:val="28"/>
          <w:lang w:val="en-IN" w:eastAsia="en-IN"/>
        </w:rPr>
      </w:pPr>
      <w:r w:rsidRPr="000F4058">
        <w:rPr>
          <w:sz w:val="28"/>
          <w:szCs w:val="28"/>
          <w:lang w:val="en-IN" w:eastAsia="en-IN"/>
        </w:rPr>
        <w:t>Prasad@222</w:t>
      </w:r>
    </w:p>
    <w:p w14:paraId="08F582E8" w14:textId="59AFE148" w:rsidR="00062A1A" w:rsidRDefault="000F4058" w:rsidP="000F4058">
      <w:pPr>
        <w:rPr>
          <w:sz w:val="28"/>
          <w:szCs w:val="28"/>
          <w:lang w:val="en-IN" w:eastAsia="en-IN"/>
        </w:rPr>
      </w:pPr>
      <w:r w:rsidRPr="000F4058">
        <w:rPr>
          <w:sz w:val="28"/>
          <w:szCs w:val="28"/>
          <w:lang w:val="en-IN" w:eastAsia="en-IN"/>
        </w:rPr>
        <w:t>Valid Password</w:t>
      </w:r>
    </w:p>
    <w:p w14:paraId="5386B81E" w14:textId="77777777" w:rsidR="00BE53E8" w:rsidRDefault="00BE53E8" w:rsidP="000F4058">
      <w:pPr>
        <w:rPr>
          <w:sz w:val="28"/>
          <w:szCs w:val="28"/>
          <w:lang w:val="en-IN" w:eastAsia="en-IN"/>
        </w:rPr>
      </w:pPr>
    </w:p>
    <w:p w14:paraId="59BF4AD1" w14:textId="77777777" w:rsidR="00BE53E8" w:rsidRDefault="00BE53E8" w:rsidP="000F4058">
      <w:pPr>
        <w:rPr>
          <w:sz w:val="28"/>
          <w:szCs w:val="28"/>
          <w:lang w:val="en-IN" w:eastAsia="en-IN"/>
        </w:rPr>
      </w:pPr>
    </w:p>
    <w:p w14:paraId="3590EFA1" w14:textId="77777777" w:rsidR="00C55260" w:rsidRDefault="00C55260" w:rsidP="000F4058">
      <w:pPr>
        <w:rPr>
          <w:sz w:val="28"/>
          <w:szCs w:val="28"/>
          <w:lang w:val="en-IN" w:eastAsia="en-IN"/>
        </w:rPr>
      </w:pPr>
    </w:p>
    <w:p w14:paraId="250DFB4F" w14:textId="08E9FC09" w:rsidR="000F4058" w:rsidRDefault="008678BF" w:rsidP="006E081C">
      <w:pPr>
        <w:pStyle w:val="Heading3"/>
        <w:rPr>
          <w:sz w:val="32"/>
          <w:szCs w:val="32"/>
          <w:lang w:val="en-IN" w:eastAsia="en-IN"/>
        </w:rPr>
      </w:pPr>
      <w:r w:rsidRPr="00C55260">
        <w:rPr>
          <w:sz w:val="32"/>
          <w:szCs w:val="32"/>
          <w:lang w:val="en-IN" w:eastAsia="en-IN"/>
        </w:rPr>
        <w:lastRenderedPageBreak/>
        <w:t xml:space="preserve">Using list comprehension </w:t>
      </w:r>
      <w:r w:rsidR="000723F8" w:rsidRPr="00C55260">
        <w:rPr>
          <w:sz w:val="32"/>
          <w:szCs w:val="32"/>
          <w:lang w:val="en-IN" w:eastAsia="en-IN"/>
        </w:rPr>
        <w:t>to know the number of vowels in the given string:</w:t>
      </w:r>
    </w:p>
    <w:p w14:paraId="13E6CC60" w14:textId="77777777" w:rsidR="00C55260" w:rsidRPr="00C55260" w:rsidRDefault="00C55260" w:rsidP="00C55260">
      <w:pPr>
        <w:rPr>
          <w:lang w:val="en-IN" w:eastAsia="en-IN"/>
        </w:rPr>
      </w:pPr>
    </w:p>
    <w:p w14:paraId="7D21D135"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def </w:t>
      </w:r>
      <w:proofErr w:type="spellStart"/>
      <w:r w:rsidRPr="00502A80">
        <w:rPr>
          <w:rFonts w:ascii="Consolas" w:eastAsia="Times New Roman" w:hAnsi="Consolas" w:cs="Times New Roman"/>
          <w:sz w:val="24"/>
          <w:szCs w:val="24"/>
          <w:lang w:val="en-IN" w:eastAsia="en-IN"/>
        </w:rPr>
        <w:t>vowel_count</w:t>
      </w:r>
      <w:proofErr w:type="spellEnd"/>
      <w:r w:rsidRPr="00502A80">
        <w:rPr>
          <w:rFonts w:ascii="Consolas" w:eastAsia="Times New Roman" w:hAnsi="Consolas" w:cs="Times New Roman"/>
          <w:sz w:val="24"/>
          <w:szCs w:val="24"/>
          <w:lang w:val="en-IN" w:eastAsia="en-IN"/>
        </w:rPr>
        <w:t>(str):</w:t>
      </w:r>
    </w:p>
    <w:p w14:paraId="1563D17F"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 Creating a list of vowels</w:t>
      </w:r>
    </w:p>
    <w:p w14:paraId="3168B6B3"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vowels = "</w:t>
      </w:r>
      <w:proofErr w:type="spellStart"/>
      <w:r w:rsidRPr="00502A80">
        <w:rPr>
          <w:rFonts w:ascii="Consolas" w:eastAsia="Times New Roman" w:hAnsi="Consolas" w:cs="Times New Roman"/>
          <w:sz w:val="24"/>
          <w:szCs w:val="24"/>
          <w:lang w:val="en-IN" w:eastAsia="en-IN"/>
        </w:rPr>
        <w:t>aeiouAEIOU</w:t>
      </w:r>
      <w:proofErr w:type="spellEnd"/>
      <w:r w:rsidRPr="00502A80">
        <w:rPr>
          <w:rFonts w:ascii="Consolas" w:eastAsia="Times New Roman" w:hAnsi="Consolas" w:cs="Times New Roman"/>
          <w:sz w:val="24"/>
          <w:szCs w:val="24"/>
          <w:lang w:val="en-IN" w:eastAsia="en-IN"/>
        </w:rPr>
        <w:t>"</w:t>
      </w:r>
    </w:p>
    <w:p w14:paraId="1935C865"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w:t>
      </w:r>
    </w:p>
    <w:p w14:paraId="3F559C97"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 Using list comprehension to count the number of vowels in the string</w:t>
      </w:r>
    </w:p>
    <w:p w14:paraId="526514C9"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count = </w:t>
      </w:r>
      <w:proofErr w:type="spellStart"/>
      <w:proofErr w:type="gramStart"/>
      <w:r w:rsidRPr="00502A80">
        <w:rPr>
          <w:rFonts w:ascii="Consolas" w:eastAsia="Times New Roman" w:hAnsi="Consolas" w:cs="Times New Roman"/>
          <w:sz w:val="24"/>
          <w:szCs w:val="24"/>
          <w:lang w:val="en-IN" w:eastAsia="en-IN"/>
        </w:rPr>
        <w:t>len</w:t>
      </w:r>
      <w:proofErr w:type="spellEnd"/>
      <w:r w:rsidRPr="00502A80">
        <w:rPr>
          <w:rFonts w:ascii="Consolas" w:eastAsia="Times New Roman" w:hAnsi="Consolas" w:cs="Times New Roman"/>
          <w:sz w:val="24"/>
          <w:szCs w:val="24"/>
          <w:lang w:val="en-IN" w:eastAsia="en-IN"/>
        </w:rPr>
        <w:t>(</w:t>
      </w:r>
      <w:proofErr w:type="gramEnd"/>
      <w:r w:rsidRPr="00502A80">
        <w:rPr>
          <w:rFonts w:ascii="Consolas" w:eastAsia="Times New Roman" w:hAnsi="Consolas" w:cs="Times New Roman"/>
          <w:sz w:val="24"/>
          <w:szCs w:val="24"/>
          <w:lang w:val="en-IN" w:eastAsia="en-IN"/>
        </w:rPr>
        <w:t>[char for char in str if char in vowels])</w:t>
      </w:r>
    </w:p>
    <w:p w14:paraId="0ADB4B40"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w:t>
      </w:r>
    </w:p>
    <w:p w14:paraId="19E27CC4"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 Printing the count of vowels in the string</w:t>
      </w:r>
    </w:p>
    <w:p w14:paraId="20D92C9E"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w:t>
      </w:r>
      <w:proofErr w:type="gramStart"/>
      <w:r w:rsidRPr="00502A80">
        <w:rPr>
          <w:rFonts w:ascii="Consolas" w:eastAsia="Times New Roman" w:hAnsi="Consolas" w:cs="Times New Roman"/>
          <w:sz w:val="24"/>
          <w:szCs w:val="24"/>
          <w:lang w:val="en-IN" w:eastAsia="en-IN"/>
        </w:rPr>
        <w:t>print(</w:t>
      </w:r>
      <w:proofErr w:type="gramEnd"/>
      <w:r w:rsidRPr="00502A80">
        <w:rPr>
          <w:rFonts w:ascii="Consolas" w:eastAsia="Times New Roman" w:hAnsi="Consolas" w:cs="Times New Roman"/>
          <w:sz w:val="24"/>
          <w:szCs w:val="24"/>
          <w:lang w:val="en-IN" w:eastAsia="en-IN"/>
        </w:rPr>
        <w:t>"No. of vowels :", count)</w:t>
      </w:r>
    </w:p>
    <w:p w14:paraId="469172D4"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w:t>
      </w:r>
    </w:p>
    <w:p w14:paraId="54EF0927"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Driver code</w:t>
      </w:r>
    </w:p>
    <w:p w14:paraId="713F0AB6"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str = "</w:t>
      </w:r>
      <w:proofErr w:type="spellStart"/>
      <w:r w:rsidRPr="00502A80">
        <w:rPr>
          <w:rFonts w:ascii="Consolas" w:eastAsia="Times New Roman" w:hAnsi="Consolas" w:cs="Times New Roman"/>
          <w:sz w:val="24"/>
          <w:szCs w:val="24"/>
          <w:lang w:val="en-IN" w:eastAsia="en-IN"/>
        </w:rPr>
        <w:t>GeeksforGeeks</w:t>
      </w:r>
      <w:proofErr w:type="spellEnd"/>
      <w:r w:rsidRPr="00502A80">
        <w:rPr>
          <w:rFonts w:ascii="Consolas" w:eastAsia="Times New Roman" w:hAnsi="Consolas" w:cs="Times New Roman"/>
          <w:sz w:val="24"/>
          <w:szCs w:val="24"/>
          <w:lang w:val="en-IN" w:eastAsia="en-IN"/>
        </w:rPr>
        <w:t>"</w:t>
      </w:r>
    </w:p>
    <w:p w14:paraId="1A8AD763"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 </w:t>
      </w:r>
    </w:p>
    <w:p w14:paraId="5B75C0C3"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Function Call</w:t>
      </w:r>
    </w:p>
    <w:p w14:paraId="4F70E3D6" w14:textId="77777777" w:rsidR="00502A80" w:rsidRDefault="00502A80" w:rsidP="00502A80">
      <w:pPr>
        <w:rPr>
          <w:rFonts w:ascii="Consolas" w:eastAsia="Times New Roman" w:hAnsi="Consolas" w:cs="Times New Roman"/>
          <w:sz w:val="24"/>
          <w:szCs w:val="24"/>
          <w:lang w:val="en-IN" w:eastAsia="en-IN"/>
        </w:rPr>
      </w:pPr>
      <w:proofErr w:type="spellStart"/>
      <w:r w:rsidRPr="00502A80">
        <w:rPr>
          <w:rFonts w:ascii="Consolas" w:eastAsia="Times New Roman" w:hAnsi="Consolas" w:cs="Times New Roman"/>
          <w:sz w:val="24"/>
          <w:szCs w:val="24"/>
          <w:lang w:val="en-IN" w:eastAsia="en-IN"/>
        </w:rPr>
        <w:t>vowel_count</w:t>
      </w:r>
      <w:proofErr w:type="spellEnd"/>
      <w:r w:rsidRPr="00502A80">
        <w:rPr>
          <w:rFonts w:ascii="Consolas" w:eastAsia="Times New Roman" w:hAnsi="Consolas" w:cs="Times New Roman"/>
          <w:sz w:val="24"/>
          <w:szCs w:val="24"/>
          <w:lang w:val="en-IN" w:eastAsia="en-IN"/>
        </w:rPr>
        <w:t>(str)</w:t>
      </w:r>
    </w:p>
    <w:p w14:paraId="4AD4F841" w14:textId="77777777" w:rsidR="00502A80" w:rsidRPr="00502A80" w:rsidRDefault="00502A80" w:rsidP="00502A80">
      <w:pPr>
        <w:rPr>
          <w:rFonts w:ascii="Consolas" w:eastAsia="Times New Roman" w:hAnsi="Consolas" w:cs="Times New Roman"/>
          <w:sz w:val="24"/>
          <w:szCs w:val="24"/>
          <w:lang w:val="en-IN" w:eastAsia="en-IN"/>
        </w:rPr>
      </w:pPr>
    </w:p>
    <w:p w14:paraId="38E17145" w14:textId="77777777" w:rsidR="00502A80" w:rsidRPr="00502A80"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b/>
          <w:bCs/>
          <w:sz w:val="24"/>
          <w:szCs w:val="24"/>
          <w:lang w:val="en-IN" w:eastAsia="en-IN"/>
        </w:rPr>
        <w:t>Output</w:t>
      </w:r>
      <w:r w:rsidRPr="00502A80">
        <w:rPr>
          <w:rFonts w:ascii="Consolas" w:eastAsia="Times New Roman" w:hAnsi="Consolas" w:cs="Times New Roman"/>
          <w:sz w:val="24"/>
          <w:szCs w:val="24"/>
          <w:lang w:val="en-IN" w:eastAsia="en-IN"/>
        </w:rPr>
        <w:t>:</w:t>
      </w:r>
    </w:p>
    <w:p w14:paraId="761434C3" w14:textId="3BC32674" w:rsidR="003333D7" w:rsidRPr="003333D7" w:rsidRDefault="00502A80" w:rsidP="00502A80">
      <w:pPr>
        <w:rPr>
          <w:rFonts w:ascii="Consolas" w:eastAsia="Times New Roman" w:hAnsi="Consolas" w:cs="Times New Roman"/>
          <w:sz w:val="24"/>
          <w:szCs w:val="24"/>
          <w:lang w:val="en-IN" w:eastAsia="en-IN"/>
        </w:rPr>
      </w:pPr>
      <w:r w:rsidRPr="00502A80">
        <w:rPr>
          <w:rFonts w:ascii="Consolas" w:eastAsia="Times New Roman" w:hAnsi="Consolas" w:cs="Times New Roman"/>
          <w:sz w:val="24"/>
          <w:szCs w:val="24"/>
          <w:lang w:val="en-IN" w:eastAsia="en-IN"/>
        </w:rPr>
        <w:t xml:space="preserve">No. of </w:t>
      </w:r>
      <w:proofErr w:type="gramStart"/>
      <w:r w:rsidRPr="00502A80">
        <w:rPr>
          <w:rFonts w:ascii="Consolas" w:eastAsia="Times New Roman" w:hAnsi="Consolas" w:cs="Times New Roman"/>
          <w:sz w:val="24"/>
          <w:szCs w:val="24"/>
          <w:lang w:val="en-IN" w:eastAsia="en-IN"/>
        </w:rPr>
        <w:t>vowels :</w:t>
      </w:r>
      <w:proofErr w:type="gramEnd"/>
      <w:r w:rsidRPr="00502A80">
        <w:rPr>
          <w:rFonts w:ascii="Consolas" w:eastAsia="Times New Roman" w:hAnsi="Consolas" w:cs="Times New Roman"/>
          <w:sz w:val="24"/>
          <w:szCs w:val="24"/>
          <w:lang w:val="en-IN" w:eastAsia="en-IN"/>
        </w:rPr>
        <w:t xml:space="preserve"> 5</w:t>
      </w:r>
    </w:p>
    <w:p w14:paraId="067F3FEF" w14:textId="11700825" w:rsidR="003333D7" w:rsidRDefault="00342730" w:rsidP="00342730">
      <w:pPr>
        <w:pStyle w:val="Heading3"/>
        <w:rPr>
          <w:rFonts w:eastAsia="Times New Roman"/>
          <w:lang w:val="en-IN" w:eastAsia="en-IN"/>
        </w:rPr>
      </w:pPr>
      <w:r>
        <w:rPr>
          <w:rFonts w:eastAsia="Times New Roman"/>
          <w:lang w:val="en-IN" w:eastAsia="en-IN"/>
        </w:rPr>
        <w:t>Program to check for URL in a string</w:t>
      </w:r>
    </w:p>
    <w:p w14:paraId="431E6B2B" w14:textId="4840334D" w:rsidR="00271B5E" w:rsidRPr="00502A80" w:rsidRDefault="00271B5E" w:rsidP="00504823">
      <w:pPr>
        <w:tabs>
          <w:tab w:val="left" w:pos="947"/>
        </w:tabs>
        <w:rPr>
          <w:lang w:val="en-IN" w:eastAsia="en-IN"/>
        </w:rPr>
      </w:pPr>
    </w:p>
    <w:p w14:paraId="371563F9" w14:textId="77777777" w:rsidR="00502A80" w:rsidRPr="00502A80" w:rsidRDefault="00502A80" w:rsidP="00502A80">
      <w:pPr>
        <w:tabs>
          <w:tab w:val="left" w:pos="947"/>
        </w:tabs>
        <w:rPr>
          <w:lang w:val="en-IN" w:eastAsia="en-IN"/>
        </w:rPr>
      </w:pPr>
      <w:r w:rsidRPr="00502A80">
        <w:rPr>
          <w:lang w:val="en-IN" w:eastAsia="en-IN"/>
        </w:rPr>
        <w:t>‘</w:t>
      </w:r>
      <w:proofErr w:type="gramStart"/>
      <w:r w:rsidRPr="00502A80">
        <w:rPr>
          <w:lang w:val="en-IN" w:eastAsia="en-IN"/>
        </w:rPr>
        <w:t>(?i</w:t>
      </w:r>
      <w:proofErr w:type="gramEnd"/>
      <w:r w:rsidRPr="00502A80">
        <w:rPr>
          <w:lang w:val="en-IN" w:eastAsia="en-IN"/>
        </w:rPr>
        <w:t>)’ – This is a flag that sets the regular expression to be case-insensitive.</w:t>
      </w:r>
    </w:p>
    <w:p w14:paraId="4AA92A4A" w14:textId="77777777" w:rsidR="00502A80" w:rsidRPr="00502A80" w:rsidRDefault="00502A80" w:rsidP="00502A80">
      <w:pPr>
        <w:tabs>
          <w:tab w:val="left" w:pos="947"/>
        </w:tabs>
        <w:rPr>
          <w:lang w:val="en-IN" w:eastAsia="en-IN"/>
        </w:rPr>
      </w:pPr>
      <w:r w:rsidRPr="00502A80">
        <w:rPr>
          <w:lang w:val="en-IN" w:eastAsia="en-IN"/>
        </w:rPr>
        <w:t># Python code to find the URL from an input string</w:t>
      </w:r>
    </w:p>
    <w:p w14:paraId="56C822C3" w14:textId="77777777" w:rsidR="00502A80" w:rsidRPr="00502A80" w:rsidRDefault="00502A80" w:rsidP="00502A80">
      <w:pPr>
        <w:tabs>
          <w:tab w:val="left" w:pos="947"/>
        </w:tabs>
        <w:rPr>
          <w:lang w:val="en-IN" w:eastAsia="en-IN"/>
        </w:rPr>
      </w:pPr>
      <w:r w:rsidRPr="00502A80">
        <w:rPr>
          <w:lang w:val="en-IN" w:eastAsia="en-IN"/>
        </w:rPr>
        <w:t># Using the regular expression</w:t>
      </w:r>
    </w:p>
    <w:p w14:paraId="56EA706D" w14:textId="77777777" w:rsidR="00502A80" w:rsidRPr="00502A80" w:rsidRDefault="00502A80" w:rsidP="00502A80">
      <w:pPr>
        <w:tabs>
          <w:tab w:val="left" w:pos="947"/>
        </w:tabs>
        <w:rPr>
          <w:lang w:val="en-IN" w:eastAsia="en-IN"/>
        </w:rPr>
      </w:pPr>
      <w:r w:rsidRPr="00502A80">
        <w:rPr>
          <w:lang w:val="en-IN" w:eastAsia="en-IN"/>
        </w:rPr>
        <w:t>import re</w:t>
      </w:r>
    </w:p>
    <w:p w14:paraId="7AE7DA6A" w14:textId="77777777" w:rsidR="00502A80" w:rsidRPr="00502A80" w:rsidRDefault="00502A80" w:rsidP="00502A80">
      <w:pPr>
        <w:tabs>
          <w:tab w:val="left" w:pos="947"/>
        </w:tabs>
        <w:rPr>
          <w:lang w:val="en-IN" w:eastAsia="en-IN"/>
        </w:rPr>
      </w:pPr>
      <w:r w:rsidRPr="00502A80">
        <w:rPr>
          <w:lang w:val="en-IN" w:eastAsia="en-IN"/>
        </w:rPr>
        <w:t xml:space="preserve"> </w:t>
      </w:r>
    </w:p>
    <w:p w14:paraId="2BB30607" w14:textId="77777777" w:rsidR="00502A80" w:rsidRPr="00502A80" w:rsidRDefault="00502A80" w:rsidP="00502A80">
      <w:pPr>
        <w:tabs>
          <w:tab w:val="left" w:pos="947"/>
        </w:tabs>
        <w:rPr>
          <w:lang w:val="en-IN" w:eastAsia="en-IN"/>
        </w:rPr>
      </w:pPr>
      <w:r w:rsidRPr="00502A80">
        <w:rPr>
          <w:lang w:val="en-IN" w:eastAsia="en-IN"/>
        </w:rPr>
        <w:t>def Find(string):</w:t>
      </w:r>
    </w:p>
    <w:p w14:paraId="0DFAF537" w14:textId="77777777" w:rsidR="00502A80" w:rsidRPr="00502A80" w:rsidRDefault="00502A80" w:rsidP="00502A80">
      <w:pPr>
        <w:tabs>
          <w:tab w:val="left" w:pos="947"/>
        </w:tabs>
        <w:rPr>
          <w:lang w:val="en-IN" w:eastAsia="en-IN"/>
        </w:rPr>
      </w:pPr>
      <w:r w:rsidRPr="00502A80">
        <w:rPr>
          <w:lang w:val="en-IN" w:eastAsia="en-IN"/>
        </w:rPr>
        <w:t xml:space="preserve"> </w:t>
      </w:r>
    </w:p>
    <w:p w14:paraId="6F9DFB12" w14:textId="77777777" w:rsidR="00502A80" w:rsidRPr="00502A80" w:rsidRDefault="00502A80" w:rsidP="00502A80">
      <w:pPr>
        <w:tabs>
          <w:tab w:val="left" w:pos="947"/>
        </w:tabs>
        <w:rPr>
          <w:lang w:val="en-IN" w:eastAsia="en-IN"/>
        </w:rPr>
      </w:pPr>
      <w:r w:rsidRPr="00502A80">
        <w:rPr>
          <w:lang w:val="en-IN" w:eastAsia="en-IN"/>
        </w:rPr>
        <w:t xml:space="preserve">    # </w:t>
      </w:r>
      <w:proofErr w:type="spellStart"/>
      <w:proofErr w:type="gramStart"/>
      <w:r w:rsidRPr="00502A80">
        <w:rPr>
          <w:lang w:val="en-IN" w:eastAsia="en-IN"/>
        </w:rPr>
        <w:t>findall</w:t>
      </w:r>
      <w:proofErr w:type="spellEnd"/>
      <w:r w:rsidRPr="00502A80">
        <w:rPr>
          <w:lang w:val="en-IN" w:eastAsia="en-IN"/>
        </w:rPr>
        <w:t>(</w:t>
      </w:r>
      <w:proofErr w:type="gramEnd"/>
      <w:r w:rsidRPr="00502A80">
        <w:rPr>
          <w:lang w:val="en-IN" w:eastAsia="en-IN"/>
        </w:rPr>
        <w:t>) has been used</w:t>
      </w:r>
    </w:p>
    <w:p w14:paraId="1AB5D54E" w14:textId="77777777" w:rsidR="00502A80" w:rsidRPr="00502A80" w:rsidRDefault="00502A80" w:rsidP="00502A80">
      <w:pPr>
        <w:tabs>
          <w:tab w:val="left" w:pos="947"/>
        </w:tabs>
        <w:rPr>
          <w:lang w:val="en-IN" w:eastAsia="en-IN"/>
        </w:rPr>
      </w:pPr>
      <w:r w:rsidRPr="00502A80">
        <w:rPr>
          <w:lang w:val="en-IN" w:eastAsia="en-IN"/>
        </w:rPr>
        <w:t xml:space="preserve">    # with valid conditions for URLs in string</w:t>
      </w:r>
    </w:p>
    <w:p w14:paraId="4CC4DD3D" w14:textId="77777777" w:rsidR="00502A80" w:rsidRPr="00502A80" w:rsidRDefault="00502A80" w:rsidP="00502A80">
      <w:pPr>
        <w:tabs>
          <w:tab w:val="left" w:pos="947"/>
        </w:tabs>
        <w:rPr>
          <w:lang w:val="en-IN" w:eastAsia="en-IN"/>
        </w:rPr>
      </w:pPr>
      <w:r w:rsidRPr="00502A80">
        <w:rPr>
          <w:lang w:val="en-IN" w:eastAsia="en-IN"/>
        </w:rPr>
        <w:t xml:space="preserve">    regex = r"(?i)\b((?:https?://|www\d{0,3}[.]|[a-z0-9.\-]+[.][a-z]{2,4}/)(?:[^\s()&lt;&gt;]+|\(([^\s()&lt;&gt;]+|(\([^\s()&lt;&gt;]+\)))*\))+(?:\(([^\s()&lt;&gt;]+|(\([^\s()&lt;&gt;]+\)))*\)|[^\s`!()\[\]{};:'\".,&lt;&gt;?«»“”‘’]))"</w:t>
      </w:r>
    </w:p>
    <w:p w14:paraId="37684713" w14:textId="77777777" w:rsidR="00502A80" w:rsidRPr="00502A80" w:rsidRDefault="00502A80" w:rsidP="00502A80">
      <w:pPr>
        <w:tabs>
          <w:tab w:val="left" w:pos="947"/>
        </w:tabs>
        <w:rPr>
          <w:lang w:val="en-IN" w:eastAsia="en-IN"/>
        </w:rPr>
      </w:pPr>
      <w:r w:rsidRPr="00502A80">
        <w:rPr>
          <w:lang w:val="en-IN" w:eastAsia="en-IN"/>
        </w:rPr>
        <w:t xml:space="preserve">    </w:t>
      </w:r>
      <w:proofErr w:type="spellStart"/>
      <w:r w:rsidRPr="00502A80">
        <w:rPr>
          <w:lang w:val="en-IN" w:eastAsia="en-IN"/>
        </w:rPr>
        <w:t>url</w:t>
      </w:r>
      <w:proofErr w:type="spellEnd"/>
      <w:r w:rsidRPr="00502A80">
        <w:rPr>
          <w:lang w:val="en-IN" w:eastAsia="en-IN"/>
        </w:rPr>
        <w:t xml:space="preserve"> = </w:t>
      </w:r>
      <w:proofErr w:type="spellStart"/>
      <w:proofErr w:type="gramStart"/>
      <w:r w:rsidRPr="00502A80">
        <w:rPr>
          <w:lang w:val="en-IN" w:eastAsia="en-IN"/>
        </w:rPr>
        <w:t>re.findall</w:t>
      </w:r>
      <w:proofErr w:type="spellEnd"/>
      <w:proofErr w:type="gramEnd"/>
      <w:r w:rsidRPr="00502A80">
        <w:rPr>
          <w:lang w:val="en-IN" w:eastAsia="en-IN"/>
        </w:rPr>
        <w:t>(regex, string)</w:t>
      </w:r>
    </w:p>
    <w:p w14:paraId="367B7C8B" w14:textId="77777777" w:rsidR="00502A80" w:rsidRPr="00502A80" w:rsidRDefault="00502A80" w:rsidP="00502A80">
      <w:pPr>
        <w:tabs>
          <w:tab w:val="left" w:pos="947"/>
        </w:tabs>
        <w:rPr>
          <w:lang w:val="en-IN" w:eastAsia="en-IN"/>
        </w:rPr>
      </w:pPr>
      <w:r w:rsidRPr="00502A80">
        <w:rPr>
          <w:lang w:val="en-IN" w:eastAsia="en-IN"/>
        </w:rPr>
        <w:t xml:space="preserve">    return [</w:t>
      </w:r>
      <w:proofErr w:type="gramStart"/>
      <w:r w:rsidRPr="00502A80">
        <w:rPr>
          <w:lang w:val="en-IN" w:eastAsia="en-IN"/>
        </w:rPr>
        <w:t>x[</w:t>
      </w:r>
      <w:proofErr w:type="gramEnd"/>
      <w:r w:rsidRPr="00502A80">
        <w:rPr>
          <w:lang w:val="en-IN" w:eastAsia="en-IN"/>
        </w:rPr>
        <w:t xml:space="preserve">0] for x in </w:t>
      </w:r>
      <w:proofErr w:type="spellStart"/>
      <w:r w:rsidRPr="00502A80">
        <w:rPr>
          <w:lang w:val="en-IN" w:eastAsia="en-IN"/>
        </w:rPr>
        <w:t>url</w:t>
      </w:r>
      <w:proofErr w:type="spellEnd"/>
      <w:r w:rsidRPr="00502A80">
        <w:rPr>
          <w:lang w:val="en-IN" w:eastAsia="en-IN"/>
        </w:rPr>
        <w:t>]</w:t>
      </w:r>
    </w:p>
    <w:p w14:paraId="3A65B5C4" w14:textId="77777777" w:rsidR="00502A80" w:rsidRPr="00502A80" w:rsidRDefault="00502A80" w:rsidP="00502A80">
      <w:pPr>
        <w:tabs>
          <w:tab w:val="left" w:pos="947"/>
        </w:tabs>
        <w:rPr>
          <w:lang w:val="en-IN" w:eastAsia="en-IN"/>
        </w:rPr>
      </w:pPr>
      <w:r w:rsidRPr="00502A80">
        <w:rPr>
          <w:lang w:val="en-IN" w:eastAsia="en-IN"/>
        </w:rPr>
        <w:t xml:space="preserve"> </w:t>
      </w:r>
    </w:p>
    <w:p w14:paraId="6AFAEECD" w14:textId="77777777" w:rsidR="00502A80" w:rsidRPr="00502A80" w:rsidRDefault="00502A80" w:rsidP="00502A80">
      <w:pPr>
        <w:tabs>
          <w:tab w:val="left" w:pos="947"/>
        </w:tabs>
        <w:rPr>
          <w:lang w:val="en-IN" w:eastAsia="en-IN"/>
        </w:rPr>
      </w:pPr>
      <w:r w:rsidRPr="00502A80">
        <w:rPr>
          <w:lang w:val="en-IN" w:eastAsia="en-IN"/>
        </w:rPr>
        <w:t># Driver Code</w:t>
      </w:r>
    </w:p>
    <w:p w14:paraId="37A81D11" w14:textId="77777777" w:rsidR="00502A80" w:rsidRPr="00502A80" w:rsidRDefault="00502A80" w:rsidP="00502A80">
      <w:pPr>
        <w:tabs>
          <w:tab w:val="left" w:pos="947"/>
        </w:tabs>
        <w:rPr>
          <w:lang w:val="en-IN" w:eastAsia="en-IN"/>
        </w:rPr>
      </w:pPr>
      <w:r w:rsidRPr="00502A80">
        <w:rPr>
          <w:lang w:val="en-IN" w:eastAsia="en-IN"/>
        </w:rPr>
        <w:t>string = 'My Profile: https://auth.geeksforgeeks.org/user/Chinmoy%20Lenka/articles in the portal of https://www.geeksforgeeks.org/'</w:t>
      </w:r>
    </w:p>
    <w:p w14:paraId="476FF2E9" w14:textId="77777777" w:rsidR="00502A80" w:rsidRPr="00502A80" w:rsidRDefault="00502A80" w:rsidP="00502A80">
      <w:pPr>
        <w:tabs>
          <w:tab w:val="left" w:pos="947"/>
        </w:tabs>
        <w:rPr>
          <w:b/>
          <w:bCs/>
          <w:lang w:val="en-IN" w:eastAsia="en-IN"/>
        </w:rPr>
      </w:pPr>
      <w:proofErr w:type="gramStart"/>
      <w:r w:rsidRPr="00502A80">
        <w:rPr>
          <w:lang w:val="en-IN" w:eastAsia="en-IN"/>
        </w:rPr>
        <w:t>print(</w:t>
      </w:r>
      <w:proofErr w:type="gramEnd"/>
      <w:r w:rsidRPr="00502A80">
        <w:rPr>
          <w:lang w:val="en-IN" w:eastAsia="en-IN"/>
        </w:rPr>
        <w:t>"</w:t>
      </w:r>
      <w:proofErr w:type="spellStart"/>
      <w:r w:rsidRPr="00502A80">
        <w:rPr>
          <w:lang w:val="en-IN" w:eastAsia="en-IN"/>
        </w:rPr>
        <w:t>Urls</w:t>
      </w:r>
      <w:proofErr w:type="spellEnd"/>
      <w:r w:rsidRPr="00502A80">
        <w:rPr>
          <w:lang w:val="en-IN" w:eastAsia="en-IN"/>
        </w:rPr>
        <w:t>: ", Find(string))</w:t>
      </w:r>
    </w:p>
    <w:p w14:paraId="31435DD4" w14:textId="77777777" w:rsidR="00C84B13" w:rsidRDefault="00C84B13" w:rsidP="00504823">
      <w:pPr>
        <w:tabs>
          <w:tab w:val="left" w:pos="947"/>
        </w:tabs>
        <w:rPr>
          <w:b/>
          <w:bCs/>
          <w:lang w:val="en-IN" w:eastAsia="en-IN"/>
        </w:rPr>
      </w:pPr>
    </w:p>
    <w:p w14:paraId="1A2F9E84" w14:textId="6949BA2B" w:rsidR="00C84B13" w:rsidRDefault="00E02099" w:rsidP="00504823">
      <w:pPr>
        <w:tabs>
          <w:tab w:val="left" w:pos="947"/>
        </w:tabs>
        <w:rPr>
          <w:b/>
          <w:bCs/>
          <w:lang w:val="en-IN" w:eastAsia="en-IN"/>
        </w:rPr>
      </w:pPr>
      <w:r>
        <w:rPr>
          <w:b/>
          <w:bCs/>
          <w:lang w:val="en-IN" w:eastAsia="en-IN"/>
        </w:rPr>
        <w:t>Output:</w:t>
      </w:r>
    </w:p>
    <w:p w14:paraId="426FC7FA" w14:textId="5E3EDC45" w:rsidR="00E02099" w:rsidRDefault="009C39AD" w:rsidP="00504823">
      <w:pPr>
        <w:tabs>
          <w:tab w:val="left" w:pos="947"/>
        </w:tabs>
        <w:rPr>
          <w:lang w:val="en-IN" w:eastAsia="en-IN"/>
        </w:rPr>
      </w:pPr>
      <w:r>
        <w:rPr>
          <w:lang w:val="en-IN" w:eastAsia="en-IN"/>
        </w:rPr>
        <w:t>[‘https://auth.geeksforgeeks.org/user/Chinmoy</w:t>
      </w:r>
      <w:r w:rsidR="000D0205">
        <w:rPr>
          <w:lang w:val="en-IN" w:eastAsia="en-IN"/>
        </w:rPr>
        <w:t>%20Lenka/articles’, ‘https://</w:t>
      </w:r>
      <w:r w:rsidR="00F312E7">
        <w:rPr>
          <w:lang w:val="en-IN" w:eastAsia="en-IN"/>
        </w:rPr>
        <w:t>www.geeksforgeeks.org/’]</w:t>
      </w:r>
    </w:p>
    <w:p w14:paraId="7359D5B9" w14:textId="77777777" w:rsidR="00F312E7" w:rsidRDefault="00F312E7" w:rsidP="00504823">
      <w:pPr>
        <w:tabs>
          <w:tab w:val="left" w:pos="947"/>
        </w:tabs>
        <w:rPr>
          <w:lang w:val="en-IN" w:eastAsia="en-IN"/>
        </w:rPr>
      </w:pPr>
    </w:p>
    <w:p w14:paraId="648CA370" w14:textId="578E21E5" w:rsidR="00C84B13" w:rsidRDefault="000D62F8" w:rsidP="00816EDD">
      <w:pPr>
        <w:pStyle w:val="Heading3"/>
        <w:rPr>
          <w:sz w:val="48"/>
          <w:szCs w:val="48"/>
          <w:lang w:val="en-IN" w:eastAsia="en-IN"/>
        </w:rPr>
      </w:pPr>
      <w:r w:rsidRPr="00816EDD">
        <w:rPr>
          <w:sz w:val="48"/>
          <w:szCs w:val="48"/>
          <w:lang w:val="en-IN" w:eastAsia="en-IN"/>
        </w:rPr>
        <w:t>Check if a Substring is Present</w:t>
      </w:r>
      <w:r w:rsidR="00816EDD" w:rsidRPr="00816EDD">
        <w:rPr>
          <w:sz w:val="48"/>
          <w:szCs w:val="48"/>
          <w:lang w:val="en-IN" w:eastAsia="en-IN"/>
        </w:rPr>
        <w:t xml:space="preserve"> in a given String:</w:t>
      </w:r>
    </w:p>
    <w:p w14:paraId="61501C0A" w14:textId="203E74D5" w:rsidR="00590A5F" w:rsidRDefault="00590A5F" w:rsidP="00590A5F">
      <w:pPr>
        <w:rPr>
          <w:rFonts w:ascii="Segoe UI" w:hAnsi="Segoe UI" w:cs="Segoe UI"/>
          <w:shd w:val="clear" w:color="auto" w:fill="444654"/>
        </w:rPr>
      </w:pPr>
      <w:r w:rsidRPr="004E509A">
        <w:rPr>
          <w:rFonts w:ascii="Segoe UI" w:hAnsi="Segoe UI" w:cs="Segoe UI"/>
          <w:highlight w:val="yellow"/>
          <w:shd w:val="clear" w:color="auto" w:fill="444654"/>
        </w:rPr>
        <w:t xml:space="preserve">Note that </w:t>
      </w:r>
      <w:proofErr w:type="gramStart"/>
      <w:r w:rsidRPr="004E509A">
        <w:rPr>
          <w:rFonts w:ascii="Ubuntu Mono" w:hAnsi="Ubuntu Mono" w:cs="Courier New"/>
          <w:b/>
          <w:bCs/>
          <w:sz w:val="21"/>
          <w:szCs w:val="21"/>
          <w:highlight w:val="yellow"/>
          <w:bdr w:val="single" w:sz="2" w:space="0" w:color="D9D9E3" w:frame="1"/>
          <w:shd w:val="clear" w:color="auto" w:fill="444654"/>
        </w:rPr>
        <w:t>index(</w:t>
      </w:r>
      <w:proofErr w:type="gramEnd"/>
      <w:r w:rsidRPr="004E509A">
        <w:rPr>
          <w:rFonts w:ascii="Ubuntu Mono" w:hAnsi="Ubuntu Mono" w:cs="Courier New"/>
          <w:b/>
          <w:bCs/>
          <w:sz w:val="21"/>
          <w:szCs w:val="21"/>
          <w:highlight w:val="yellow"/>
          <w:bdr w:val="single" w:sz="2" w:space="0" w:color="D9D9E3" w:frame="1"/>
          <w:shd w:val="clear" w:color="auto" w:fill="444654"/>
        </w:rPr>
        <w:t>)</w:t>
      </w:r>
      <w:r w:rsidRPr="004E509A">
        <w:rPr>
          <w:rFonts w:ascii="Segoe UI" w:hAnsi="Segoe UI" w:cs="Segoe UI"/>
          <w:highlight w:val="yellow"/>
          <w:shd w:val="clear" w:color="auto" w:fill="444654"/>
        </w:rPr>
        <w:t xml:space="preserve"> method is case-sensitive, meaning that it will only find substrings that match the case of the characters in the string. If you want to perform a case-insensitive search, you can use the </w:t>
      </w:r>
      <w:proofErr w:type="gramStart"/>
      <w:r w:rsidRPr="004E509A">
        <w:rPr>
          <w:rFonts w:ascii="Ubuntu Mono" w:hAnsi="Ubuntu Mono" w:cs="Courier New"/>
          <w:b/>
          <w:bCs/>
          <w:sz w:val="21"/>
          <w:szCs w:val="21"/>
          <w:highlight w:val="yellow"/>
          <w:bdr w:val="single" w:sz="2" w:space="0" w:color="D9D9E3" w:frame="1"/>
          <w:shd w:val="clear" w:color="auto" w:fill="444654"/>
        </w:rPr>
        <w:t>find(</w:t>
      </w:r>
      <w:proofErr w:type="gramEnd"/>
      <w:r w:rsidRPr="004E509A">
        <w:rPr>
          <w:rFonts w:ascii="Ubuntu Mono" w:hAnsi="Ubuntu Mono" w:cs="Courier New"/>
          <w:b/>
          <w:bCs/>
          <w:sz w:val="21"/>
          <w:szCs w:val="21"/>
          <w:highlight w:val="yellow"/>
          <w:bdr w:val="single" w:sz="2" w:space="0" w:color="D9D9E3" w:frame="1"/>
          <w:shd w:val="clear" w:color="auto" w:fill="444654"/>
        </w:rPr>
        <w:t>)</w:t>
      </w:r>
      <w:r w:rsidRPr="004E509A">
        <w:rPr>
          <w:rFonts w:ascii="Segoe UI" w:hAnsi="Segoe UI" w:cs="Segoe UI"/>
          <w:highlight w:val="yellow"/>
          <w:shd w:val="clear" w:color="auto" w:fill="444654"/>
        </w:rPr>
        <w:t xml:space="preserve"> method instead, which works in a similar way but ignores the case of the characters in the string.</w:t>
      </w:r>
    </w:p>
    <w:p w14:paraId="3E78A9EC" w14:textId="77777777" w:rsidR="00502A80" w:rsidRPr="00502A80" w:rsidRDefault="00502A80" w:rsidP="00502A80">
      <w:pPr>
        <w:rPr>
          <w:lang w:val="en-IN" w:eastAsia="en-IN"/>
        </w:rPr>
      </w:pPr>
    </w:p>
    <w:p w14:paraId="361BA797" w14:textId="77777777" w:rsidR="00502A80" w:rsidRPr="00502A80" w:rsidRDefault="00502A80" w:rsidP="00502A80">
      <w:pPr>
        <w:rPr>
          <w:lang w:val="en-IN" w:eastAsia="en-IN"/>
        </w:rPr>
      </w:pPr>
      <w:r w:rsidRPr="00502A80">
        <w:rPr>
          <w:lang w:val="en-IN" w:eastAsia="en-IN"/>
        </w:rPr>
        <w:t xml:space="preserve">1.any_string = "Geeks for Geeks substring " </w:t>
      </w:r>
    </w:p>
    <w:p w14:paraId="5DF91210" w14:textId="77777777" w:rsidR="00502A80" w:rsidRPr="00502A80" w:rsidRDefault="00502A80" w:rsidP="00502A80">
      <w:pPr>
        <w:rPr>
          <w:lang w:val="en-IN" w:eastAsia="en-IN"/>
        </w:rPr>
      </w:pPr>
      <w:r w:rsidRPr="00502A80">
        <w:rPr>
          <w:lang w:val="en-IN" w:eastAsia="en-IN"/>
        </w:rPr>
        <w:t>start = 0</w:t>
      </w:r>
    </w:p>
    <w:p w14:paraId="3736D138" w14:textId="77777777" w:rsidR="00502A80" w:rsidRPr="00502A80" w:rsidRDefault="00502A80" w:rsidP="00502A80">
      <w:pPr>
        <w:rPr>
          <w:lang w:val="en-IN" w:eastAsia="en-IN"/>
        </w:rPr>
      </w:pPr>
      <w:r w:rsidRPr="00502A80">
        <w:rPr>
          <w:lang w:val="en-IN" w:eastAsia="en-IN"/>
        </w:rPr>
        <w:t xml:space="preserve">end = 1000 </w:t>
      </w:r>
    </w:p>
    <w:p w14:paraId="4D053047" w14:textId="77777777" w:rsidR="00502A80" w:rsidRPr="00502A80" w:rsidRDefault="00502A80" w:rsidP="00502A80">
      <w:pPr>
        <w:rPr>
          <w:lang w:val="en-IN" w:eastAsia="en-IN"/>
        </w:rPr>
      </w:pPr>
      <w:proofErr w:type="gramStart"/>
      <w:r w:rsidRPr="00502A80">
        <w:rPr>
          <w:lang w:val="en-IN" w:eastAsia="en-IN"/>
        </w:rPr>
        <w:t>print(</w:t>
      </w:r>
      <w:proofErr w:type="spellStart"/>
      <w:proofErr w:type="gramEnd"/>
      <w:r w:rsidRPr="00502A80">
        <w:rPr>
          <w:lang w:val="en-IN" w:eastAsia="en-IN"/>
        </w:rPr>
        <w:t>any_string.index</w:t>
      </w:r>
      <w:proofErr w:type="spellEnd"/>
      <w:r w:rsidRPr="00502A80">
        <w:rPr>
          <w:lang w:val="en-IN" w:eastAsia="en-IN"/>
        </w:rPr>
        <w:t>('substring', start, end))</w:t>
      </w:r>
    </w:p>
    <w:p w14:paraId="5B19F2F3" w14:textId="77777777" w:rsidR="00502A80" w:rsidRPr="00502A80" w:rsidRDefault="00502A80" w:rsidP="00502A80">
      <w:pPr>
        <w:rPr>
          <w:lang w:val="en-IN" w:eastAsia="en-IN"/>
        </w:rPr>
      </w:pPr>
    </w:p>
    <w:p w14:paraId="0D8A4858" w14:textId="77777777" w:rsidR="00502A80" w:rsidRPr="00502A80" w:rsidRDefault="00502A80" w:rsidP="00502A80">
      <w:pPr>
        <w:rPr>
          <w:lang w:val="en-IN" w:eastAsia="en-IN"/>
        </w:rPr>
      </w:pPr>
      <w:r w:rsidRPr="00502A80">
        <w:rPr>
          <w:b/>
          <w:bCs/>
          <w:lang w:val="en-IN" w:eastAsia="en-IN"/>
        </w:rPr>
        <w:t>Output</w:t>
      </w:r>
      <w:r w:rsidRPr="00502A80">
        <w:rPr>
          <w:lang w:val="en-IN" w:eastAsia="en-IN"/>
        </w:rPr>
        <w:t>:</w:t>
      </w:r>
    </w:p>
    <w:p w14:paraId="5C8B177E" w14:textId="0D06194F" w:rsidR="0053308E" w:rsidRDefault="00502A80" w:rsidP="00502A80">
      <w:pPr>
        <w:rPr>
          <w:lang w:val="en-IN" w:eastAsia="en-IN"/>
        </w:rPr>
      </w:pPr>
      <w:r w:rsidRPr="00502A80">
        <w:rPr>
          <w:lang w:val="en-IN" w:eastAsia="en-IN"/>
        </w:rPr>
        <w:t>16</w:t>
      </w:r>
    </w:p>
    <w:p w14:paraId="7AF73927" w14:textId="5A4557FC" w:rsidR="00502A80" w:rsidRPr="0053308E" w:rsidRDefault="00502A80" w:rsidP="00502A80">
      <w:pPr>
        <w:rPr>
          <w:lang w:val="en-IN" w:eastAsia="en-IN"/>
        </w:rPr>
      </w:pPr>
      <w:r>
        <w:rPr>
          <w:lang w:val="en-IN" w:eastAsia="en-IN"/>
        </w:rPr>
        <w:t>****</w:t>
      </w:r>
    </w:p>
    <w:p w14:paraId="4C6B9E56" w14:textId="77777777" w:rsidR="00502A80" w:rsidRPr="00502A80" w:rsidRDefault="00502A80" w:rsidP="00502A80">
      <w:pPr>
        <w:rPr>
          <w:lang w:val="en-IN" w:eastAsia="en-IN"/>
        </w:rPr>
      </w:pPr>
      <w:r w:rsidRPr="00502A80">
        <w:rPr>
          <w:lang w:val="en-IN" w:eastAsia="en-IN"/>
        </w:rPr>
        <w:t>a = ['Geeks-13', 'for-56', 'Geeks-78', 'xyz-46']</w:t>
      </w:r>
    </w:p>
    <w:p w14:paraId="57A62C25" w14:textId="77777777" w:rsidR="00502A80" w:rsidRPr="00502A80" w:rsidRDefault="00502A80" w:rsidP="00502A80">
      <w:pPr>
        <w:rPr>
          <w:lang w:val="en-IN" w:eastAsia="en-IN"/>
        </w:rPr>
      </w:pPr>
      <w:r w:rsidRPr="00502A80">
        <w:rPr>
          <w:lang w:val="en-IN" w:eastAsia="en-IN"/>
        </w:rPr>
        <w:t>for i in a:</w:t>
      </w:r>
    </w:p>
    <w:p w14:paraId="1CF87EA8" w14:textId="77777777" w:rsidR="00502A80" w:rsidRPr="00502A80" w:rsidRDefault="00502A80" w:rsidP="00502A80">
      <w:pPr>
        <w:rPr>
          <w:lang w:val="en-IN" w:eastAsia="en-IN"/>
        </w:rPr>
      </w:pPr>
      <w:r w:rsidRPr="00502A80">
        <w:rPr>
          <w:lang w:val="en-IN" w:eastAsia="en-IN"/>
        </w:rPr>
        <w:t xml:space="preserve">    if </w:t>
      </w:r>
      <w:proofErr w:type="spellStart"/>
      <w:r w:rsidRPr="00502A80">
        <w:rPr>
          <w:lang w:val="en-IN" w:eastAsia="en-IN"/>
        </w:rPr>
        <w:t>i.__contains</w:t>
      </w:r>
      <w:proofErr w:type="spellEnd"/>
      <w:r w:rsidRPr="00502A80">
        <w:rPr>
          <w:lang w:val="en-IN" w:eastAsia="en-IN"/>
        </w:rPr>
        <w:t>__("Geeks"):</w:t>
      </w:r>
    </w:p>
    <w:p w14:paraId="6A8144C1" w14:textId="041FA623" w:rsidR="0053308E" w:rsidRDefault="00502A80" w:rsidP="00502A80">
      <w:pPr>
        <w:rPr>
          <w:lang w:val="en-IN" w:eastAsia="en-IN"/>
        </w:rPr>
      </w:pPr>
      <w:r w:rsidRPr="00502A80">
        <w:rPr>
          <w:lang w:val="en-IN" w:eastAsia="en-IN"/>
        </w:rPr>
        <w:t xml:space="preserve">        </w:t>
      </w:r>
      <w:proofErr w:type="gramStart"/>
      <w:r w:rsidRPr="00502A80">
        <w:rPr>
          <w:lang w:val="en-IN" w:eastAsia="en-IN"/>
        </w:rPr>
        <w:t>print(</w:t>
      </w:r>
      <w:proofErr w:type="spellStart"/>
      <w:proofErr w:type="gramEnd"/>
      <w:r w:rsidRPr="00502A80">
        <w:rPr>
          <w:lang w:val="en-IN" w:eastAsia="en-IN"/>
        </w:rPr>
        <w:t>f"Yes</w:t>
      </w:r>
      <w:proofErr w:type="spellEnd"/>
      <w:r w:rsidRPr="00502A80">
        <w:rPr>
          <w:lang w:val="en-IN" w:eastAsia="en-IN"/>
        </w:rPr>
        <w:t>! {i} is containing.")</w:t>
      </w:r>
    </w:p>
    <w:p w14:paraId="10104127" w14:textId="35926E6D" w:rsidR="00153271" w:rsidRDefault="00C541EE" w:rsidP="0053308E">
      <w:pPr>
        <w:rPr>
          <w:b/>
          <w:bCs/>
          <w:lang w:val="en-IN" w:eastAsia="en-IN"/>
        </w:rPr>
      </w:pPr>
      <w:r>
        <w:rPr>
          <w:b/>
          <w:bCs/>
          <w:lang w:val="en-IN" w:eastAsia="en-IN"/>
        </w:rPr>
        <w:t>Output:</w:t>
      </w:r>
    </w:p>
    <w:p w14:paraId="0686EF5F" w14:textId="4CA0178E" w:rsidR="00C541EE" w:rsidRDefault="00C541EE" w:rsidP="0053308E">
      <w:pPr>
        <w:rPr>
          <w:lang w:val="en-IN" w:eastAsia="en-IN"/>
        </w:rPr>
      </w:pPr>
      <w:r>
        <w:rPr>
          <w:lang w:val="en-IN" w:eastAsia="en-IN"/>
        </w:rPr>
        <w:t>Yes! Geeks-13 is containing.</w:t>
      </w:r>
    </w:p>
    <w:p w14:paraId="73B00495" w14:textId="36326BAC" w:rsidR="00C541EE" w:rsidRDefault="00C541EE" w:rsidP="0053308E">
      <w:pPr>
        <w:rPr>
          <w:lang w:val="en-IN" w:eastAsia="en-IN"/>
        </w:rPr>
      </w:pPr>
      <w:r>
        <w:rPr>
          <w:lang w:val="en-IN" w:eastAsia="en-IN"/>
        </w:rPr>
        <w:t>Yes! Geeks-78 is containing.</w:t>
      </w:r>
    </w:p>
    <w:p w14:paraId="667BE3B1" w14:textId="77777777" w:rsidR="004141C4" w:rsidRDefault="004141C4" w:rsidP="004141C4">
      <w:pPr>
        <w:rPr>
          <w:lang w:val="en-IN" w:eastAsia="en-IN"/>
        </w:rPr>
      </w:pPr>
    </w:p>
    <w:p w14:paraId="7B5D2E57" w14:textId="77777777" w:rsidR="00502A80" w:rsidRPr="00502A80" w:rsidRDefault="00502A80" w:rsidP="00502A80">
      <w:pPr>
        <w:rPr>
          <w:lang w:val="en-IN" w:eastAsia="en-IN"/>
        </w:rPr>
      </w:pPr>
      <w:r w:rsidRPr="00502A80">
        <w:rPr>
          <w:b/>
          <w:bCs/>
          <w:lang w:val="en-IN" w:eastAsia="en-IN"/>
        </w:rPr>
        <w:t>2</w:t>
      </w:r>
      <w:r w:rsidRPr="00502A80">
        <w:rPr>
          <w:lang w:val="en-IN" w:eastAsia="en-IN"/>
        </w:rPr>
        <w:t>.s="geeks for geeks"</w:t>
      </w:r>
    </w:p>
    <w:p w14:paraId="40C7BE76" w14:textId="77777777" w:rsidR="00502A80" w:rsidRPr="00502A80" w:rsidRDefault="00502A80" w:rsidP="00502A80">
      <w:pPr>
        <w:rPr>
          <w:lang w:val="en-IN" w:eastAsia="en-IN"/>
        </w:rPr>
      </w:pPr>
      <w:r w:rsidRPr="00502A80">
        <w:rPr>
          <w:lang w:val="en-IN" w:eastAsia="en-IN"/>
        </w:rPr>
        <w:t>s2="geeks"</w:t>
      </w:r>
    </w:p>
    <w:p w14:paraId="49E27C46" w14:textId="77777777" w:rsidR="00502A80" w:rsidRPr="00502A80" w:rsidRDefault="00502A80" w:rsidP="00502A80">
      <w:pPr>
        <w:rPr>
          <w:lang w:val="en-IN" w:eastAsia="en-IN"/>
        </w:rPr>
      </w:pPr>
      <w:r w:rsidRPr="00502A80">
        <w:rPr>
          <w:lang w:val="en-IN" w:eastAsia="en-IN"/>
        </w:rPr>
        <w:t>x=</w:t>
      </w:r>
      <w:proofErr w:type="gramStart"/>
      <w:r w:rsidRPr="00502A80">
        <w:rPr>
          <w:lang w:val="en-IN" w:eastAsia="en-IN"/>
        </w:rPr>
        <w:t>list(</w:t>
      </w:r>
      <w:proofErr w:type="gramEnd"/>
      <w:r w:rsidRPr="00502A80">
        <w:rPr>
          <w:lang w:val="en-IN" w:eastAsia="en-IN"/>
        </w:rPr>
        <w:t>filter(lambda x: (s2 in s),</w:t>
      </w:r>
      <w:proofErr w:type="spellStart"/>
      <w:r w:rsidRPr="00502A80">
        <w:rPr>
          <w:lang w:val="en-IN" w:eastAsia="en-IN"/>
        </w:rPr>
        <w:t>s.split</w:t>
      </w:r>
      <w:proofErr w:type="spellEnd"/>
      <w:r w:rsidRPr="00502A80">
        <w:rPr>
          <w:lang w:val="en-IN" w:eastAsia="en-IN"/>
        </w:rPr>
        <w:t>()))</w:t>
      </w:r>
    </w:p>
    <w:p w14:paraId="1E1FD35C" w14:textId="10C6673E" w:rsidR="004141C4" w:rsidRDefault="00502A80" w:rsidP="00502A80">
      <w:pPr>
        <w:rPr>
          <w:lang w:val="en-IN" w:eastAsia="en-IN"/>
        </w:rPr>
      </w:pPr>
      <w:proofErr w:type="gramStart"/>
      <w:r w:rsidRPr="00502A80">
        <w:rPr>
          <w:lang w:val="en-IN" w:eastAsia="en-IN"/>
        </w:rPr>
        <w:t>print(</w:t>
      </w:r>
      <w:proofErr w:type="gramEnd"/>
      <w:r w:rsidRPr="00502A80">
        <w:rPr>
          <w:lang w:val="en-IN" w:eastAsia="en-IN"/>
        </w:rPr>
        <w:t>["yes" if x else "no"])</w:t>
      </w:r>
    </w:p>
    <w:p w14:paraId="7C6ACE18" w14:textId="09BFD12D" w:rsidR="00A438A1" w:rsidRDefault="00A438A1" w:rsidP="004141C4">
      <w:pPr>
        <w:rPr>
          <w:b/>
          <w:bCs/>
          <w:lang w:val="en-IN" w:eastAsia="en-IN"/>
        </w:rPr>
      </w:pPr>
      <w:r>
        <w:rPr>
          <w:b/>
          <w:bCs/>
          <w:lang w:val="en-IN" w:eastAsia="en-IN"/>
        </w:rPr>
        <w:t>Output:</w:t>
      </w:r>
    </w:p>
    <w:p w14:paraId="0A155D5E" w14:textId="1ACAEFA4" w:rsidR="00A438A1" w:rsidRDefault="00A438A1" w:rsidP="004141C4">
      <w:pPr>
        <w:rPr>
          <w:lang w:val="en-IN" w:eastAsia="en-IN"/>
        </w:rPr>
      </w:pPr>
      <w:r>
        <w:rPr>
          <w:lang w:val="en-IN" w:eastAsia="en-IN"/>
        </w:rPr>
        <w:t>[‘Yes’]</w:t>
      </w:r>
    </w:p>
    <w:p w14:paraId="2CE3BD26" w14:textId="77777777" w:rsidR="00A438A1" w:rsidRDefault="00A438A1" w:rsidP="004141C4">
      <w:pPr>
        <w:rPr>
          <w:lang w:val="en-IN" w:eastAsia="en-IN"/>
        </w:rPr>
      </w:pPr>
    </w:p>
    <w:p w14:paraId="5E4F0BE2" w14:textId="77777777" w:rsidR="00502A80" w:rsidRPr="00502A80" w:rsidRDefault="00502A80" w:rsidP="00502A80">
      <w:pPr>
        <w:rPr>
          <w:lang w:val="en-IN" w:eastAsia="en-IN"/>
        </w:rPr>
      </w:pPr>
      <w:r w:rsidRPr="00502A80">
        <w:rPr>
          <w:b/>
          <w:bCs/>
          <w:lang w:val="en-IN" w:eastAsia="en-IN"/>
        </w:rPr>
        <w:t>3.</w:t>
      </w:r>
      <w:r w:rsidRPr="00502A80">
        <w:rPr>
          <w:lang w:val="en-IN" w:eastAsia="en-IN"/>
        </w:rPr>
        <w:t>import operator as op</w:t>
      </w:r>
    </w:p>
    <w:p w14:paraId="1987B765" w14:textId="77777777" w:rsidR="00502A80" w:rsidRPr="00502A80" w:rsidRDefault="00502A80" w:rsidP="00502A80">
      <w:pPr>
        <w:rPr>
          <w:lang w:val="en-IN" w:eastAsia="en-IN"/>
        </w:rPr>
      </w:pPr>
      <w:r w:rsidRPr="00502A80">
        <w:rPr>
          <w:lang w:val="en-IN" w:eastAsia="en-IN"/>
        </w:rPr>
        <w:t>s="geeks for geeks"</w:t>
      </w:r>
    </w:p>
    <w:p w14:paraId="06934C73" w14:textId="77777777" w:rsidR="00502A80" w:rsidRPr="00502A80" w:rsidRDefault="00502A80" w:rsidP="00502A80">
      <w:pPr>
        <w:rPr>
          <w:lang w:val="en-IN" w:eastAsia="en-IN"/>
        </w:rPr>
      </w:pPr>
      <w:r w:rsidRPr="00502A80">
        <w:rPr>
          <w:lang w:val="en-IN" w:eastAsia="en-IN"/>
        </w:rPr>
        <w:t>s2="geeks"</w:t>
      </w:r>
    </w:p>
    <w:p w14:paraId="066BF025" w14:textId="5BE89870" w:rsidR="009C53CD" w:rsidRDefault="00502A80" w:rsidP="00502A80">
      <w:pPr>
        <w:rPr>
          <w:lang w:val="en-IN" w:eastAsia="en-IN"/>
        </w:rPr>
      </w:pPr>
      <w:proofErr w:type="gramStart"/>
      <w:r w:rsidRPr="00502A80">
        <w:rPr>
          <w:lang w:val="en-IN" w:eastAsia="en-IN"/>
        </w:rPr>
        <w:t>print(</w:t>
      </w:r>
      <w:proofErr w:type="gramEnd"/>
      <w:r w:rsidRPr="00502A80">
        <w:rPr>
          <w:lang w:val="en-IN" w:eastAsia="en-IN"/>
        </w:rPr>
        <w:t xml:space="preserve">["yes" if </w:t>
      </w:r>
      <w:proofErr w:type="spellStart"/>
      <w:r w:rsidRPr="00502A80">
        <w:rPr>
          <w:lang w:val="en-IN" w:eastAsia="en-IN"/>
        </w:rPr>
        <w:t>op.countOf</w:t>
      </w:r>
      <w:proofErr w:type="spellEnd"/>
      <w:r w:rsidRPr="00502A80">
        <w:rPr>
          <w:lang w:val="en-IN" w:eastAsia="en-IN"/>
        </w:rPr>
        <w:t>(</w:t>
      </w:r>
      <w:proofErr w:type="spellStart"/>
      <w:r w:rsidRPr="00502A80">
        <w:rPr>
          <w:lang w:val="en-IN" w:eastAsia="en-IN"/>
        </w:rPr>
        <w:t>s.split</w:t>
      </w:r>
      <w:proofErr w:type="spellEnd"/>
      <w:r w:rsidRPr="00502A80">
        <w:rPr>
          <w:lang w:val="en-IN" w:eastAsia="en-IN"/>
        </w:rPr>
        <w:t>(),s2)&gt;0 else "no"])</w:t>
      </w:r>
    </w:p>
    <w:p w14:paraId="31F49953" w14:textId="7898CF23" w:rsidR="009C53CD" w:rsidRDefault="009C53CD" w:rsidP="004141C4">
      <w:pPr>
        <w:rPr>
          <w:b/>
          <w:bCs/>
          <w:lang w:val="en-IN" w:eastAsia="en-IN"/>
        </w:rPr>
      </w:pPr>
      <w:r>
        <w:rPr>
          <w:b/>
          <w:bCs/>
          <w:lang w:val="en-IN" w:eastAsia="en-IN"/>
        </w:rPr>
        <w:t>Output:</w:t>
      </w:r>
    </w:p>
    <w:p w14:paraId="55D270AF" w14:textId="347F58A5" w:rsidR="004B3642" w:rsidRDefault="00554D3B" w:rsidP="004B3642">
      <w:pPr>
        <w:tabs>
          <w:tab w:val="left" w:pos="1160"/>
        </w:tabs>
        <w:rPr>
          <w:lang w:val="en-IN" w:eastAsia="en-IN"/>
        </w:rPr>
      </w:pPr>
      <w:r>
        <w:rPr>
          <w:lang w:val="en-IN" w:eastAsia="en-IN"/>
        </w:rPr>
        <w:t>[‘Yes’]</w:t>
      </w:r>
      <w:r w:rsidR="004B3642">
        <w:rPr>
          <w:lang w:val="en-IN" w:eastAsia="en-IN"/>
        </w:rPr>
        <w:tab/>
      </w:r>
    </w:p>
    <w:p w14:paraId="570CB6DB" w14:textId="321122CD" w:rsidR="00554D3B" w:rsidRDefault="00554D3B" w:rsidP="00C10309">
      <w:pPr>
        <w:tabs>
          <w:tab w:val="left" w:pos="1240"/>
        </w:tabs>
        <w:rPr>
          <w:lang w:val="en-IN" w:eastAsia="en-IN"/>
        </w:rPr>
      </w:pPr>
    </w:p>
    <w:p w14:paraId="7D9634F2" w14:textId="07D9BED0" w:rsidR="006F73A6" w:rsidRDefault="00256DFB" w:rsidP="00C10309">
      <w:pPr>
        <w:tabs>
          <w:tab w:val="left" w:pos="1240"/>
        </w:tabs>
        <w:rPr>
          <w:lang w:val="en-IN" w:eastAsia="en-IN"/>
        </w:rPr>
      </w:pPr>
      <w:r>
        <w:rPr>
          <w:lang w:val="en-IN" w:eastAsia="en-IN"/>
        </w:rPr>
        <w:t>As similar to contains method</w:t>
      </w:r>
      <w:r w:rsidR="00A66CD9">
        <w:rPr>
          <w:lang w:val="en-IN" w:eastAsia="en-IN"/>
        </w:rPr>
        <w:t>………….</w:t>
      </w:r>
    </w:p>
    <w:p w14:paraId="7835B06D" w14:textId="40E37F6D" w:rsidR="00256DFB" w:rsidRDefault="00502A80" w:rsidP="001C1BBF">
      <w:pPr>
        <w:tabs>
          <w:tab w:val="left" w:pos="1240"/>
        </w:tabs>
        <w:rPr>
          <w:lang w:val="en-IN" w:eastAsia="en-IN"/>
        </w:rPr>
      </w:pPr>
      <w:r w:rsidRPr="00502A80">
        <w:rPr>
          <w:lang w:val="en-IN" w:eastAsia="en-IN"/>
        </w:rPr>
        <w:tab/>
        <w:t>if(</w:t>
      </w:r>
      <w:proofErr w:type="spellStart"/>
      <w:proofErr w:type="gramStart"/>
      <w:r w:rsidRPr="00502A80">
        <w:rPr>
          <w:lang w:val="en-IN" w:eastAsia="en-IN"/>
        </w:rPr>
        <w:t>op.contains</w:t>
      </w:r>
      <w:proofErr w:type="spellEnd"/>
      <w:proofErr w:type="gramEnd"/>
      <w:r w:rsidRPr="00502A80">
        <w:rPr>
          <w:lang w:val="en-IN" w:eastAsia="en-IN"/>
        </w:rPr>
        <w:t xml:space="preserve">(s,s2)):                                               </w:t>
      </w:r>
    </w:p>
    <w:p w14:paraId="35846098" w14:textId="43A0504F" w:rsidR="005016D7" w:rsidRDefault="005016D7" w:rsidP="00C10309">
      <w:pPr>
        <w:tabs>
          <w:tab w:val="left" w:pos="1240"/>
        </w:tabs>
        <w:rPr>
          <w:b/>
          <w:bCs/>
          <w:lang w:val="en-IN" w:eastAsia="en-IN"/>
        </w:rPr>
      </w:pPr>
      <w:r>
        <w:rPr>
          <w:b/>
          <w:bCs/>
          <w:lang w:val="en-IN" w:eastAsia="en-IN"/>
        </w:rPr>
        <w:t>#Sorting a list in ascending order</w:t>
      </w:r>
    </w:p>
    <w:p w14:paraId="6DF0011E" w14:textId="77777777" w:rsidR="006F73A6" w:rsidRDefault="006F73A6" w:rsidP="00C10309">
      <w:pPr>
        <w:tabs>
          <w:tab w:val="left" w:pos="1240"/>
        </w:tabs>
        <w:rPr>
          <w:b/>
          <w:bCs/>
          <w:lang w:val="en-IN" w:eastAsia="en-IN"/>
        </w:rPr>
      </w:pPr>
    </w:p>
    <w:p w14:paraId="462F5456" w14:textId="6348AE06" w:rsidR="006F73A6" w:rsidRPr="006802A9" w:rsidRDefault="006F73A6" w:rsidP="00C10309">
      <w:pPr>
        <w:tabs>
          <w:tab w:val="left" w:pos="1240"/>
        </w:tabs>
        <w:rPr>
          <w:lang w:val="en-IN" w:eastAsia="en-IN"/>
        </w:rPr>
      </w:pPr>
      <w:r w:rsidRPr="006802A9">
        <w:rPr>
          <w:lang w:val="en-IN" w:eastAsia="en-IN"/>
        </w:rPr>
        <w:t>Numbers = [5, 2, 8, 1, 3]</w:t>
      </w:r>
    </w:p>
    <w:p w14:paraId="6BB92574" w14:textId="5042EE85" w:rsidR="006F73A6" w:rsidRDefault="006F73A6" w:rsidP="00C10309">
      <w:pPr>
        <w:tabs>
          <w:tab w:val="left" w:pos="1240"/>
        </w:tabs>
        <w:rPr>
          <w:lang w:val="en-IN" w:eastAsia="en-IN"/>
        </w:rPr>
      </w:pPr>
      <w:proofErr w:type="spellStart"/>
      <w:r w:rsidRPr="006802A9">
        <w:rPr>
          <w:lang w:val="en-IN" w:eastAsia="en-IN"/>
        </w:rPr>
        <w:t>Sorted_numbers</w:t>
      </w:r>
      <w:proofErr w:type="spellEnd"/>
      <w:r w:rsidRPr="006802A9">
        <w:rPr>
          <w:lang w:val="en-IN" w:eastAsia="en-IN"/>
        </w:rPr>
        <w:t xml:space="preserve"> = </w:t>
      </w:r>
      <w:proofErr w:type="gramStart"/>
      <w:r w:rsidRPr="006802A9">
        <w:rPr>
          <w:lang w:val="en-IN" w:eastAsia="en-IN"/>
        </w:rPr>
        <w:t>sorted(</w:t>
      </w:r>
      <w:proofErr w:type="gramEnd"/>
      <w:r w:rsidRPr="006802A9">
        <w:rPr>
          <w:lang w:val="en-IN" w:eastAsia="en-IN"/>
        </w:rPr>
        <w:t>Numbers)</w:t>
      </w:r>
    </w:p>
    <w:p w14:paraId="306F6717" w14:textId="6A819942" w:rsidR="009B3AFF" w:rsidRDefault="009B3AFF" w:rsidP="00C10309">
      <w:pPr>
        <w:tabs>
          <w:tab w:val="left" w:pos="1240"/>
        </w:tabs>
        <w:rPr>
          <w:lang w:val="en-IN" w:eastAsia="en-IN"/>
        </w:rPr>
      </w:pPr>
      <w:proofErr w:type="spellStart"/>
      <w:r>
        <w:rPr>
          <w:lang w:val="en-IN" w:eastAsia="en-IN"/>
        </w:rPr>
        <w:t>Numbers</w:t>
      </w:r>
      <w:r w:rsidR="004140D7">
        <w:rPr>
          <w:lang w:val="en-IN" w:eastAsia="en-IN"/>
        </w:rPr>
        <w:t>.sort</w:t>
      </w:r>
      <w:proofErr w:type="spellEnd"/>
      <w:r w:rsidR="004140D7">
        <w:rPr>
          <w:lang w:val="en-IN" w:eastAsia="en-IN"/>
        </w:rPr>
        <w:t>()</w:t>
      </w:r>
    </w:p>
    <w:p w14:paraId="49357673" w14:textId="50B3080E" w:rsidR="004140D7" w:rsidRPr="006802A9" w:rsidRDefault="004140D7" w:rsidP="00C10309">
      <w:pPr>
        <w:tabs>
          <w:tab w:val="left" w:pos="1240"/>
        </w:tabs>
        <w:rPr>
          <w:lang w:val="en-IN" w:eastAsia="en-IN"/>
        </w:rPr>
      </w:pPr>
      <w:proofErr w:type="gramStart"/>
      <w:r>
        <w:rPr>
          <w:lang w:val="en-IN" w:eastAsia="en-IN"/>
        </w:rPr>
        <w:t>Print(</w:t>
      </w:r>
      <w:proofErr w:type="gramEnd"/>
      <w:r>
        <w:rPr>
          <w:lang w:val="en-IN" w:eastAsia="en-IN"/>
        </w:rPr>
        <w:t>Numbers)</w:t>
      </w:r>
    </w:p>
    <w:p w14:paraId="579D2BC8" w14:textId="3E83A67D" w:rsidR="006F73A6" w:rsidRPr="006802A9" w:rsidRDefault="006802A9" w:rsidP="00C10309">
      <w:pPr>
        <w:tabs>
          <w:tab w:val="left" w:pos="1240"/>
        </w:tabs>
        <w:rPr>
          <w:lang w:val="en-IN" w:eastAsia="en-IN"/>
        </w:rPr>
      </w:pPr>
      <w:proofErr w:type="gramStart"/>
      <w:r w:rsidRPr="006802A9">
        <w:rPr>
          <w:lang w:val="en-IN" w:eastAsia="en-IN"/>
        </w:rPr>
        <w:t>Print(</w:t>
      </w:r>
      <w:proofErr w:type="spellStart"/>
      <w:proofErr w:type="gramEnd"/>
      <w:r w:rsidRPr="006802A9">
        <w:rPr>
          <w:lang w:val="en-IN" w:eastAsia="en-IN"/>
        </w:rPr>
        <w:t>Sorted_numbers</w:t>
      </w:r>
      <w:proofErr w:type="spellEnd"/>
      <w:r w:rsidRPr="006802A9">
        <w:rPr>
          <w:lang w:val="en-IN" w:eastAsia="en-IN"/>
        </w:rPr>
        <w:t>)</w:t>
      </w:r>
    </w:p>
    <w:p w14:paraId="44263C1D" w14:textId="77777777" w:rsidR="006802A9" w:rsidRDefault="006802A9" w:rsidP="00C10309">
      <w:pPr>
        <w:tabs>
          <w:tab w:val="left" w:pos="1240"/>
        </w:tabs>
        <w:rPr>
          <w:b/>
          <w:bCs/>
          <w:lang w:val="en-IN" w:eastAsia="en-IN"/>
        </w:rPr>
      </w:pPr>
    </w:p>
    <w:p w14:paraId="006D5FA7" w14:textId="70440392" w:rsidR="006802A9" w:rsidRDefault="006802A9" w:rsidP="00C10309">
      <w:pPr>
        <w:tabs>
          <w:tab w:val="left" w:pos="1240"/>
        </w:tabs>
        <w:rPr>
          <w:b/>
          <w:bCs/>
          <w:lang w:val="en-IN" w:eastAsia="en-IN"/>
        </w:rPr>
      </w:pPr>
      <w:r>
        <w:rPr>
          <w:b/>
          <w:bCs/>
          <w:lang w:val="en-IN" w:eastAsia="en-IN"/>
        </w:rPr>
        <w:t>Output:</w:t>
      </w:r>
    </w:p>
    <w:p w14:paraId="3AF0A947" w14:textId="3682A7AE" w:rsidR="006802A9" w:rsidRPr="005016D7" w:rsidRDefault="006802A9" w:rsidP="00C10309">
      <w:pPr>
        <w:tabs>
          <w:tab w:val="left" w:pos="1240"/>
        </w:tabs>
        <w:rPr>
          <w:b/>
          <w:bCs/>
          <w:lang w:val="en-IN" w:eastAsia="en-IN"/>
        </w:rPr>
      </w:pPr>
      <w:r>
        <w:rPr>
          <w:b/>
          <w:bCs/>
          <w:lang w:val="en-IN" w:eastAsia="en-IN"/>
        </w:rPr>
        <w:t>[1, 2, 3, 5, 8]</w:t>
      </w:r>
    </w:p>
    <w:p w14:paraId="4212E1FC" w14:textId="77777777" w:rsidR="004140D7" w:rsidRPr="005016D7" w:rsidRDefault="004140D7" w:rsidP="004140D7">
      <w:pPr>
        <w:tabs>
          <w:tab w:val="left" w:pos="1240"/>
        </w:tabs>
        <w:rPr>
          <w:b/>
          <w:bCs/>
          <w:lang w:val="en-IN" w:eastAsia="en-IN"/>
        </w:rPr>
      </w:pPr>
      <w:r>
        <w:rPr>
          <w:b/>
          <w:bCs/>
          <w:lang w:val="en-IN" w:eastAsia="en-IN"/>
        </w:rPr>
        <w:t>[1, 2, 3, 5, 8]</w:t>
      </w:r>
    </w:p>
    <w:p w14:paraId="5531E311" w14:textId="77777777" w:rsidR="004140D7" w:rsidRDefault="004140D7" w:rsidP="00C10309">
      <w:pPr>
        <w:tabs>
          <w:tab w:val="left" w:pos="1240"/>
        </w:tabs>
        <w:rPr>
          <w:lang w:val="en-IN" w:eastAsia="en-IN"/>
        </w:rPr>
      </w:pPr>
    </w:p>
    <w:p w14:paraId="57B9538C" w14:textId="057F6277" w:rsidR="00997EAD" w:rsidRPr="00997EAD" w:rsidRDefault="00997EAD" w:rsidP="00C10309">
      <w:pPr>
        <w:tabs>
          <w:tab w:val="left" w:pos="1240"/>
        </w:tabs>
        <w:rPr>
          <w:b/>
          <w:bCs/>
          <w:lang w:val="en-IN" w:eastAsia="en-IN"/>
        </w:rPr>
      </w:pPr>
      <w:r>
        <w:rPr>
          <w:b/>
          <w:bCs/>
          <w:lang w:val="en-IN" w:eastAsia="en-IN"/>
        </w:rPr>
        <w:t>#Sorting a list in descending</w:t>
      </w:r>
      <w:r w:rsidR="00E30C9C">
        <w:rPr>
          <w:b/>
          <w:bCs/>
          <w:lang w:val="en-IN" w:eastAsia="en-IN"/>
        </w:rPr>
        <w:t xml:space="preserve"> order</w:t>
      </w:r>
    </w:p>
    <w:p w14:paraId="475A00A2" w14:textId="77777777" w:rsidR="00554D3B" w:rsidRDefault="00554D3B" w:rsidP="004141C4">
      <w:pPr>
        <w:rPr>
          <w:lang w:val="en-IN" w:eastAsia="en-IN"/>
        </w:rPr>
      </w:pPr>
    </w:p>
    <w:p w14:paraId="34D6A5E2" w14:textId="0D17DC57" w:rsidR="00386A52" w:rsidRDefault="00E87476" w:rsidP="004141C4">
      <w:pPr>
        <w:rPr>
          <w:lang w:val="en-IN" w:eastAsia="en-IN"/>
        </w:rPr>
      </w:pPr>
      <w:r>
        <w:rPr>
          <w:lang w:val="en-IN" w:eastAsia="en-IN"/>
        </w:rPr>
        <w:t>N</w:t>
      </w:r>
      <w:r w:rsidR="00C26589">
        <w:rPr>
          <w:lang w:val="en-IN" w:eastAsia="en-IN"/>
        </w:rPr>
        <w:t>umbers</w:t>
      </w:r>
      <w:r>
        <w:rPr>
          <w:lang w:val="en-IN" w:eastAsia="en-IN"/>
        </w:rPr>
        <w:t xml:space="preserve"> = [5,3,6,7,2,3,8]</w:t>
      </w:r>
    </w:p>
    <w:p w14:paraId="4D632A87" w14:textId="3519C638" w:rsidR="00E87476" w:rsidRDefault="00E87476" w:rsidP="004141C4">
      <w:pPr>
        <w:rPr>
          <w:lang w:val="en-IN" w:eastAsia="en-IN"/>
        </w:rPr>
      </w:pPr>
      <w:proofErr w:type="spellStart"/>
      <w:r>
        <w:rPr>
          <w:lang w:val="en-IN" w:eastAsia="en-IN"/>
        </w:rPr>
        <w:t>Sorted_numbers</w:t>
      </w:r>
      <w:proofErr w:type="spellEnd"/>
      <w:r>
        <w:rPr>
          <w:lang w:val="en-IN" w:eastAsia="en-IN"/>
        </w:rPr>
        <w:t xml:space="preserve"> = </w:t>
      </w:r>
      <w:proofErr w:type="gramStart"/>
      <w:r>
        <w:rPr>
          <w:lang w:val="en-IN" w:eastAsia="en-IN"/>
        </w:rPr>
        <w:t>sorted(</w:t>
      </w:r>
      <w:proofErr w:type="gramEnd"/>
      <w:r w:rsidR="005E0F5C">
        <w:rPr>
          <w:lang w:val="en-IN" w:eastAsia="en-IN"/>
        </w:rPr>
        <w:t>Numbers, reverse = True)</w:t>
      </w:r>
    </w:p>
    <w:p w14:paraId="0BDCD394" w14:textId="598BEA70" w:rsidR="005E0F5C" w:rsidRDefault="005E0F5C" w:rsidP="004141C4">
      <w:pPr>
        <w:rPr>
          <w:lang w:val="en-IN" w:eastAsia="en-IN"/>
        </w:rPr>
      </w:pPr>
      <w:proofErr w:type="gramStart"/>
      <w:r>
        <w:rPr>
          <w:lang w:val="en-IN" w:eastAsia="en-IN"/>
        </w:rPr>
        <w:t>Print(</w:t>
      </w:r>
      <w:proofErr w:type="spellStart"/>
      <w:proofErr w:type="gramEnd"/>
      <w:r>
        <w:rPr>
          <w:lang w:val="en-IN" w:eastAsia="en-IN"/>
        </w:rPr>
        <w:t>Sorted_numbers</w:t>
      </w:r>
      <w:proofErr w:type="spellEnd"/>
      <w:r>
        <w:rPr>
          <w:lang w:val="en-IN" w:eastAsia="en-IN"/>
        </w:rPr>
        <w:t>)</w:t>
      </w:r>
    </w:p>
    <w:p w14:paraId="0F845311" w14:textId="77777777" w:rsidR="005E0F5C" w:rsidRDefault="005E0F5C" w:rsidP="004141C4">
      <w:pPr>
        <w:rPr>
          <w:lang w:val="en-IN" w:eastAsia="en-IN"/>
        </w:rPr>
      </w:pPr>
    </w:p>
    <w:p w14:paraId="009A81D1" w14:textId="6B1E5DD4" w:rsidR="005E0F5C" w:rsidRDefault="005E0F5C" w:rsidP="004141C4">
      <w:pPr>
        <w:rPr>
          <w:b/>
          <w:bCs/>
          <w:lang w:val="en-IN" w:eastAsia="en-IN"/>
        </w:rPr>
      </w:pPr>
      <w:r>
        <w:rPr>
          <w:b/>
          <w:bCs/>
          <w:lang w:val="en-IN" w:eastAsia="en-IN"/>
        </w:rPr>
        <w:t>Output:</w:t>
      </w:r>
    </w:p>
    <w:p w14:paraId="07FCED55" w14:textId="3049648D" w:rsidR="005E0F5C" w:rsidRDefault="005E0F5C" w:rsidP="004141C4">
      <w:pPr>
        <w:rPr>
          <w:b/>
          <w:bCs/>
          <w:lang w:val="en-IN" w:eastAsia="en-IN"/>
        </w:rPr>
      </w:pPr>
      <w:r>
        <w:rPr>
          <w:b/>
          <w:bCs/>
          <w:lang w:val="en-IN" w:eastAsia="en-IN"/>
        </w:rPr>
        <w:t>[8, 7, 6, 5, 3, 3, 2]</w:t>
      </w:r>
    </w:p>
    <w:p w14:paraId="0AD1E919" w14:textId="77777777" w:rsidR="00956A46" w:rsidRDefault="00956A46" w:rsidP="00956A46">
      <w:pPr>
        <w:rPr>
          <w:b/>
          <w:bCs/>
          <w:lang w:val="en-IN" w:eastAsia="en-IN"/>
        </w:rPr>
      </w:pPr>
    </w:p>
    <w:p w14:paraId="2FD11B24" w14:textId="6B0C3E24" w:rsidR="00956A46" w:rsidRDefault="008B4F82" w:rsidP="008B4F82">
      <w:pPr>
        <w:pStyle w:val="Heading3"/>
        <w:rPr>
          <w:sz w:val="44"/>
          <w:szCs w:val="44"/>
          <w:lang w:val="en-IN" w:eastAsia="en-IN"/>
        </w:rPr>
      </w:pPr>
      <w:r w:rsidRPr="008B4F82">
        <w:rPr>
          <w:sz w:val="44"/>
          <w:szCs w:val="44"/>
          <w:lang w:val="en-IN" w:eastAsia="en-IN"/>
        </w:rPr>
        <w:t>Python program to check if two strings are anagram:</w:t>
      </w:r>
    </w:p>
    <w:p w14:paraId="01633A9C" w14:textId="04F4DE4D" w:rsidR="00226813" w:rsidRDefault="00226813" w:rsidP="00EF60CC">
      <w:pPr>
        <w:rPr>
          <w:lang w:val="en-IN" w:eastAsia="en-IN"/>
        </w:rPr>
      </w:pPr>
    </w:p>
    <w:p w14:paraId="0BE1B473" w14:textId="14A08C95" w:rsidR="00060DDA" w:rsidRDefault="00060DDA" w:rsidP="00EF60CC">
      <w:pPr>
        <w:rPr>
          <w:lang w:val="en-IN" w:eastAsia="en-IN"/>
        </w:rPr>
      </w:pPr>
      <w:r>
        <w:rPr>
          <w:b/>
          <w:bCs/>
          <w:lang w:val="en-IN" w:eastAsia="en-IN"/>
        </w:rPr>
        <w:t xml:space="preserve">Def </w:t>
      </w:r>
      <w:proofErr w:type="gramStart"/>
      <w:r>
        <w:rPr>
          <w:lang w:val="en-IN" w:eastAsia="en-IN"/>
        </w:rPr>
        <w:t>check(</w:t>
      </w:r>
      <w:proofErr w:type="gramEnd"/>
      <w:r>
        <w:rPr>
          <w:lang w:val="en-IN" w:eastAsia="en-IN"/>
        </w:rPr>
        <w:t>s1, s2):</w:t>
      </w:r>
    </w:p>
    <w:p w14:paraId="5A98DD37" w14:textId="3C9C9AFF" w:rsidR="00060DDA" w:rsidRDefault="00060DDA" w:rsidP="00EF60CC">
      <w:pPr>
        <w:rPr>
          <w:lang w:val="en-IN" w:eastAsia="en-IN"/>
        </w:rPr>
      </w:pPr>
      <w:r>
        <w:rPr>
          <w:lang w:val="en-IN" w:eastAsia="en-IN"/>
        </w:rPr>
        <w:t>If (</w:t>
      </w:r>
      <w:r w:rsidRPr="00C11781">
        <w:rPr>
          <w:b/>
          <w:bCs/>
          <w:lang w:val="en-IN" w:eastAsia="en-IN"/>
        </w:rPr>
        <w:t>sorted</w:t>
      </w:r>
      <w:r>
        <w:rPr>
          <w:lang w:val="en-IN" w:eastAsia="en-IN"/>
        </w:rPr>
        <w:t>(s1)</w:t>
      </w:r>
      <w:r w:rsidR="007B6EDA">
        <w:rPr>
          <w:lang w:val="en-IN" w:eastAsia="en-IN"/>
        </w:rPr>
        <w:t xml:space="preserve"> == </w:t>
      </w:r>
      <w:r w:rsidR="007B6EDA" w:rsidRPr="00C11781">
        <w:rPr>
          <w:b/>
          <w:bCs/>
          <w:lang w:val="en-IN" w:eastAsia="en-IN"/>
        </w:rPr>
        <w:t>sorted</w:t>
      </w:r>
      <w:r w:rsidR="007B6EDA">
        <w:rPr>
          <w:lang w:val="en-IN" w:eastAsia="en-IN"/>
        </w:rPr>
        <w:t>(s2)):</w:t>
      </w:r>
    </w:p>
    <w:p w14:paraId="2923717B" w14:textId="255A722A" w:rsidR="007B6EDA" w:rsidRDefault="007B6EDA" w:rsidP="00EF60CC">
      <w:pPr>
        <w:rPr>
          <w:lang w:val="en-IN" w:eastAsia="en-IN"/>
        </w:rPr>
      </w:pPr>
      <w:r>
        <w:rPr>
          <w:lang w:val="en-IN" w:eastAsia="en-IN"/>
        </w:rPr>
        <w:t xml:space="preserve">    </w:t>
      </w:r>
      <w:proofErr w:type="gramStart"/>
      <w:r>
        <w:rPr>
          <w:lang w:val="en-IN" w:eastAsia="en-IN"/>
        </w:rPr>
        <w:t>Print(</w:t>
      </w:r>
      <w:proofErr w:type="gramEnd"/>
      <w:r>
        <w:rPr>
          <w:lang w:val="en-IN" w:eastAsia="en-IN"/>
        </w:rPr>
        <w:t>“Yes, anagram.”)</w:t>
      </w:r>
    </w:p>
    <w:p w14:paraId="702969D4" w14:textId="2507CA15" w:rsidR="007B6EDA" w:rsidRDefault="007B6EDA" w:rsidP="00EF60CC">
      <w:pPr>
        <w:rPr>
          <w:lang w:val="en-IN" w:eastAsia="en-IN"/>
        </w:rPr>
      </w:pPr>
      <w:r>
        <w:rPr>
          <w:lang w:val="en-IN" w:eastAsia="en-IN"/>
        </w:rPr>
        <w:t>Else:</w:t>
      </w:r>
    </w:p>
    <w:p w14:paraId="563C4A77" w14:textId="5D86DFB7" w:rsidR="007B6EDA" w:rsidRDefault="007B6EDA" w:rsidP="00EF60CC">
      <w:pPr>
        <w:rPr>
          <w:lang w:val="en-IN" w:eastAsia="en-IN"/>
        </w:rPr>
      </w:pPr>
      <w:r>
        <w:rPr>
          <w:lang w:val="en-IN" w:eastAsia="en-IN"/>
        </w:rPr>
        <w:t xml:space="preserve">    </w:t>
      </w:r>
      <w:proofErr w:type="gramStart"/>
      <w:r>
        <w:rPr>
          <w:lang w:val="en-IN" w:eastAsia="en-IN"/>
        </w:rPr>
        <w:t>Print(</w:t>
      </w:r>
      <w:proofErr w:type="gramEnd"/>
      <w:r>
        <w:rPr>
          <w:lang w:val="en-IN" w:eastAsia="en-IN"/>
        </w:rPr>
        <w:t>“No,</w:t>
      </w:r>
      <w:r w:rsidR="00C11781">
        <w:rPr>
          <w:lang w:val="en-IN" w:eastAsia="en-IN"/>
        </w:rPr>
        <w:t xml:space="preserve"> anagram.”)</w:t>
      </w:r>
    </w:p>
    <w:p w14:paraId="5833231A" w14:textId="21FA1DA6" w:rsidR="00C11781" w:rsidRDefault="00C11781" w:rsidP="00EF60CC">
      <w:pPr>
        <w:rPr>
          <w:lang w:val="en-IN" w:eastAsia="en-IN"/>
        </w:rPr>
      </w:pPr>
      <w:r>
        <w:rPr>
          <w:lang w:val="en-IN" w:eastAsia="en-IN"/>
        </w:rPr>
        <w:t>S1 = “listen”</w:t>
      </w:r>
    </w:p>
    <w:p w14:paraId="06F66D98" w14:textId="7CE0091F" w:rsidR="00C11781" w:rsidRDefault="00C11781" w:rsidP="00EF60CC">
      <w:pPr>
        <w:rPr>
          <w:lang w:val="en-IN" w:eastAsia="en-IN"/>
        </w:rPr>
      </w:pPr>
      <w:r>
        <w:rPr>
          <w:lang w:val="en-IN" w:eastAsia="en-IN"/>
        </w:rPr>
        <w:t>S2 = “silent”</w:t>
      </w:r>
    </w:p>
    <w:p w14:paraId="360AE627" w14:textId="7BE5CC65" w:rsidR="00C11781" w:rsidRDefault="00C11781" w:rsidP="00EF60CC">
      <w:pPr>
        <w:rPr>
          <w:lang w:val="en-IN" w:eastAsia="en-IN"/>
        </w:rPr>
      </w:pPr>
      <w:proofErr w:type="gramStart"/>
      <w:r>
        <w:rPr>
          <w:lang w:val="en-IN" w:eastAsia="en-IN"/>
        </w:rPr>
        <w:t>Check(</w:t>
      </w:r>
      <w:proofErr w:type="gramEnd"/>
      <w:r>
        <w:rPr>
          <w:lang w:val="en-IN" w:eastAsia="en-IN"/>
        </w:rPr>
        <w:t>s1, s2)</w:t>
      </w:r>
    </w:p>
    <w:p w14:paraId="4257A191" w14:textId="77777777" w:rsidR="00C11781" w:rsidRDefault="00C11781" w:rsidP="00EF60CC">
      <w:pPr>
        <w:rPr>
          <w:lang w:val="en-IN" w:eastAsia="en-IN"/>
        </w:rPr>
      </w:pPr>
    </w:p>
    <w:p w14:paraId="7D7B8757" w14:textId="48C612E5" w:rsidR="00C11781" w:rsidRDefault="00C11781" w:rsidP="00EF60CC">
      <w:pPr>
        <w:rPr>
          <w:b/>
          <w:bCs/>
          <w:lang w:val="en-IN" w:eastAsia="en-IN"/>
        </w:rPr>
      </w:pPr>
      <w:r>
        <w:rPr>
          <w:b/>
          <w:bCs/>
          <w:lang w:val="en-IN" w:eastAsia="en-IN"/>
        </w:rPr>
        <w:t>Output:</w:t>
      </w:r>
    </w:p>
    <w:p w14:paraId="4A85CCE0" w14:textId="0450EF62" w:rsidR="00C11781" w:rsidRDefault="00FD1E9B" w:rsidP="00EF60CC">
      <w:pPr>
        <w:rPr>
          <w:lang w:val="en-IN" w:eastAsia="en-IN"/>
        </w:rPr>
      </w:pPr>
      <w:r>
        <w:rPr>
          <w:lang w:val="en-IN" w:eastAsia="en-IN"/>
        </w:rPr>
        <w:t>Yes, anagram</w:t>
      </w:r>
    </w:p>
    <w:p w14:paraId="5B109D7C" w14:textId="2B54DA5B" w:rsidR="00AD3E9F" w:rsidRDefault="00AD3E9F" w:rsidP="00EF60CC">
      <w:pPr>
        <w:rPr>
          <w:lang w:val="en-IN" w:eastAsia="en-IN"/>
        </w:rPr>
      </w:pPr>
    </w:p>
    <w:p w14:paraId="674E53EA" w14:textId="67EDEE06" w:rsidR="00C24272" w:rsidRDefault="00C24272" w:rsidP="00EF60CC">
      <w:pPr>
        <w:rPr>
          <w:lang w:val="en-IN" w:eastAsia="en-IN"/>
        </w:rPr>
      </w:pPr>
      <w:r>
        <w:rPr>
          <w:b/>
          <w:bCs/>
          <w:lang w:val="en-IN" w:eastAsia="en-IN"/>
        </w:rPr>
        <w:t>‘</w:t>
      </w:r>
      <w:proofErr w:type="gramStart"/>
      <w:r>
        <w:rPr>
          <w:b/>
          <w:bCs/>
          <w:lang w:val="en-IN" w:eastAsia="en-IN"/>
        </w:rPr>
        <w:t>Counter(</w:t>
      </w:r>
      <w:proofErr w:type="gramEnd"/>
      <w:r>
        <w:rPr>
          <w:b/>
          <w:bCs/>
          <w:lang w:val="en-IN" w:eastAsia="en-IN"/>
        </w:rPr>
        <w:t xml:space="preserve">)’ </w:t>
      </w:r>
      <w:r>
        <w:rPr>
          <w:lang w:val="en-IN" w:eastAsia="en-IN"/>
        </w:rPr>
        <w:t>function from the ‘</w:t>
      </w:r>
      <w:r>
        <w:rPr>
          <w:b/>
          <w:bCs/>
          <w:lang w:val="en-IN" w:eastAsia="en-IN"/>
        </w:rPr>
        <w:t>Collections</w:t>
      </w:r>
      <w:r w:rsidR="00657056">
        <w:rPr>
          <w:b/>
          <w:bCs/>
          <w:lang w:val="en-IN" w:eastAsia="en-IN"/>
        </w:rPr>
        <w:t xml:space="preserve">’ </w:t>
      </w:r>
      <w:r w:rsidR="00657056">
        <w:rPr>
          <w:lang w:val="en-IN" w:eastAsia="en-IN"/>
        </w:rPr>
        <w:t xml:space="preserve">module to count the </w:t>
      </w:r>
      <w:r w:rsidR="00001CE2">
        <w:rPr>
          <w:lang w:val="en-IN" w:eastAsia="en-IN"/>
        </w:rPr>
        <w:t>occurrences</w:t>
      </w:r>
      <w:r w:rsidR="00657056">
        <w:rPr>
          <w:lang w:val="en-IN" w:eastAsia="en-IN"/>
        </w:rPr>
        <w:t xml:space="preserve"> of each character in both strings. </w:t>
      </w:r>
      <w:r w:rsidR="00657056">
        <w:rPr>
          <w:b/>
          <w:bCs/>
          <w:lang w:val="en-IN" w:eastAsia="en-IN"/>
        </w:rPr>
        <w:t>‘</w:t>
      </w:r>
      <w:proofErr w:type="gramStart"/>
      <w:r w:rsidR="00657056">
        <w:rPr>
          <w:b/>
          <w:bCs/>
          <w:lang w:val="en-IN" w:eastAsia="en-IN"/>
        </w:rPr>
        <w:t>Counter(</w:t>
      </w:r>
      <w:proofErr w:type="gramEnd"/>
      <w:r w:rsidR="00657056">
        <w:rPr>
          <w:b/>
          <w:bCs/>
          <w:lang w:val="en-IN" w:eastAsia="en-IN"/>
        </w:rPr>
        <w:t xml:space="preserve">)’ </w:t>
      </w:r>
      <w:r w:rsidR="00657056">
        <w:rPr>
          <w:lang w:val="en-IN" w:eastAsia="en-IN"/>
        </w:rPr>
        <w:t xml:space="preserve"> returns a dictionary containing the count of each character in the string.</w:t>
      </w:r>
    </w:p>
    <w:p w14:paraId="233A7CAA" w14:textId="77777777" w:rsidR="00657056" w:rsidRDefault="00657056" w:rsidP="00EF60CC">
      <w:pPr>
        <w:rPr>
          <w:lang w:val="en-IN" w:eastAsia="en-IN"/>
        </w:rPr>
      </w:pPr>
    </w:p>
    <w:p w14:paraId="1888ECD6" w14:textId="77777777" w:rsidR="005F6041" w:rsidRPr="005F6041" w:rsidRDefault="005F6041" w:rsidP="005F6041">
      <w:pPr>
        <w:rPr>
          <w:b/>
          <w:bCs/>
          <w:lang w:val="en-IN" w:eastAsia="en-IN"/>
        </w:rPr>
      </w:pPr>
      <w:r w:rsidRPr="005F6041">
        <w:rPr>
          <w:b/>
          <w:bCs/>
          <w:lang w:val="en-IN" w:eastAsia="en-IN"/>
        </w:rPr>
        <w:t># Python3 program for the above approach</w:t>
      </w:r>
    </w:p>
    <w:p w14:paraId="57F2990B" w14:textId="77777777" w:rsidR="005F6041" w:rsidRPr="005F6041" w:rsidRDefault="005F6041" w:rsidP="005F6041">
      <w:pPr>
        <w:rPr>
          <w:lang w:val="en-IN" w:eastAsia="en-IN"/>
        </w:rPr>
      </w:pPr>
      <w:r w:rsidRPr="005F6041">
        <w:rPr>
          <w:lang w:val="en-IN" w:eastAsia="en-IN"/>
        </w:rPr>
        <w:t>from collections import Counter</w:t>
      </w:r>
    </w:p>
    <w:p w14:paraId="10E629E5" w14:textId="77777777" w:rsidR="005F6041" w:rsidRPr="005F6041" w:rsidRDefault="005F6041" w:rsidP="005F6041">
      <w:pPr>
        <w:rPr>
          <w:lang w:val="en-IN" w:eastAsia="en-IN"/>
        </w:rPr>
      </w:pPr>
      <w:r w:rsidRPr="005F6041">
        <w:rPr>
          <w:lang w:val="en-IN" w:eastAsia="en-IN"/>
        </w:rPr>
        <w:t xml:space="preserve">def </w:t>
      </w:r>
      <w:proofErr w:type="gramStart"/>
      <w:r w:rsidRPr="005F6041">
        <w:rPr>
          <w:lang w:val="en-IN" w:eastAsia="en-IN"/>
        </w:rPr>
        <w:t>check(</w:t>
      </w:r>
      <w:proofErr w:type="gramEnd"/>
      <w:r w:rsidRPr="005F6041">
        <w:rPr>
          <w:lang w:val="en-IN" w:eastAsia="en-IN"/>
        </w:rPr>
        <w:t>s1, s2):</w:t>
      </w:r>
    </w:p>
    <w:p w14:paraId="68E1E312" w14:textId="77777777" w:rsidR="005F6041" w:rsidRPr="005F6041" w:rsidRDefault="005F6041" w:rsidP="005F6041">
      <w:pPr>
        <w:rPr>
          <w:lang w:val="en-IN" w:eastAsia="en-IN"/>
        </w:rPr>
      </w:pPr>
      <w:r w:rsidRPr="005F6041">
        <w:rPr>
          <w:lang w:val="en-IN" w:eastAsia="en-IN"/>
        </w:rPr>
        <w:t xml:space="preserve">    </w:t>
      </w:r>
      <w:proofErr w:type="gramStart"/>
      <w:r w:rsidRPr="005F6041">
        <w:rPr>
          <w:lang w:val="en-IN" w:eastAsia="en-IN"/>
        </w:rPr>
        <w:t>if(</w:t>
      </w:r>
      <w:proofErr w:type="gramEnd"/>
      <w:r w:rsidRPr="005F6041">
        <w:rPr>
          <w:lang w:val="en-IN" w:eastAsia="en-IN"/>
        </w:rPr>
        <w:t>Counter(s1) == Counter(s2)):</w:t>
      </w:r>
    </w:p>
    <w:p w14:paraId="3CD1222D" w14:textId="77777777" w:rsidR="005F6041" w:rsidRPr="005F6041" w:rsidRDefault="005F6041" w:rsidP="005F6041">
      <w:pPr>
        <w:rPr>
          <w:lang w:val="en-IN" w:eastAsia="en-IN"/>
        </w:rPr>
      </w:pPr>
      <w:r w:rsidRPr="005F6041">
        <w:rPr>
          <w:lang w:val="en-IN" w:eastAsia="en-IN"/>
        </w:rPr>
        <w:t xml:space="preserve">        </w:t>
      </w:r>
      <w:proofErr w:type="gramStart"/>
      <w:r w:rsidRPr="005F6041">
        <w:rPr>
          <w:lang w:val="en-IN" w:eastAsia="en-IN"/>
        </w:rPr>
        <w:t>print(</w:t>
      </w:r>
      <w:proofErr w:type="gramEnd"/>
      <w:r w:rsidRPr="005F6041">
        <w:rPr>
          <w:lang w:val="en-IN" w:eastAsia="en-IN"/>
        </w:rPr>
        <w:t>"The strings are anagrams.")</w:t>
      </w:r>
    </w:p>
    <w:p w14:paraId="3E18DCC2" w14:textId="77777777" w:rsidR="005F6041" w:rsidRPr="005F6041" w:rsidRDefault="005F6041" w:rsidP="005F6041">
      <w:pPr>
        <w:rPr>
          <w:lang w:val="en-IN" w:eastAsia="en-IN"/>
        </w:rPr>
      </w:pPr>
      <w:r w:rsidRPr="005F6041">
        <w:rPr>
          <w:lang w:val="en-IN" w:eastAsia="en-IN"/>
        </w:rPr>
        <w:t xml:space="preserve">    else:</w:t>
      </w:r>
    </w:p>
    <w:p w14:paraId="5AD9D218" w14:textId="77777777" w:rsidR="005F6041" w:rsidRPr="005F6041" w:rsidRDefault="005F6041" w:rsidP="005F6041">
      <w:pPr>
        <w:rPr>
          <w:lang w:val="en-IN" w:eastAsia="en-IN"/>
        </w:rPr>
      </w:pPr>
      <w:r w:rsidRPr="005F6041">
        <w:rPr>
          <w:lang w:val="en-IN" w:eastAsia="en-IN"/>
        </w:rPr>
        <w:t xml:space="preserve">        </w:t>
      </w:r>
      <w:proofErr w:type="gramStart"/>
      <w:r w:rsidRPr="005F6041">
        <w:rPr>
          <w:lang w:val="en-IN" w:eastAsia="en-IN"/>
        </w:rPr>
        <w:t>print(</w:t>
      </w:r>
      <w:proofErr w:type="gramEnd"/>
      <w:r w:rsidRPr="005F6041">
        <w:rPr>
          <w:lang w:val="en-IN" w:eastAsia="en-IN"/>
        </w:rPr>
        <w:t>"The strings aren't anagrams.")</w:t>
      </w:r>
    </w:p>
    <w:p w14:paraId="715DD7D4" w14:textId="77777777" w:rsidR="005F6041" w:rsidRPr="005F6041" w:rsidRDefault="005F6041" w:rsidP="005F6041">
      <w:pPr>
        <w:rPr>
          <w:lang w:val="en-IN" w:eastAsia="en-IN"/>
        </w:rPr>
      </w:pPr>
      <w:r w:rsidRPr="005F6041">
        <w:rPr>
          <w:lang w:val="en-IN" w:eastAsia="en-IN"/>
        </w:rPr>
        <w:t>s1 = "listen"</w:t>
      </w:r>
    </w:p>
    <w:p w14:paraId="382DDC8C" w14:textId="77777777" w:rsidR="005F6041" w:rsidRPr="005F6041" w:rsidRDefault="005F6041" w:rsidP="005F6041">
      <w:pPr>
        <w:rPr>
          <w:lang w:val="en-IN" w:eastAsia="en-IN"/>
        </w:rPr>
      </w:pPr>
      <w:r w:rsidRPr="005F6041">
        <w:rPr>
          <w:lang w:val="en-IN" w:eastAsia="en-IN"/>
        </w:rPr>
        <w:t>s2 = "silent"</w:t>
      </w:r>
    </w:p>
    <w:p w14:paraId="1A18486B" w14:textId="5272BC80" w:rsidR="00036C79" w:rsidRDefault="005F6041" w:rsidP="005F6041">
      <w:pPr>
        <w:rPr>
          <w:lang w:val="en-IN" w:eastAsia="en-IN"/>
        </w:rPr>
      </w:pPr>
      <w:proofErr w:type="gramStart"/>
      <w:r w:rsidRPr="005F6041">
        <w:rPr>
          <w:lang w:val="en-IN" w:eastAsia="en-IN"/>
        </w:rPr>
        <w:t>check(</w:t>
      </w:r>
      <w:proofErr w:type="gramEnd"/>
      <w:r w:rsidRPr="005F6041">
        <w:rPr>
          <w:lang w:val="en-IN" w:eastAsia="en-IN"/>
        </w:rPr>
        <w:t>s1, s2)</w:t>
      </w:r>
    </w:p>
    <w:p w14:paraId="32D5BE61" w14:textId="2CFD8F54" w:rsidR="00036C79" w:rsidRDefault="00036C79" w:rsidP="00036C79">
      <w:pPr>
        <w:rPr>
          <w:b/>
          <w:bCs/>
          <w:lang w:val="en-IN" w:eastAsia="en-IN"/>
        </w:rPr>
      </w:pPr>
      <w:r>
        <w:rPr>
          <w:b/>
          <w:bCs/>
          <w:lang w:val="en-IN" w:eastAsia="en-IN"/>
        </w:rPr>
        <w:t>Output:</w:t>
      </w:r>
    </w:p>
    <w:p w14:paraId="6CF755E3" w14:textId="298220C3" w:rsidR="00036C79" w:rsidRDefault="00036C79" w:rsidP="00036C79">
      <w:pPr>
        <w:rPr>
          <w:lang w:val="en-IN" w:eastAsia="en-IN"/>
        </w:rPr>
      </w:pPr>
      <w:r>
        <w:rPr>
          <w:lang w:val="en-IN" w:eastAsia="en-IN"/>
        </w:rPr>
        <w:t>The strings are ana</w:t>
      </w:r>
      <w:r w:rsidR="00A8677A">
        <w:rPr>
          <w:lang w:val="en-IN" w:eastAsia="en-IN"/>
        </w:rPr>
        <w:t>grams.</w:t>
      </w:r>
    </w:p>
    <w:p w14:paraId="486444E7" w14:textId="5BDC4874" w:rsidR="005F6041" w:rsidRPr="005F6041" w:rsidRDefault="005F6041" w:rsidP="00036C79">
      <w:pPr>
        <w:rPr>
          <w:b/>
          <w:bCs/>
          <w:sz w:val="36"/>
          <w:szCs w:val="36"/>
          <w:lang w:val="en-IN" w:eastAsia="en-IN"/>
        </w:rPr>
      </w:pPr>
      <w:r w:rsidRPr="005F6041">
        <w:rPr>
          <w:b/>
          <w:bCs/>
          <w:sz w:val="36"/>
          <w:szCs w:val="36"/>
          <w:lang w:val="en-IN" w:eastAsia="en-IN"/>
        </w:rPr>
        <w:t>****</w:t>
      </w:r>
    </w:p>
    <w:p w14:paraId="16A5ACA9" w14:textId="77777777" w:rsidR="005F6041" w:rsidRPr="005F6041" w:rsidRDefault="005F6041" w:rsidP="005F6041">
      <w:pPr>
        <w:rPr>
          <w:lang w:val="en-IN" w:eastAsia="en-IN"/>
        </w:rPr>
      </w:pPr>
      <w:r w:rsidRPr="005F6041">
        <w:rPr>
          <w:lang w:val="en-IN" w:eastAsia="en-IN"/>
        </w:rPr>
        <w:t>inp1 = "listen"</w:t>
      </w:r>
    </w:p>
    <w:p w14:paraId="6CDD8C29" w14:textId="77777777" w:rsidR="005F6041" w:rsidRPr="005F6041" w:rsidRDefault="005F6041" w:rsidP="005F6041">
      <w:pPr>
        <w:rPr>
          <w:lang w:val="en-IN" w:eastAsia="en-IN"/>
        </w:rPr>
      </w:pPr>
      <w:r w:rsidRPr="005F6041">
        <w:rPr>
          <w:lang w:val="en-IN" w:eastAsia="en-IN"/>
        </w:rPr>
        <w:t>inp2 = "</w:t>
      </w:r>
      <w:proofErr w:type="spellStart"/>
      <w:r w:rsidRPr="005F6041">
        <w:rPr>
          <w:lang w:val="en-IN" w:eastAsia="en-IN"/>
        </w:rPr>
        <w:t>silenti</w:t>
      </w:r>
      <w:proofErr w:type="spellEnd"/>
      <w:r w:rsidRPr="005F6041">
        <w:rPr>
          <w:lang w:val="en-IN" w:eastAsia="en-IN"/>
        </w:rPr>
        <w:t>"</w:t>
      </w:r>
    </w:p>
    <w:p w14:paraId="0A56E6A7" w14:textId="77777777" w:rsidR="005F6041" w:rsidRPr="005F6041" w:rsidRDefault="005F6041" w:rsidP="005F6041">
      <w:pPr>
        <w:rPr>
          <w:lang w:val="en-IN" w:eastAsia="en-IN"/>
        </w:rPr>
      </w:pPr>
      <w:r w:rsidRPr="005F6041">
        <w:rPr>
          <w:lang w:val="en-IN" w:eastAsia="en-IN"/>
        </w:rPr>
        <w:lastRenderedPageBreak/>
        <w:t xml:space="preserve"> </w:t>
      </w:r>
    </w:p>
    <w:p w14:paraId="42DB3B8E" w14:textId="77777777" w:rsidR="005F6041" w:rsidRPr="005F6041" w:rsidRDefault="005F6041" w:rsidP="005F6041">
      <w:pPr>
        <w:rPr>
          <w:lang w:val="en-IN" w:eastAsia="en-IN"/>
        </w:rPr>
      </w:pPr>
      <w:r w:rsidRPr="005F6041">
        <w:rPr>
          <w:lang w:val="en-IN" w:eastAsia="en-IN"/>
        </w:rPr>
        <w:t>#Sort Elements</w:t>
      </w:r>
    </w:p>
    <w:p w14:paraId="6F889AD6" w14:textId="77777777" w:rsidR="005F6041" w:rsidRPr="005F6041" w:rsidRDefault="005F6041" w:rsidP="005F6041">
      <w:pPr>
        <w:rPr>
          <w:lang w:val="en-IN" w:eastAsia="en-IN"/>
        </w:rPr>
      </w:pPr>
      <w:r w:rsidRPr="005F6041">
        <w:rPr>
          <w:lang w:val="en-IN" w:eastAsia="en-IN"/>
        </w:rPr>
        <w:t>x = [inp1[i] for i in range(</w:t>
      </w:r>
      <w:proofErr w:type="gramStart"/>
      <w:r w:rsidRPr="005F6041">
        <w:rPr>
          <w:lang w:val="en-IN" w:eastAsia="en-IN"/>
        </w:rPr>
        <w:t>0,len</w:t>
      </w:r>
      <w:proofErr w:type="gramEnd"/>
      <w:r w:rsidRPr="005F6041">
        <w:rPr>
          <w:lang w:val="en-IN" w:eastAsia="en-IN"/>
        </w:rPr>
        <w:t>(inp1))]</w:t>
      </w:r>
    </w:p>
    <w:p w14:paraId="66A9054B" w14:textId="77777777" w:rsidR="005F6041" w:rsidRPr="005F6041" w:rsidRDefault="005F6041" w:rsidP="005F6041">
      <w:pPr>
        <w:rPr>
          <w:lang w:val="en-IN" w:eastAsia="en-IN"/>
        </w:rPr>
      </w:pPr>
      <w:proofErr w:type="spellStart"/>
      <w:r w:rsidRPr="005F6041">
        <w:rPr>
          <w:lang w:val="en-IN" w:eastAsia="en-IN"/>
        </w:rPr>
        <w:t>x.</w:t>
      </w:r>
      <w:proofErr w:type="gramStart"/>
      <w:r w:rsidRPr="005F6041">
        <w:rPr>
          <w:lang w:val="en-IN" w:eastAsia="en-IN"/>
        </w:rPr>
        <w:t>sort</w:t>
      </w:r>
      <w:proofErr w:type="spellEnd"/>
      <w:r w:rsidRPr="005F6041">
        <w:rPr>
          <w:lang w:val="en-IN" w:eastAsia="en-IN"/>
        </w:rPr>
        <w:t>(</w:t>
      </w:r>
      <w:proofErr w:type="gramEnd"/>
      <w:r w:rsidRPr="005F6041">
        <w:rPr>
          <w:lang w:val="en-IN" w:eastAsia="en-IN"/>
        </w:rPr>
        <w:t>)</w:t>
      </w:r>
    </w:p>
    <w:p w14:paraId="7D3CEA54" w14:textId="77777777" w:rsidR="005F6041" w:rsidRPr="005F6041" w:rsidRDefault="005F6041" w:rsidP="005F6041">
      <w:pPr>
        <w:rPr>
          <w:lang w:val="en-IN" w:eastAsia="en-IN"/>
        </w:rPr>
      </w:pPr>
      <w:r w:rsidRPr="005F6041">
        <w:rPr>
          <w:lang w:val="en-IN" w:eastAsia="en-IN"/>
        </w:rPr>
        <w:t>y = [inp2[i] for i in range(</w:t>
      </w:r>
      <w:proofErr w:type="gramStart"/>
      <w:r w:rsidRPr="005F6041">
        <w:rPr>
          <w:lang w:val="en-IN" w:eastAsia="en-IN"/>
        </w:rPr>
        <w:t>0,len</w:t>
      </w:r>
      <w:proofErr w:type="gramEnd"/>
      <w:r w:rsidRPr="005F6041">
        <w:rPr>
          <w:lang w:val="en-IN" w:eastAsia="en-IN"/>
        </w:rPr>
        <w:t>(inp2))]</w:t>
      </w:r>
    </w:p>
    <w:p w14:paraId="24F6A1C9" w14:textId="77777777" w:rsidR="005F6041" w:rsidRPr="005F6041" w:rsidRDefault="005F6041" w:rsidP="005F6041">
      <w:pPr>
        <w:rPr>
          <w:lang w:val="en-IN" w:eastAsia="en-IN"/>
        </w:rPr>
      </w:pPr>
      <w:proofErr w:type="spellStart"/>
      <w:proofErr w:type="gramStart"/>
      <w:r w:rsidRPr="005F6041">
        <w:rPr>
          <w:lang w:val="en-IN" w:eastAsia="en-IN"/>
        </w:rPr>
        <w:t>y.sort</w:t>
      </w:r>
      <w:proofErr w:type="spellEnd"/>
      <w:proofErr w:type="gramEnd"/>
      <w:r w:rsidRPr="005F6041">
        <w:rPr>
          <w:lang w:val="en-IN" w:eastAsia="en-IN"/>
        </w:rPr>
        <w:t>()</w:t>
      </w:r>
    </w:p>
    <w:p w14:paraId="24A96CDF" w14:textId="77777777" w:rsidR="005F6041" w:rsidRPr="005F6041" w:rsidRDefault="005F6041" w:rsidP="005F6041">
      <w:pPr>
        <w:rPr>
          <w:lang w:val="en-IN" w:eastAsia="en-IN"/>
        </w:rPr>
      </w:pPr>
      <w:r w:rsidRPr="005F6041">
        <w:rPr>
          <w:lang w:val="en-IN" w:eastAsia="en-IN"/>
        </w:rPr>
        <w:t xml:space="preserve"> </w:t>
      </w:r>
    </w:p>
    <w:p w14:paraId="12C25A1E" w14:textId="77777777" w:rsidR="005F6041" w:rsidRPr="005F6041" w:rsidRDefault="005F6041" w:rsidP="005F6041">
      <w:pPr>
        <w:rPr>
          <w:lang w:val="en-IN" w:eastAsia="en-IN"/>
        </w:rPr>
      </w:pPr>
      <w:r w:rsidRPr="005F6041">
        <w:rPr>
          <w:lang w:val="en-IN" w:eastAsia="en-IN"/>
        </w:rPr>
        <w:t xml:space="preserve"># </w:t>
      </w:r>
      <w:proofErr w:type="gramStart"/>
      <w:r w:rsidRPr="005F6041">
        <w:rPr>
          <w:lang w:val="en-IN" w:eastAsia="en-IN"/>
        </w:rPr>
        <w:t>the</w:t>
      </w:r>
      <w:proofErr w:type="gramEnd"/>
      <w:r w:rsidRPr="005F6041">
        <w:rPr>
          <w:lang w:val="en-IN" w:eastAsia="en-IN"/>
        </w:rPr>
        <w:t xml:space="preserve"> sorted strings are checked</w:t>
      </w:r>
    </w:p>
    <w:p w14:paraId="4507DFBB" w14:textId="77777777" w:rsidR="005F6041" w:rsidRPr="005F6041" w:rsidRDefault="005F6041" w:rsidP="005F6041">
      <w:pPr>
        <w:rPr>
          <w:lang w:val="en-IN" w:eastAsia="en-IN"/>
        </w:rPr>
      </w:pPr>
      <w:r w:rsidRPr="005F6041">
        <w:rPr>
          <w:lang w:val="en-IN" w:eastAsia="en-IN"/>
        </w:rPr>
        <w:t>if (x == y):</w:t>
      </w:r>
      <w:proofErr w:type="gramStart"/>
      <w:r w:rsidRPr="005F6041">
        <w:rPr>
          <w:lang w:val="en-IN" w:eastAsia="en-IN"/>
        </w:rPr>
        <w:t>print(</w:t>
      </w:r>
      <w:proofErr w:type="gramEnd"/>
      <w:r w:rsidRPr="005F6041">
        <w:rPr>
          <w:lang w:val="en-IN" w:eastAsia="en-IN"/>
        </w:rPr>
        <w:t>"The strings are anagrams.")</w:t>
      </w:r>
    </w:p>
    <w:p w14:paraId="5A1ED090" w14:textId="77777777" w:rsidR="005F6041" w:rsidRPr="005F6041" w:rsidRDefault="005F6041" w:rsidP="005F6041">
      <w:pPr>
        <w:rPr>
          <w:lang w:val="en-IN" w:eastAsia="en-IN"/>
        </w:rPr>
      </w:pPr>
      <w:r w:rsidRPr="005F6041">
        <w:rPr>
          <w:lang w:val="en-IN" w:eastAsia="en-IN"/>
        </w:rPr>
        <w:t xml:space="preserve">else: </w:t>
      </w:r>
      <w:proofErr w:type="gramStart"/>
      <w:r w:rsidRPr="005F6041">
        <w:rPr>
          <w:lang w:val="en-IN" w:eastAsia="en-IN"/>
        </w:rPr>
        <w:t>print(</w:t>
      </w:r>
      <w:proofErr w:type="gramEnd"/>
      <w:r w:rsidRPr="005F6041">
        <w:rPr>
          <w:lang w:val="en-IN" w:eastAsia="en-IN"/>
        </w:rPr>
        <w:t>"The strings aren't anagrams.")</w:t>
      </w:r>
    </w:p>
    <w:p w14:paraId="6E31743D" w14:textId="77777777" w:rsidR="00A8677A" w:rsidRDefault="00A8677A" w:rsidP="00036C79">
      <w:pPr>
        <w:rPr>
          <w:lang w:val="en-IN" w:eastAsia="en-IN"/>
        </w:rPr>
      </w:pPr>
    </w:p>
    <w:p w14:paraId="3030B540" w14:textId="2267D44F" w:rsidR="006E5570" w:rsidRDefault="006E5570" w:rsidP="00036C79">
      <w:pPr>
        <w:rPr>
          <w:b/>
          <w:bCs/>
          <w:lang w:val="en-IN" w:eastAsia="en-IN"/>
        </w:rPr>
      </w:pPr>
      <w:r>
        <w:rPr>
          <w:b/>
          <w:bCs/>
          <w:lang w:val="en-IN" w:eastAsia="en-IN"/>
        </w:rPr>
        <w:t>Output:</w:t>
      </w:r>
    </w:p>
    <w:p w14:paraId="73934196" w14:textId="53273881" w:rsidR="004C6527" w:rsidRDefault="006E5570" w:rsidP="00036C79">
      <w:pPr>
        <w:rPr>
          <w:lang w:val="en-IN" w:eastAsia="en-IN"/>
        </w:rPr>
      </w:pPr>
      <w:r>
        <w:rPr>
          <w:lang w:val="en-IN" w:eastAsia="en-IN"/>
        </w:rPr>
        <w:t xml:space="preserve">The strings aren’t </w:t>
      </w:r>
      <w:proofErr w:type="spellStart"/>
      <w:r>
        <w:rPr>
          <w:lang w:val="en-IN" w:eastAsia="en-IN"/>
        </w:rPr>
        <w:t>anargams</w:t>
      </w:r>
      <w:proofErr w:type="spellEnd"/>
      <w:r>
        <w:rPr>
          <w:lang w:val="en-IN" w:eastAsia="en-IN"/>
        </w:rPr>
        <w:t>.</w:t>
      </w:r>
    </w:p>
    <w:p w14:paraId="4EFE4EE3" w14:textId="2D2C425D" w:rsidR="00295666" w:rsidRDefault="00191794" w:rsidP="00EE5D11">
      <w:pPr>
        <w:pStyle w:val="Heading3"/>
        <w:rPr>
          <w:sz w:val="52"/>
          <w:szCs w:val="52"/>
          <w:lang w:val="en-IN" w:eastAsia="en-IN"/>
        </w:rPr>
      </w:pPr>
      <w:r w:rsidRPr="00191794">
        <w:rPr>
          <w:sz w:val="52"/>
          <w:szCs w:val="52"/>
          <w:lang w:val="en-IN" w:eastAsia="en-IN"/>
        </w:rPr>
        <w:t>L</w:t>
      </w:r>
      <w:r w:rsidR="007C0B16" w:rsidRPr="00191794">
        <w:rPr>
          <w:sz w:val="52"/>
          <w:szCs w:val="52"/>
          <w:lang w:val="en-IN" w:eastAsia="en-IN"/>
        </w:rPr>
        <w:t>ambda</w:t>
      </w:r>
      <w:r w:rsidRPr="00191794">
        <w:rPr>
          <w:sz w:val="52"/>
          <w:szCs w:val="52"/>
          <w:lang w:val="en-IN" w:eastAsia="en-IN"/>
        </w:rPr>
        <w:t xml:space="preserve"> Expressions:</w:t>
      </w:r>
    </w:p>
    <w:p w14:paraId="056F35E3" w14:textId="2EE315EF" w:rsidR="001679FD" w:rsidRPr="00080DF7" w:rsidRDefault="00080DF7" w:rsidP="001679FD">
      <w:pPr>
        <w:rPr>
          <w:sz w:val="36"/>
          <w:szCs w:val="36"/>
          <w:lang w:val="en-IN" w:eastAsia="en-IN"/>
        </w:rPr>
      </w:pPr>
      <w:r w:rsidRPr="00080DF7">
        <w:rPr>
          <w:sz w:val="36"/>
          <w:szCs w:val="36"/>
          <w:lang w:val="en-IN" w:eastAsia="en-IN"/>
        </w:rPr>
        <w:t xml:space="preserve">                           </w:t>
      </w:r>
      <w:proofErr w:type="spellStart"/>
      <w:r w:rsidR="001679FD" w:rsidRPr="00080DF7">
        <w:rPr>
          <w:sz w:val="36"/>
          <w:szCs w:val="36"/>
          <w:lang w:val="en-IN" w:eastAsia="en-IN"/>
        </w:rPr>
        <w:t>Lamda</w:t>
      </w:r>
      <w:proofErr w:type="spellEnd"/>
      <w:r w:rsidR="001679FD" w:rsidRPr="00080DF7">
        <w:rPr>
          <w:sz w:val="36"/>
          <w:szCs w:val="36"/>
          <w:lang w:val="en-IN" w:eastAsia="en-IN"/>
        </w:rPr>
        <w:t xml:space="preserve"> </w:t>
      </w:r>
      <w:proofErr w:type="gramStart"/>
      <w:r w:rsidR="001679FD" w:rsidRPr="00080DF7">
        <w:rPr>
          <w:sz w:val="36"/>
          <w:szCs w:val="36"/>
          <w:lang w:val="en-IN" w:eastAsia="en-IN"/>
        </w:rPr>
        <w:t>arguments :</w:t>
      </w:r>
      <w:proofErr w:type="gramEnd"/>
      <w:r w:rsidR="001679FD" w:rsidRPr="00080DF7">
        <w:rPr>
          <w:sz w:val="36"/>
          <w:szCs w:val="36"/>
          <w:lang w:val="en-IN" w:eastAsia="en-IN"/>
        </w:rPr>
        <w:t xml:space="preserve"> expressions</w:t>
      </w:r>
    </w:p>
    <w:p w14:paraId="0204D359" w14:textId="53468FCB" w:rsidR="005F6041" w:rsidRDefault="005F6041" w:rsidP="00EE5D11">
      <w:pPr>
        <w:rPr>
          <w:lang w:val="en-IN" w:eastAsia="en-IN"/>
        </w:rPr>
      </w:pPr>
      <w:r w:rsidRPr="005F6041">
        <w:rPr>
          <w:lang w:val="en-IN" w:eastAsia="en-IN"/>
        </w:rPr>
        <w:t>Python Lambda Functions are anonymous function means that the function is without a name.</w:t>
      </w:r>
    </w:p>
    <w:p w14:paraId="4C361094" w14:textId="40E09019" w:rsidR="00EE5D11" w:rsidRDefault="00EE5D11" w:rsidP="00EE5D11">
      <w:pPr>
        <w:rPr>
          <w:lang w:val="en-IN" w:eastAsia="en-IN"/>
        </w:rPr>
      </w:pPr>
      <w:r>
        <w:rPr>
          <w:lang w:val="en-IN" w:eastAsia="en-IN"/>
        </w:rPr>
        <w:t>1.</w:t>
      </w:r>
    </w:p>
    <w:p w14:paraId="0CB600C4" w14:textId="42338686" w:rsidR="00EE5D11" w:rsidRDefault="00EE5D11" w:rsidP="00EE5D11">
      <w:pPr>
        <w:rPr>
          <w:lang w:val="en-IN" w:eastAsia="en-IN"/>
        </w:rPr>
      </w:pPr>
      <w:r>
        <w:rPr>
          <w:lang w:val="en-IN" w:eastAsia="en-IN"/>
        </w:rPr>
        <w:t xml:space="preserve">Calc = lambda </w:t>
      </w:r>
      <w:proofErr w:type="gramStart"/>
      <w:r>
        <w:rPr>
          <w:lang w:val="en-IN" w:eastAsia="en-IN"/>
        </w:rPr>
        <w:t>num :</w:t>
      </w:r>
      <w:proofErr w:type="gramEnd"/>
      <w:r>
        <w:rPr>
          <w:lang w:val="en-IN" w:eastAsia="en-IN"/>
        </w:rPr>
        <w:t xml:space="preserve"> “Even Number” if num % 2 == 0 else “Odd number</w:t>
      </w:r>
      <w:r w:rsidR="00B533C1">
        <w:rPr>
          <w:lang w:val="en-IN" w:eastAsia="en-IN"/>
        </w:rPr>
        <w:t>”</w:t>
      </w:r>
    </w:p>
    <w:p w14:paraId="0344DB23" w14:textId="4BC46200" w:rsidR="00F8635E" w:rsidRDefault="00F8635E" w:rsidP="00EE5D11">
      <w:pPr>
        <w:rPr>
          <w:lang w:val="en-IN" w:eastAsia="en-IN"/>
        </w:rPr>
      </w:pPr>
      <w:r>
        <w:rPr>
          <w:lang w:val="en-IN" w:eastAsia="en-IN"/>
        </w:rPr>
        <w:t>Print(</w:t>
      </w:r>
      <w:proofErr w:type="gramStart"/>
      <w:r>
        <w:rPr>
          <w:lang w:val="en-IN" w:eastAsia="en-IN"/>
        </w:rPr>
        <w:t>calc(</w:t>
      </w:r>
      <w:proofErr w:type="gramEnd"/>
      <w:r>
        <w:rPr>
          <w:lang w:val="en-IN" w:eastAsia="en-IN"/>
        </w:rPr>
        <w:t>20))</w:t>
      </w:r>
    </w:p>
    <w:p w14:paraId="6F1259AD" w14:textId="0EDBAB4E" w:rsidR="00D85AD3" w:rsidRDefault="00D85AD3" w:rsidP="00EE5D11">
      <w:pPr>
        <w:rPr>
          <w:lang w:val="en-IN" w:eastAsia="en-IN"/>
        </w:rPr>
      </w:pPr>
      <w:r>
        <w:rPr>
          <w:b/>
          <w:bCs/>
          <w:lang w:val="en-IN" w:eastAsia="en-IN"/>
        </w:rPr>
        <w:t>Output</w:t>
      </w:r>
      <w:r>
        <w:rPr>
          <w:lang w:val="en-IN" w:eastAsia="en-IN"/>
        </w:rPr>
        <w:t>:</w:t>
      </w:r>
    </w:p>
    <w:p w14:paraId="7F04D0A3" w14:textId="6EB0A4F8" w:rsidR="00D85AD3" w:rsidRDefault="00D85AD3" w:rsidP="00EE5D11">
      <w:pPr>
        <w:rPr>
          <w:lang w:val="en-IN" w:eastAsia="en-IN"/>
        </w:rPr>
      </w:pPr>
      <w:r>
        <w:rPr>
          <w:lang w:val="en-IN" w:eastAsia="en-IN"/>
        </w:rPr>
        <w:t>Even Number</w:t>
      </w:r>
    </w:p>
    <w:p w14:paraId="0DEC34A1" w14:textId="2290E75D" w:rsidR="00D77444" w:rsidRDefault="00745C86" w:rsidP="00EE5D11">
      <w:pPr>
        <w:rPr>
          <w:lang w:val="en-IN" w:eastAsia="en-IN"/>
        </w:rPr>
      </w:pPr>
      <w:r>
        <w:rPr>
          <w:lang w:val="en-IN" w:eastAsia="en-IN"/>
        </w:rPr>
        <w:t>2.</w:t>
      </w:r>
    </w:p>
    <w:p w14:paraId="5E128AA5" w14:textId="77777777" w:rsidR="005F6041" w:rsidRPr="005F6041" w:rsidRDefault="005F6041" w:rsidP="005F6041">
      <w:pPr>
        <w:rPr>
          <w:lang w:val="en-IN" w:eastAsia="en-IN"/>
        </w:rPr>
      </w:pPr>
      <w:proofErr w:type="spellStart"/>
      <w:r w:rsidRPr="005F6041">
        <w:rPr>
          <w:lang w:val="en-IN" w:eastAsia="en-IN"/>
        </w:rPr>
        <w:t>filter_nums</w:t>
      </w:r>
      <w:proofErr w:type="spellEnd"/>
      <w:r w:rsidRPr="005F6041">
        <w:rPr>
          <w:lang w:val="en-IN" w:eastAsia="en-IN"/>
        </w:rPr>
        <w:t xml:space="preserve"> = lambda s: '</w:t>
      </w:r>
      <w:proofErr w:type="gramStart"/>
      <w:r w:rsidRPr="005F6041">
        <w:rPr>
          <w:lang w:val="en-IN" w:eastAsia="en-IN"/>
        </w:rPr>
        <w:t>'.join</w:t>
      </w:r>
      <w:proofErr w:type="gramEnd"/>
      <w:r w:rsidRPr="005F6041">
        <w:rPr>
          <w:lang w:val="en-IN" w:eastAsia="en-IN"/>
        </w:rPr>
        <w:t>([</w:t>
      </w:r>
      <w:proofErr w:type="spellStart"/>
      <w:r w:rsidRPr="005F6041">
        <w:rPr>
          <w:lang w:val="en-IN" w:eastAsia="en-IN"/>
        </w:rPr>
        <w:t>ch</w:t>
      </w:r>
      <w:proofErr w:type="spellEnd"/>
      <w:r w:rsidRPr="005F6041">
        <w:rPr>
          <w:lang w:val="en-IN" w:eastAsia="en-IN"/>
        </w:rPr>
        <w:t xml:space="preserve"> for </w:t>
      </w:r>
      <w:proofErr w:type="spellStart"/>
      <w:r w:rsidRPr="005F6041">
        <w:rPr>
          <w:lang w:val="en-IN" w:eastAsia="en-IN"/>
        </w:rPr>
        <w:t>ch</w:t>
      </w:r>
      <w:proofErr w:type="spellEnd"/>
      <w:r w:rsidRPr="005F6041">
        <w:rPr>
          <w:lang w:val="en-IN" w:eastAsia="en-IN"/>
        </w:rPr>
        <w:t xml:space="preserve"> in s if not </w:t>
      </w:r>
      <w:proofErr w:type="spellStart"/>
      <w:r w:rsidRPr="005F6041">
        <w:rPr>
          <w:lang w:val="en-IN" w:eastAsia="en-IN"/>
        </w:rPr>
        <w:t>ch.isdigit</w:t>
      </w:r>
      <w:proofErr w:type="spellEnd"/>
      <w:r w:rsidRPr="005F6041">
        <w:rPr>
          <w:lang w:val="en-IN" w:eastAsia="en-IN"/>
        </w:rPr>
        <w:t>()])</w:t>
      </w:r>
    </w:p>
    <w:p w14:paraId="085DBB2E" w14:textId="77777777" w:rsidR="005F6041" w:rsidRPr="005F6041" w:rsidRDefault="005F6041" w:rsidP="005F6041">
      <w:pPr>
        <w:rPr>
          <w:lang w:val="en-IN" w:eastAsia="en-IN"/>
        </w:rPr>
      </w:pPr>
      <w:r w:rsidRPr="005F6041">
        <w:rPr>
          <w:lang w:val="en-IN" w:eastAsia="en-IN"/>
        </w:rPr>
        <w:t>print("</w:t>
      </w:r>
      <w:proofErr w:type="spellStart"/>
      <w:r w:rsidRPr="005F6041">
        <w:rPr>
          <w:lang w:val="en-IN" w:eastAsia="en-IN"/>
        </w:rPr>
        <w:t>filter_</w:t>
      </w:r>
      <w:proofErr w:type="gramStart"/>
      <w:r w:rsidRPr="005F6041">
        <w:rPr>
          <w:lang w:val="en-IN" w:eastAsia="en-IN"/>
        </w:rPr>
        <w:t>nums</w:t>
      </w:r>
      <w:proofErr w:type="spellEnd"/>
      <w:r w:rsidRPr="005F6041">
        <w:rPr>
          <w:lang w:val="en-IN" w:eastAsia="en-IN"/>
        </w:rPr>
        <w:t>(</w:t>
      </w:r>
      <w:proofErr w:type="gramEnd"/>
      <w:r w:rsidRPr="005F6041">
        <w:rPr>
          <w:lang w:val="en-IN" w:eastAsia="en-IN"/>
        </w:rPr>
        <w:t xml:space="preserve">):", </w:t>
      </w:r>
      <w:proofErr w:type="spellStart"/>
      <w:r w:rsidRPr="005F6041">
        <w:rPr>
          <w:lang w:val="en-IN" w:eastAsia="en-IN"/>
        </w:rPr>
        <w:t>filter_nums</w:t>
      </w:r>
      <w:proofErr w:type="spellEnd"/>
      <w:r w:rsidRPr="005F6041">
        <w:rPr>
          <w:lang w:val="en-IN" w:eastAsia="en-IN"/>
        </w:rPr>
        <w:t>("Geeks101"))</w:t>
      </w:r>
    </w:p>
    <w:p w14:paraId="0EE28205" w14:textId="77777777" w:rsidR="005F6041" w:rsidRPr="005F6041" w:rsidRDefault="005F6041" w:rsidP="005F6041">
      <w:pPr>
        <w:rPr>
          <w:lang w:val="en-IN" w:eastAsia="en-IN"/>
        </w:rPr>
      </w:pPr>
      <w:r w:rsidRPr="005F6041">
        <w:rPr>
          <w:lang w:val="en-IN" w:eastAsia="en-IN"/>
        </w:rPr>
        <w:t xml:space="preserve"> `</w:t>
      </w:r>
    </w:p>
    <w:p w14:paraId="22A2B709" w14:textId="77777777" w:rsidR="005F6041" w:rsidRPr="005F6041" w:rsidRDefault="005F6041" w:rsidP="005F6041">
      <w:pPr>
        <w:rPr>
          <w:lang w:val="en-IN" w:eastAsia="en-IN"/>
        </w:rPr>
      </w:pPr>
      <w:proofErr w:type="spellStart"/>
      <w:r w:rsidRPr="005F6041">
        <w:rPr>
          <w:lang w:val="en-IN" w:eastAsia="en-IN"/>
        </w:rPr>
        <w:t>do_exclaim</w:t>
      </w:r>
      <w:proofErr w:type="spellEnd"/>
      <w:r w:rsidRPr="005F6041">
        <w:rPr>
          <w:lang w:val="en-IN" w:eastAsia="en-IN"/>
        </w:rPr>
        <w:t xml:space="preserve"> = lambda s: s + '!'</w:t>
      </w:r>
    </w:p>
    <w:p w14:paraId="5754971B" w14:textId="77777777" w:rsidR="005F6041" w:rsidRPr="005F6041" w:rsidRDefault="005F6041" w:rsidP="005F6041">
      <w:pPr>
        <w:rPr>
          <w:lang w:val="en-IN" w:eastAsia="en-IN"/>
        </w:rPr>
      </w:pPr>
      <w:r w:rsidRPr="005F6041">
        <w:rPr>
          <w:lang w:val="en-IN" w:eastAsia="en-IN"/>
        </w:rPr>
        <w:t>print("</w:t>
      </w:r>
      <w:proofErr w:type="spellStart"/>
      <w:r w:rsidRPr="005F6041">
        <w:rPr>
          <w:lang w:val="en-IN" w:eastAsia="en-IN"/>
        </w:rPr>
        <w:t>do_</w:t>
      </w:r>
      <w:proofErr w:type="gramStart"/>
      <w:r w:rsidRPr="005F6041">
        <w:rPr>
          <w:lang w:val="en-IN" w:eastAsia="en-IN"/>
        </w:rPr>
        <w:t>exclaim</w:t>
      </w:r>
      <w:proofErr w:type="spellEnd"/>
      <w:r w:rsidRPr="005F6041">
        <w:rPr>
          <w:lang w:val="en-IN" w:eastAsia="en-IN"/>
        </w:rPr>
        <w:t>(</w:t>
      </w:r>
      <w:proofErr w:type="gramEnd"/>
      <w:r w:rsidRPr="005F6041">
        <w:rPr>
          <w:lang w:val="en-IN" w:eastAsia="en-IN"/>
        </w:rPr>
        <w:t xml:space="preserve">):", </w:t>
      </w:r>
      <w:proofErr w:type="spellStart"/>
      <w:r w:rsidRPr="005F6041">
        <w:rPr>
          <w:lang w:val="en-IN" w:eastAsia="en-IN"/>
        </w:rPr>
        <w:t>do_exclaim</w:t>
      </w:r>
      <w:proofErr w:type="spellEnd"/>
      <w:r w:rsidRPr="005F6041">
        <w:rPr>
          <w:lang w:val="en-IN" w:eastAsia="en-IN"/>
        </w:rPr>
        <w:t>("I am tired"))</w:t>
      </w:r>
    </w:p>
    <w:p w14:paraId="6335C18C" w14:textId="77777777" w:rsidR="005F6041" w:rsidRPr="005F6041" w:rsidRDefault="005F6041" w:rsidP="005F6041">
      <w:pPr>
        <w:rPr>
          <w:lang w:val="en-IN" w:eastAsia="en-IN"/>
        </w:rPr>
      </w:pPr>
      <w:r w:rsidRPr="005F6041">
        <w:rPr>
          <w:lang w:val="en-IN" w:eastAsia="en-IN"/>
        </w:rPr>
        <w:t xml:space="preserve"> </w:t>
      </w:r>
    </w:p>
    <w:p w14:paraId="204EF06D" w14:textId="77777777" w:rsidR="005F6041" w:rsidRPr="005F6041" w:rsidRDefault="005F6041" w:rsidP="005F6041">
      <w:pPr>
        <w:rPr>
          <w:lang w:val="en-IN" w:eastAsia="en-IN"/>
        </w:rPr>
      </w:pPr>
      <w:proofErr w:type="spellStart"/>
      <w:r w:rsidRPr="005F6041">
        <w:rPr>
          <w:lang w:val="en-IN" w:eastAsia="en-IN"/>
        </w:rPr>
        <w:t>find_sum</w:t>
      </w:r>
      <w:proofErr w:type="spellEnd"/>
      <w:r w:rsidRPr="005F6041">
        <w:rPr>
          <w:lang w:val="en-IN" w:eastAsia="en-IN"/>
        </w:rPr>
        <w:t xml:space="preserve"> = lambda n: sum([int(x) for x in str(n)])</w:t>
      </w:r>
    </w:p>
    <w:p w14:paraId="38127978" w14:textId="0F6A53E7" w:rsidR="005F6041" w:rsidRDefault="005F6041" w:rsidP="005F6041">
      <w:pPr>
        <w:rPr>
          <w:lang w:val="en-IN" w:eastAsia="en-IN"/>
        </w:rPr>
      </w:pPr>
      <w:r w:rsidRPr="005F6041">
        <w:rPr>
          <w:lang w:val="en-IN" w:eastAsia="en-IN"/>
        </w:rPr>
        <w:t>print("</w:t>
      </w:r>
      <w:proofErr w:type="spellStart"/>
      <w:r w:rsidRPr="005F6041">
        <w:rPr>
          <w:lang w:val="en-IN" w:eastAsia="en-IN"/>
        </w:rPr>
        <w:t>find_</w:t>
      </w:r>
      <w:proofErr w:type="gramStart"/>
      <w:r w:rsidRPr="005F6041">
        <w:rPr>
          <w:lang w:val="en-IN" w:eastAsia="en-IN"/>
        </w:rPr>
        <w:t>sum</w:t>
      </w:r>
      <w:proofErr w:type="spellEnd"/>
      <w:r w:rsidRPr="005F6041">
        <w:rPr>
          <w:lang w:val="en-IN" w:eastAsia="en-IN"/>
        </w:rPr>
        <w:t>(</w:t>
      </w:r>
      <w:proofErr w:type="gramEnd"/>
      <w:r w:rsidRPr="005F6041">
        <w:rPr>
          <w:lang w:val="en-IN" w:eastAsia="en-IN"/>
        </w:rPr>
        <w:t xml:space="preserve">):", </w:t>
      </w:r>
      <w:proofErr w:type="spellStart"/>
      <w:r w:rsidRPr="005F6041">
        <w:rPr>
          <w:lang w:val="en-IN" w:eastAsia="en-IN"/>
        </w:rPr>
        <w:t>find_sum</w:t>
      </w:r>
      <w:proofErr w:type="spellEnd"/>
      <w:r w:rsidRPr="005F6041">
        <w:rPr>
          <w:lang w:val="en-IN" w:eastAsia="en-IN"/>
        </w:rPr>
        <w:t>(101))</w:t>
      </w:r>
    </w:p>
    <w:p w14:paraId="070378A7" w14:textId="77777777" w:rsidR="005F6041" w:rsidRPr="005F6041" w:rsidRDefault="005F6041" w:rsidP="005F6041">
      <w:pPr>
        <w:rPr>
          <w:lang w:val="en-IN" w:eastAsia="en-IN"/>
        </w:rPr>
      </w:pPr>
    </w:p>
    <w:p w14:paraId="6FB544B4" w14:textId="67335A0C" w:rsidR="00745C86" w:rsidRDefault="00745C86" w:rsidP="00EE5D11">
      <w:pPr>
        <w:rPr>
          <w:b/>
          <w:bCs/>
          <w:lang w:val="en-IN" w:eastAsia="en-IN"/>
        </w:rPr>
      </w:pPr>
      <w:r>
        <w:rPr>
          <w:b/>
          <w:bCs/>
          <w:lang w:val="en-IN" w:eastAsia="en-IN"/>
        </w:rPr>
        <w:t>Output:</w:t>
      </w:r>
    </w:p>
    <w:p w14:paraId="0C880B62" w14:textId="4CBB6020" w:rsidR="00745C86" w:rsidRDefault="0078087D" w:rsidP="00EE5D11">
      <w:pPr>
        <w:rPr>
          <w:lang w:val="en-IN" w:eastAsia="en-IN"/>
        </w:rPr>
      </w:pPr>
      <w:proofErr w:type="spellStart"/>
      <w:r>
        <w:rPr>
          <w:lang w:val="en-IN" w:eastAsia="en-IN"/>
        </w:rPr>
        <w:t>Filter_</w:t>
      </w:r>
      <w:proofErr w:type="gramStart"/>
      <w:r>
        <w:rPr>
          <w:lang w:val="en-IN" w:eastAsia="en-IN"/>
        </w:rPr>
        <w:t>nums</w:t>
      </w:r>
      <w:proofErr w:type="spellEnd"/>
      <w:r>
        <w:rPr>
          <w:lang w:val="en-IN" w:eastAsia="en-IN"/>
        </w:rPr>
        <w:t>(</w:t>
      </w:r>
      <w:proofErr w:type="gramEnd"/>
      <w:r>
        <w:rPr>
          <w:lang w:val="en-IN" w:eastAsia="en-IN"/>
        </w:rPr>
        <w:t>) : Geeks</w:t>
      </w:r>
    </w:p>
    <w:p w14:paraId="43350137" w14:textId="1833C3FB" w:rsidR="0078087D" w:rsidRDefault="0078087D" w:rsidP="00EE5D11">
      <w:pPr>
        <w:rPr>
          <w:lang w:val="en-IN" w:eastAsia="en-IN"/>
        </w:rPr>
      </w:pPr>
      <w:proofErr w:type="spellStart"/>
      <w:r>
        <w:rPr>
          <w:lang w:val="en-IN" w:eastAsia="en-IN"/>
        </w:rPr>
        <w:t>Do_</w:t>
      </w:r>
      <w:proofErr w:type="gramStart"/>
      <w:r>
        <w:rPr>
          <w:lang w:val="en-IN" w:eastAsia="en-IN"/>
        </w:rPr>
        <w:t>exclaim</w:t>
      </w:r>
      <w:proofErr w:type="spellEnd"/>
      <w:r>
        <w:rPr>
          <w:lang w:val="en-IN" w:eastAsia="en-IN"/>
        </w:rPr>
        <w:t>(</w:t>
      </w:r>
      <w:proofErr w:type="gramEnd"/>
      <w:r>
        <w:rPr>
          <w:lang w:val="en-IN" w:eastAsia="en-IN"/>
        </w:rPr>
        <w:t>): I am tired!</w:t>
      </w:r>
    </w:p>
    <w:p w14:paraId="284FF6EC" w14:textId="1C218AF6" w:rsidR="0078087D" w:rsidRDefault="0078087D" w:rsidP="00EE5D11">
      <w:pPr>
        <w:rPr>
          <w:lang w:val="en-IN" w:eastAsia="en-IN"/>
        </w:rPr>
      </w:pPr>
      <w:proofErr w:type="spellStart"/>
      <w:r>
        <w:rPr>
          <w:lang w:val="en-IN" w:eastAsia="en-IN"/>
        </w:rPr>
        <w:t>Find_</w:t>
      </w:r>
      <w:proofErr w:type="gramStart"/>
      <w:r>
        <w:rPr>
          <w:lang w:val="en-IN" w:eastAsia="en-IN"/>
        </w:rPr>
        <w:t>sum</w:t>
      </w:r>
      <w:proofErr w:type="spellEnd"/>
      <w:r>
        <w:rPr>
          <w:lang w:val="en-IN" w:eastAsia="en-IN"/>
        </w:rPr>
        <w:t>(</w:t>
      </w:r>
      <w:proofErr w:type="gramEnd"/>
      <w:r>
        <w:rPr>
          <w:lang w:val="en-IN" w:eastAsia="en-IN"/>
        </w:rPr>
        <w:t>) : 2</w:t>
      </w:r>
    </w:p>
    <w:p w14:paraId="2BD39A2F" w14:textId="77777777" w:rsidR="005F6041" w:rsidRDefault="005F6041" w:rsidP="00EE5D11">
      <w:pPr>
        <w:rPr>
          <w:lang w:val="en-IN" w:eastAsia="en-IN"/>
        </w:rPr>
      </w:pPr>
    </w:p>
    <w:p w14:paraId="21BA1519" w14:textId="277FCB40" w:rsidR="00367FEA" w:rsidRDefault="00367FEA" w:rsidP="00EE5D11">
      <w:pPr>
        <w:rPr>
          <w:lang w:val="en-IN" w:eastAsia="en-IN"/>
        </w:rPr>
      </w:pPr>
      <w:r>
        <w:rPr>
          <w:lang w:val="en-IN" w:eastAsia="en-IN"/>
        </w:rPr>
        <w:t>3.</w:t>
      </w:r>
    </w:p>
    <w:p w14:paraId="14F3F968" w14:textId="6811A7B2" w:rsidR="00367FEA" w:rsidRDefault="00367FEA" w:rsidP="00EE5D11">
      <w:pPr>
        <w:rPr>
          <w:lang w:val="en-IN" w:eastAsia="en-IN"/>
        </w:rPr>
      </w:pPr>
      <w:proofErr w:type="spellStart"/>
      <w:r>
        <w:rPr>
          <w:lang w:val="en-IN" w:eastAsia="en-IN"/>
        </w:rPr>
        <w:t>My_list</w:t>
      </w:r>
      <w:proofErr w:type="spellEnd"/>
      <w:r>
        <w:rPr>
          <w:lang w:val="en-IN" w:eastAsia="en-IN"/>
        </w:rPr>
        <w:t xml:space="preserve"> = [1, </w:t>
      </w:r>
      <w:r w:rsidR="006017B7">
        <w:rPr>
          <w:lang w:val="en-IN" w:eastAsia="en-IN"/>
        </w:rPr>
        <w:t>,2, 3, 4, 5]</w:t>
      </w:r>
    </w:p>
    <w:p w14:paraId="2F83BCA5" w14:textId="7E196CD5" w:rsidR="006017B7" w:rsidRDefault="006017B7" w:rsidP="00EE5D11">
      <w:pPr>
        <w:rPr>
          <w:lang w:val="en-IN" w:eastAsia="en-IN"/>
        </w:rPr>
      </w:pPr>
      <w:proofErr w:type="spellStart"/>
      <w:r>
        <w:rPr>
          <w:lang w:val="en-IN" w:eastAsia="en-IN"/>
        </w:rPr>
        <w:t>New_list</w:t>
      </w:r>
      <w:proofErr w:type="spellEnd"/>
      <w:r>
        <w:rPr>
          <w:lang w:val="en-IN" w:eastAsia="en-IN"/>
        </w:rPr>
        <w:t xml:space="preserve"> = </w:t>
      </w:r>
      <w:proofErr w:type="gramStart"/>
      <w:r>
        <w:rPr>
          <w:lang w:val="en-IN" w:eastAsia="en-IN"/>
        </w:rPr>
        <w:t>list(</w:t>
      </w:r>
      <w:proofErr w:type="gramEnd"/>
      <w:r>
        <w:rPr>
          <w:lang w:val="en-IN" w:eastAsia="en-IN"/>
        </w:rPr>
        <w:t>filter(lambda x: x</w:t>
      </w:r>
      <w:r w:rsidR="00AF2720">
        <w:rPr>
          <w:lang w:val="en-IN" w:eastAsia="en-IN"/>
        </w:rPr>
        <w:t xml:space="preserve"> % 2 ! = 0, </w:t>
      </w:r>
      <w:proofErr w:type="spellStart"/>
      <w:r w:rsidR="00AF2720">
        <w:rPr>
          <w:lang w:val="en-IN" w:eastAsia="en-IN"/>
        </w:rPr>
        <w:t>my_list</w:t>
      </w:r>
      <w:proofErr w:type="spellEnd"/>
      <w:r w:rsidR="00AF2720">
        <w:rPr>
          <w:lang w:val="en-IN" w:eastAsia="en-IN"/>
        </w:rPr>
        <w:t>))</w:t>
      </w:r>
    </w:p>
    <w:p w14:paraId="7D4DD039" w14:textId="6108EA6D" w:rsidR="00AF2720" w:rsidRDefault="00AF2720" w:rsidP="00EE5D11">
      <w:pPr>
        <w:rPr>
          <w:lang w:val="en-IN" w:eastAsia="en-IN"/>
        </w:rPr>
      </w:pPr>
      <w:r>
        <w:rPr>
          <w:lang w:val="en-IN" w:eastAsia="en-IN"/>
        </w:rPr>
        <w:t>Print(</w:t>
      </w:r>
      <w:proofErr w:type="spellStart"/>
      <w:r>
        <w:rPr>
          <w:lang w:val="en-IN" w:eastAsia="en-IN"/>
        </w:rPr>
        <w:t>new_list</w:t>
      </w:r>
      <w:proofErr w:type="spellEnd"/>
      <w:r>
        <w:rPr>
          <w:lang w:val="en-IN" w:eastAsia="en-IN"/>
        </w:rPr>
        <w:t>)</w:t>
      </w:r>
    </w:p>
    <w:p w14:paraId="68C21299" w14:textId="77777777" w:rsidR="005F6041" w:rsidRDefault="005F6041" w:rsidP="00EE5D11">
      <w:pPr>
        <w:rPr>
          <w:lang w:val="en-IN" w:eastAsia="en-IN"/>
        </w:rPr>
      </w:pPr>
    </w:p>
    <w:p w14:paraId="2536DE91" w14:textId="5F9FB651" w:rsidR="00AF2720" w:rsidRDefault="00AF2720" w:rsidP="00EE5D11">
      <w:pPr>
        <w:rPr>
          <w:b/>
          <w:bCs/>
          <w:lang w:val="en-IN" w:eastAsia="en-IN"/>
        </w:rPr>
      </w:pPr>
      <w:r>
        <w:rPr>
          <w:b/>
          <w:bCs/>
          <w:lang w:val="en-IN" w:eastAsia="en-IN"/>
        </w:rPr>
        <w:t>Output:</w:t>
      </w:r>
    </w:p>
    <w:p w14:paraId="7134D48F" w14:textId="3D34D4B4" w:rsidR="00AF2720" w:rsidRDefault="00AF2720" w:rsidP="00EE5D11">
      <w:pPr>
        <w:rPr>
          <w:lang w:val="en-IN" w:eastAsia="en-IN"/>
        </w:rPr>
      </w:pPr>
      <w:r>
        <w:rPr>
          <w:lang w:val="en-IN" w:eastAsia="en-IN"/>
        </w:rPr>
        <w:t>[1, 3, 5]</w:t>
      </w:r>
    </w:p>
    <w:p w14:paraId="3EEB4FE7" w14:textId="77777777" w:rsidR="005F6041" w:rsidRDefault="005F6041" w:rsidP="00EE5D11">
      <w:pPr>
        <w:rPr>
          <w:lang w:val="en-IN" w:eastAsia="en-IN"/>
        </w:rPr>
      </w:pPr>
    </w:p>
    <w:p w14:paraId="00A7A336" w14:textId="71443E87" w:rsidR="00E53B99" w:rsidRDefault="00E53B99" w:rsidP="00E53B99">
      <w:pPr>
        <w:rPr>
          <w:lang w:val="en-IN" w:eastAsia="en-IN"/>
        </w:rPr>
      </w:pPr>
      <w:r>
        <w:rPr>
          <w:lang w:val="en-IN" w:eastAsia="en-IN"/>
        </w:rPr>
        <w:t>4.</w:t>
      </w:r>
    </w:p>
    <w:p w14:paraId="7DF7B794" w14:textId="0A8F5F52" w:rsidR="00443021" w:rsidRDefault="0073507A" w:rsidP="00735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0"/>
          <w:szCs w:val="20"/>
          <w:lang w:val="en-IN" w:eastAsia="en-IN"/>
        </w:rPr>
      </w:pPr>
      <w:proofErr w:type="spellStart"/>
      <w:r w:rsidRPr="0073507A">
        <w:rPr>
          <w:rFonts w:ascii="Courier New" w:eastAsia="Times New Roman" w:hAnsi="Courier New" w:cs="Courier New"/>
          <w:color w:val="000000"/>
          <w:sz w:val="20"/>
          <w:szCs w:val="20"/>
          <w:lang w:val="en-IN" w:eastAsia="en-IN"/>
        </w:rPr>
        <w:lastRenderedPageBreak/>
        <w:t>my_list</w:t>
      </w:r>
      <w:proofErr w:type="spellEnd"/>
      <w:r w:rsidRPr="0073507A">
        <w:rPr>
          <w:rFonts w:ascii="Courier New" w:eastAsia="Times New Roman" w:hAnsi="Courier New" w:cs="Courier New"/>
          <w:color w:val="000000"/>
          <w:sz w:val="20"/>
          <w:szCs w:val="20"/>
          <w:lang w:val="en-IN" w:eastAsia="en-IN"/>
        </w:rPr>
        <w:t xml:space="preserve"> = [</w:t>
      </w:r>
      <w:r w:rsidRPr="0073507A">
        <w:rPr>
          <w:rFonts w:ascii="Courier New" w:eastAsia="Times New Roman" w:hAnsi="Courier New" w:cs="Courier New"/>
          <w:color w:val="0000FF"/>
          <w:sz w:val="20"/>
          <w:szCs w:val="20"/>
          <w:lang w:val="en-IN" w:eastAsia="en-IN"/>
        </w:rPr>
        <w:t>1</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FF"/>
          <w:sz w:val="20"/>
          <w:szCs w:val="20"/>
          <w:lang w:val="en-IN" w:eastAsia="en-IN"/>
        </w:rPr>
        <w:t>2</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FF"/>
          <w:sz w:val="20"/>
          <w:szCs w:val="20"/>
          <w:lang w:val="en-IN" w:eastAsia="en-IN"/>
        </w:rPr>
        <w:t>3</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FF"/>
          <w:sz w:val="20"/>
          <w:szCs w:val="20"/>
          <w:lang w:val="en-IN" w:eastAsia="en-IN"/>
        </w:rPr>
        <w:t>4</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FF"/>
          <w:sz w:val="20"/>
          <w:szCs w:val="20"/>
          <w:lang w:val="en-IN" w:eastAsia="en-IN"/>
        </w:rPr>
        <w:t>5</w:t>
      </w:r>
      <w:r w:rsidRPr="0073507A">
        <w:rPr>
          <w:rFonts w:ascii="Courier New" w:eastAsia="Times New Roman" w:hAnsi="Courier New" w:cs="Courier New"/>
          <w:color w:val="000000"/>
          <w:sz w:val="20"/>
          <w:szCs w:val="20"/>
          <w:lang w:val="en-IN" w:eastAsia="en-IN"/>
        </w:rPr>
        <w:t>]</w:t>
      </w:r>
      <w:r w:rsidRPr="0073507A">
        <w:rPr>
          <w:rFonts w:ascii="Courier New" w:eastAsia="Times New Roman" w:hAnsi="Courier New" w:cs="Courier New"/>
          <w:color w:val="000000"/>
          <w:sz w:val="20"/>
          <w:szCs w:val="20"/>
          <w:lang w:val="en-IN" w:eastAsia="en-IN"/>
        </w:rPr>
        <w:br/>
      </w:r>
      <w:proofErr w:type="spellStart"/>
      <w:r w:rsidRPr="0073507A">
        <w:rPr>
          <w:rFonts w:ascii="Courier New" w:eastAsia="Times New Roman" w:hAnsi="Courier New" w:cs="Courier New"/>
          <w:color w:val="000000"/>
          <w:sz w:val="20"/>
          <w:szCs w:val="20"/>
          <w:lang w:val="en-IN" w:eastAsia="en-IN"/>
        </w:rPr>
        <w:t>transformed_list</w:t>
      </w:r>
      <w:proofErr w:type="spellEnd"/>
      <w:r w:rsidRPr="0073507A">
        <w:rPr>
          <w:rFonts w:ascii="Courier New" w:eastAsia="Times New Roman" w:hAnsi="Courier New" w:cs="Courier New"/>
          <w:color w:val="000000"/>
          <w:sz w:val="20"/>
          <w:szCs w:val="20"/>
          <w:lang w:val="en-IN" w:eastAsia="en-IN"/>
        </w:rPr>
        <w:t xml:space="preserve"> = </w:t>
      </w:r>
      <w:proofErr w:type="gramStart"/>
      <w:r w:rsidRPr="0073507A">
        <w:rPr>
          <w:rFonts w:ascii="Courier New" w:eastAsia="Times New Roman" w:hAnsi="Courier New" w:cs="Courier New"/>
          <w:color w:val="000080"/>
          <w:sz w:val="20"/>
          <w:szCs w:val="20"/>
          <w:lang w:val="en-IN" w:eastAsia="en-IN"/>
        </w:rPr>
        <w:t>list</w:t>
      </w:r>
      <w:r w:rsidRPr="0073507A">
        <w:rPr>
          <w:rFonts w:ascii="Courier New" w:eastAsia="Times New Roman" w:hAnsi="Courier New" w:cs="Courier New"/>
          <w:color w:val="000000"/>
          <w:sz w:val="20"/>
          <w:szCs w:val="20"/>
          <w:lang w:val="en-IN" w:eastAsia="en-IN"/>
        </w:rPr>
        <w:t>(</w:t>
      </w:r>
      <w:proofErr w:type="gramEnd"/>
      <w:r w:rsidRPr="0073507A">
        <w:rPr>
          <w:rFonts w:ascii="Courier New" w:eastAsia="Times New Roman" w:hAnsi="Courier New" w:cs="Courier New"/>
          <w:color w:val="000080"/>
          <w:sz w:val="20"/>
          <w:szCs w:val="20"/>
          <w:lang w:val="en-IN" w:eastAsia="en-IN"/>
        </w:rPr>
        <w:t>map</w:t>
      </w:r>
      <w:r w:rsidRPr="0073507A">
        <w:rPr>
          <w:rFonts w:ascii="Courier New" w:eastAsia="Times New Roman" w:hAnsi="Courier New" w:cs="Courier New"/>
          <w:color w:val="000000"/>
          <w:sz w:val="20"/>
          <w:szCs w:val="20"/>
          <w:lang w:val="en-IN" w:eastAsia="en-IN"/>
        </w:rPr>
        <w:t>(</w:t>
      </w:r>
      <w:r w:rsidRPr="0073507A">
        <w:rPr>
          <w:rFonts w:ascii="Courier New" w:eastAsia="Times New Roman" w:hAnsi="Courier New" w:cs="Courier New"/>
          <w:b/>
          <w:bCs/>
          <w:color w:val="000080"/>
          <w:sz w:val="20"/>
          <w:szCs w:val="20"/>
          <w:lang w:val="en-IN" w:eastAsia="en-IN"/>
        </w:rPr>
        <w:t xml:space="preserve">lambda </w:t>
      </w:r>
      <w:r w:rsidRPr="0073507A">
        <w:rPr>
          <w:rFonts w:ascii="Courier New" w:eastAsia="Times New Roman" w:hAnsi="Courier New" w:cs="Courier New"/>
          <w:color w:val="000000"/>
          <w:sz w:val="20"/>
          <w:szCs w:val="20"/>
          <w:lang w:val="en-IN" w:eastAsia="en-IN"/>
        </w:rPr>
        <w:t xml:space="preserve">x: x ** </w:t>
      </w:r>
      <w:r w:rsidRPr="0073507A">
        <w:rPr>
          <w:rFonts w:ascii="Courier New" w:eastAsia="Times New Roman" w:hAnsi="Courier New" w:cs="Courier New"/>
          <w:color w:val="0000FF"/>
          <w:sz w:val="20"/>
          <w:szCs w:val="20"/>
          <w:lang w:val="en-IN" w:eastAsia="en-IN"/>
        </w:rPr>
        <w:t>2</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80"/>
          <w:sz w:val="20"/>
          <w:szCs w:val="20"/>
          <w:lang w:val="en-IN" w:eastAsia="en-IN"/>
        </w:rPr>
        <w:t>filter</w:t>
      </w:r>
      <w:r w:rsidRPr="0073507A">
        <w:rPr>
          <w:rFonts w:ascii="Courier New" w:eastAsia="Times New Roman" w:hAnsi="Courier New" w:cs="Courier New"/>
          <w:color w:val="000000"/>
          <w:sz w:val="20"/>
          <w:szCs w:val="20"/>
          <w:lang w:val="en-IN" w:eastAsia="en-IN"/>
        </w:rPr>
        <w:t>(</w:t>
      </w:r>
      <w:r w:rsidRPr="0073507A">
        <w:rPr>
          <w:rFonts w:ascii="Courier New" w:eastAsia="Times New Roman" w:hAnsi="Courier New" w:cs="Courier New"/>
          <w:b/>
          <w:bCs/>
          <w:color w:val="000080"/>
          <w:sz w:val="20"/>
          <w:szCs w:val="20"/>
          <w:lang w:val="en-IN" w:eastAsia="en-IN"/>
        </w:rPr>
        <w:t xml:space="preserve">lambda </w:t>
      </w:r>
      <w:r w:rsidRPr="0073507A">
        <w:rPr>
          <w:rFonts w:ascii="Courier New" w:eastAsia="Times New Roman" w:hAnsi="Courier New" w:cs="Courier New"/>
          <w:color w:val="000000"/>
          <w:sz w:val="20"/>
          <w:szCs w:val="20"/>
          <w:lang w:val="en-IN" w:eastAsia="en-IN"/>
        </w:rPr>
        <w:t xml:space="preserve">x: x % </w:t>
      </w:r>
      <w:r w:rsidRPr="0073507A">
        <w:rPr>
          <w:rFonts w:ascii="Courier New" w:eastAsia="Times New Roman" w:hAnsi="Courier New" w:cs="Courier New"/>
          <w:color w:val="0000FF"/>
          <w:sz w:val="20"/>
          <w:szCs w:val="20"/>
          <w:lang w:val="en-IN" w:eastAsia="en-IN"/>
        </w:rPr>
        <w:t xml:space="preserve">2 </w:t>
      </w:r>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color w:val="0000FF"/>
          <w:sz w:val="20"/>
          <w:szCs w:val="20"/>
          <w:lang w:val="en-IN" w:eastAsia="en-IN"/>
        </w:rPr>
        <w:t>0</w:t>
      </w:r>
      <w:r w:rsidRPr="0073507A">
        <w:rPr>
          <w:rFonts w:ascii="Courier New" w:eastAsia="Times New Roman" w:hAnsi="Courier New" w:cs="Courier New"/>
          <w:color w:val="000000"/>
          <w:sz w:val="20"/>
          <w:szCs w:val="20"/>
          <w:lang w:val="en-IN" w:eastAsia="en-IN"/>
        </w:rPr>
        <w:t xml:space="preserve">, </w:t>
      </w:r>
      <w:proofErr w:type="spellStart"/>
      <w:r w:rsidRPr="0073507A">
        <w:rPr>
          <w:rFonts w:ascii="Courier New" w:eastAsia="Times New Roman" w:hAnsi="Courier New" w:cs="Courier New"/>
          <w:color w:val="000000"/>
          <w:sz w:val="20"/>
          <w:szCs w:val="20"/>
          <w:lang w:val="en-IN" w:eastAsia="en-IN"/>
        </w:rPr>
        <w:t>my_list</w:t>
      </w:r>
      <w:proofErr w:type="spellEnd"/>
      <w:r w:rsidRPr="0073507A">
        <w:rPr>
          <w:rFonts w:ascii="Courier New" w:eastAsia="Times New Roman" w:hAnsi="Courier New" w:cs="Courier New"/>
          <w:color w:val="000000"/>
          <w:sz w:val="20"/>
          <w:szCs w:val="20"/>
          <w:lang w:val="en-IN" w:eastAsia="en-IN"/>
        </w:rPr>
        <w:t>)))</w:t>
      </w:r>
      <w:r w:rsidRPr="0073507A">
        <w:rPr>
          <w:rFonts w:ascii="Courier New" w:eastAsia="Times New Roman" w:hAnsi="Courier New" w:cs="Courier New"/>
          <w:color w:val="000000"/>
          <w:sz w:val="20"/>
          <w:szCs w:val="20"/>
          <w:lang w:val="en-IN" w:eastAsia="en-IN"/>
        </w:rPr>
        <w:br/>
      </w:r>
      <w:r w:rsidRPr="0073507A">
        <w:rPr>
          <w:rFonts w:ascii="Courier New" w:eastAsia="Times New Roman" w:hAnsi="Courier New" w:cs="Courier New"/>
          <w:color w:val="000080"/>
          <w:sz w:val="20"/>
          <w:szCs w:val="20"/>
          <w:lang w:val="en-IN" w:eastAsia="en-IN"/>
        </w:rPr>
        <w:t>print</w:t>
      </w:r>
      <w:r w:rsidRPr="0073507A">
        <w:rPr>
          <w:rFonts w:ascii="Courier New" w:eastAsia="Times New Roman" w:hAnsi="Courier New" w:cs="Courier New"/>
          <w:color w:val="000000"/>
          <w:sz w:val="20"/>
          <w:szCs w:val="20"/>
          <w:lang w:val="en-IN" w:eastAsia="en-IN"/>
        </w:rPr>
        <w:t>(</w:t>
      </w:r>
      <w:proofErr w:type="spellStart"/>
      <w:r w:rsidRPr="0073507A">
        <w:rPr>
          <w:rFonts w:ascii="Courier New" w:eastAsia="Times New Roman" w:hAnsi="Courier New" w:cs="Courier New"/>
          <w:color w:val="000000"/>
          <w:sz w:val="20"/>
          <w:szCs w:val="20"/>
          <w:lang w:val="en-IN" w:eastAsia="en-IN"/>
        </w:rPr>
        <w:t>transformed_list</w:t>
      </w:r>
      <w:proofErr w:type="spellEnd"/>
      <w:r w:rsidRPr="0073507A">
        <w:rPr>
          <w:rFonts w:ascii="Courier New" w:eastAsia="Times New Roman" w:hAnsi="Courier New" w:cs="Courier New"/>
          <w:color w:val="000000"/>
          <w:sz w:val="20"/>
          <w:szCs w:val="20"/>
          <w:lang w:val="en-IN" w:eastAsia="en-IN"/>
        </w:rPr>
        <w:t xml:space="preserve">)  </w:t>
      </w:r>
      <w:r w:rsidRPr="0073507A">
        <w:rPr>
          <w:rFonts w:ascii="Courier New" w:eastAsia="Times New Roman" w:hAnsi="Courier New" w:cs="Courier New"/>
          <w:i/>
          <w:iCs/>
          <w:color w:val="808080"/>
          <w:sz w:val="20"/>
          <w:szCs w:val="20"/>
          <w:lang w:val="en-IN" w:eastAsia="en-IN"/>
        </w:rPr>
        <w:t># Output: [4, 16]</w:t>
      </w:r>
    </w:p>
    <w:p w14:paraId="305EA07E" w14:textId="77777777" w:rsidR="003C4A8C" w:rsidRDefault="003C4A8C" w:rsidP="00735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0"/>
          <w:szCs w:val="20"/>
          <w:lang w:val="en-IN" w:eastAsia="en-IN"/>
        </w:rPr>
      </w:pPr>
    </w:p>
    <w:p w14:paraId="60F2F20D" w14:textId="2E8D1D72" w:rsidR="003C4A8C" w:rsidRDefault="003C4A8C" w:rsidP="00735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808080"/>
          <w:sz w:val="20"/>
          <w:szCs w:val="20"/>
          <w:lang w:val="en-IN" w:eastAsia="en-IN"/>
        </w:rPr>
      </w:pPr>
      <w:r>
        <w:rPr>
          <w:rFonts w:ascii="Courier New" w:eastAsia="Times New Roman" w:hAnsi="Courier New" w:cs="Courier New"/>
          <w:i/>
          <w:iCs/>
          <w:color w:val="808080"/>
          <w:sz w:val="20"/>
          <w:szCs w:val="20"/>
          <w:lang w:val="en-IN" w:eastAsia="en-IN"/>
        </w:rPr>
        <w:t>5.</w:t>
      </w:r>
    </w:p>
    <w:p w14:paraId="749F1BB0" w14:textId="77777777" w:rsidR="00675ADF" w:rsidRPr="00675ADF" w:rsidRDefault="00675ADF" w:rsidP="00675A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675ADF">
        <w:rPr>
          <w:rFonts w:ascii="Courier New" w:eastAsia="Times New Roman" w:hAnsi="Courier New" w:cs="Courier New"/>
          <w:color w:val="000000"/>
          <w:sz w:val="20"/>
          <w:szCs w:val="20"/>
          <w:lang w:val="en-IN" w:eastAsia="en-IN"/>
        </w:rPr>
        <w:t>mylist</w:t>
      </w:r>
      <w:proofErr w:type="spellEnd"/>
      <w:r w:rsidRPr="00675ADF">
        <w:rPr>
          <w:rFonts w:ascii="Courier New" w:eastAsia="Times New Roman" w:hAnsi="Courier New" w:cs="Courier New"/>
          <w:color w:val="000000"/>
          <w:sz w:val="20"/>
          <w:szCs w:val="20"/>
          <w:lang w:val="en-IN" w:eastAsia="en-IN"/>
        </w:rPr>
        <w:t xml:space="preserve"> = [</w:t>
      </w:r>
      <w:r w:rsidRPr="00675ADF">
        <w:rPr>
          <w:rFonts w:ascii="Courier New" w:eastAsia="Times New Roman" w:hAnsi="Courier New" w:cs="Courier New"/>
          <w:b/>
          <w:bCs/>
          <w:color w:val="008000"/>
          <w:sz w:val="20"/>
          <w:szCs w:val="20"/>
          <w:lang w:val="en-IN" w:eastAsia="en-IN"/>
        </w:rPr>
        <w:t>'apple'</w:t>
      </w:r>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b/>
          <w:bCs/>
          <w:color w:val="008000"/>
          <w:sz w:val="20"/>
          <w:szCs w:val="20"/>
          <w:lang w:val="en-IN" w:eastAsia="en-IN"/>
        </w:rPr>
        <w:t>'banana'</w:t>
      </w:r>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b/>
          <w:bCs/>
          <w:color w:val="008000"/>
          <w:sz w:val="20"/>
          <w:szCs w:val="20"/>
          <w:lang w:val="en-IN" w:eastAsia="en-IN"/>
        </w:rPr>
        <w:t>'cherry'</w:t>
      </w:r>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b/>
          <w:bCs/>
          <w:color w:val="008000"/>
          <w:sz w:val="20"/>
          <w:szCs w:val="20"/>
          <w:lang w:val="en-IN" w:eastAsia="en-IN"/>
        </w:rPr>
        <w:t>'data'</w:t>
      </w:r>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b/>
          <w:bCs/>
          <w:color w:val="008000"/>
          <w:sz w:val="20"/>
          <w:szCs w:val="20"/>
          <w:lang w:val="en-IN" w:eastAsia="en-IN"/>
        </w:rPr>
        <w:t>'elderberry'</w:t>
      </w:r>
      <w:r w:rsidRPr="00675ADF">
        <w:rPr>
          <w:rFonts w:ascii="Courier New" w:eastAsia="Times New Roman" w:hAnsi="Courier New" w:cs="Courier New"/>
          <w:color w:val="000000"/>
          <w:sz w:val="20"/>
          <w:szCs w:val="20"/>
          <w:lang w:val="en-IN" w:eastAsia="en-IN"/>
        </w:rPr>
        <w:t>]</w:t>
      </w:r>
      <w:r w:rsidRPr="00675ADF">
        <w:rPr>
          <w:rFonts w:ascii="Courier New" w:eastAsia="Times New Roman" w:hAnsi="Courier New" w:cs="Courier New"/>
          <w:color w:val="000000"/>
          <w:sz w:val="20"/>
          <w:szCs w:val="20"/>
          <w:lang w:val="en-IN" w:eastAsia="en-IN"/>
        </w:rPr>
        <w:br/>
      </w:r>
      <w:proofErr w:type="spellStart"/>
      <w:r w:rsidRPr="00675ADF">
        <w:rPr>
          <w:rFonts w:ascii="Courier New" w:eastAsia="Times New Roman" w:hAnsi="Courier New" w:cs="Courier New"/>
          <w:color w:val="000000"/>
          <w:sz w:val="20"/>
          <w:szCs w:val="20"/>
          <w:lang w:val="en-IN" w:eastAsia="en-IN"/>
        </w:rPr>
        <w:t>sortedlist</w:t>
      </w:r>
      <w:proofErr w:type="spellEnd"/>
      <w:r w:rsidRPr="00675ADF">
        <w:rPr>
          <w:rFonts w:ascii="Courier New" w:eastAsia="Times New Roman" w:hAnsi="Courier New" w:cs="Courier New"/>
          <w:color w:val="000000"/>
          <w:sz w:val="20"/>
          <w:szCs w:val="20"/>
          <w:lang w:val="en-IN" w:eastAsia="en-IN"/>
        </w:rPr>
        <w:t xml:space="preserve"> = </w:t>
      </w:r>
      <w:proofErr w:type="gramStart"/>
      <w:r w:rsidRPr="00675ADF">
        <w:rPr>
          <w:rFonts w:ascii="Courier New" w:eastAsia="Times New Roman" w:hAnsi="Courier New" w:cs="Courier New"/>
          <w:color w:val="000080"/>
          <w:sz w:val="20"/>
          <w:szCs w:val="20"/>
          <w:lang w:val="en-IN" w:eastAsia="en-IN"/>
        </w:rPr>
        <w:t>sorted</w:t>
      </w:r>
      <w:r w:rsidRPr="00675ADF">
        <w:rPr>
          <w:rFonts w:ascii="Courier New" w:eastAsia="Times New Roman" w:hAnsi="Courier New" w:cs="Courier New"/>
          <w:color w:val="000000"/>
          <w:sz w:val="20"/>
          <w:szCs w:val="20"/>
          <w:lang w:val="en-IN" w:eastAsia="en-IN"/>
        </w:rPr>
        <w:t>(</w:t>
      </w:r>
      <w:proofErr w:type="spellStart"/>
      <w:proofErr w:type="gramEnd"/>
      <w:r w:rsidRPr="00675ADF">
        <w:rPr>
          <w:rFonts w:ascii="Courier New" w:eastAsia="Times New Roman" w:hAnsi="Courier New" w:cs="Courier New"/>
          <w:color w:val="000000"/>
          <w:sz w:val="20"/>
          <w:szCs w:val="20"/>
          <w:lang w:val="en-IN" w:eastAsia="en-IN"/>
        </w:rPr>
        <w:t>mylist</w:t>
      </w:r>
      <w:proofErr w:type="spellEnd"/>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color w:val="660099"/>
          <w:sz w:val="20"/>
          <w:szCs w:val="20"/>
          <w:lang w:val="en-IN" w:eastAsia="en-IN"/>
        </w:rPr>
        <w:t xml:space="preserve">key </w:t>
      </w:r>
      <w:r w:rsidRPr="00675ADF">
        <w:rPr>
          <w:rFonts w:ascii="Courier New" w:eastAsia="Times New Roman" w:hAnsi="Courier New" w:cs="Courier New"/>
          <w:color w:val="000000"/>
          <w:sz w:val="20"/>
          <w:szCs w:val="20"/>
          <w:lang w:val="en-IN" w:eastAsia="en-IN"/>
        </w:rPr>
        <w:t xml:space="preserve">= </w:t>
      </w:r>
      <w:r w:rsidRPr="00675ADF">
        <w:rPr>
          <w:rFonts w:ascii="Courier New" w:eastAsia="Times New Roman" w:hAnsi="Courier New" w:cs="Courier New"/>
          <w:b/>
          <w:bCs/>
          <w:color w:val="000080"/>
          <w:sz w:val="20"/>
          <w:szCs w:val="20"/>
          <w:lang w:val="en-IN" w:eastAsia="en-IN"/>
        </w:rPr>
        <w:t xml:space="preserve">lambda </w:t>
      </w:r>
      <w:r w:rsidRPr="00675ADF">
        <w:rPr>
          <w:rFonts w:ascii="Courier New" w:eastAsia="Times New Roman" w:hAnsi="Courier New" w:cs="Courier New"/>
          <w:color w:val="000000"/>
          <w:sz w:val="20"/>
          <w:szCs w:val="20"/>
          <w:lang w:val="en-IN" w:eastAsia="en-IN"/>
        </w:rPr>
        <w:t>x: x[</w:t>
      </w:r>
      <w:r w:rsidRPr="00675ADF">
        <w:rPr>
          <w:rFonts w:ascii="Courier New" w:eastAsia="Times New Roman" w:hAnsi="Courier New" w:cs="Courier New"/>
          <w:color w:val="0000FF"/>
          <w:sz w:val="20"/>
          <w:szCs w:val="20"/>
          <w:lang w:val="en-IN" w:eastAsia="en-IN"/>
        </w:rPr>
        <w:t>1</w:t>
      </w:r>
      <w:r w:rsidRPr="00675ADF">
        <w:rPr>
          <w:rFonts w:ascii="Courier New" w:eastAsia="Times New Roman" w:hAnsi="Courier New" w:cs="Courier New"/>
          <w:color w:val="000000"/>
          <w:sz w:val="20"/>
          <w:szCs w:val="20"/>
          <w:lang w:val="en-IN" w:eastAsia="en-IN"/>
        </w:rPr>
        <w:t>] + x[</w:t>
      </w:r>
      <w:r w:rsidRPr="00675ADF">
        <w:rPr>
          <w:rFonts w:ascii="Courier New" w:eastAsia="Times New Roman" w:hAnsi="Courier New" w:cs="Courier New"/>
          <w:color w:val="0000FF"/>
          <w:sz w:val="20"/>
          <w:szCs w:val="20"/>
          <w:lang w:val="en-IN" w:eastAsia="en-IN"/>
        </w:rPr>
        <w:t>0</w:t>
      </w:r>
      <w:r w:rsidRPr="00675ADF">
        <w:rPr>
          <w:rFonts w:ascii="Courier New" w:eastAsia="Times New Roman" w:hAnsi="Courier New" w:cs="Courier New"/>
          <w:color w:val="000000"/>
          <w:sz w:val="20"/>
          <w:szCs w:val="20"/>
          <w:lang w:val="en-IN" w:eastAsia="en-IN"/>
        </w:rPr>
        <w:t>])</w:t>
      </w:r>
      <w:r w:rsidRPr="00675ADF">
        <w:rPr>
          <w:rFonts w:ascii="Courier New" w:eastAsia="Times New Roman" w:hAnsi="Courier New" w:cs="Courier New"/>
          <w:color w:val="000000"/>
          <w:sz w:val="20"/>
          <w:szCs w:val="20"/>
          <w:lang w:val="en-IN" w:eastAsia="en-IN"/>
        </w:rPr>
        <w:br/>
      </w:r>
      <w:r w:rsidRPr="00675ADF">
        <w:rPr>
          <w:rFonts w:ascii="Courier New" w:eastAsia="Times New Roman" w:hAnsi="Courier New" w:cs="Courier New"/>
          <w:color w:val="000080"/>
          <w:sz w:val="20"/>
          <w:szCs w:val="20"/>
          <w:lang w:val="en-IN" w:eastAsia="en-IN"/>
        </w:rPr>
        <w:t>print</w:t>
      </w:r>
      <w:r w:rsidRPr="00675ADF">
        <w:rPr>
          <w:rFonts w:ascii="Courier New" w:eastAsia="Times New Roman" w:hAnsi="Courier New" w:cs="Courier New"/>
          <w:color w:val="000000"/>
          <w:sz w:val="20"/>
          <w:szCs w:val="20"/>
          <w:lang w:val="en-IN" w:eastAsia="en-IN"/>
        </w:rPr>
        <w:t>(</w:t>
      </w:r>
      <w:proofErr w:type="spellStart"/>
      <w:r w:rsidRPr="00675ADF">
        <w:rPr>
          <w:rFonts w:ascii="Courier New" w:eastAsia="Times New Roman" w:hAnsi="Courier New" w:cs="Courier New"/>
          <w:color w:val="000000"/>
          <w:sz w:val="20"/>
          <w:szCs w:val="20"/>
          <w:lang w:val="en-IN" w:eastAsia="en-IN"/>
        </w:rPr>
        <w:t>sortedlist</w:t>
      </w:r>
      <w:proofErr w:type="spellEnd"/>
      <w:r w:rsidRPr="00675ADF">
        <w:rPr>
          <w:rFonts w:ascii="Courier New" w:eastAsia="Times New Roman" w:hAnsi="Courier New" w:cs="Courier New"/>
          <w:color w:val="000000"/>
          <w:sz w:val="20"/>
          <w:szCs w:val="20"/>
          <w:lang w:val="en-IN" w:eastAsia="en-IN"/>
        </w:rPr>
        <w:t>)</w:t>
      </w:r>
    </w:p>
    <w:p w14:paraId="4482A8D6" w14:textId="6380C35A" w:rsidR="003C4A8C" w:rsidRDefault="0075615D" w:rsidP="00735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808080"/>
          <w:sz w:val="20"/>
          <w:szCs w:val="20"/>
          <w:lang w:val="en-IN" w:eastAsia="en-IN"/>
        </w:rPr>
      </w:pPr>
      <w:r>
        <w:rPr>
          <w:rFonts w:ascii="Courier New" w:eastAsia="Times New Roman" w:hAnsi="Courier New" w:cs="Courier New"/>
          <w:b/>
          <w:bCs/>
          <w:color w:val="808080"/>
          <w:sz w:val="20"/>
          <w:szCs w:val="20"/>
          <w:lang w:val="en-IN" w:eastAsia="en-IN"/>
        </w:rPr>
        <w:t>Output:</w:t>
      </w:r>
    </w:p>
    <w:p w14:paraId="0AA62583" w14:textId="1582BB73" w:rsidR="0075615D" w:rsidRPr="0073507A" w:rsidRDefault="0075615D" w:rsidP="00735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20"/>
          <w:szCs w:val="20"/>
          <w:lang w:val="en-IN" w:eastAsia="en-IN"/>
        </w:rPr>
      </w:pPr>
      <w:r w:rsidRPr="0075615D">
        <w:rPr>
          <w:rFonts w:ascii="Courier New" w:eastAsia="Times New Roman" w:hAnsi="Courier New" w:cs="Courier New"/>
          <w:color w:val="808080"/>
          <w:sz w:val="20"/>
          <w:szCs w:val="20"/>
          <w:lang w:val="en-IN" w:eastAsia="en-IN"/>
        </w:rPr>
        <w:t>['banana', 'data', 'cherry', 'elderberry', 'apple']</w:t>
      </w:r>
    </w:p>
    <w:p w14:paraId="44594758" w14:textId="09D67576" w:rsidR="00752156" w:rsidRDefault="00752156" w:rsidP="00752156">
      <w:pPr>
        <w:pStyle w:val="Heading3"/>
        <w:rPr>
          <w:sz w:val="52"/>
          <w:szCs w:val="52"/>
          <w:lang w:val="en-IN" w:eastAsia="en-IN"/>
        </w:rPr>
      </w:pPr>
      <w:proofErr w:type="gramStart"/>
      <w:r w:rsidRPr="00752156">
        <w:rPr>
          <w:sz w:val="52"/>
          <w:szCs w:val="52"/>
          <w:lang w:val="en-IN" w:eastAsia="en-IN"/>
        </w:rPr>
        <w:t>Map</w:t>
      </w:r>
      <w:r w:rsidR="009A0A53">
        <w:rPr>
          <w:sz w:val="52"/>
          <w:szCs w:val="52"/>
          <w:lang w:val="en-IN" w:eastAsia="en-IN"/>
        </w:rPr>
        <w:t>(</w:t>
      </w:r>
      <w:proofErr w:type="gramEnd"/>
      <w:r w:rsidR="009A0A53">
        <w:rPr>
          <w:sz w:val="52"/>
          <w:szCs w:val="52"/>
          <w:lang w:val="en-IN" w:eastAsia="en-IN"/>
        </w:rPr>
        <w:t>)</w:t>
      </w:r>
      <w:r w:rsidRPr="00752156">
        <w:rPr>
          <w:sz w:val="52"/>
          <w:szCs w:val="52"/>
          <w:lang w:val="en-IN" w:eastAsia="en-IN"/>
        </w:rPr>
        <w:t xml:space="preserve"> function:</w:t>
      </w:r>
    </w:p>
    <w:p w14:paraId="05E57967" w14:textId="0DD8C123" w:rsidR="00752156" w:rsidRPr="00053ACE" w:rsidRDefault="000C6AE3" w:rsidP="00752156">
      <w:pPr>
        <w:rPr>
          <w:sz w:val="32"/>
          <w:szCs w:val="32"/>
          <w:lang w:val="en-IN" w:eastAsia="en-IN"/>
        </w:rPr>
      </w:pPr>
      <w:r>
        <w:rPr>
          <w:lang w:val="en-IN" w:eastAsia="en-IN"/>
        </w:rPr>
        <w:tab/>
      </w:r>
      <w:r>
        <w:rPr>
          <w:lang w:val="en-IN" w:eastAsia="en-IN"/>
        </w:rPr>
        <w:tab/>
      </w:r>
      <w:r>
        <w:rPr>
          <w:lang w:val="en-IN" w:eastAsia="en-IN"/>
        </w:rPr>
        <w:tab/>
      </w:r>
      <w:r>
        <w:rPr>
          <w:lang w:val="en-IN" w:eastAsia="en-IN"/>
        </w:rPr>
        <w:tab/>
      </w:r>
      <w:proofErr w:type="gramStart"/>
      <w:r w:rsidRPr="00053ACE">
        <w:rPr>
          <w:sz w:val="32"/>
          <w:szCs w:val="32"/>
          <w:lang w:val="en-IN" w:eastAsia="en-IN"/>
        </w:rPr>
        <w:t>Map(</w:t>
      </w:r>
      <w:proofErr w:type="gramEnd"/>
      <w:r w:rsidR="00053ACE" w:rsidRPr="00053ACE">
        <w:rPr>
          <w:sz w:val="32"/>
          <w:szCs w:val="32"/>
          <w:lang w:val="en-IN" w:eastAsia="en-IN"/>
        </w:rPr>
        <w:t xml:space="preserve">function, </w:t>
      </w:r>
      <w:proofErr w:type="spellStart"/>
      <w:r w:rsidR="00053ACE" w:rsidRPr="00053ACE">
        <w:rPr>
          <w:sz w:val="32"/>
          <w:szCs w:val="32"/>
          <w:lang w:val="en-IN" w:eastAsia="en-IN"/>
        </w:rPr>
        <w:t>iterable</w:t>
      </w:r>
      <w:proofErr w:type="spellEnd"/>
      <w:r w:rsidR="00053ACE" w:rsidRPr="00053ACE">
        <w:rPr>
          <w:sz w:val="32"/>
          <w:szCs w:val="32"/>
          <w:lang w:val="en-IN" w:eastAsia="en-IN"/>
        </w:rPr>
        <w:t>)</w:t>
      </w:r>
    </w:p>
    <w:p w14:paraId="24A2C65F" w14:textId="22C94706" w:rsidR="000C2769" w:rsidRPr="000C2769" w:rsidRDefault="000C2769" w:rsidP="00036C79">
      <w:pPr>
        <w:rPr>
          <w:b/>
          <w:bCs/>
          <w:sz w:val="40"/>
          <w:szCs w:val="40"/>
          <w:lang w:val="en-IN" w:eastAsia="en-IN"/>
        </w:rPr>
      </w:pPr>
      <w:r w:rsidRPr="000C2769">
        <w:rPr>
          <w:b/>
          <w:bCs/>
          <w:sz w:val="40"/>
          <w:szCs w:val="40"/>
          <w:lang w:val="en-IN" w:eastAsia="en-IN"/>
        </w:rPr>
        <w:t>1.</w:t>
      </w:r>
    </w:p>
    <w:p w14:paraId="1247A99D" w14:textId="33BE1F50" w:rsidR="000C2769" w:rsidRDefault="00BF4F6D" w:rsidP="000C2769">
      <w:pPr>
        <w:rPr>
          <w:lang w:val="en-IN" w:eastAsia="en-IN"/>
        </w:rPr>
      </w:pPr>
      <w:r>
        <w:rPr>
          <w:lang w:val="en-IN" w:eastAsia="en-IN"/>
        </w:rPr>
        <w:t xml:space="preserve">Def </w:t>
      </w:r>
      <w:proofErr w:type="spellStart"/>
      <w:proofErr w:type="gramStart"/>
      <w:r>
        <w:rPr>
          <w:lang w:val="en-IN" w:eastAsia="en-IN"/>
        </w:rPr>
        <w:t>myfunc</w:t>
      </w:r>
      <w:proofErr w:type="spellEnd"/>
      <w:r>
        <w:rPr>
          <w:lang w:val="en-IN" w:eastAsia="en-IN"/>
        </w:rPr>
        <w:t>(</w:t>
      </w:r>
      <w:proofErr w:type="gramEnd"/>
      <w:r>
        <w:rPr>
          <w:lang w:val="en-IN" w:eastAsia="en-IN"/>
        </w:rPr>
        <w:t>a, b):</w:t>
      </w:r>
    </w:p>
    <w:p w14:paraId="3E9601F2" w14:textId="48551D4E" w:rsidR="00BF4F6D" w:rsidRDefault="00BF4F6D" w:rsidP="000C2769">
      <w:pPr>
        <w:rPr>
          <w:lang w:val="en-IN" w:eastAsia="en-IN"/>
        </w:rPr>
      </w:pPr>
      <w:r>
        <w:rPr>
          <w:lang w:val="en-IN" w:eastAsia="en-IN"/>
        </w:rPr>
        <w:t xml:space="preserve">    Return </w:t>
      </w:r>
      <w:proofErr w:type="spellStart"/>
      <w:r>
        <w:rPr>
          <w:lang w:val="en-IN" w:eastAsia="en-IN"/>
        </w:rPr>
        <w:t>a+b</w:t>
      </w:r>
      <w:proofErr w:type="spellEnd"/>
    </w:p>
    <w:p w14:paraId="59F336C9" w14:textId="113F5000" w:rsidR="00BF4F6D" w:rsidRDefault="00BF4F6D" w:rsidP="000C2769">
      <w:pPr>
        <w:rPr>
          <w:lang w:val="en-IN" w:eastAsia="en-IN"/>
        </w:rPr>
      </w:pPr>
      <w:r>
        <w:rPr>
          <w:lang w:val="en-IN" w:eastAsia="en-IN"/>
        </w:rPr>
        <w:t xml:space="preserve">X = </w:t>
      </w:r>
      <w:proofErr w:type="gramStart"/>
      <w:r>
        <w:rPr>
          <w:lang w:val="en-IN" w:eastAsia="en-IN"/>
        </w:rPr>
        <w:t>map(</w:t>
      </w:r>
      <w:proofErr w:type="spellStart"/>
      <w:proofErr w:type="gramEnd"/>
      <w:r>
        <w:rPr>
          <w:lang w:val="en-IN" w:eastAsia="en-IN"/>
        </w:rPr>
        <w:t>mufunc</w:t>
      </w:r>
      <w:proofErr w:type="spellEnd"/>
      <w:r w:rsidR="00CC64F7">
        <w:rPr>
          <w:lang w:val="en-IN" w:eastAsia="en-IN"/>
        </w:rPr>
        <w:t>, (‘apple’, ‘banana’, ‘cherry’), (‘orange’, ‘lemon’ ‘pineapple’))</w:t>
      </w:r>
    </w:p>
    <w:p w14:paraId="4483D299" w14:textId="5EE916CB" w:rsidR="001E3D9A" w:rsidRDefault="001E3D9A" w:rsidP="000C2769">
      <w:pPr>
        <w:rPr>
          <w:lang w:val="en-IN" w:eastAsia="en-IN"/>
        </w:rPr>
      </w:pPr>
      <w:r>
        <w:rPr>
          <w:lang w:val="en-IN" w:eastAsia="en-IN"/>
        </w:rPr>
        <w:t>Print(x)</w:t>
      </w:r>
    </w:p>
    <w:p w14:paraId="6C5F0BE2" w14:textId="0AB1C8AF" w:rsidR="001E3D9A" w:rsidRDefault="001E3D9A" w:rsidP="000C2769">
      <w:pPr>
        <w:rPr>
          <w:lang w:val="en-IN" w:eastAsia="en-IN"/>
        </w:rPr>
      </w:pPr>
      <w:r>
        <w:rPr>
          <w:lang w:val="en-IN" w:eastAsia="en-IN"/>
        </w:rPr>
        <w:t>Print(list(x)</w:t>
      </w:r>
    </w:p>
    <w:p w14:paraId="4D752A11" w14:textId="77777777" w:rsidR="00CC64F7" w:rsidRDefault="00CC64F7" w:rsidP="000C2769">
      <w:pPr>
        <w:rPr>
          <w:lang w:val="en-IN" w:eastAsia="en-IN"/>
        </w:rPr>
      </w:pPr>
    </w:p>
    <w:p w14:paraId="14F00C69" w14:textId="5F901F3F" w:rsidR="002A3026" w:rsidRDefault="002A3026" w:rsidP="000C2769">
      <w:pPr>
        <w:rPr>
          <w:b/>
          <w:bCs/>
          <w:lang w:val="en-IN" w:eastAsia="en-IN"/>
        </w:rPr>
      </w:pPr>
      <w:r>
        <w:rPr>
          <w:b/>
          <w:bCs/>
          <w:lang w:val="en-IN" w:eastAsia="en-IN"/>
        </w:rPr>
        <w:t>Output:</w:t>
      </w:r>
    </w:p>
    <w:p w14:paraId="1DE0B1E4" w14:textId="7562DC94" w:rsidR="00DD158D" w:rsidRDefault="007A7B1B" w:rsidP="000C2769">
      <w:pPr>
        <w:rPr>
          <w:lang w:val="en-IN" w:eastAsia="en-IN"/>
        </w:rPr>
      </w:pPr>
      <w:r>
        <w:rPr>
          <w:lang w:val="en-IN" w:eastAsia="en-IN"/>
        </w:rPr>
        <w:t>&lt;map object at 0x034244F0&gt;</w:t>
      </w:r>
    </w:p>
    <w:p w14:paraId="788189FB" w14:textId="66EA4D94" w:rsidR="007A7B1B" w:rsidRDefault="007A7B1B" w:rsidP="000C2769">
      <w:pPr>
        <w:rPr>
          <w:lang w:val="en-IN" w:eastAsia="en-IN"/>
        </w:rPr>
      </w:pPr>
      <w:r>
        <w:rPr>
          <w:lang w:val="en-IN" w:eastAsia="en-IN"/>
        </w:rPr>
        <w:t>[‘</w:t>
      </w:r>
      <w:proofErr w:type="spellStart"/>
      <w:r>
        <w:rPr>
          <w:lang w:val="en-IN" w:eastAsia="en-IN"/>
        </w:rPr>
        <w:t>appleorange</w:t>
      </w:r>
      <w:proofErr w:type="spellEnd"/>
      <w:r>
        <w:rPr>
          <w:lang w:val="en-IN" w:eastAsia="en-IN"/>
        </w:rPr>
        <w:t>’, ‘</w:t>
      </w:r>
      <w:proofErr w:type="spellStart"/>
      <w:r>
        <w:rPr>
          <w:lang w:val="en-IN" w:eastAsia="en-IN"/>
        </w:rPr>
        <w:t>bananalemon</w:t>
      </w:r>
      <w:proofErr w:type="spellEnd"/>
      <w:r>
        <w:rPr>
          <w:lang w:val="en-IN" w:eastAsia="en-IN"/>
        </w:rPr>
        <w:t>’, ‘</w:t>
      </w:r>
      <w:proofErr w:type="spellStart"/>
      <w:r>
        <w:rPr>
          <w:lang w:val="en-IN" w:eastAsia="en-IN"/>
        </w:rPr>
        <w:t>cherrypineapple</w:t>
      </w:r>
      <w:proofErr w:type="spellEnd"/>
      <w:r>
        <w:rPr>
          <w:lang w:val="en-IN" w:eastAsia="en-IN"/>
        </w:rPr>
        <w:t>’]</w:t>
      </w:r>
    </w:p>
    <w:p w14:paraId="7EB8BD7F" w14:textId="77777777" w:rsidR="009549D7" w:rsidRDefault="009549D7" w:rsidP="000C2769">
      <w:pPr>
        <w:rPr>
          <w:lang w:val="en-IN" w:eastAsia="en-IN"/>
        </w:rPr>
      </w:pPr>
    </w:p>
    <w:p w14:paraId="1C542A6D" w14:textId="7A6510F1" w:rsidR="009549D7" w:rsidRDefault="009549D7" w:rsidP="000C2769">
      <w:pPr>
        <w:rPr>
          <w:lang w:val="en-IN" w:eastAsia="en-IN"/>
        </w:rPr>
      </w:pPr>
      <w:r>
        <w:rPr>
          <w:lang w:val="en-IN" w:eastAsia="en-IN"/>
        </w:rPr>
        <w:t>2.</w:t>
      </w:r>
    </w:p>
    <w:p w14:paraId="6D1CAF69" w14:textId="7B30F38E" w:rsidR="009549D7" w:rsidRDefault="000F30A2" w:rsidP="000C2769">
      <w:pPr>
        <w:rPr>
          <w:lang w:val="en-IN" w:eastAsia="en-IN"/>
        </w:rPr>
      </w:pPr>
      <w:r>
        <w:rPr>
          <w:lang w:val="en-IN" w:eastAsia="en-IN"/>
        </w:rPr>
        <w:t>Numbers = [1, 2, 3, 4, 5]</w:t>
      </w:r>
    </w:p>
    <w:p w14:paraId="38AAF9C9" w14:textId="201DAA27" w:rsidR="000F30A2" w:rsidRDefault="000F30A2" w:rsidP="000C2769">
      <w:pPr>
        <w:rPr>
          <w:lang w:val="en-IN" w:eastAsia="en-IN"/>
        </w:rPr>
      </w:pPr>
      <w:r>
        <w:rPr>
          <w:lang w:val="en-IN" w:eastAsia="en-IN"/>
        </w:rPr>
        <w:t xml:space="preserve">Squares = </w:t>
      </w:r>
      <w:proofErr w:type="gramStart"/>
      <w:r>
        <w:rPr>
          <w:lang w:val="en-IN" w:eastAsia="en-IN"/>
        </w:rPr>
        <w:t>map(</w:t>
      </w:r>
      <w:proofErr w:type="gramEnd"/>
      <w:r>
        <w:rPr>
          <w:lang w:val="en-IN" w:eastAsia="en-IN"/>
        </w:rPr>
        <w:t>lambda x: x**2, numbers)</w:t>
      </w:r>
    </w:p>
    <w:p w14:paraId="25FCFCDB" w14:textId="137748A1" w:rsidR="000F30A2" w:rsidRDefault="000F30A2" w:rsidP="000C2769">
      <w:pPr>
        <w:rPr>
          <w:lang w:val="en-IN" w:eastAsia="en-IN"/>
        </w:rPr>
      </w:pPr>
      <w:r>
        <w:rPr>
          <w:lang w:val="en-IN" w:eastAsia="en-IN"/>
        </w:rPr>
        <w:t>Print(list(squares))</w:t>
      </w:r>
    </w:p>
    <w:p w14:paraId="3ECB8DE9" w14:textId="440F1742" w:rsidR="007342E3" w:rsidRDefault="007342E3" w:rsidP="000C2769">
      <w:pPr>
        <w:rPr>
          <w:b/>
          <w:bCs/>
          <w:lang w:val="en-IN" w:eastAsia="en-IN"/>
        </w:rPr>
      </w:pPr>
      <w:r>
        <w:rPr>
          <w:b/>
          <w:bCs/>
          <w:lang w:val="en-IN" w:eastAsia="en-IN"/>
        </w:rPr>
        <w:t>Output:</w:t>
      </w:r>
    </w:p>
    <w:p w14:paraId="0CBE9937" w14:textId="60ADDB8F" w:rsidR="007342E3" w:rsidRDefault="007342E3" w:rsidP="000C2769">
      <w:pPr>
        <w:rPr>
          <w:lang w:val="en-IN" w:eastAsia="en-IN"/>
        </w:rPr>
      </w:pPr>
      <w:r>
        <w:rPr>
          <w:lang w:val="en-IN" w:eastAsia="en-IN"/>
        </w:rPr>
        <w:t>[1, 4, 9, 16, 25]</w:t>
      </w:r>
    </w:p>
    <w:p w14:paraId="5DC2C366" w14:textId="77777777" w:rsidR="00E63067" w:rsidRDefault="00E63067" w:rsidP="000C2769">
      <w:pPr>
        <w:rPr>
          <w:lang w:val="en-IN" w:eastAsia="en-IN"/>
        </w:rPr>
      </w:pPr>
    </w:p>
    <w:p w14:paraId="0AEA631A" w14:textId="61D1D7CD" w:rsidR="00E63067" w:rsidRDefault="00E63067" w:rsidP="000C2769">
      <w:pPr>
        <w:rPr>
          <w:lang w:val="en-IN" w:eastAsia="en-IN"/>
        </w:rPr>
      </w:pPr>
      <w:r>
        <w:rPr>
          <w:lang w:val="en-IN" w:eastAsia="en-IN"/>
        </w:rPr>
        <w:t>3.</w:t>
      </w:r>
    </w:p>
    <w:p w14:paraId="45A7A648" w14:textId="77777777" w:rsidR="003C5EFA" w:rsidRPr="003C5EFA" w:rsidRDefault="003C5EFA" w:rsidP="003C5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3C5EFA">
        <w:rPr>
          <w:rFonts w:ascii="Courier New" w:eastAsia="Times New Roman" w:hAnsi="Courier New" w:cs="Courier New"/>
          <w:color w:val="000000"/>
          <w:sz w:val="20"/>
          <w:szCs w:val="20"/>
          <w:lang w:val="en-IN" w:eastAsia="en-IN"/>
        </w:rPr>
        <w:t>words = [</w:t>
      </w:r>
      <w:r w:rsidRPr="003C5EFA">
        <w:rPr>
          <w:rFonts w:ascii="Courier New" w:eastAsia="Times New Roman" w:hAnsi="Courier New" w:cs="Courier New"/>
          <w:b/>
          <w:bCs/>
          <w:color w:val="008000"/>
          <w:sz w:val="20"/>
          <w:szCs w:val="20"/>
          <w:lang w:val="en-IN" w:eastAsia="en-IN"/>
        </w:rPr>
        <w:t>'apple'</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'banana'</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'cherry'</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'date'</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'elderberry'</w:t>
      </w:r>
      <w:r w:rsidRPr="003C5EFA">
        <w:rPr>
          <w:rFonts w:ascii="Courier New" w:eastAsia="Times New Roman" w:hAnsi="Courier New" w:cs="Courier New"/>
          <w:color w:val="000000"/>
          <w:sz w:val="20"/>
          <w:szCs w:val="20"/>
          <w:lang w:val="en-IN" w:eastAsia="en-IN"/>
        </w:rPr>
        <w:t>]</w:t>
      </w:r>
      <w:r w:rsidRPr="003C5EFA">
        <w:rPr>
          <w:rFonts w:ascii="Courier New" w:eastAsia="Times New Roman" w:hAnsi="Courier New" w:cs="Courier New"/>
          <w:color w:val="000000"/>
          <w:sz w:val="20"/>
          <w:szCs w:val="20"/>
          <w:lang w:val="en-IN" w:eastAsia="en-IN"/>
        </w:rPr>
        <w:br/>
        <w:t>vowels = [</w:t>
      </w:r>
      <w:r w:rsidRPr="003C5EFA">
        <w:rPr>
          <w:rFonts w:ascii="Courier New" w:eastAsia="Times New Roman" w:hAnsi="Courier New" w:cs="Courier New"/>
          <w:b/>
          <w:bCs/>
          <w:color w:val="008000"/>
          <w:sz w:val="20"/>
          <w:szCs w:val="20"/>
          <w:lang w:val="en-IN" w:eastAsia="en-IN"/>
        </w:rPr>
        <w:t>'a'</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'e'</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'i'</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'o'</w:t>
      </w:r>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8000"/>
          <w:sz w:val="20"/>
          <w:szCs w:val="20"/>
          <w:lang w:val="en-IN" w:eastAsia="en-IN"/>
        </w:rPr>
        <w:t>'u'</w:t>
      </w:r>
      <w:r w:rsidRPr="003C5EFA">
        <w:rPr>
          <w:rFonts w:ascii="Courier New" w:eastAsia="Times New Roman" w:hAnsi="Courier New" w:cs="Courier New"/>
          <w:color w:val="000000"/>
          <w:sz w:val="20"/>
          <w:szCs w:val="20"/>
          <w:lang w:val="en-IN" w:eastAsia="en-IN"/>
        </w:rPr>
        <w:t>]</w:t>
      </w:r>
      <w:r w:rsidRPr="003C5EFA">
        <w:rPr>
          <w:rFonts w:ascii="Courier New" w:eastAsia="Times New Roman" w:hAnsi="Courier New" w:cs="Courier New"/>
          <w:color w:val="000000"/>
          <w:sz w:val="20"/>
          <w:szCs w:val="20"/>
          <w:lang w:val="en-IN" w:eastAsia="en-IN"/>
        </w:rPr>
        <w:br/>
      </w:r>
      <w:proofErr w:type="spellStart"/>
      <w:r w:rsidRPr="003C5EFA">
        <w:rPr>
          <w:rFonts w:ascii="Courier New" w:eastAsia="Times New Roman" w:hAnsi="Courier New" w:cs="Courier New"/>
          <w:color w:val="000000"/>
          <w:sz w:val="20"/>
          <w:szCs w:val="20"/>
          <w:lang w:val="en-IN" w:eastAsia="en-IN"/>
        </w:rPr>
        <w:t>no_vowels</w:t>
      </w:r>
      <w:proofErr w:type="spellEnd"/>
      <w:r w:rsidRPr="003C5EFA">
        <w:rPr>
          <w:rFonts w:ascii="Courier New" w:eastAsia="Times New Roman" w:hAnsi="Courier New" w:cs="Courier New"/>
          <w:color w:val="000000"/>
          <w:sz w:val="20"/>
          <w:szCs w:val="20"/>
          <w:lang w:val="en-IN" w:eastAsia="en-IN"/>
        </w:rPr>
        <w:t xml:space="preserve"> = </w:t>
      </w:r>
      <w:proofErr w:type="gramStart"/>
      <w:r w:rsidRPr="003C5EFA">
        <w:rPr>
          <w:rFonts w:ascii="Courier New" w:eastAsia="Times New Roman" w:hAnsi="Courier New" w:cs="Courier New"/>
          <w:color w:val="000080"/>
          <w:sz w:val="20"/>
          <w:szCs w:val="20"/>
          <w:lang w:val="en-IN" w:eastAsia="en-IN"/>
        </w:rPr>
        <w:t>map</w:t>
      </w:r>
      <w:r w:rsidRPr="003C5EFA">
        <w:rPr>
          <w:rFonts w:ascii="Courier New" w:eastAsia="Times New Roman" w:hAnsi="Courier New" w:cs="Courier New"/>
          <w:color w:val="000000"/>
          <w:sz w:val="20"/>
          <w:szCs w:val="20"/>
          <w:lang w:val="en-IN" w:eastAsia="en-IN"/>
        </w:rPr>
        <w:t>(</w:t>
      </w:r>
      <w:proofErr w:type="gramEnd"/>
      <w:r w:rsidRPr="003C5EFA">
        <w:rPr>
          <w:rFonts w:ascii="Courier New" w:eastAsia="Times New Roman" w:hAnsi="Courier New" w:cs="Courier New"/>
          <w:b/>
          <w:bCs/>
          <w:color w:val="000080"/>
          <w:sz w:val="20"/>
          <w:szCs w:val="20"/>
          <w:lang w:val="en-IN" w:eastAsia="en-IN"/>
        </w:rPr>
        <w:t xml:space="preserve">lambda </w:t>
      </w:r>
      <w:r w:rsidRPr="003C5EFA">
        <w:rPr>
          <w:rFonts w:ascii="Courier New" w:eastAsia="Times New Roman" w:hAnsi="Courier New" w:cs="Courier New"/>
          <w:color w:val="000000"/>
          <w:sz w:val="20"/>
          <w:szCs w:val="20"/>
          <w:lang w:val="en-IN" w:eastAsia="en-IN"/>
        </w:rPr>
        <w:t xml:space="preserve">x: </w:t>
      </w:r>
      <w:r w:rsidRPr="003C5EFA">
        <w:rPr>
          <w:rFonts w:ascii="Courier New" w:eastAsia="Times New Roman" w:hAnsi="Courier New" w:cs="Courier New"/>
          <w:b/>
          <w:bCs/>
          <w:color w:val="008000"/>
          <w:sz w:val="20"/>
          <w:szCs w:val="20"/>
          <w:lang w:val="en-IN" w:eastAsia="en-IN"/>
        </w:rPr>
        <w:t>''</w:t>
      </w:r>
      <w:r w:rsidRPr="003C5EFA">
        <w:rPr>
          <w:rFonts w:ascii="Courier New" w:eastAsia="Times New Roman" w:hAnsi="Courier New" w:cs="Courier New"/>
          <w:color w:val="000000"/>
          <w:sz w:val="20"/>
          <w:szCs w:val="20"/>
          <w:lang w:val="en-IN" w:eastAsia="en-IN"/>
        </w:rPr>
        <w:t>.join(</w:t>
      </w:r>
      <w:r w:rsidRPr="003C5EFA">
        <w:rPr>
          <w:rFonts w:ascii="Courier New" w:eastAsia="Times New Roman" w:hAnsi="Courier New" w:cs="Courier New"/>
          <w:color w:val="000080"/>
          <w:sz w:val="20"/>
          <w:szCs w:val="20"/>
          <w:lang w:val="en-IN" w:eastAsia="en-IN"/>
        </w:rPr>
        <w:t>filter</w:t>
      </w:r>
      <w:r w:rsidRPr="003C5EFA">
        <w:rPr>
          <w:rFonts w:ascii="Courier New" w:eastAsia="Times New Roman" w:hAnsi="Courier New" w:cs="Courier New"/>
          <w:color w:val="000000"/>
          <w:sz w:val="20"/>
          <w:szCs w:val="20"/>
          <w:lang w:val="en-IN" w:eastAsia="en-IN"/>
        </w:rPr>
        <w:t>(</w:t>
      </w:r>
      <w:r w:rsidRPr="003C5EFA">
        <w:rPr>
          <w:rFonts w:ascii="Courier New" w:eastAsia="Times New Roman" w:hAnsi="Courier New" w:cs="Courier New"/>
          <w:b/>
          <w:bCs/>
          <w:color w:val="000080"/>
          <w:sz w:val="20"/>
          <w:szCs w:val="20"/>
          <w:lang w:val="en-IN" w:eastAsia="en-IN"/>
        </w:rPr>
        <w:t xml:space="preserve">lambda </w:t>
      </w:r>
      <w:r w:rsidRPr="003C5EFA">
        <w:rPr>
          <w:rFonts w:ascii="Courier New" w:eastAsia="Times New Roman" w:hAnsi="Courier New" w:cs="Courier New"/>
          <w:color w:val="000000"/>
          <w:sz w:val="20"/>
          <w:szCs w:val="20"/>
          <w:lang w:val="en-IN" w:eastAsia="en-IN"/>
        </w:rPr>
        <w:t xml:space="preserve">y: </w:t>
      </w:r>
      <w:proofErr w:type="spellStart"/>
      <w:r w:rsidRPr="003C5EFA">
        <w:rPr>
          <w:rFonts w:ascii="Courier New" w:eastAsia="Times New Roman" w:hAnsi="Courier New" w:cs="Courier New"/>
          <w:color w:val="000000"/>
          <w:sz w:val="20"/>
          <w:szCs w:val="20"/>
          <w:lang w:val="en-IN" w:eastAsia="en-IN"/>
        </w:rPr>
        <w:t>y.lower</w:t>
      </w:r>
      <w:proofErr w:type="spellEnd"/>
      <w:r w:rsidRPr="003C5EFA">
        <w:rPr>
          <w:rFonts w:ascii="Courier New" w:eastAsia="Times New Roman" w:hAnsi="Courier New" w:cs="Courier New"/>
          <w:color w:val="000000"/>
          <w:sz w:val="20"/>
          <w:szCs w:val="20"/>
          <w:lang w:val="en-IN" w:eastAsia="en-IN"/>
        </w:rPr>
        <w:t xml:space="preserve">() </w:t>
      </w:r>
      <w:r w:rsidRPr="003C5EFA">
        <w:rPr>
          <w:rFonts w:ascii="Courier New" w:eastAsia="Times New Roman" w:hAnsi="Courier New" w:cs="Courier New"/>
          <w:b/>
          <w:bCs/>
          <w:color w:val="000080"/>
          <w:sz w:val="20"/>
          <w:szCs w:val="20"/>
          <w:lang w:val="en-IN" w:eastAsia="en-IN"/>
        </w:rPr>
        <w:t xml:space="preserve">not in </w:t>
      </w:r>
      <w:r w:rsidRPr="003C5EFA">
        <w:rPr>
          <w:rFonts w:ascii="Courier New" w:eastAsia="Times New Roman" w:hAnsi="Courier New" w:cs="Courier New"/>
          <w:color w:val="000000"/>
          <w:sz w:val="20"/>
          <w:szCs w:val="20"/>
          <w:lang w:val="en-IN" w:eastAsia="en-IN"/>
        </w:rPr>
        <w:t>vowels, x)), words)</w:t>
      </w:r>
      <w:r w:rsidRPr="003C5EFA">
        <w:rPr>
          <w:rFonts w:ascii="Courier New" w:eastAsia="Times New Roman" w:hAnsi="Courier New" w:cs="Courier New"/>
          <w:color w:val="000000"/>
          <w:sz w:val="20"/>
          <w:szCs w:val="20"/>
          <w:lang w:val="en-IN" w:eastAsia="en-IN"/>
        </w:rPr>
        <w:br/>
      </w:r>
      <w:r w:rsidRPr="003C5EFA">
        <w:rPr>
          <w:rFonts w:ascii="Courier New" w:eastAsia="Times New Roman" w:hAnsi="Courier New" w:cs="Courier New"/>
          <w:color w:val="000080"/>
          <w:sz w:val="20"/>
          <w:szCs w:val="20"/>
          <w:lang w:val="en-IN" w:eastAsia="en-IN"/>
        </w:rPr>
        <w:t>print</w:t>
      </w:r>
      <w:r w:rsidRPr="003C5EFA">
        <w:rPr>
          <w:rFonts w:ascii="Courier New" w:eastAsia="Times New Roman" w:hAnsi="Courier New" w:cs="Courier New"/>
          <w:color w:val="000000"/>
          <w:sz w:val="20"/>
          <w:szCs w:val="20"/>
          <w:lang w:val="en-IN" w:eastAsia="en-IN"/>
        </w:rPr>
        <w:t>(</w:t>
      </w:r>
      <w:r w:rsidRPr="003C5EFA">
        <w:rPr>
          <w:rFonts w:ascii="Courier New" w:eastAsia="Times New Roman" w:hAnsi="Courier New" w:cs="Courier New"/>
          <w:color w:val="000080"/>
          <w:sz w:val="20"/>
          <w:szCs w:val="20"/>
          <w:lang w:val="en-IN" w:eastAsia="en-IN"/>
        </w:rPr>
        <w:t>list</w:t>
      </w:r>
      <w:r w:rsidRPr="003C5EFA">
        <w:rPr>
          <w:rFonts w:ascii="Courier New" w:eastAsia="Times New Roman" w:hAnsi="Courier New" w:cs="Courier New"/>
          <w:color w:val="000000"/>
          <w:sz w:val="20"/>
          <w:szCs w:val="20"/>
          <w:lang w:val="en-IN" w:eastAsia="en-IN"/>
        </w:rPr>
        <w:t>(</w:t>
      </w:r>
      <w:proofErr w:type="spellStart"/>
      <w:r w:rsidRPr="003C5EFA">
        <w:rPr>
          <w:rFonts w:ascii="Courier New" w:eastAsia="Times New Roman" w:hAnsi="Courier New" w:cs="Courier New"/>
          <w:color w:val="000000"/>
          <w:sz w:val="20"/>
          <w:szCs w:val="20"/>
          <w:lang w:val="en-IN" w:eastAsia="en-IN"/>
        </w:rPr>
        <w:t>no_vowels</w:t>
      </w:r>
      <w:proofErr w:type="spellEnd"/>
      <w:r w:rsidRPr="003C5EFA">
        <w:rPr>
          <w:rFonts w:ascii="Courier New" w:eastAsia="Times New Roman" w:hAnsi="Courier New" w:cs="Courier New"/>
          <w:color w:val="000000"/>
          <w:sz w:val="20"/>
          <w:szCs w:val="20"/>
          <w:lang w:val="en-IN" w:eastAsia="en-IN"/>
        </w:rPr>
        <w:t>))</w:t>
      </w:r>
    </w:p>
    <w:p w14:paraId="6A88347F" w14:textId="77777777" w:rsidR="007A7B1B" w:rsidRDefault="007A7B1B" w:rsidP="000C2769">
      <w:pPr>
        <w:rPr>
          <w:lang w:val="en-IN" w:eastAsia="en-IN"/>
        </w:rPr>
      </w:pPr>
    </w:p>
    <w:p w14:paraId="047AC543" w14:textId="27CD0F1D" w:rsidR="0073051D" w:rsidRDefault="0073051D" w:rsidP="000C2769">
      <w:pPr>
        <w:rPr>
          <w:b/>
          <w:bCs/>
          <w:lang w:val="en-IN" w:eastAsia="en-IN"/>
        </w:rPr>
      </w:pPr>
      <w:r>
        <w:rPr>
          <w:b/>
          <w:bCs/>
          <w:lang w:val="en-IN" w:eastAsia="en-IN"/>
        </w:rPr>
        <w:t>Output:</w:t>
      </w:r>
    </w:p>
    <w:p w14:paraId="4F6A8D1F" w14:textId="4183AEBB" w:rsidR="0073051D" w:rsidRDefault="0081503F" w:rsidP="000C2769">
      <w:pPr>
        <w:rPr>
          <w:lang w:val="en-IN" w:eastAsia="en-IN"/>
        </w:rPr>
      </w:pPr>
      <w:r w:rsidRPr="0081503F">
        <w:rPr>
          <w:lang w:val="en-IN" w:eastAsia="en-IN"/>
        </w:rPr>
        <w:t>['ppl', '</w:t>
      </w:r>
      <w:proofErr w:type="spellStart"/>
      <w:r w:rsidRPr="0081503F">
        <w:rPr>
          <w:lang w:val="en-IN" w:eastAsia="en-IN"/>
        </w:rPr>
        <w:t>bnn</w:t>
      </w:r>
      <w:proofErr w:type="spellEnd"/>
      <w:r w:rsidRPr="0081503F">
        <w:rPr>
          <w:lang w:val="en-IN" w:eastAsia="en-IN"/>
        </w:rPr>
        <w:t>', '</w:t>
      </w:r>
      <w:proofErr w:type="spellStart"/>
      <w:r w:rsidRPr="0081503F">
        <w:rPr>
          <w:lang w:val="en-IN" w:eastAsia="en-IN"/>
        </w:rPr>
        <w:t>chrry</w:t>
      </w:r>
      <w:proofErr w:type="spellEnd"/>
      <w:r w:rsidRPr="0081503F">
        <w:rPr>
          <w:lang w:val="en-IN" w:eastAsia="en-IN"/>
        </w:rPr>
        <w:t>', 'dt', '</w:t>
      </w:r>
      <w:proofErr w:type="spellStart"/>
      <w:r w:rsidRPr="0081503F">
        <w:rPr>
          <w:lang w:val="en-IN" w:eastAsia="en-IN"/>
        </w:rPr>
        <w:t>ldrbrry</w:t>
      </w:r>
      <w:proofErr w:type="spellEnd"/>
      <w:r w:rsidRPr="0081503F">
        <w:rPr>
          <w:lang w:val="en-IN" w:eastAsia="en-IN"/>
        </w:rPr>
        <w:t>']</w:t>
      </w:r>
    </w:p>
    <w:p w14:paraId="5902C38B" w14:textId="66C3ABFD" w:rsidR="00172EFE" w:rsidRDefault="0081503F" w:rsidP="007902EB">
      <w:pPr>
        <w:pStyle w:val="Heading3"/>
        <w:rPr>
          <w:sz w:val="48"/>
          <w:szCs w:val="48"/>
          <w:lang w:val="en-IN" w:eastAsia="en-IN"/>
        </w:rPr>
      </w:pPr>
      <w:proofErr w:type="gramStart"/>
      <w:r w:rsidRPr="00EE7C03">
        <w:rPr>
          <w:sz w:val="48"/>
          <w:szCs w:val="48"/>
          <w:lang w:val="en-IN" w:eastAsia="en-IN"/>
        </w:rPr>
        <w:t>Filter(</w:t>
      </w:r>
      <w:proofErr w:type="gramEnd"/>
      <w:r w:rsidRPr="00EE7C03">
        <w:rPr>
          <w:sz w:val="48"/>
          <w:szCs w:val="48"/>
          <w:lang w:val="en-IN" w:eastAsia="en-IN"/>
        </w:rPr>
        <w:t xml:space="preserve">) </w:t>
      </w:r>
      <w:r w:rsidR="00EE7C03" w:rsidRPr="00EE7C03">
        <w:rPr>
          <w:sz w:val="48"/>
          <w:szCs w:val="48"/>
          <w:lang w:val="en-IN" w:eastAsia="en-IN"/>
        </w:rPr>
        <w:t>function:</w:t>
      </w:r>
    </w:p>
    <w:p w14:paraId="4149DBF4" w14:textId="21D89482" w:rsidR="007902EB" w:rsidRDefault="00015D7D" w:rsidP="007902EB">
      <w:pPr>
        <w:rPr>
          <w:sz w:val="36"/>
          <w:szCs w:val="36"/>
          <w:lang w:val="en-IN" w:eastAsia="en-IN"/>
        </w:rPr>
      </w:pPr>
      <w:r>
        <w:rPr>
          <w:sz w:val="36"/>
          <w:szCs w:val="36"/>
          <w:lang w:val="en-IN" w:eastAsia="en-IN"/>
        </w:rPr>
        <w:t xml:space="preserve">                             </w:t>
      </w:r>
      <w:proofErr w:type="gramStart"/>
      <w:r w:rsidRPr="00015D7D">
        <w:rPr>
          <w:sz w:val="36"/>
          <w:szCs w:val="36"/>
          <w:lang w:val="en-IN" w:eastAsia="en-IN"/>
        </w:rPr>
        <w:t>Filter(</w:t>
      </w:r>
      <w:proofErr w:type="gramEnd"/>
      <w:r w:rsidRPr="00015D7D">
        <w:rPr>
          <w:sz w:val="36"/>
          <w:szCs w:val="36"/>
          <w:lang w:val="en-IN" w:eastAsia="en-IN"/>
        </w:rPr>
        <w:t xml:space="preserve">function, </w:t>
      </w:r>
      <w:proofErr w:type="spellStart"/>
      <w:r w:rsidRPr="00015D7D">
        <w:rPr>
          <w:sz w:val="36"/>
          <w:szCs w:val="36"/>
          <w:lang w:val="en-IN" w:eastAsia="en-IN"/>
        </w:rPr>
        <w:t>iterable</w:t>
      </w:r>
      <w:proofErr w:type="spellEnd"/>
      <w:r w:rsidRPr="00015D7D">
        <w:rPr>
          <w:sz w:val="36"/>
          <w:szCs w:val="36"/>
          <w:lang w:val="en-IN" w:eastAsia="en-IN"/>
        </w:rPr>
        <w:t>)</w:t>
      </w:r>
    </w:p>
    <w:p w14:paraId="12B6318E" w14:textId="560FCE9D" w:rsidR="0014265C" w:rsidRDefault="00A8245C" w:rsidP="007902EB">
      <w:pPr>
        <w:rPr>
          <w:sz w:val="36"/>
          <w:szCs w:val="36"/>
          <w:lang w:val="en-IN" w:eastAsia="en-IN"/>
        </w:rPr>
      </w:pPr>
      <w:r>
        <w:rPr>
          <w:sz w:val="36"/>
          <w:szCs w:val="36"/>
          <w:lang w:val="en-IN" w:eastAsia="en-IN"/>
        </w:rPr>
        <w:t>1.</w:t>
      </w:r>
    </w:p>
    <w:p w14:paraId="5675E3EB" w14:textId="77777777" w:rsidR="00A8245C" w:rsidRDefault="00A8245C" w:rsidP="00A8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roofErr w:type="spellStart"/>
      <w:r w:rsidRPr="00A8245C">
        <w:rPr>
          <w:rFonts w:ascii="Courier New" w:eastAsia="Times New Roman" w:hAnsi="Courier New" w:cs="Courier New"/>
          <w:color w:val="000000"/>
          <w:sz w:val="20"/>
          <w:szCs w:val="20"/>
          <w:lang w:val="en-IN" w:eastAsia="en-IN"/>
        </w:rPr>
        <w:lastRenderedPageBreak/>
        <w:t>my_list</w:t>
      </w:r>
      <w:proofErr w:type="spellEnd"/>
      <w:r w:rsidRPr="00A8245C">
        <w:rPr>
          <w:rFonts w:ascii="Courier New" w:eastAsia="Times New Roman" w:hAnsi="Courier New" w:cs="Courier New"/>
          <w:color w:val="000000"/>
          <w:sz w:val="20"/>
          <w:szCs w:val="20"/>
          <w:lang w:val="en-IN" w:eastAsia="en-IN"/>
        </w:rPr>
        <w:t xml:space="preserve"> = [</w:t>
      </w:r>
      <w:r w:rsidRPr="00A8245C">
        <w:rPr>
          <w:rFonts w:ascii="Courier New" w:eastAsia="Times New Roman" w:hAnsi="Courier New" w:cs="Courier New"/>
          <w:b/>
          <w:bCs/>
          <w:color w:val="008000"/>
          <w:sz w:val="20"/>
          <w:szCs w:val="20"/>
          <w:lang w:val="en-IN" w:eastAsia="en-IN"/>
        </w:rPr>
        <w:t>'apple'</w:t>
      </w:r>
      <w:r w:rsidRPr="00A8245C">
        <w:rPr>
          <w:rFonts w:ascii="Courier New" w:eastAsia="Times New Roman" w:hAnsi="Courier New" w:cs="Courier New"/>
          <w:color w:val="000000"/>
          <w:sz w:val="20"/>
          <w:szCs w:val="20"/>
          <w:lang w:val="en-IN" w:eastAsia="en-IN"/>
        </w:rPr>
        <w:t xml:space="preserve">, </w:t>
      </w:r>
      <w:r w:rsidRPr="00A8245C">
        <w:rPr>
          <w:rFonts w:ascii="Courier New" w:eastAsia="Times New Roman" w:hAnsi="Courier New" w:cs="Courier New"/>
          <w:b/>
          <w:bCs/>
          <w:color w:val="008000"/>
          <w:sz w:val="20"/>
          <w:szCs w:val="20"/>
          <w:lang w:val="en-IN" w:eastAsia="en-IN"/>
        </w:rPr>
        <w:t>''</w:t>
      </w:r>
      <w:r w:rsidRPr="00A8245C">
        <w:rPr>
          <w:rFonts w:ascii="Courier New" w:eastAsia="Times New Roman" w:hAnsi="Courier New" w:cs="Courier New"/>
          <w:color w:val="000000"/>
          <w:sz w:val="20"/>
          <w:szCs w:val="20"/>
          <w:lang w:val="en-IN" w:eastAsia="en-IN"/>
        </w:rPr>
        <w:t xml:space="preserve">, </w:t>
      </w:r>
      <w:r w:rsidRPr="00A8245C">
        <w:rPr>
          <w:rFonts w:ascii="Courier New" w:eastAsia="Times New Roman" w:hAnsi="Courier New" w:cs="Courier New"/>
          <w:b/>
          <w:bCs/>
          <w:color w:val="008000"/>
          <w:sz w:val="20"/>
          <w:szCs w:val="20"/>
          <w:lang w:val="en-IN" w:eastAsia="en-IN"/>
        </w:rPr>
        <w:t>'banana'</w:t>
      </w:r>
      <w:r w:rsidRPr="00A8245C">
        <w:rPr>
          <w:rFonts w:ascii="Courier New" w:eastAsia="Times New Roman" w:hAnsi="Courier New" w:cs="Courier New"/>
          <w:color w:val="000000"/>
          <w:sz w:val="20"/>
          <w:szCs w:val="20"/>
          <w:lang w:val="en-IN" w:eastAsia="en-IN"/>
        </w:rPr>
        <w:t xml:space="preserve">, </w:t>
      </w:r>
      <w:r w:rsidRPr="00A8245C">
        <w:rPr>
          <w:rFonts w:ascii="Courier New" w:eastAsia="Times New Roman" w:hAnsi="Courier New" w:cs="Courier New"/>
          <w:b/>
          <w:bCs/>
          <w:color w:val="008000"/>
          <w:sz w:val="20"/>
          <w:szCs w:val="20"/>
          <w:lang w:val="en-IN" w:eastAsia="en-IN"/>
        </w:rPr>
        <w:t>''</w:t>
      </w:r>
      <w:r w:rsidRPr="00A8245C">
        <w:rPr>
          <w:rFonts w:ascii="Courier New" w:eastAsia="Times New Roman" w:hAnsi="Courier New" w:cs="Courier New"/>
          <w:color w:val="000000"/>
          <w:sz w:val="20"/>
          <w:szCs w:val="20"/>
          <w:lang w:val="en-IN" w:eastAsia="en-IN"/>
        </w:rPr>
        <w:t xml:space="preserve">, </w:t>
      </w:r>
      <w:r w:rsidRPr="00A8245C">
        <w:rPr>
          <w:rFonts w:ascii="Courier New" w:eastAsia="Times New Roman" w:hAnsi="Courier New" w:cs="Courier New"/>
          <w:b/>
          <w:bCs/>
          <w:color w:val="008000"/>
          <w:sz w:val="20"/>
          <w:szCs w:val="20"/>
          <w:lang w:val="en-IN" w:eastAsia="en-IN"/>
        </w:rPr>
        <w:t>'cherry'</w:t>
      </w:r>
      <w:r w:rsidRPr="00A8245C">
        <w:rPr>
          <w:rFonts w:ascii="Courier New" w:eastAsia="Times New Roman" w:hAnsi="Courier New" w:cs="Courier New"/>
          <w:color w:val="000000"/>
          <w:sz w:val="20"/>
          <w:szCs w:val="20"/>
          <w:lang w:val="en-IN" w:eastAsia="en-IN"/>
        </w:rPr>
        <w:t>]</w:t>
      </w:r>
      <w:r w:rsidRPr="00A8245C">
        <w:rPr>
          <w:rFonts w:ascii="Courier New" w:eastAsia="Times New Roman" w:hAnsi="Courier New" w:cs="Courier New"/>
          <w:color w:val="000000"/>
          <w:sz w:val="20"/>
          <w:szCs w:val="20"/>
          <w:lang w:val="en-IN" w:eastAsia="en-IN"/>
        </w:rPr>
        <w:br/>
      </w:r>
      <w:proofErr w:type="spellStart"/>
      <w:r w:rsidRPr="00A8245C">
        <w:rPr>
          <w:rFonts w:ascii="Courier New" w:eastAsia="Times New Roman" w:hAnsi="Courier New" w:cs="Courier New"/>
          <w:color w:val="000000"/>
          <w:sz w:val="20"/>
          <w:szCs w:val="20"/>
          <w:lang w:val="en-IN" w:eastAsia="en-IN"/>
        </w:rPr>
        <w:t>filtered_list</w:t>
      </w:r>
      <w:proofErr w:type="spellEnd"/>
      <w:r w:rsidRPr="00A8245C">
        <w:rPr>
          <w:rFonts w:ascii="Courier New" w:eastAsia="Times New Roman" w:hAnsi="Courier New" w:cs="Courier New"/>
          <w:color w:val="000000"/>
          <w:sz w:val="20"/>
          <w:szCs w:val="20"/>
          <w:lang w:val="en-IN" w:eastAsia="en-IN"/>
        </w:rPr>
        <w:t xml:space="preserve"> = </w:t>
      </w:r>
      <w:proofErr w:type="gramStart"/>
      <w:r w:rsidRPr="00A8245C">
        <w:rPr>
          <w:rFonts w:ascii="Courier New" w:eastAsia="Times New Roman" w:hAnsi="Courier New" w:cs="Courier New"/>
          <w:color w:val="000080"/>
          <w:sz w:val="20"/>
          <w:szCs w:val="20"/>
          <w:lang w:val="en-IN" w:eastAsia="en-IN"/>
        </w:rPr>
        <w:t>list</w:t>
      </w:r>
      <w:r w:rsidRPr="00A8245C">
        <w:rPr>
          <w:rFonts w:ascii="Courier New" w:eastAsia="Times New Roman" w:hAnsi="Courier New" w:cs="Courier New"/>
          <w:color w:val="000000"/>
          <w:sz w:val="20"/>
          <w:szCs w:val="20"/>
          <w:lang w:val="en-IN" w:eastAsia="en-IN"/>
        </w:rPr>
        <w:t>(</w:t>
      </w:r>
      <w:proofErr w:type="gramEnd"/>
      <w:r w:rsidRPr="00A8245C">
        <w:rPr>
          <w:rFonts w:ascii="Courier New" w:eastAsia="Times New Roman" w:hAnsi="Courier New" w:cs="Courier New"/>
          <w:color w:val="000080"/>
          <w:sz w:val="20"/>
          <w:szCs w:val="20"/>
          <w:lang w:val="en-IN" w:eastAsia="en-IN"/>
        </w:rPr>
        <w:t>filter</w:t>
      </w:r>
      <w:r w:rsidRPr="00A8245C">
        <w:rPr>
          <w:rFonts w:ascii="Courier New" w:eastAsia="Times New Roman" w:hAnsi="Courier New" w:cs="Courier New"/>
          <w:color w:val="000000"/>
          <w:sz w:val="20"/>
          <w:szCs w:val="20"/>
          <w:lang w:val="en-IN" w:eastAsia="en-IN"/>
        </w:rPr>
        <w:t>(</w:t>
      </w:r>
      <w:r w:rsidRPr="00A8245C">
        <w:rPr>
          <w:rFonts w:ascii="Courier New" w:eastAsia="Times New Roman" w:hAnsi="Courier New" w:cs="Courier New"/>
          <w:b/>
          <w:bCs/>
          <w:color w:val="000080"/>
          <w:sz w:val="20"/>
          <w:szCs w:val="20"/>
          <w:lang w:val="en-IN" w:eastAsia="en-IN"/>
        </w:rPr>
        <w:t xml:space="preserve">lambda </w:t>
      </w:r>
      <w:r w:rsidRPr="00A8245C">
        <w:rPr>
          <w:rFonts w:ascii="Courier New" w:eastAsia="Times New Roman" w:hAnsi="Courier New" w:cs="Courier New"/>
          <w:color w:val="000000"/>
          <w:sz w:val="20"/>
          <w:szCs w:val="20"/>
          <w:lang w:val="en-IN" w:eastAsia="en-IN"/>
        </w:rPr>
        <w:t xml:space="preserve">x: x != </w:t>
      </w:r>
      <w:r w:rsidRPr="00A8245C">
        <w:rPr>
          <w:rFonts w:ascii="Courier New" w:eastAsia="Times New Roman" w:hAnsi="Courier New" w:cs="Courier New"/>
          <w:b/>
          <w:bCs/>
          <w:color w:val="008000"/>
          <w:sz w:val="20"/>
          <w:szCs w:val="20"/>
          <w:lang w:val="en-IN" w:eastAsia="en-IN"/>
        </w:rPr>
        <w:t>''</w:t>
      </w:r>
      <w:r w:rsidRPr="00A8245C">
        <w:rPr>
          <w:rFonts w:ascii="Courier New" w:eastAsia="Times New Roman" w:hAnsi="Courier New" w:cs="Courier New"/>
          <w:color w:val="000000"/>
          <w:sz w:val="20"/>
          <w:szCs w:val="20"/>
          <w:lang w:val="en-IN" w:eastAsia="en-IN"/>
        </w:rPr>
        <w:t xml:space="preserve">, </w:t>
      </w:r>
      <w:proofErr w:type="spellStart"/>
      <w:r w:rsidRPr="00A8245C">
        <w:rPr>
          <w:rFonts w:ascii="Courier New" w:eastAsia="Times New Roman" w:hAnsi="Courier New" w:cs="Courier New"/>
          <w:color w:val="000000"/>
          <w:sz w:val="20"/>
          <w:szCs w:val="20"/>
          <w:lang w:val="en-IN" w:eastAsia="en-IN"/>
        </w:rPr>
        <w:t>my_list</w:t>
      </w:r>
      <w:proofErr w:type="spellEnd"/>
      <w:r w:rsidRPr="00A8245C">
        <w:rPr>
          <w:rFonts w:ascii="Courier New" w:eastAsia="Times New Roman" w:hAnsi="Courier New" w:cs="Courier New"/>
          <w:color w:val="000000"/>
          <w:sz w:val="20"/>
          <w:szCs w:val="20"/>
          <w:lang w:val="en-IN" w:eastAsia="en-IN"/>
        </w:rPr>
        <w:t>))</w:t>
      </w:r>
      <w:r w:rsidRPr="00A8245C">
        <w:rPr>
          <w:rFonts w:ascii="Courier New" w:eastAsia="Times New Roman" w:hAnsi="Courier New" w:cs="Courier New"/>
          <w:color w:val="000000"/>
          <w:sz w:val="20"/>
          <w:szCs w:val="20"/>
          <w:lang w:val="en-IN" w:eastAsia="en-IN"/>
        </w:rPr>
        <w:br/>
      </w:r>
      <w:r w:rsidRPr="00A8245C">
        <w:rPr>
          <w:rFonts w:ascii="Courier New" w:eastAsia="Times New Roman" w:hAnsi="Courier New" w:cs="Courier New"/>
          <w:color w:val="000080"/>
          <w:sz w:val="20"/>
          <w:szCs w:val="20"/>
          <w:lang w:val="en-IN" w:eastAsia="en-IN"/>
        </w:rPr>
        <w:t>print</w:t>
      </w:r>
      <w:r w:rsidRPr="00A8245C">
        <w:rPr>
          <w:rFonts w:ascii="Courier New" w:eastAsia="Times New Roman" w:hAnsi="Courier New" w:cs="Courier New"/>
          <w:color w:val="000000"/>
          <w:sz w:val="20"/>
          <w:szCs w:val="20"/>
          <w:lang w:val="en-IN" w:eastAsia="en-IN"/>
        </w:rPr>
        <w:t>(</w:t>
      </w:r>
      <w:proofErr w:type="spellStart"/>
      <w:r w:rsidRPr="00A8245C">
        <w:rPr>
          <w:rFonts w:ascii="Courier New" w:eastAsia="Times New Roman" w:hAnsi="Courier New" w:cs="Courier New"/>
          <w:color w:val="000000"/>
          <w:sz w:val="20"/>
          <w:szCs w:val="20"/>
          <w:lang w:val="en-IN" w:eastAsia="en-IN"/>
        </w:rPr>
        <w:t>filtered_list</w:t>
      </w:r>
      <w:proofErr w:type="spellEnd"/>
      <w:r w:rsidRPr="00A8245C">
        <w:rPr>
          <w:rFonts w:ascii="Courier New" w:eastAsia="Times New Roman" w:hAnsi="Courier New" w:cs="Courier New"/>
          <w:color w:val="000000"/>
          <w:sz w:val="20"/>
          <w:szCs w:val="20"/>
          <w:lang w:val="en-IN" w:eastAsia="en-IN"/>
        </w:rPr>
        <w:t>)</w:t>
      </w:r>
    </w:p>
    <w:p w14:paraId="5B9B2D7A" w14:textId="77777777" w:rsidR="00E263CB" w:rsidRDefault="00E263CB" w:rsidP="00A8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p>
    <w:p w14:paraId="63ED1484" w14:textId="06B76254" w:rsidR="00E263CB" w:rsidRDefault="00E263CB" w:rsidP="00A8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lang w:val="en-IN" w:eastAsia="en-IN"/>
        </w:rPr>
      </w:pPr>
      <w:r>
        <w:rPr>
          <w:rFonts w:ascii="Courier New" w:eastAsia="Times New Roman" w:hAnsi="Courier New" w:cs="Courier New"/>
          <w:b/>
          <w:bCs/>
          <w:color w:val="000000"/>
          <w:sz w:val="20"/>
          <w:szCs w:val="20"/>
          <w:lang w:val="en-IN" w:eastAsia="en-IN"/>
        </w:rPr>
        <w:t>Output:</w:t>
      </w:r>
    </w:p>
    <w:p w14:paraId="7A77857D" w14:textId="4FADF05D" w:rsidR="00E263CB" w:rsidRPr="00A8245C" w:rsidRDefault="00E263CB" w:rsidP="00A82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[‘apple’, ‘banana’, ‘cherry’]</w:t>
      </w:r>
    </w:p>
    <w:p w14:paraId="4BD96FEB" w14:textId="09911A86" w:rsidR="00A8245C" w:rsidRDefault="00781DBB" w:rsidP="007902EB">
      <w:pPr>
        <w:rPr>
          <w:sz w:val="36"/>
          <w:szCs w:val="36"/>
          <w:lang w:val="en-IN" w:eastAsia="en-IN"/>
        </w:rPr>
      </w:pPr>
      <w:r>
        <w:rPr>
          <w:sz w:val="36"/>
          <w:szCs w:val="36"/>
          <w:lang w:val="en-IN" w:eastAsia="en-IN"/>
        </w:rPr>
        <w:t>2.</w:t>
      </w:r>
    </w:p>
    <w:p w14:paraId="5BC82DD7" w14:textId="52FFED38" w:rsidR="00781DBB" w:rsidRDefault="00781DBB" w:rsidP="007902EB">
      <w:pPr>
        <w:rPr>
          <w:rFonts w:ascii="Consolas" w:hAnsi="Consolas"/>
          <w:color w:val="000000" w:themeColor="text1"/>
          <w:sz w:val="23"/>
          <w:szCs w:val="23"/>
          <w:shd w:val="clear" w:color="auto" w:fill="15202B"/>
        </w:rPr>
      </w:pPr>
      <w:r w:rsidRPr="00781DBB">
        <w:rPr>
          <w:rFonts w:ascii="Consolas" w:hAnsi="Consolas"/>
          <w:color w:val="000000" w:themeColor="text1"/>
          <w:sz w:val="23"/>
          <w:szCs w:val="23"/>
          <w:highlight w:val="yellow"/>
          <w:shd w:val="clear" w:color="auto" w:fill="15202B"/>
        </w:rPr>
        <w:t>ages = [</w:t>
      </w:r>
      <w:r w:rsidRPr="00781DBB">
        <w:rPr>
          <w:rStyle w:val="pythonnumbercolor"/>
          <w:rFonts w:ascii="Consolas" w:hAnsi="Consolas"/>
          <w:color w:val="000000" w:themeColor="text1"/>
          <w:sz w:val="23"/>
          <w:szCs w:val="23"/>
          <w:highlight w:val="yellow"/>
          <w:shd w:val="clear" w:color="auto" w:fill="15202B"/>
        </w:rPr>
        <w:t>5</w:t>
      </w:r>
      <w:r w:rsidRPr="00781DBB">
        <w:rPr>
          <w:rFonts w:ascii="Consolas" w:hAnsi="Consolas"/>
          <w:color w:val="000000" w:themeColor="text1"/>
          <w:sz w:val="23"/>
          <w:szCs w:val="23"/>
          <w:highlight w:val="yellow"/>
          <w:shd w:val="clear" w:color="auto" w:fill="15202B"/>
        </w:rPr>
        <w:t>, </w:t>
      </w:r>
      <w:r w:rsidRPr="00781DBB">
        <w:rPr>
          <w:rStyle w:val="pythonnumbercolor"/>
          <w:rFonts w:ascii="Consolas" w:hAnsi="Consolas"/>
          <w:color w:val="000000" w:themeColor="text1"/>
          <w:sz w:val="23"/>
          <w:szCs w:val="23"/>
          <w:highlight w:val="yellow"/>
          <w:shd w:val="clear" w:color="auto" w:fill="15202B"/>
        </w:rPr>
        <w:t>12</w:t>
      </w:r>
      <w:r w:rsidRPr="00781DBB">
        <w:rPr>
          <w:rFonts w:ascii="Consolas" w:hAnsi="Consolas"/>
          <w:color w:val="000000" w:themeColor="text1"/>
          <w:sz w:val="23"/>
          <w:szCs w:val="23"/>
          <w:highlight w:val="yellow"/>
          <w:shd w:val="clear" w:color="auto" w:fill="15202B"/>
        </w:rPr>
        <w:t>, </w:t>
      </w:r>
      <w:r w:rsidRPr="00781DBB">
        <w:rPr>
          <w:rStyle w:val="pythonnumbercolor"/>
          <w:rFonts w:ascii="Consolas" w:hAnsi="Consolas"/>
          <w:color w:val="000000" w:themeColor="text1"/>
          <w:sz w:val="23"/>
          <w:szCs w:val="23"/>
          <w:highlight w:val="yellow"/>
          <w:shd w:val="clear" w:color="auto" w:fill="15202B"/>
        </w:rPr>
        <w:t>17</w:t>
      </w:r>
      <w:r w:rsidRPr="00781DBB">
        <w:rPr>
          <w:rFonts w:ascii="Consolas" w:hAnsi="Consolas"/>
          <w:color w:val="000000" w:themeColor="text1"/>
          <w:sz w:val="23"/>
          <w:szCs w:val="23"/>
          <w:highlight w:val="yellow"/>
          <w:shd w:val="clear" w:color="auto" w:fill="15202B"/>
        </w:rPr>
        <w:t>, </w:t>
      </w:r>
      <w:r w:rsidRPr="00781DBB">
        <w:rPr>
          <w:rStyle w:val="pythonnumbercolor"/>
          <w:rFonts w:ascii="Consolas" w:hAnsi="Consolas"/>
          <w:color w:val="000000" w:themeColor="text1"/>
          <w:sz w:val="23"/>
          <w:szCs w:val="23"/>
          <w:highlight w:val="yellow"/>
          <w:shd w:val="clear" w:color="auto" w:fill="15202B"/>
        </w:rPr>
        <w:t>18</w:t>
      </w:r>
      <w:r w:rsidRPr="00781DBB">
        <w:rPr>
          <w:rFonts w:ascii="Consolas" w:hAnsi="Consolas"/>
          <w:color w:val="000000" w:themeColor="text1"/>
          <w:sz w:val="23"/>
          <w:szCs w:val="23"/>
          <w:highlight w:val="yellow"/>
          <w:shd w:val="clear" w:color="auto" w:fill="15202B"/>
        </w:rPr>
        <w:t>, </w:t>
      </w:r>
      <w:r w:rsidRPr="00781DBB">
        <w:rPr>
          <w:rStyle w:val="pythonnumbercolor"/>
          <w:rFonts w:ascii="Consolas" w:hAnsi="Consolas"/>
          <w:color w:val="000000" w:themeColor="text1"/>
          <w:sz w:val="23"/>
          <w:szCs w:val="23"/>
          <w:highlight w:val="yellow"/>
          <w:shd w:val="clear" w:color="auto" w:fill="15202B"/>
        </w:rPr>
        <w:t>24</w:t>
      </w:r>
      <w:r w:rsidRPr="00781DBB">
        <w:rPr>
          <w:rFonts w:ascii="Consolas" w:hAnsi="Consolas"/>
          <w:color w:val="000000" w:themeColor="text1"/>
          <w:sz w:val="23"/>
          <w:szCs w:val="23"/>
          <w:highlight w:val="yellow"/>
          <w:shd w:val="clear" w:color="auto" w:fill="15202B"/>
        </w:rPr>
        <w:t>, </w:t>
      </w:r>
      <w:r w:rsidRPr="00781DBB">
        <w:rPr>
          <w:rStyle w:val="pythonnumbercolor"/>
          <w:rFonts w:ascii="Consolas" w:hAnsi="Consolas"/>
          <w:color w:val="000000" w:themeColor="text1"/>
          <w:sz w:val="23"/>
          <w:szCs w:val="23"/>
          <w:highlight w:val="yellow"/>
          <w:shd w:val="clear" w:color="auto" w:fill="15202B"/>
        </w:rPr>
        <w:t>32</w:t>
      </w:r>
      <w:r w:rsidRPr="00781DBB">
        <w:rPr>
          <w:rFonts w:ascii="Consolas" w:hAnsi="Consolas"/>
          <w:color w:val="000000" w:themeColor="text1"/>
          <w:sz w:val="23"/>
          <w:szCs w:val="23"/>
          <w:highlight w:val="yellow"/>
          <w:shd w:val="clear" w:color="auto" w:fill="15202B"/>
        </w:rPr>
        <w:t>]</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rPr>
        <w:br/>
      </w:r>
      <w:r w:rsidRPr="00781DBB">
        <w:rPr>
          <w:rStyle w:val="pythonkeywordcolor"/>
          <w:rFonts w:ascii="Consolas" w:hAnsi="Consolas"/>
          <w:color w:val="000000" w:themeColor="text1"/>
          <w:sz w:val="23"/>
          <w:szCs w:val="23"/>
          <w:highlight w:val="yellow"/>
          <w:shd w:val="clear" w:color="auto" w:fill="15202B"/>
        </w:rPr>
        <w:t>def</w:t>
      </w:r>
      <w:r w:rsidRPr="00781DBB">
        <w:rPr>
          <w:rFonts w:ascii="Consolas" w:hAnsi="Consolas"/>
          <w:color w:val="000000" w:themeColor="text1"/>
          <w:sz w:val="23"/>
          <w:szCs w:val="23"/>
          <w:highlight w:val="yellow"/>
          <w:shd w:val="clear" w:color="auto" w:fill="15202B"/>
        </w:rPr>
        <w:t> </w:t>
      </w:r>
      <w:proofErr w:type="spellStart"/>
      <w:r w:rsidRPr="00781DBB">
        <w:rPr>
          <w:rFonts w:ascii="Consolas" w:hAnsi="Consolas"/>
          <w:color w:val="000000" w:themeColor="text1"/>
          <w:sz w:val="23"/>
          <w:szCs w:val="23"/>
          <w:highlight w:val="yellow"/>
          <w:shd w:val="clear" w:color="auto" w:fill="15202B"/>
        </w:rPr>
        <w:t>myFunc</w:t>
      </w:r>
      <w:proofErr w:type="spellEnd"/>
      <w:r w:rsidRPr="00781DBB">
        <w:rPr>
          <w:rFonts w:ascii="Consolas" w:hAnsi="Consolas"/>
          <w:color w:val="000000" w:themeColor="text1"/>
          <w:sz w:val="23"/>
          <w:szCs w:val="23"/>
          <w:highlight w:val="yellow"/>
          <w:shd w:val="clear" w:color="auto" w:fill="15202B"/>
        </w:rPr>
        <w:t>(x):</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if</w:t>
      </w:r>
      <w:r w:rsidRPr="00781DBB">
        <w:rPr>
          <w:rFonts w:ascii="Consolas" w:hAnsi="Consolas"/>
          <w:color w:val="000000" w:themeColor="text1"/>
          <w:sz w:val="23"/>
          <w:szCs w:val="23"/>
          <w:highlight w:val="yellow"/>
          <w:shd w:val="clear" w:color="auto" w:fill="15202B"/>
        </w:rPr>
        <w:t> x &lt; </w:t>
      </w:r>
      <w:r w:rsidRPr="00781DBB">
        <w:rPr>
          <w:rStyle w:val="pythonnumbercolor"/>
          <w:rFonts w:ascii="Consolas" w:hAnsi="Consolas"/>
          <w:color w:val="000000" w:themeColor="text1"/>
          <w:sz w:val="23"/>
          <w:szCs w:val="23"/>
          <w:highlight w:val="yellow"/>
          <w:shd w:val="clear" w:color="auto" w:fill="15202B"/>
        </w:rPr>
        <w:t>18</w:t>
      </w:r>
      <w:r w:rsidRPr="00781DBB">
        <w:rPr>
          <w:rFonts w:ascii="Consolas" w:hAnsi="Consolas"/>
          <w:color w:val="000000" w:themeColor="text1"/>
          <w:sz w:val="23"/>
          <w:szCs w:val="23"/>
          <w:highlight w:val="yellow"/>
          <w:shd w:val="clear" w:color="auto" w:fill="15202B"/>
        </w:rPr>
        <w:t>:</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return</w:t>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False</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else</w:t>
      </w:r>
      <w:r w:rsidRPr="00781DBB">
        <w:rPr>
          <w:rFonts w:ascii="Consolas" w:hAnsi="Consolas"/>
          <w:color w:val="000000" w:themeColor="text1"/>
          <w:sz w:val="23"/>
          <w:szCs w:val="23"/>
          <w:highlight w:val="yellow"/>
          <w:shd w:val="clear" w:color="auto" w:fill="15202B"/>
        </w:rPr>
        <w:t>:</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return</w:t>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True</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adults = </w:t>
      </w:r>
      <w:proofErr w:type="gramStart"/>
      <w:r w:rsidRPr="00781DBB">
        <w:rPr>
          <w:rStyle w:val="pythonkeywordcolor"/>
          <w:rFonts w:ascii="Consolas" w:hAnsi="Consolas"/>
          <w:color w:val="000000" w:themeColor="text1"/>
          <w:sz w:val="23"/>
          <w:szCs w:val="23"/>
          <w:highlight w:val="yellow"/>
          <w:shd w:val="clear" w:color="auto" w:fill="15202B"/>
        </w:rPr>
        <w:t>filter</w:t>
      </w:r>
      <w:r w:rsidRPr="00781DBB">
        <w:rPr>
          <w:rFonts w:ascii="Consolas" w:hAnsi="Consolas"/>
          <w:color w:val="000000" w:themeColor="text1"/>
          <w:sz w:val="23"/>
          <w:szCs w:val="23"/>
          <w:highlight w:val="yellow"/>
          <w:shd w:val="clear" w:color="auto" w:fill="15202B"/>
        </w:rPr>
        <w:t>(</w:t>
      </w:r>
      <w:proofErr w:type="spellStart"/>
      <w:proofErr w:type="gramEnd"/>
      <w:r w:rsidRPr="00781DBB">
        <w:rPr>
          <w:rFonts w:ascii="Consolas" w:hAnsi="Consolas"/>
          <w:color w:val="000000" w:themeColor="text1"/>
          <w:sz w:val="23"/>
          <w:szCs w:val="23"/>
          <w:highlight w:val="yellow"/>
          <w:shd w:val="clear" w:color="auto" w:fill="15202B"/>
        </w:rPr>
        <w:t>myFunc</w:t>
      </w:r>
      <w:proofErr w:type="spellEnd"/>
      <w:r w:rsidRPr="00781DBB">
        <w:rPr>
          <w:rFonts w:ascii="Consolas" w:hAnsi="Consolas"/>
          <w:color w:val="000000" w:themeColor="text1"/>
          <w:sz w:val="23"/>
          <w:szCs w:val="23"/>
          <w:highlight w:val="yellow"/>
          <w:shd w:val="clear" w:color="auto" w:fill="15202B"/>
        </w:rPr>
        <w:t>, ages)</w:t>
      </w:r>
      <w:r w:rsidRPr="00781DBB">
        <w:rPr>
          <w:rFonts w:ascii="Consolas" w:hAnsi="Consolas"/>
          <w:color w:val="000000" w:themeColor="text1"/>
          <w:sz w:val="23"/>
          <w:szCs w:val="23"/>
          <w:highlight w:val="yellow"/>
        </w:rPr>
        <w:br/>
      </w:r>
      <w:r w:rsidRPr="00781DBB">
        <w:rPr>
          <w:rStyle w:val="pythonkeywordcolor"/>
          <w:rFonts w:ascii="Consolas" w:hAnsi="Consolas"/>
          <w:color w:val="000000" w:themeColor="text1"/>
          <w:sz w:val="23"/>
          <w:szCs w:val="23"/>
          <w:highlight w:val="yellow"/>
          <w:shd w:val="clear" w:color="auto" w:fill="15202B"/>
        </w:rPr>
        <w:t>for</w:t>
      </w:r>
      <w:r w:rsidRPr="00781DBB">
        <w:rPr>
          <w:rFonts w:ascii="Consolas" w:hAnsi="Consolas"/>
          <w:color w:val="000000" w:themeColor="text1"/>
          <w:sz w:val="23"/>
          <w:szCs w:val="23"/>
          <w:highlight w:val="yellow"/>
          <w:shd w:val="clear" w:color="auto" w:fill="15202B"/>
        </w:rPr>
        <w:t> x </w:t>
      </w:r>
      <w:r w:rsidRPr="00781DBB">
        <w:rPr>
          <w:rStyle w:val="pythonkeywordcolor"/>
          <w:rFonts w:ascii="Consolas" w:hAnsi="Consolas"/>
          <w:color w:val="000000" w:themeColor="text1"/>
          <w:sz w:val="23"/>
          <w:szCs w:val="23"/>
          <w:highlight w:val="yellow"/>
          <w:shd w:val="clear" w:color="auto" w:fill="15202B"/>
        </w:rPr>
        <w:t>in</w:t>
      </w:r>
      <w:r w:rsidRPr="00781DBB">
        <w:rPr>
          <w:rFonts w:ascii="Consolas" w:hAnsi="Consolas"/>
          <w:color w:val="000000" w:themeColor="text1"/>
          <w:sz w:val="23"/>
          <w:szCs w:val="23"/>
          <w:highlight w:val="yellow"/>
          <w:shd w:val="clear" w:color="auto" w:fill="15202B"/>
        </w:rPr>
        <w:t> adults:</w:t>
      </w:r>
      <w:r w:rsidRPr="00781DBB">
        <w:rPr>
          <w:rFonts w:ascii="Consolas" w:hAnsi="Consolas"/>
          <w:color w:val="000000" w:themeColor="text1"/>
          <w:sz w:val="23"/>
          <w:szCs w:val="23"/>
          <w:highlight w:val="yellow"/>
        </w:rPr>
        <w:br/>
      </w:r>
      <w:r w:rsidRPr="00781DBB">
        <w:rPr>
          <w:rFonts w:ascii="Consolas" w:hAnsi="Consolas"/>
          <w:color w:val="000000" w:themeColor="text1"/>
          <w:sz w:val="23"/>
          <w:szCs w:val="23"/>
          <w:highlight w:val="yellow"/>
          <w:shd w:val="clear" w:color="auto" w:fill="15202B"/>
        </w:rPr>
        <w:t>  </w:t>
      </w:r>
      <w:r w:rsidRPr="00781DBB">
        <w:rPr>
          <w:rStyle w:val="pythonkeywordcolor"/>
          <w:rFonts w:ascii="Consolas" w:hAnsi="Consolas"/>
          <w:color w:val="000000" w:themeColor="text1"/>
          <w:sz w:val="23"/>
          <w:szCs w:val="23"/>
          <w:highlight w:val="yellow"/>
          <w:shd w:val="clear" w:color="auto" w:fill="15202B"/>
        </w:rPr>
        <w:t>print</w:t>
      </w:r>
      <w:r w:rsidRPr="00781DBB">
        <w:rPr>
          <w:rFonts w:ascii="Consolas" w:hAnsi="Consolas"/>
          <w:color w:val="000000" w:themeColor="text1"/>
          <w:sz w:val="23"/>
          <w:szCs w:val="23"/>
          <w:highlight w:val="yellow"/>
          <w:shd w:val="clear" w:color="auto" w:fill="15202B"/>
        </w:rPr>
        <w:t>(x)</w:t>
      </w:r>
    </w:p>
    <w:p w14:paraId="18C7E381" w14:textId="41E83E42" w:rsidR="00781DBB" w:rsidRPr="00DF6A3A" w:rsidRDefault="00A36041" w:rsidP="007902EB">
      <w:pPr>
        <w:rPr>
          <w:rFonts w:ascii="Consolas" w:hAnsi="Consolas"/>
          <w:b/>
          <w:bCs/>
          <w:color w:val="000000" w:themeColor="text1"/>
          <w:sz w:val="23"/>
          <w:szCs w:val="23"/>
          <w:highlight w:val="lightGray"/>
          <w:shd w:val="clear" w:color="auto" w:fill="15202B"/>
        </w:rPr>
      </w:pPr>
      <w:r w:rsidRPr="00DF6A3A">
        <w:rPr>
          <w:rFonts w:ascii="Consolas" w:hAnsi="Consolas"/>
          <w:b/>
          <w:bCs/>
          <w:color w:val="000000" w:themeColor="text1"/>
          <w:sz w:val="23"/>
          <w:szCs w:val="23"/>
          <w:highlight w:val="lightGray"/>
          <w:shd w:val="clear" w:color="auto" w:fill="15202B"/>
        </w:rPr>
        <w:t>Output:</w:t>
      </w:r>
    </w:p>
    <w:p w14:paraId="4A05D5D0" w14:textId="5AC16E2F" w:rsidR="00A36041" w:rsidRPr="00DF6A3A" w:rsidRDefault="00A36041" w:rsidP="007902EB">
      <w:pPr>
        <w:rPr>
          <w:rFonts w:ascii="Consolas" w:hAnsi="Consolas"/>
          <w:color w:val="000000" w:themeColor="text1"/>
          <w:sz w:val="23"/>
          <w:szCs w:val="23"/>
          <w:highlight w:val="lightGray"/>
          <w:shd w:val="clear" w:color="auto" w:fill="15202B"/>
        </w:rPr>
      </w:pPr>
      <w:r w:rsidRPr="00DF6A3A">
        <w:rPr>
          <w:rFonts w:ascii="Consolas" w:hAnsi="Consolas"/>
          <w:color w:val="000000" w:themeColor="text1"/>
          <w:sz w:val="23"/>
          <w:szCs w:val="23"/>
          <w:highlight w:val="lightGray"/>
          <w:shd w:val="clear" w:color="auto" w:fill="15202B"/>
        </w:rPr>
        <w:t>18</w:t>
      </w:r>
    </w:p>
    <w:p w14:paraId="08B2E509" w14:textId="47843AB4" w:rsidR="00A36041" w:rsidRPr="00DF6A3A" w:rsidRDefault="00A36041" w:rsidP="007902EB">
      <w:pPr>
        <w:rPr>
          <w:rFonts w:ascii="Consolas" w:hAnsi="Consolas"/>
          <w:color w:val="000000" w:themeColor="text1"/>
          <w:sz w:val="23"/>
          <w:szCs w:val="23"/>
          <w:highlight w:val="lightGray"/>
          <w:shd w:val="clear" w:color="auto" w:fill="15202B"/>
        </w:rPr>
      </w:pPr>
      <w:r w:rsidRPr="00DF6A3A">
        <w:rPr>
          <w:rFonts w:ascii="Consolas" w:hAnsi="Consolas"/>
          <w:color w:val="000000" w:themeColor="text1"/>
          <w:sz w:val="23"/>
          <w:szCs w:val="23"/>
          <w:highlight w:val="lightGray"/>
          <w:shd w:val="clear" w:color="auto" w:fill="15202B"/>
        </w:rPr>
        <w:t>24</w:t>
      </w:r>
    </w:p>
    <w:p w14:paraId="44A022C3" w14:textId="5F3B8F26" w:rsidR="00B205BD" w:rsidRDefault="00A36041" w:rsidP="007902EB">
      <w:pPr>
        <w:rPr>
          <w:rFonts w:ascii="Consolas" w:hAnsi="Consolas"/>
          <w:color w:val="000000" w:themeColor="text1"/>
          <w:sz w:val="23"/>
          <w:szCs w:val="23"/>
          <w:shd w:val="clear" w:color="auto" w:fill="15202B"/>
        </w:rPr>
      </w:pPr>
      <w:r w:rsidRPr="00DF6A3A">
        <w:rPr>
          <w:rFonts w:ascii="Consolas" w:hAnsi="Consolas"/>
          <w:color w:val="000000" w:themeColor="text1"/>
          <w:sz w:val="23"/>
          <w:szCs w:val="23"/>
          <w:highlight w:val="lightGray"/>
          <w:shd w:val="clear" w:color="auto" w:fill="15202B"/>
        </w:rPr>
        <w:t>32</w:t>
      </w:r>
    </w:p>
    <w:p w14:paraId="7D2BBC3B" w14:textId="2C3AE172" w:rsidR="00E00515" w:rsidRPr="009C58D1" w:rsidRDefault="00E00515" w:rsidP="007902EB">
      <w:pPr>
        <w:rPr>
          <w:rFonts w:ascii="Consolas" w:hAnsi="Consolas"/>
          <w:color w:val="000000" w:themeColor="text1"/>
          <w:sz w:val="23"/>
          <w:szCs w:val="23"/>
          <w:shd w:val="clear" w:color="auto" w:fill="15202B"/>
        </w:rPr>
      </w:pPr>
    </w:p>
    <w:p w14:paraId="4731D801" w14:textId="0260FCC0" w:rsidR="00186DFB" w:rsidRDefault="005C387F" w:rsidP="005C387F">
      <w:pPr>
        <w:pStyle w:val="Heading3"/>
        <w:rPr>
          <w:sz w:val="40"/>
          <w:szCs w:val="40"/>
          <w:shd w:val="clear" w:color="auto" w:fill="FFFFFF"/>
        </w:rPr>
      </w:pPr>
      <w:r w:rsidRPr="005C387F">
        <w:rPr>
          <w:sz w:val="40"/>
          <w:szCs w:val="40"/>
          <w:shd w:val="clear" w:color="auto" w:fill="FFFFFF"/>
        </w:rPr>
        <w:t>Program for Replacing characters:</w:t>
      </w:r>
    </w:p>
    <w:p w14:paraId="2BB07D09" w14:textId="77777777" w:rsidR="005C387F" w:rsidRPr="005C387F" w:rsidRDefault="005C387F" w:rsidP="005C3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IN" w:eastAsia="en-IN"/>
        </w:rPr>
      </w:pPr>
      <w:r w:rsidRPr="005C387F">
        <w:rPr>
          <w:rFonts w:ascii="Courier New" w:eastAsia="Times New Roman" w:hAnsi="Courier New" w:cs="Courier New"/>
          <w:b/>
          <w:bCs/>
          <w:color w:val="000080"/>
          <w:sz w:val="20"/>
          <w:szCs w:val="20"/>
          <w:lang w:val="en-IN" w:eastAsia="en-IN"/>
        </w:rPr>
        <w:t xml:space="preserve">def </w:t>
      </w:r>
      <w:proofErr w:type="spellStart"/>
      <w:proofErr w:type="gramStart"/>
      <w:r w:rsidRPr="005C387F">
        <w:rPr>
          <w:rFonts w:ascii="Courier New" w:eastAsia="Times New Roman" w:hAnsi="Courier New" w:cs="Courier New"/>
          <w:color w:val="000000"/>
          <w:sz w:val="20"/>
          <w:szCs w:val="20"/>
          <w:lang w:val="en-IN" w:eastAsia="en-IN"/>
        </w:rPr>
        <w:t>replaceChars</w:t>
      </w:r>
      <w:proofErr w:type="spellEnd"/>
      <w:r w:rsidRPr="005C387F">
        <w:rPr>
          <w:rFonts w:ascii="Courier New" w:eastAsia="Times New Roman" w:hAnsi="Courier New" w:cs="Courier New"/>
          <w:color w:val="000000"/>
          <w:sz w:val="20"/>
          <w:szCs w:val="20"/>
          <w:lang w:val="en-IN" w:eastAsia="en-IN"/>
        </w:rPr>
        <w:t>(</w:t>
      </w:r>
      <w:proofErr w:type="gramEnd"/>
      <w:r w:rsidRPr="005C387F">
        <w:rPr>
          <w:rFonts w:ascii="Courier New" w:eastAsia="Times New Roman" w:hAnsi="Courier New" w:cs="Courier New"/>
          <w:color w:val="000000"/>
          <w:sz w:val="20"/>
          <w:szCs w:val="20"/>
          <w:lang w:val="en-IN" w:eastAsia="en-IN"/>
        </w:rPr>
        <w:t>input, c1, c2):</w:t>
      </w:r>
      <w:r w:rsidRPr="005C387F">
        <w:rPr>
          <w:rFonts w:ascii="Courier New" w:eastAsia="Times New Roman" w:hAnsi="Courier New" w:cs="Courier New"/>
          <w:color w:val="000000"/>
          <w:sz w:val="20"/>
          <w:szCs w:val="20"/>
          <w:lang w:val="en-IN" w:eastAsia="en-IN"/>
        </w:rPr>
        <w:br/>
        <w:t xml:space="preserve">    </w:t>
      </w:r>
      <w:proofErr w:type="spellStart"/>
      <w:r w:rsidRPr="005C387F">
        <w:rPr>
          <w:rFonts w:ascii="Courier New" w:eastAsia="Times New Roman" w:hAnsi="Courier New" w:cs="Courier New"/>
          <w:color w:val="000000"/>
          <w:sz w:val="20"/>
          <w:szCs w:val="20"/>
          <w:lang w:val="en-IN" w:eastAsia="en-IN"/>
        </w:rPr>
        <w:t>newChars</w:t>
      </w:r>
      <w:proofErr w:type="spellEnd"/>
      <w:r w:rsidRPr="005C387F">
        <w:rPr>
          <w:rFonts w:ascii="Courier New" w:eastAsia="Times New Roman" w:hAnsi="Courier New" w:cs="Courier New"/>
          <w:color w:val="000000"/>
          <w:sz w:val="20"/>
          <w:szCs w:val="20"/>
          <w:lang w:val="en-IN" w:eastAsia="en-IN"/>
        </w:rPr>
        <w:t xml:space="preserve"> = </w:t>
      </w:r>
      <w:r w:rsidRPr="005C387F">
        <w:rPr>
          <w:rFonts w:ascii="Courier New" w:eastAsia="Times New Roman" w:hAnsi="Courier New" w:cs="Courier New"/>
          <w:color w:val="000080"/>
          <w:sz w:val="20"/>
          <w:szCs w:val="20"/>
          <w:lang w:val="en-IN" w:eastAsia="en-IN"/>
        </w:rPr>
        <w:t>map</w:t>
      </w:r>
      <w:r w:rsidRPr="005C387F">
        <w:rPr>
          <w:rFonts w:ascii="Courier New" w:eastAsia="Times New Roman" w:hAnsi="Courier New" w:cs="Courier New"/>
          <w:color w:val="000000"/>
          <w:sz w:val="20"/>
          <w:szCs w:val="20"/>
          <w:lang w:val="en-IN" w:eastAsia="en-IN"/>
        </w:rPr>
        <w:t>(</w:t>
      </w:r>
      <w:r w:rsidRPr="005C387F">
        <w:rPr>
          <w:rFonts w:ascii="Courier New" w:eastAsia="Times New Roman" w:hAnsi="Courier New" w:cs="Courier New"/>
          <w:b/>
          <w:bCs/>
          <w:color w:val="000080"/>
          <w:sz w:val="20"/>
          <w:szCs w:val="20"/>
          <w:lang w:val="en-IN" w:eastAsia="en-IN"/>
        </w:rPr>
        <w:t xml:space="preserve">lambda </w:t>
      </w:r>
      <w:r w:rsidRPr="005C387F">
        <w:rPr>
          <w:rFonts w:ascii="Courier New" w:eastAsia="Times New Roman" w:hAnsi="Courier New" w:cs="Courier New"/>
          <w:color w:val="000000"/>
          <w:sz w:val="20"/>
          <w:szCs w:val="20"/>
          <w:lang w:val="en-IN" w:eastAsia="en-IN"/>
        </w:rPr>
        <w:t xml:space="preserve">x: x </w:t>
      </w:r>
      <w:r w:rsidRPr="005C387F">
        <w:rPr>
          <w:rFonts w:ascii="Courier New" w:eastAsia="Times New Roman" w:hAnsi="Courier New" w:cs="Courier New"/>
          <w:b/>
          <w:bCs/>
          <w:color w:val="000080"/>
          <w:sz w:val="20"/>
          <w:szCs w:val="20"/>
          <w:lang w:val="en-IN" w:eastAsia="en-IN"/>
        </w:rPr>
        <w:t xml:space="preserve">if </w:t>
      </w:r>
      <w:r w:rsidRPr="005C387F">
        <w:rPr>
          <w:rFonts w:ascii="Courier New" w:eastAsia="Times New Roman" w:hAnsi="Courier New" w:cs="Courier New"/>
          <w:color w:val="000000"/>
          <w:sz w:val="20"/>
          <w:szCs w:val="20"/>
          <w:lang w:val="en-IN" w:eastAsia="en-IN"/>
        </w:rPr>
        <w:t xml:space="preserve">(x != c1 </w:t>
      </w:r>
      <w:r w:rsidRPr="005C387F">
        <w:rPr>
          <w:rFonts w:ascii="Courier New" w:eastAsia="Times New Roman" w:hAnsi="Courier New" w:cs="Courier New"/>
          <w:b/>
          <w:bCs/>
          <w:color w:val="000080"/>
          <w:sz w:val="20"/>
          <w:szCs w:val="20"/>
          <w:lang w:val="en-IN" w:eastAsia="en-IN"/>
        </w:rPr>
        <w:t xml:space="preserve">and </w:t>
      </w:r>
      <w:r w:rsidRPr="005C387F">
        <w:rPr>
          <w:rFonts w:ascii="Courier New" w:eastAsia="Times New Roman" w:hAnsi="Courier New" w:cs="Courier New"/>
          <w:color w:val="000000"/>
          <w:sz w:val="20"/>
          <w:szCs w:val="20"/>
          <w:lang w:val="en-IN" w:eastAsia="en-IN"/>
        </w:rPr>
        <w:t xml:space="preserve">x != c2) </w:t>
      </w:r>
      <w:r w:rsidRPr="005C387F">
        <w:rPr>
          <w:rFonts w:ascii="Courier New" w:eastAsia="Times New Roman" w:hAnsi="Courier New" w:cs="Courier New"/>
          <w:b/>
          <w:bCs/>
          <w:color w:val="000080"/>
          <w:sz w:val="20"/>
          <w:szCs w:val="20"/>
          <w:lang w:val="en-IN" w:eastAsia="en-IN"/>
        </w:rPr>
        <w:t xml:space="preserve">else </w:t>
      </w:r>
      <w:r w:rsidRPr="005C387F">
        <w:rPr>
          <w:rFonts w:ascii="Courier New" w:eastAsia="Times New Roman" w:hAnsi="Courier New" w:cs="Courier New"/>
          <w:color w:val="000000"/>
          <w:sz w:val="20"/>
          <w:szCs w:val="20"/>
          <w:lang w:val="en-IN" w:eastAsia="en-IN"/>
        </w:rPr>
        <w:t xml:space="preserve">c1 </w:t>
      </w:r>
      <w:r w:rsidRPr="005C387F">
        <w:rPr>
          <w:rFonts w:ascii="Courier New" w:eastAsia="Times New Roman" w:hAnsi="Courier New" w:cs="Courier New"/>
          <w:b/>
          <w:bCs/>
          <w:color w:val="000080"/>
          <w:sz w:val="20"/>
          <w:szCs w:val="20"/>
          <w:lang w:val="en-IN" w:eastAsia="en-IN"/>
        </w:rPr>
        <w:t xml:space="preserve">if </w:t>
      </w:r>
      <w:r w:rsidRPr="005C387F">
        <w:rPr>
          <w:rFonts w:ascii="Courier New" w:eastAsia="Times New Roman" w:hAnsi="Courier New" w:cs="Courier New"/>
          <w:color w:val="000000"/>
          <w:sz w:val="20"/>
          <w:szCs w:val="20"/>
          <w:lang w:val="en-IN" w:eastAsia="en-IN"/>
        </w:rPr>
        <w:t xml:space="preserve">(x == c2) </w:t>
      </w:r>
      <w:r w:rsidRPr="005C387F">
        <w:rPr>
          <w:rFonts w:ascii="Courier New" w:eastAsia="Times New Roman" w:hAnsi="Courier New" w:cs="Courier New"/>
          <w:b/>
          <w:bCs/>
          <w:color w:val="000080"/>
          <w:sz w:val="20"/>
          <w:szCs w:val="20"/>
          <w:lang w:val="en-IN" w:eastAsia="en-IN"/>
        </w:rPr>
        <w:t xml:space="preserve">else </w:t>
      </w:r>
      <w:r w:rsidRPr="005C387F">
        <w:rPr>
          <w:rFonts w:ascii="Courier New" w:eastAsia="Times New Roman" w:hAnsi="Courier New" w:cs="Courier New"/>
          <w:color w:val="000000"/>
          <w:sz w:val="20"/>
          <w:szCs w:val="20"/>
          <w:lang w:val="en-IN" w:eastAsia="en-IN"/>
        </w:rPr>
        <w:t>c2, input)</w:t>
      </w:r>
      <w:r w:rsidRPr="005C387F">
        <w:rPr>
          <w:rFonts w:ascii="Courier New" w:eastAsia="Times New Roman" w:hAnsi="Courier New" w:cs="Courier New"/>
          <w:color w:val="000000"/>
          <w:sz w:val="20"/>
          <w:szCs w:val="20"/>
          <w:lang w:val="en-IN" w:eastAsia="en-IN"/>
        </w:rPr>
        <w:br/>
        <w:t xml:space="preserve">    </w:t>
      </w:r>
      <w:r w:rsidRPr="005C387F">
        <w:rPr>
          <w:rFonts w:ascii="Courier New" w:eastAsia="Times New Roman" w:hAnsi="Courier New" w:cs="Courier New"/>
          <w:color w:val="000080"/>
          <w:sz w:val="20"/>
          <w:szCs w:val="20"/>
          <w:lang w:val="en-IN" w:eastAsia="en-IN"/>
        </w:rPr>
        <w:t>print</w:t>
      </w:r>
      <w:r w:rsidRPr="005C387F">
        <w:rPr>
          <w:rFonts w:ascii="Courier New" w:eastAsia="Times New Roman" w:hAnsi="Courier New" w:cs="Courier New"/>
          <w:color w:val="000000"/>
          <w:sz w:val="20"/>
          <w:szCs w:val="20"/>
          <w:lang w:val="en-IN" w:eastAsia="en-IN"/>
        </w:rPr>
        <w:t>(</w:t>
      </w:r>
      <w:r w:rsidRPr="005C387F">
        <w:rPr>
          <w:rFonts w:ascii="Courier New" w:eastAsia="Times New Roman" w:hAnsi="Courier New" w:cs="Courier New"/>
          <w:b/>
          <w:bCs/>
          <w:color w:val="008000"/>
          <w:sz w:val="20"/>
          <w:szCs w:val="20"/>
          <w:lang w:val="en-IN" w:eastAsia="en-IN"/>
        </w:rPr>
        <w:t>''</w:t>
      </w:r>
      <w:r w:rsidRPr="005C387F">
        <w:rPr>
          <w:rFonts w:ascii="Courier New" w:eastAsia="Times New Roman" w:hAnsi="Courier New" w:cs="Courier New"/>
          <w:color w:val="000000"/>
          <w:sz w:val="20"/>
          <w:szCs w:val="20"/>
          <w:lang w:val="en-IN" w:eastAsia="en-IN"/>
        </w:rPr>
        <w:t>.join(</w:t>
      </w:r>
      <w:proofErr w:type="spellStart"/>
      <w:r w:rsidRPr="005C387F">
        <w:rPr>
          <w:rFonts w:ascii="Courier New" w:eastAsia="Times New Roman" w:hAnsi="Courier New" w:cs="Courier New"/>
          <w:color w:val="000000"/>
          <w:sz w:val="20"/>
          <w:szCs w:val="20"/>
          <w:lang w:val="en-IN" w:eastAsia="en-IN"/>
        </w:rPr>
        <w:t>newChars</w:t>
      </w:r>
      <w:proofErr w:type="spellEnd"/>
      <w:r w:rsidRPr="005C387F">
        <w:rPr>
          <w:rFonts w:ascii="Courier New" w:eastAsia="Times New Roman" w:hAnsi="Courier New" w:cs="Courier New"/>
          <w:color w:val="000000"/>
          <w:sz w:val="20"/>
          <w:szCs w:val="20"/>
          <w:lang w:val="en-IN" w:eastAsia="en-IN"/>
        </w:rPr>
        <w:t>))</w:t>
      </w:r>
      <w:r w:rsidRPr="005C387F">
        <w:rPr>
          <w:rFonts w:ascii="Courier New" w:eastAsia="Times New Roman" w:hAnsi="Courier New" w:cs="Courier New"/>
          <w:color w:val="000000"/>
          <w:sz w:val="20"/>
          <w:szCs w:val="20"/>
          <w:lang w:val="en-IN" w:eastAsia="en-IN"/>
        </w:rPr>
        <w:br/>
      </w:r>
      <w:r w:rsidRPr="005C387F">
        <w:rPr>
          <w:rFonts w:ascii="Courier New" w:eastAsia="Times New Roman" w:hAnsi="Courier New" w:cs="Courier New"/>
          <w:color w:val="000000"/>
          <w:sz w:val="20"/>
          <w:szCs w:val="20"/>
          <w:lang w:val="en-IN" w:eastAsia="en-IN"/>
        </w:rPr>
        <w:br/>
      </w:r>
      <w:r w:rsidRPr="005C387F">
        <w:rPr>
          <w:rFonts w:ascii="Courier New" w:eastAsia="Times New Roman" w:hAnsi="Courier New" w:cs="Courier New"/>
          <w:b/>
          <w:bCs/>
          <w:color w:val="000080"/>
          <w:sz w:val="20"/>
          <w:szCs w:val="20"/>
          <w:lang w:val="en-IN" w:eastAsia="en-IN"/>
        </w:rPr>
        <w:t xml:space="preserve">if </w:t>
      </w:r>
      <w:r w:rsidRPr="005C387F">
        <w:rPr>
          <w:rFonts w:ascii="Courier New" w:eastAsia="Times New Roman" w:hAnsi="Courier New" w:cs="Courier New"/>
          <w:color w:val="000000"/>
          <w:sz w:val="20"/>
          <w:szCs w:val="20"/>
          <w:lang w:val="en-IN" w:eastAsia="en-IN"/>
        </w:rPr>
        <w:t xml:space="preserve">__name__ == </w:t>
      </w:r>
      <w:r w:rsidRPr="005C387F">
        <w:rPr>
          <w:rFonts w:ascii="Courier New" w:eastAsia="Times New Roman" w:hAnsi="Courier New" w:cs="Courier New"/>
          <w:b/>
          <w:bCs/>
          <w:color w:val="008000"/>
          <w:sz w:val="20"/>
          <w:szCs w:val="20"/>
          <w:lang w:val="en-IN" w:eastAsia="en-IN"/>
        </w:rPr>
        <w:t>"__main__"</w:t>
      </w:r>
      <w:r w:rsidRPr="005C387F">
        <w:rPr>
          <w:rFonts w:ascii="Courier New" w:eastAsia="Times New Roman" w:hAnsi="Courier New" w:cs="Courier New"/>
          <w:color w:val="000000"/>
          <w:sz w:val="20"/>
          <w:szCs w:val="20"/>
          <w:lang w:val="en-IN" w:eastAsia="en-IN"/>
        </w:rPr>
        <w:t>:</w:t>
      </w:r>
      <w:r w:rsidRPr="005C387F">
        <w:rPr>
          <w:rFonts w:ascii="Courier New" w:eastAsia="Times New Roman" w:hAnsi="Courier New" w:cs="Courier New"/>
          <w:color w:val="000000"/>
          <w:sz w:val="20"/>
          <w:szCs w:val="20"/>
          <w:lang w:val="en-IN" w:eastAsia="en-IN"/>
        </w:rPr>
        <w:br/>
        <w:t xml:space="preserve">    input = </w:t>
      </w:r>
      <w:r w:rsidRPr="005C387F">
        <w:rPr>
          <w:rFonts w:ascii="Courier New" w:eastAsia="Times New Roman" w:hAnsi="Courier New" w:cs="Courier New"/>
          <w:b/>
          <w:bCs/>
          <w:color w:val="008000"/>
          <w:sz w:val="20"/>
          <w:szCs w:val="20"/>
          <w:lang w:val="en-IN" w:eastAsia="en-IN"/>
        </w:rPr>
        <w:t>'</w:t>
      </w:r>
      <w:proofErr w:type="spellStart"/>
      <w:r w:rsidRPr="005C387F">
        <w:rPr>
          <w:rFonts w:ascii="Courier New" w:eastAsia="Times New Roman" w:hAnsi="Courier New" w:cs="Courier New"/>
          <w:b/>
          <w:bCs/>
          <w:color w:val="008000"/>
          <w:sz w:val="20"/>
          <w:szCs w:val="20"/>
          <w:lang w:val="en-IN" w:eastAsia="en-IN"/>
        </w:rPr>
        <w:t>grrksfoegrrks</w:t>
      </w:r>
      <w:proofErr w:type="spellEnd"/>
      <w:r w:rsidRPr="005C387F">
        <w:rPr>
          <w:rFonts w:ascii="Courier New" w:eastAsia="Times New Roman" w:hAnsi="Courier New" w:cs="Courier New"/>
          <w:b/>
          <w:bCs/>
          <w:color w:val="008000"/>
          <w:sz w:val="20"/>
          <w:szCs w:val="20"/>
          <w:lang w:val="en-IN" w:eastAsia="en-IN"/>
        </w:rPr>
        <w:t>'</w:t>
      </w:r>
      <w:r w:rsidRPr="005C387F">
        <w:rPr>
          <w:rFonts w:ascii="Courier New" w:eastAsia="Times New Roman" w:hAnsi="Courier New" w:cs="Courier New"/>
          <w:b/>
          <w:bCs/>
          <w:color w:val="008000"/>
          <w:sz w:val="20"/>
          <w:szCs w:val="20"/>
          <w:lang w:val="en-IN" w:eastAsia="en-IN"/>
        </w:rPr>
        <w:br/>
        <w:t xml:space="preserve">    </w:t>
      </w:r>
      <w:r w:rsidRPr="005C387F">
        <w:rPr>
          <w:rFonts w:ascii="Courier New" w:eastAsia="Times New Roman" w:hAnsi="Courier New" w:cs="Courier New"/>
          <w:color w:val="000000"/>
          <w:sz w:val="20"/>
          <w:szCs w:val="20"/>
          <w:lang w:val="en-IN" w:eastAsia="en-IN"/>
        </w:rPr>
        <w:t xml:space="preserve">c1 = </w:t>
      </w:r>
      <w:r w:rsidRPr="005C387F">
        <w:rPr>
          <w:rFonts w:ascii="Courier New" w:eastAsia="Times New Roman" w:hAnsi="Courier New" w:cs="Courier New"/>
          <w:b/>
          <w:bCs/>
          <w:color w:val="008000"/>
          <w:sz w:val="20"/>
          <w:szCs w:val="20"/>
          <w:lang w:val="en-IN" w:eastAsia="en-IN"/>
        </w:rPr>
        <w:t>'e'</w:t>
      </w:r>
      <w:r w:rsidRPr="005C387F">
        <w:rPr>
          <w:rFonts w:ascii="Courier New" w:eastAsia="Times New Roman" w:hAnsi="Courier New" w:cs="Courier New"/>
          <w:b/>
          <w:bCs/>
          <w:color w:val="008000"/>
          <w:sz w:val="20"/>
          <w:szCs w:val="20"/>
          <w:lang w:val="en-IN" w:eastAsia="en-IN"/>
        </w:rPr>
        <w:br/>
        <w:t xml:space="preserve">    </w:t>
      </w:r>
      <w:r w:rsidRPr="005C387F">
        <w:rPr>
          <w:rFonts w:ascii="Courier New" w:eastAsia="Times New Roman" w:hAnsi="Courier New" w:cs="Courier New"/>
          <w:color w:val="000000"/>
          <w:sz w:val="20"/>
          <w:szCs w:val="20"/>
          <w:lang w:val="en-IN" w:eastAsia="en-IN"/>
        </w:rPr>
        <w:t xml:space="preserve">c2 = </w:t>
      </w:r>
      <w:r w:rsidRPr="005C387F">
        <w:rPr>
          <w:rFonts w:ascii="Courier New" w:eastAsia="Times New Roman" w:hAnsi="Courier New" w:cs="Courier New"/>
          <w:b/>
          <w:bCs/>
          <w:color w:val="008000"/>
          <w:sz w:val="20"/>
          <w:szCs w:val="20"/>
          <w:lang w:val="en-IN" w:eastAsia="en-IN"/>
        </w:rPr>
        <w:t>'r'</w:t>
      </w:r>
      <w:r w:rsidRPr="005C387F">
        <w:rPr>
          <w:rFonts w:ascii="Courier New" w:eastAsia="Times New Roman" w:hAnsi="Courier New" w:cs="Courier New"/>
          <w:b/>
          <w:bCs/>
          <w:color w:val="008000"/>
          <w:sz w:val="20"/>
          <w:szCs w:val="20"/>
          <w:lang w:val="en-IN" w:eastAsia="en-IN"/>
        </w:rPr>
        <w:br/>
        <w:t xml:space="preserve">    </w:t>
      </w:r>
      <w:proofErr w:type="spellStart"/>
      <w:r w:rsidRPr="005C387F">
        <w:rPr>
          <w:rFonts w:ascii="Courier New" w:eastAsia="Times New Roman" w:hAnsi="Courier New" w:cs="Courier New"/>
          <w:color w:val="000000"/>
          <w:sz w:val="20"/>
          <w:szCs w:val="20"/>
          <w:lang w:val="en-IN" w:eastAsia="en-IN"/>
        </w:rPr>
        <w:t>replaceChars</w:t>
      </w:r>
      <w:proofErr w:type="spellEnd"/>
      <w:r w:rsidRPr="005C387F">
        <w:rPr>
          <w:rFonts w:ascii="Courier New" w:eastAsia="Times New Roman" w:hAnsi="Courier New" w:cs="Courier New"/>
          <w:color w:val="000000"/>
          <w:sz w:val="20"/>
          <w:szCs w:val="20"/>
          <w:lang w:val="en-IN" w:eastAsia="en-IN"/>
        </w:rPr>
        <w:t>(input, c1, c2)</w:t>
      </w:r>
    </w:p>
    <w:p w14:paraId="7EB56C8D" w14:textId="66335098" w:rsidR="005C387F" w:rsidRDefault="00CB3C54" w:rsidP="005C387F">
      <w:pPr>
        <w:rPr>
          <w:b/>
          <w:bCs/>
        </w:rPr>
      </w:pPr>
      <w:r>
        <w:rPr>
          <w:b/>
          <w:bCs/>
        </w:rPr>
        <w:t>Output:</w:t>
      </w:r>
    </w:p>
    <w:p w14:paraId="1231D343" w14:textId="2FED2890" w:rsidR="00CB3C54" w:rsidRDefault="00F15D1D" w:rsidP="005C387F">
      <w:proofErr w:type="spellStart"/>
      <w:r>
        <w:t>G</w:t>
      </w:r>
      <w:r w:rsidR="00CB3C54">
        <w:t>eeksforgeeks</w:t>
      </w:r>
      <w:proofErr w:type="spellEnd"/>
    </w:p>
    <w:p w14:paraId="2E796CA8" w14:textId="77777777" w:rsidR="009478FA" w:rsidRDefault="009478FA" w:rsidP="005C387F"/>
    <w:p w14:paraId="1EC63629" w14:textId="1AC3BC89" w:rsidR="00F15D1D" w:rsidRDefault="009478FA" w:rsidP="005C387F">
      <w:pPr>
        <w:rPr>
          <w:b/>
          <w:bCs/>
        </w:rPr>
      </w:pPr>
      <w:r>
        <w:rPr>
          <w:b/>
          <w:bCs/>
        </w:rPr>
        <w:t>Alternative</w:t>
      </w:r>
    </w:p>
    <w:p w14:paraId="4E904940" w14:textId="77777777" w:rsidR="009478FA" w:rsidRPr="009478FA" w:rsidRDefault="009478FA" w:rsidP="005C387F">
      <w:pPr>
        <w:rPr>
          <w:b/>
          <w:bCs/>
        </w:rPr>
      </w:pPr>
    </w:p>
    <w:p w14:paraId="219D5BF3" w14:textId="77777777" w:rsidR="002867F3" w:rsidRDefault="002867F3" w:rsidP="002867F3">
      <w:r>
        <w:t xml:space="preserve">def </w:t>
      </w:r>
      <w:proofErr w:type="spellStart"/>
      <w:proofErr w:type="gramStart"/>
      <w:r>
        <w:t>replaceChars</w:t>
      </w:r>
      <w:proofErr w:type="spellEnd"/>
      <w:r>
        <w:t>(</w:t>
      </w:r>
      <w:proofErr w:type="gramEnd"/>
      <w:r>
        <w:t>input, c1, c2):</w:t>
      </w:r>
    </w:p>
    <w:p w14:paraId="2CDD3E83" w14:textId="77777777" w:rsidR="002867F3" w:rsidRDefault="002867F3" w:rsidP="002867F3">
      <w:r>
        <w:t xml:space="preserve">    </w:t>
      </w:r>
      <w:proofErr w:type="spellStart"/>
      <w:r>
        <w:t>newChars</w:t>
      </w:r>
      <w:proofErr w:type="spellEnd"/>
      <w:r>
        <w:t xml:space="preserve"> = ''</w:t>
      </w:r>
    </w:p>
    <w:p w14:paraId="3EB3FB23" w14:textId="77777777" w:rsidR="002867F3" w:rsidRDefault="002867F3" w:rsidP="002867F3">
      <w:r>
        <w:t xml:space="preserve">    for x in input:</w:t>
      </w:r>
    </w:p>
    <w:p w14:paraId="19B63580" w14:textId="77777777" w:rsidR="002867F3" w:rsidRDefault="002867F3" w:rsidP="002867F3">
      <w:r>
        <w:t xml:space="preserve">        if x == c1:</w:t>
      </w:r>
    </w:p>
    <w:p w14:paraId="7E2F236C" w14:textId="77777777" w:rsidR="002867F3" w:rsidRDefault="002867F3" w:rsidP="002867F3">
      <w:r>
        <w:t xml:space="preserve">            </w:t>
      </w:r>
      <w:proofErr w:type="spellStart"/>
      <w:r>
        <w:t>newChars</w:t>
      </w:r>
      <w:proofErr w:type="spellEnd"/>
      <w:r>
        <w:t xml:space="preserve"> += c2</w:t>
      </w:r>
    </w:p>
    <w:p w14:paraId="716EE1B7" w14:textId="77777777" w:rsidR="002867F3" w:rsidRDefault="002867F3" w:rsidP="002867F3">
      <w:r>
        <w:t xml:space="preserve">        </w:t>
      </w:r>
      <w:proofErr w:type="spellStart"/>
      <w:r>
        <w:t>elif</w:t>
      </w:r>
      <w:proofErr w:type="spellEnd"/>
      <w:r>
        <w:t xml:space="preserve"> x == c2:</w:t>
      </w:r>
    </w:p>
    <w:p w14:paraId="45D61082" w14:textId="77777777" w:rsidR="002867F3" w:rsidRDefault="002867F3" w:rsidP="002867F3">
      <w:r>
        <w:t xml:space="preserve">            </w:t>
      </w:r>
      <w:proofErr w:type="spellStart"/>
      <w:r>
        <w:t>newChars</w:t>
      </w:r>
      <w:proofErr w:type="spellEnd"/>
      <w:r>
        <w:t xml:space="preserve"> += c1</w:t>
      </w:r>
    </w:p>
    <w:p w14:paraId="40441BC6" w14:textId="77777777" w:rsidR="002867F3" w:rsidRDefault="002867F3" w:rsidP="002867F3">
      <w:r>
        <w:t xml:space="preserve">        else:</w:t>
      </w:r>
    </w:p>
    <w:p w14:paraId="0FEA5EE3" w14:textId="77777777" w:rsidR="002867F3" w:rsidRDefault="002867F3" w:rsidP="002867F3">
      <w:r>
        <w:t xml:space="preserve">            </w:t>
      </w:r>
      <w:proofErr w:type="spellStart"/>
      <w:r>
        <w:t>newChars</w:t>
      </w:r>
      <w:proofErr w:type="spellEnd"/>
      <w:r>
        <w:t xml:space="preserve"> += x</w:t>
      </w:r>
    </w:p>
    <w:p w14:paraId="2D46E9C8" w14:textId="77777777" w:rsidR="002867F3" w:rsidRDefault="002867F3" w:rsidP="002867F3">
      <w:r>
        <w:t xml:space="preserve">    print(</w:t>
      </w:r>
      <w:proofErr w:type="spellStart"/>
      <w:r>
        <w:t>newChars</w:t>
      </w:r>
      <w:proofErr w:type="spellEnd"/>
      <w:r>
        <w:t>)</w:t>
      </w:r>
    </w:p>
    <w:p w14:paraId="148363CB" w14:textId="77777777" w:rsidR="002867F3" w:rsidRDefault="002867F3" w:rsidP="002867F3"/>
    <w:p w14:paraId="0F9816D3" w14:textId="77777777" w:rsidR="002867F3" w:rsidRDefault="002867F3" w:rsidP="002867F3">
      <w:r>
        <w:lastRenderedPageBreak/>
        <w:t>if __name__ == "__main__":</w:t>
      </w:r>
    </w:p>
    <w:p w14:paraId="58B05958" w14:textId="77777777" w:rsidR="002867F3" w:rsidRDefault="002867F3" w:rsidP="002867F3">
      <w:r>
        <w:t xml:space="preserve">    input = '</w:t>
      </w:r>
      <w:proofErr w:type="spellStart"/>
      <w:r>
        <w:t>grrksfoegrrks</w:t>
      </w:r>
      <w:proofErr w:type="spellEnd"/>
      <w:r>
        <w:t>'</w:t>
      </w:r>
    </w:p>
    <w:p w14:paraId="006063C2" w14:textId="77777777" w:rsidR="002867F3" w:rsidRDefault="002867F3" w:rsidP="002867F3">
      <w:r>
        <w:t xml:space="preserve">    c1 = 'e'</w:t>
      </w:r>
    </w:p>
    <w:p w14:paraId="0CDFB457" w14:textId="77777777" w:rsidR="002867F3" w:rsidRDefault="002867F3" w:rsidP="002867F3">
      <w:r>
        <w:t xml:space="preserve">    c2 = 'r'</w:t>
      </w:r>
    </w:p>
    <w:p w14:paraId="46A0B09A" w14:textId="7D161D2F" w:rsidR="002867F3" w:rsidRDefault="002867F3" w:rsidP="002867F3">
      <w:r>
        <w:t xml:space="preserve">    </w:t>
      </w:r>
      <w:proofErr w:type="spellStart"/>
      <w:proofErr w:type="gramStart"/>
      <w:r>
        <w:t>replaceChars</w:t>
      </w:r>
      <w:proofErr w:type="spellEnd"/>
      <w:r>
        <w:t>(</w:t>
      </w:r>
      <w:proofErr w:type="gramEnd"/>
      <w:r>
        <w:t>input, c1, c2)</w:t>
      </w:r>
    </w:p>
    <w:p w14:paraId="69A49A01" w14:textId="77777777" w:rsidR="00EC6781" w:rsidRPr="00CB3C54" w:rsidRDefault="00EC6781" w:rsidP="005C387F"/>
    <w:p w14:paraId="0F9971CA" w14:textId="77777777" w:rsidR="00962A33" w:rsidRPr="00A6036B" w:rsidRDefault="00962A33" w:rsidP="00A6036B"/>
    <w:p w14:paraId="2C497747" w14:textId="40BBD497" w:rsidR="00C57391" w:rsidRPr="00A53417" w:rsidRDefault="00C57391" w:rsidP="005339E4">
      <w:pPr>
        <w:pStyle w:val="Heading3"/>
        <w:rPr>
          <w:sz w:val="40"/>
          <w:szCs w:val="40"/>
          <w:lang w:val="en-IN" w:eastAsia="en-IN"/>
        </w:rPr>
      </w:pPr>
      <w:r w:rsidRPr="00A53417">
        <w:rPr>
          <w:sz w:val="40"/>
          <w:szCs w:val="40"/>
          <w:lang w:val="en-IN" w:eastAsia="en-IN"/>
        </w:rPr>
        <w:t>Map function</w:t>
      </w:r>
      <w:r w:rsidR="00C61E5C" w:rsidRPr="00A53417">
        <w:rPr>
          <w:sz w:val="40"/>
          <w:szCs w:val="40"/>
          <w:lang w:val="en-IN" w:eastAsia="en-IN"/>
        </w:rPr>
        <w:t xml:space="preserve"> and dictionary in python to sum ASCII values:</w:t>
      </w:r>
    </w:p>
    <w:p w14:paraId="356C60CE" w14:textId="77777777" w:rsidR="00F15D1D" w:rsidRPr="0036061A" w:rsidRDefault="00F15D1D" w:rsidP="00F15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IN" w:eastAsia="en-IN"/>
        </w:rPr>
      </w:pPr>
      <w:r w:rsidRPr="0036061A">
        <w:rPr>
          <w:rFonts w:ascii="Courier New" w:eastAsia="Times New Roman" w:hAnsi="Courier New" w:cs="Courier New"/>
          <w:b/>
          <w:bCs/>
          <w:color w:val="000080"/>
          <w:sz w:val="24"/>
          <w:szCs w:val="24"/>
          <w:lang w:val="en-IN" w:eastAsia="en-IN"/>
        </w:rPr>
        <w:t xml:space="preserve">def </w:t>
      </w:r>
      <w:proofErr w:type="spellStart"/>
      <w:r w:rsidRPr="0036061A">
        <w:rPr>
          <w:rFonts w:ascii="Courier New" w:eastAsia="Times New Roman" w:hAnsi="Courier New" w:cs="Courier New"/>
          <w:color w:val="000000"/>
          <w:sz w:val="24"/>
          <w:szCs w:val="24"/>
          <w:lang w:val="en-IN" w:eastAsia="en-IN"/>
        </w:rPr>
        <w:t>asciiSums</w:t>
      </w:r>
      <w:proofErr w:type="spellEnd"/>
      <w:r w:rsidRPr="0036061A">
        <w:rPr>
          <w:rFonts w:ascii="Courier New" w:eastAsia="Times New Roman" w:hAnsi="Courier New" w:cs="Courier New"/>
          <w:color w:val="000000"/>
          <w:sz w:val="24"/>
          <w:szCs w:val="24"/>
          <w:lang w:val="en-IN" w:eastAsia="en-IN"/>
        </w:rPr>
        <w:t>(sentence):</w:t>
      </w:r>
      <w:r w:rsidRPr="0036061A">
        <w:rPr>
          <w:rFonts w:ascii="Courier New" w:eastAsia="Times New Roman" w:hAnsi="Courier New" w:cs="Courier New"/>
          <w:color w:val="000000"/>
          <w:sz w:val="24"/>
          <w:szCs w:val="24"/>
          <w:lang w:val="en-IN" w:eastAsia="en-IN"/>
        </w:rPr>
        <w:br/>
        <w:t xml:space="preserve">    words = </w:t>
      </w:r>
      <w:proofErr w:type="spellStart"/>
      <w:r w:rsidRPr="0036061A">
        <w:rPr>
          <w:rFonts w:ascii="Courier New" w:eastAsia="Times New Roman" w:hAnsi="Courier New" w:cs="Courier New"/>
          <w:color w:val="000000"/>
          <w:sz w:val="24"/>
          <w:szCs w:val="24"/>
          <w:lang w:val="en-IN" w:eastAsia="en-IN"/>
        </w:rPr>
        <w:t>sentence.split</w:t>
      </w:r>
      <w:proofErr w:type="spellEnd"/>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b/>
          <w:bCs/>
          <w:color w:val="008000"/>
          <w:sz w:val="24"/>
          <w:szCs w:val="24"/>
          <w:lang w:val="en-IN" w:eastAsia="en-IN"/>
        </w:rPr>
        <w:t>' '</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00"/>
          <w:sz w:val="24"/>
          <w:szCs w:val="24"/>
          <w:lang w:val="en-IN" w:eastAsia="en-IN"/>
        </w:rPr>
        <w:br/>
        <w:t xml:space="preserve">    result = {}</w:t>
      </w:r>
      <w:r w:rsidRPr="0036061A">
        <w:rPr>
          <w:rFonts w:ascii="Courier New" w:eastAsia="Times New Roman" w:hAnsi="Courier New" w:cs="Courier New"/>
          <w:color w:val="000000"/>
          <w:sz w:val="24"/>
          <w:szCs w:val="24"/>
          <w:lang w:val="en-IN" w:eastAsia="en-IN"/>
        </w:rPr>
        <w:br/>
        <w:t xml:space="preserve">    </w:t>
      </w:r>
      <w:r w:rsidRPr="0036061A">
        <w:rPr>
          <w:rFonts w:ascii="Courier New" w:eastAsia="Times New Roman" w:hAnsi="Courier New" w:cs="Courier New"/>
          <w:b/>
          <w:bCs/>
          <w:color w:val="000080"/>
          <w:sz w:val="24"/>
          <w:szCs w:val="24"/>
          <w:lang w:val="en-IN" w:eastAsia="en-IN"/>
        </w:rPr>
        <w:t xml:space="preserve">for </w:t>
      </w:r>
      <w:r w:rsidRPr="0036061A">
        <w:rPr>
          <w:rFonts w:ascii="Courier New" w:eastAsia="Times New Roman" w:hAnsi="Courier New" w:cs="Courier New"/>
          <w:color w:val="000000"/>
          <w:sz w:val="24"/>
          <w:szCs w:val="24"/>
          <w:lang w:val="en-IN" w:eastAsia="en-IN"/>
        </w:rPr>
        <w:t xml:space="preserve">word </w:t>
      </w:r>
      <w:r w:rsidRPr="0036061A">
        <w:rPr>
          <w:rFonts w:ascii="Courier New" w:eastAsia="Times New Roman" w:hAnsi="Courier New" w:cs="Courier New"/>
          <w:b/>
          <w:bCs/>
          <w:color w:val="000080"/>
          <w:sz w:val="24"/>
          <w:szCs w:val="24"/>
          <w:lang w:val="en-IN" w:eastAsia="en-IN"/>
        </w:rPr>
        <w:t xml:space="preserve">in </w:t>
      </w:r>
      <w:r w:rsidRPr="0036061A">
        <w:rPr>
          <w:rFonts w:ascii="Courier New" w:eastAsia="Times New Roman" w:hAnsi="Courier New" w:cs="Courier New"/>
          <w:color w:val="000000"/>
          <w:sz w:val="24"/>
          <w:szCs w:val="24"/>
          <w:lang w:val="en-IN" w:eastAsia="en-IN"/>
        </w:rPr>
        <w:t>words:</w:t>
      </w:r>
      <w:r w:rsidRPr="0036061A">
        <w:rPr>
          <w:rFonts w:ascii="Courier New" w:eastAsia="Times New Roman" w:hAnsi="Courier New" w:cs="Courier New"/>
          <w:color w:val="000000"/>
          <w:sz w:val="24"/>
          <w:szCs w:val="24"/>
          <w:lang w:val="en-IN" w:eastAsia="en-IN"/>
        </w:rPr>
        <w:br/>
        <w:t xml:space="preserve">        </w:t>
      </w:r>
      <w:proofErr w:type="spellStart"/>
      <w:r w:rsidRPr="0036061A">
        <w:rPr>
          <w:rFonts w:ascii="Courier New" w:eastAsia="Times New Roman" w:hAnsi="Courier New" w:cs="Courier New"/>
          <w:color w:val="000000"/>
          <w:sz w:val="24"/>
          <w:szCs w:val="24"/>
          <w:lang w:val="en-IN" w:eastAsia="en-IN"/>
        </w:rPr>
        <w:t>currentSum</w:t>
      </w:r>
      <w:proofErr w:type="spellEnd"/>
      <w:r w:rsidRPr="0036061A">
        <w:rPr>
          <w:rFonts w:ascii="Courier New" w:eastAsia="Times New Roman" w:hAnsi="Courier New" w:cs="Courier New"/>
          <w:color w:val="000000"/>
          <w:sz w:val="24"/>
          <w:szCs w:val="24"/>
          <w:lang w:val="en-IN" w:eastAsia="en-IN"/>
        </w:rPr>
        <w:t xml:space="preserve"> = </w:t>
      </w:r>
      <w:r w:rsidRPr="0036061A">
        <w:rPr>
          <w:rFonts w:ascii="Courier New" w:eastAsia="Times New Roman" w:hAnsi="Courier New" w:cs="Courier New"/>
          <w:color w:val="000080"/>
          <w:sz w:val="24"/>
          <w:szCs w:val="24"/>
          <w:lang w:val="en-IN" w:eastAsia="en-IN"/>
        </w:rPr>
        <w:t>sum</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80"/>
          <w:sz w:val="24"/>
          <w:szCs w:val="24"/>
          <w:lang w:val="en-IN" w:eastAsia="en-IN"/>
        </w:rPr>
        <w:t>map</w:t>
      </w:r>
      <w:r w:rsidRPr="0036061A">
        <w:rPr>
          <w:rFonts w:ascii="Courier New" w:eastAsia="Times New Roman" w:hAnsi="Courier New" w:cs="Courier New"/>
          <w:color w:val="000000"/>
          <w:sz w:val="24"/>
          <w:szCs w:val="24"/>
          <w:lang w:val="en-IN" w:eastAsia="en-IN"/>
        </w:rPr>
        <w:t>(</w:t>
      </w:r>
      <w:proofErr w:type="spellStart"/>
      <w:r w:rsidRPr="0036061A">
        <w:rPr>
          <w:rFonts w:ascii="Courier New" w:eastAsia="Times New Roman" w:hAnsi="Courier New" w:cs="Courier New"/>
          <w:color w:val="000080"/>
          <w:sz w:val="24"/>
          <w:szCs w:val="24"/>
          <w:lang w:val="en-IN" w:eastAsia="en-IN"/>
        </w:rPr>
        <w:t>ord</w:t>
      </w:r>
      <w:proofErr w:type="spellEnd"/>
      <w:r w:rsidRPr="0036061A">
        <w:rPr>
          <w:rFonts w:ascii="Courier New" w:eastAsia="Times New Roman" w:hAnsi="Courier New" w:cs="Courier New"/>
          <w:color w:val="000000"/>
          <w:sz w:val="24"/>
          <w:szCs w:val="24"/>
          <w:lang w:val="en-IN" w:eastAsia="en-IN"/>
        </w:rPr>
        <w:t>, word))</w:t>
      </w:r>
      <w:r w:rsidRPr="0036061A">
        <w:rPr>
          <w:rFonts w:ascii="Courier New" w:eastAsia="Times New Roman" w:hAnsi="Courier New" w:cs="Courier New"/>
          <w:color w:val="000000"/>
          <w:sz w:val="24"/>
          <w:szCs w:val="24"/>
          <w:lang w:val="en-IN" w:eastAsia="en-IN"/>
        </w:rPr>
        <w:br/>
        <w:t xml:space="preserve">        result[word] = </w:t>
      </w:r>
      <w:proofErr w:type="spellStart"/>
      <w:r w:rsidRPr="0036061A">
        <w:rPr>
          <w:rFonts w:ascii="Courier New" w:eastAsia="Times New Roman" w:hAnsi="Courier New" w:cs="Courier New"/>
          <w:color w:val="000000"/>
          <w:sz w:val="24"/>
          <w:szCs w:val="24"/>
          <w:lang w:val="en-IN" w:eastAsia="en-IN"/>
        </w:rPr>
        <w:t>currentSum</w:t>
      </w:r>
      <w:proofErr w:type="spellEnd"/>
      <w:r w:rsidRPr="0036061A">
        <w:rPr>
          <w:rFonts w:ascii="Courier New" w:eastAsia="Times New Roman" w:hAnsi="Courier New" w:cs="Courier New"/>
          <w:color w:val="000000"/>
          <w:sz w:val="24"/>
          <w:szCs w:val="24"/>
          <w:lang w:val="en-IN" w:eastAsia="en-IN"/>
        </w:rPr>
        <w:br/>
        <w:t xml:space="preserve">    </w:t>
      </w:r>
      <w:proofErr w:type="spellStart"/>
      <w:r w:rsidRPr="0036061A">
        <w:rPr>
          <w:rFonts w:ascii="Courier New" w:eastAsia="Times New Roman" w:hAnsi="Courier New" w:cs="Courier New"/>
          <w:color w:val="000000"/>
          <w:sz w:val="24"/>
          <w:szCs w:val="24"/>
          <w:lang w:val="en-IN" w:eastAsia="en-IN"/>
        </w:rPr>
        <w:t>totalSum</w:t>
      </w:r>
      <w:proofErr w:type="spellEnd"/>
      <w:r w:rsidRPr="0036061A">
        <w:rPr>
          <w:rFonts w:ascii="Courier New" w:eastAsia="Times New Roman" w:hAnsi="Courier New" w:cs="Courier New"/>
          <w:color w:val="000000"/>
          <w:sz w:val="24"/>
          <w:szCs w:val="24"/>
          <w:lang w:val="en-IN" w:eastAsia="en-IN"/>
        </w:rPr>
        <w:t xml:space="preserve"> = </w:t>
      </w:r>
      <w:r w:rsidRPr="0036061A">
        <w:rPr>
          <w:rFonts w:ascii="Courier New" w:eastAsia="Times New Roman" w:hAnsi="Courier New" w:cs="Courier New"/>
          <w:color w:val="0000FF"/>
          <w:sz w:val="24"/>
          <w:szCs w:val="24"/>
          <w:lang w:val="en-IN" w:eastAsia="en-IN"/>
        </w:rPr>
        <w:t>0</w:t>
      </w:r>
      <w:r w:rsidRPr="0036061A">
        <w:rPr>
          <w:rFonts w:ascii="Courier New" w:eastAsia="Times New Roman" w:hAnsi="Courier New" w:cs="Courier New"/>
          <w:color w:val="0000FF"/>
          <w:sz w:val="24"/>
          <w:szCs w:val="24"/>
          <w:lang w:val="en-IN" w:eastAsia="en-IN"/>
        </w:rPr>
        <w:br/>
        <w:t xml:space="preserve">    </w:t>
      </w:r>
      <w:proofErr w:type="spellStart"/>
      <w:r w:rsidRPr="0036061A">
        <w:rPr>
          <w:rFonts w:ascii="Courier New" w:eastAsia="Times New Roman" w:hAnsi="Courier New" w:cs="Courier New"/>
          <w:color w:val="000000"/>
          <w:sz w:val="24"/>
          <w:szCs w:val="24"/>
          <w:lang w:val="en-IN" w:eastAsia="en-IN"/>
        </w:rPr>
        <w:t>sumsOfAscii</w:t>
      </w:r>
      <w:proofErr w:type="spellEnd"/>
      <w:r w:rsidRPr="0036061A">
        <w:rPr>
          <w:rFonts w:ascii="Courier New" w:eastAsia="Times New Roman" w:hAnsi="Courier New" w:cs="Courier New"/>
          <w:color w:val="000000"/>
          <w:sz w:val="24"/>
          <w:szCs w:val="24"/>
          <w:lang w:val="en-IN" w:eastAsia="en-IN"/>
        </w:rPr>
        <w:t xml:space="preserve"> = [result[word] </w:t>
      </w:r>
      <w:r w:rsidRPr="0036061A">
        <w:rPr>
          <w:rFonts w:ascii="Courier New" w:eastAsia="Times New Roman" w:hAnsi="Courier New" w:cs="Courier New"/>
          <w:b/>
          <w:bCs/>
          <w:color w:val="000080"/>
          <w:sz w:val="24"/>
          <w:szCs w:val="24"/>
          <w:lang w:val="en-IN" w:eastAsia="en-IN"/>
        </w:rPr>
        <w:t xml:space="preserve">for </w:t>
      </w:r>
      <w:r w:rsidRPr="0036061A">
        <w:rPr>
          <w:rFonts w:ascii="Courier New" w:eastAsia="Times New Roman" w:hAnsi="Courier New" w:cs="Courier New"/>
          <w:color w:val="000000"/>
          <w:sz w:val="24"/>
          <w:szCs w:val="24"/>
          <w:lang w:val="en-IN" w:eastAsia="en-IN"/>
        </w:rPr>
        <w:t xml:space="preserve">word </w:t>
      </w:r>
      <w:r w:rsidRPr="0036061A">
        <w:rPr>
          <w:rFonts w:ascii="Courier New" w:eastAsia="Times New Roman" w:hAnsi="Courier New" w:cs="Courier New"/>
          <w:b/>
          <w:bCs/>
          <w:color w:val="000080"/>
          <w:sz w:val="24"/>
          <w:szCs w:val="24"/>
          <w:lang w:val="en-IN" w:eastAsia="en-IN"/>
        </w:rPr>
        <w:t xml:space="preserve">in </w:t>
      </w:r>
      <w:r w:rsidRPr="0036061A">
        <w:rPr>
          <w:rFonts w:ascii="Courier New" w:eastAsia="Times New Roman" w:hAnsi="Courier New" w:cs="Courier New"/>
          <w:color w:val="000000"/>
          <w:sz w:val="24"/>
          <w:szCs w:val="24"/>
          <w:lang w:val="en-IN" w:eastAsia="en-IN"/>
        </w:rPr>
        <w:t>words]</w:t>
      </w:r>
      <w:r w:rsidRPr="0036061A">
        <w:rPr>
          <w:rFonts w:ascii="Courier New" w:eastAsia="Times New Roman" w:hAnsi="Courier New" w:cs="Courier New"/>
          <w:color w:val="000000"/>
          <w:sz w:val="24"/>
          <w:szCs w:val="24"/>
          <w:lang w:val="en-IN" w:eastAsia="en-IN"/>
        </w:rPr>
        <w:br/>
        <w:t xml:space="preserve">    </w:t>
      </w:r>
      <w:r w:rsidRPr="0036061A">
        <w:rPr>
          <w:rFonts w:ascii="Courier New" w:eastAsia="Times New Roman" w:hAnsi="Courier New" w:cs="Courier New"/>
          <w:color w:val="000080"/>
          <w:sz w:val="24"/>
          <w:szCs w:val="24"/>
          <w:lang w:val="en-IN" w:eastAsia="en-IN"/>
        </w:rPr>
        <w:t>print</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b/>
          <w:bCs/>
          <w:color w:val="008000"/>
          <w:sz w:val="24"/>
          <w:szCs w:val="24"/>
          <w:lang w:val="en-IN" w:eastAsia="en-IN"/>
        </w:rPr>
        <w:t>'Sum of ASCII values:'</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00"/>
          <w:sz w:val="24"/>
          <w:szCs w:val="24"/>
          <w:lang w:val="en-IN" w:eastAsia="en-IN"/>
        </w:rPr>
        <w:br/>
        <w:t xml:space="preserve">    </w:t>
      </w:r>
      <w:r w:rsidRPr="0036061A">
        <w:rPr>
          <w:rFonts w:ascii="Courier New" w:eastAsia="Times New Roman" w:hAnsi="Courier New" w:cs="Courier New"/>
          <w:color w:val="000080"/>
          <w:sz w:val="24"/>
          <w:szCs w:val="24"/>
          <w:lang w:val="en-IN" w:eastAsia="en-IN"/>
        </w:rPr>
        <w:t>print</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b/>
          <w:bCs/>
          <w:color w:val="008000"/>
          <w:sz w:val="24"/>
          <w:szCs w:val="24"/>
          <w:lang w:val="en-IN" w:eastAsia="en-IN"/>
        </w:rPr>
        <w:t>' '</w:t>
      </w:r>
      <w:r w:rsidRPr="0036061A">
        <w:rPr>
          <w:rFonts w:ascii="Courier New" w:eastAsia="Times New Roman" w:hAnsi="Courier New" w:cs="Courier New"/>
          <w:color w:val="000000"/>
          <w:sz w:val="24"/>
          <w:szCs w:val="24"/>
          <w:lang w:val="en-IN" w:eastAsia="en-IN"/>
        </w:rPr>
        <w:t>.join(</w:t>
      </w:r>
      <w:r w:rsidRPr="0036061A">
        <w:rPr>
          <w:rFonts w:ascii="Courier New" w:eastAsia="Times New Roman" w:hAnsi="Courier New" w:cs="Courier New"/>
          <w:color w:val="000080"/>
          <w:sz w:val="24"/>
          <w:szCs w:val="24"/>
          <w:lang w:val="en-IN" w:eastAsia="en-IN"/>
        </w:rPr>
        <w:t>map</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80"/>
          <w:sz w:val="24"/>
          <w:szCs w:val="24"/>
          <w:lang w:val="en-IN" w:eastAsia="en-IN"/>
        </w:rPr>
        <w:t>str</w:t>
      </w:r>
      <w:r w:rsidRPr="0036061A">
        <w:rPr>
          <w:rFonts w:ascii="Courier New" w:eastAsia="Times New Roman" w:hAnsi="Courier New" w:cs="Courier New"/>
          <w:color w:val="000000"/>
          <w:sz w:val="24"/>
          <w:szCs w:val="24"/>
          <w:lang w:val="en-IN" w:eastAsia="en-IN"/>
        </w:rPr>
        <w:t xml:space="preserve">, </w:t>
      </w:r>
      <w:proofErr w:type="spellStart"/>
      <w:r w:rsidRPr="0036061A">
        <w:rPr>
          <w:rFonts w:ascii="Courier New" w:eastAsia="Times New Roman" w:hAnsi="Courier New" w:cs="Courier New"/>
          <w:color w:val="000000"/>
          <w:sz w:val="24"/>
          <w:szCs w:val="24"/>
          <w:lang w:val="en-IN" w:eastAsia="en-IN"/>
        </w:rPr>
        <w:t>sumsOfAscii</w:t>
      </w:r>
      <w:proofErr w:type="spellEnd"/>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00"/>
          <w:sz w:val="24"/>
          <w:szCs w:val="24"/>
          <w:lang w:val="en-IN" w:eastAsia="en-IN"/>
        </w:rPr>
        <w:br/>
        <w:t xml:space="preserve">    </w:t>
      </w:r>
      <w:r w:rsidRPr="0036061A">
        <w:rPr>
          <w:rFonts w:ascii="Courier New" w:eastAsia="Times New Roman" w:hAnsi="Courier New" w:cs="Courier New"/>
          <w:color w:val="000080"/>
          <w:sz w:val="24"/>
          <w:szCs w:val="24"/>
          <w:lang w:val="en-IN" w:eastAsia="en-IN"/>
        </w:rPr>
        <w:t>print</w:t>
      </w:r>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b/>
          <w:bCs/>
          <w:color w:val="008000"/>
          <w:sz w:val="24"/>
          <w:szCs w:val="24"/>
          <w:lang w:val="en-IN" w:eastAsia="en-IN"/>
        </w:rPr>
        <w:t>'Total Sum -&gt; '</w:t>
      </w:r>
      <w:r w:rsidRPr="0036061A">
        <w:rPr>
          <w:rFonts w:ascii="Courier New" w:eastAsia="Times New Roman" w:hAnsi="Courier New" w:cs="Courier New"/>
          <w:color w:val="000000"/>
          <w:sz w:val="24"/>
          <w:szCs w:val="24"/>
          <w:lang w:val="en-IN" w:eastAsia="en-IN"/>
        </w:rPr>
        <w:t xml:space="preserve">, </w:t>
      </w:r>
      <w:r w:rsidRPr="0036061A">
        <w:rPr>
          <w:rFonts w:ascii="Courier New" w:eastAsia="Times New Roman" w:hAnsi="Courier New" w:cs="Courier New"/>
          <w:color w:val="000080"/>
          <w:sz w:val="24"/>
          <w:szCs w:val="24"/>
          <w:lang w:val="en-IN" w:eastAsia="en-IN"/>
        </w:rPr>
        <w:t>sum</w:t>
      </w:r>
      <w:r w:rsidRPr="0036061A">
        <w:rPr>
          <w:rFonts w:ascii="Courier New" w:eastAsia="Times New Roman" w:hAnsi="Courier New" w:cs="Courier New"/>
          <w:color w:val="000000"/>
          <w:sz w:val="24"/>
          <w:szCs w:val="24"/>
          <w:lang w:val="en-IN" w:eastAsia="en-IN"/>
        </w:rPr>
        <w:t>(</w:t>
      </w:r>
      <w:proofErr w:type="spellStart"/>
      <w:r w:rsidRPr="0036061A">
        <w:rPr>
          <w:rFonts w:ascii="Courier New" w:eastAsia="Times New Roman" w:hAnsi="Courier New" w:cs="Courier New"/>
          <w:color w:val="000000"/>
          <w:sz w:val="24"/>
          <w:szCs w:val="24"/>
          <w:lang w:val="en-IN" w:eastAsia="en-IN"/>
        </w:rPr>
        <w:t>sumsOfAscii</w:t>
      </w:r>
      <w:proofErr w:type="spellEnd"/>
      <w:r w:rsidRPr="0036061A">
        <w:rPr>
          <w:rFonts w:ascii="Courier New" w:eastAsia="Times New Roman" w:hAnsi="Courier New" w:cs="Courier New"/>
          <w:color w:val="000000"/>
          <w:sz w:val="24"/>
          <w:szCs w:val="24"/>
          <w:lang w:val="en-IN" w:eastAsia="en-IN"/>
        </w:rPr>
        <w:t>))</w:t>
      </w:r>
      <w:r w:rsidRPr="0036061A">
        <w:rPr>
          <w:rFonts w:ascii="Courier New" w:eastAsia="Times New Roman" w:hAnsi="Courier New" w:cs="Courier New"/>
          <w:color w:val="000000"/>
          <w:sz w:val="24"/>
          <w:szCs w:val="24"/>
          <w:lang w:val="en-IN" w:eastAsia="en-IN"/>
        </w:rPr>
        <w:br/>
      </w:r>
      <w:r w:rsidRPr="0036061A">
        <w:rPr>
          <w:rFonts w:ascii="Courier New" w:eastAsia="Times New Roman" w:hAnsi="Courier New" w:cs="Courier New"/>
          <w:b/>
          <w:bCs/>
          <w:color w:val="000080"/>
          <w:sz w:val="24"/>
          <w:szCs w:val="24"/>
          <w:lang w:val="en-IN" w:eastAsia="en-IN"/>
        </w:rPr>
        <w:t xml:space="preserve">if </w:t>
      </w:r>
      <w:r w:rsidRPr="0036061A">
        <w:rPr>
          <w:rFonts w:ascii="Courier New" w:eastAsia="Times New Roman" w:hAnsi="Courier New" w:cs="Courier New"/>
          <w:color w:val="000000"/>
          <w:sz w:val="24"/>
          <w:szCs w:val="24"/>
          <w:lang w:val="en-IN" w:eastAsia="en-IN"/>
        </w:rPr>
        <w:t xml:space="preserve">__name__ == </w:t>
      </w:r>
      <w:r w:rsidRPr="0036061A">
        <w:rPr>
          <w:rFonts w:ascii="Courier New" w:eastAsia="Times New Roman" w:hAnsi="Courier New" w:cs="Courier New"/>
          <w:b/>
          <w:bCs/>
          <w:color w:val="008000"/>
          <w:sz w:val="24"/>
          <w:szCs w:val="24"/>
          <w:lang w:val="en-IN" w:eastAsia="en-IN"/>
        </w:rPr>
        <w:t>"__main__"</w:t>
      </w:r>
      <w:r w:rsidRPr="0036061A">
        <w:rPr>
          <w:rFonts w:ascii="Courier New" w:eastAsia="Times New Roman" w:hAnsi="Courier New" w:cs="Courier New"/>
          <w:color w:val="000000"/>
          <w:sz w:val="24"/>
          <w:szCs w:val="24"/>
          <w:lang w:val="en-IN" w:eastAsia="en-IN"/>
        </w:rPr>
        <w:t>:</w:t>
      </w:r>
      <w:r w:rsidRPr="00F15D1D">
        <w:rPr>
          <w:rFonts w:ascii="Courier New" w:eastAsia="Times New Roman" w:hAnsi="Courier New" w:cs="Courier New"/>
          <w:color w:val="000000"/>
          <w:sz w:val="20"/>
          <w:szCs w:val="20"/>
          <w:lang w:val="en-IN" w:eastAsia="en-IN"/>
        </w:rPr>
        <w:br/>
      </w:r>
      <w:r w:rsidRPr="0036061A">
        <w:rPr>
          <w:rFonts w:ascii="Courier New" w:eastAsia="Times New Roman" w:hAnsi="Courier New" w:cs="Courier New"/>
          <w:color w:val="000000"/>
          <w:sz w:val="24"/>
          <w:szCs w:val="24"/>
          <w:lang w:val="en-IN" w:eastAsia="en-IN"/>
        </w:rPr>
        <w:t xml:space="preserve">    sentence = </w:t>
      </w:r>
      <w:r w:rsidRPr="0036061A">
        <w:rPr>
          <w:rFonts w:ascii="Courier New" w:eastAsia="Times New Roman" w:hAnsi="Courier New" w:cs="Courier New"/>
          <w:b/>
          <w:bCs/>
          <w:color w:val="008000"/>
          <w:sz w:val="24"/>
          <w:szCs w:val="24"/>
          <w:lang w:val="en-IN" w:eastAsia="en-IN"/>
        </w:rPr>
        <w:t>'I am a geek'</w:t>
      </w:r>
      <w:r w:rsidRPr="0036061A">
        <w:rPr>
          <w:rFonts w:ascii="Courier New" w:eastAsia="Times New Roman" w:hAnsi="Courier New" w:cs="Courier New"/>
          <w:b/>
          <w:bCs/>
          <w:color w:val="008000"/>
          <w:sz w:val="24"/>
          <w:szCs w:val="24"/>
          <w:lang w:val="en-IN" w:eastAsia="en-IN"/>
        </w:rPr>
        <w:br/>
        <w:t xml:space="preserve">    </w:t>
      </w:r>
      <w:proofErr w:type="spellStart"/>
      <w:r w:rsidRPr="0036061A">
        <w:rPr>
          <w:rFonts w:ascii="Courier New" w:eastAsia="Times New Roman" w:hAnsi="Courier New" w:cs="Courier New"/>
          <w:color w:val="000000"/>
          <w:sz w:val="24"/>
          <w:szCs w:val="24"/>
          <w:lang w:val="en-IN" w:eastAsia="en-IN"/>
        </w:rPr>
        <w:t>asciiSums</w:t>
      </w:r>
      <w:proofErr w:type="spellEnd"/>
      <w:r w:rsidRPr="0036061A">
        <w:rPr>
          <w:rFonts w:ascii="Courier New" w:eastAsia="Times New Roman" w:hAnsi="Courier New" w:cs="Courier New"/>
          <w:color w:val="000000"/>
          <w:sz w:val="24"/>
          <w:szCs w:val="24"/>
          <w:lang w:val="en-IN" w:eastAsia="en-IN"/>
        </w:rPr>
        <w:t>(sentence)</w:t>
      </w:r>
    </w:p>
    <w:p w14:paraId="3D9EFD2B" w14:textId="1377052B" w:rsidR="008553BD" w:rsidRDefault="00EC6781" w:rsidP="008553BD">
      <w:pPr>
        <w:rPr>
          <w:b/>
          <w:bCs/>
          <w:lang w:val="en-IN" w:eastAsia="en-IN"/>
        </w:rPr>
      </w:pPr>
      <w:r>
        <w:rPr>
          <w:b/>
          <w:bCs/>
          <w:lang w:val="en-IN" w:eastAsia="en-IN"/>
        </w:rPr>
        <w:t>Output:</w:t>
      </w:r>
    </w:p>
    <w:p w14:paraId="608A37A8" w14:textId="77777777" w:rsidR="00B12ED9" w:rsidRPr="00B12ED9" w:rsidRDefault="00B12ED9" w:rsidP="00B12ED9">
      <w:pPr>
        <w:rPr>
          <w:lang w:val="en-IN" w:eastAsia="en-IN"/>
        </w:rPr>
      </w:pPr>
      <w:r w:rsidRPr="00B12ED9">
        <w:rPr>
          <w:lang w:val="en-IN" w:eastAsia="en-IN"/>
        </w:rPr>
        <w:t>Sum of ASCII values:</w:t>
      </w:r>
    </w:p>
    <w:p w14:paraId="31861BA6" w14:textId="77777777" w:rsidR="00B12ED9" w:rsidRPr="00B12ED9" w:rsidRDefault="00B12ED9" w:rsidP="00B12ED9">
      <w:pPr>
        <w:rPr>
          <w:lang w:val="en-IN" w:eastAsia="en-IN"/>
        </w:rPr>
      </w:pPr>
      <w:r w:rsidRPr="00B12ED9">
        <w:rPr>
          <w:lang w:val="en-IN" w:eastAsia="en-IN"/>
        </w:rPr>
        <w:t>73 206 97 412</w:t>
      </w:r>
    </w:p>
    <w:p w14:paraId="2EA640B7" w14:textId="00DF6D33" w:rsidR="00EC6781" w:rsidRDefault="00B12ED9" w:rsidP="00B12ED9">
      <w:pPr>
        <w:rPr>
          <w:lang w:val="en-IN" w:eastAsia="en-IN"/>
        </w:rPr>
      </w:pPr>
      <w:r w:rsidRPr="00B12ED9">
        <w:rPr>
          <w:lang w:val="en-IN" w:eastAsia="en-IN"/>
        </w:rPr>
        <w:t>Total Sum -</w:t>
      </w:r>
      <w:proofErr w:type="gramStart"/>
      <w:r w:rsidRPr="00B12ED9">
        <w:rPr>
          <w:lang w:val="en-IN" w:eastAsia="en-IN"/>
        </w:rPr>
        <w:t>&gt;  788</w:t>
      </w:r>
      <w:proofErr w:type="gramEnd"/>
    </w:p>
    <w:p w14:paraId="0B9352E9" w14:textId="79B38E4C" w:rsidR="00EC6781" w:rsidRPr="008F5121" w:rsidRDefault="008F5121" w:rsidP="008F5121">
      <w:pPr>
        <w:pStyle w:val="Heading3"/>
        <w:rPr>
          <w:sz w:val="40"/>
          <w:szCs w:val="40"/>
          <w:lang w:val="en-IN" w:eastAsia="en-IN"/>
        </w:rPr>
      </w:pPr>
      <w:r w:rsidRPr="008F5121">
        <w:rPr>
          <w:sz w:val="40"/>
          <w:szCs w:val="40"/>
          <w:lang w:val="en-IN" w:eastAsia="en-IN"/>
        </w:rPr>
        <w:t>Program to find the longest common word in two strings</w:t>
      </w:r>
    </w:p>
    <w:p w14:paraId="07D15F5A" w14:textId="08B64194" w:rsidR="00D866EB" w:rsidRPr="00380D15" w:rsidRDefault="00D866EB" w:rsidP="0089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IN" w:eastAsia="en-IN"/>
        </w:rPr>
      </w:pPr>
      <w:r w:rsidRPr="00380D15">
        <w:rPr>
          <w:rFonts w:ascii="Courier New" w:eastAsia="Times New Roman" w:hAnsi="Courier New" w:cs="Courier New"/>
          <w:b/>
          <w:bCs/>
          <w:color w:val="000080"/>
          <w:sz w:val="24"/>
          <w:szCs w:val="24"/>
          <w:lang w:val="en-IN" w:eastAsia="en-IN"/>
        </w:rPr>
        <w:t xml:space="preserve">def </w:t>
      </w:r>
      <w:proofErr w:type="spellStart"/>
      <w:r w:rsidRPr="00380D15">
        <w:rPr>
          <w:rFonts w:ascii="Courier New" w:eastAsia="Times New Roman" w:hAnsi="Courier New" w:cs="Courier New"/>
          <w:color w:val="000000"/>
          <w:sz w:val="24"/>
          <w:szCs w:val="24"/>
          <w:lang w:val="en-IN" w:eastAsia="en-IN"/>
        </w:rPr>
        <w:t>largest_common_word</w:t>
      </w:r>
      <w:proofErr w:type="spellEnd"/>
      <w:r w:rsidRPr="00380D15">
        <w:rPr>
          <w:rFonts w:ascii="Courier New" w:eastAsia="Times New Roman" w:hAnsi="Courier New" w:cs="Courier New"/>
          <w:color w:val="000000"/>
          <w:sz w:val="24"/>
          <w:szCs w:val="24"/>
          <w:lang w:val="en-IN" w:eastAsia="en-IN"/>
        </w:rPr>
        <w:t>(str1, str2):</w:t>
      </w:r>
      <w:r w:rsidR="00837E82" w:rsidRPr="00380D15">
        <w:rPr>
          <w:rFonts w:ascii="Courier New" w:eastAsia="Times New Roman" w:hAnsi="Courier New" w:cs="Courier New"/>
          <w:i/>
          <w:iCs/>
          <w:color w:val="808080"/>
          <w:sz w:val="24"/>
          <w:szCs w:val="24"/>
          <w:lang w:val="en-IN" w:eastAsia="en-IN"/>
        </w:rPr>
        <w:t xml:space="preserve"> </w:t>
      </w:r>
      <w:r w:rsidRPr="00380D15">
        <w:rPr>
          <w:rFonts w:ascii="Courier New" w:eastAsia="Times New Roman" w:hAnsi="Courier New" w:cs="Courier New"/>
          <w:i/>
          <w:iCs/>
          <w:color w:val="808080"/>
          <w:sz w:val="24"/>
          <w:szCs w:val="24"/>
          <w:lang w:val="en-IN" w:eastAsia="en-IN"/>
        </w:rPr>
        <w:br/>
        <w:t xml:space="preserve">    </w:t>
      </w:r>
      <w:r w:rsidRPr="00380D15">
        <w:rPr>
          <w:rFonts w:ascii="Courier New" w:eastAsia="Times New Roman" w:hAnsi="Courier New" w:cs="Courier New"/>
          <w:color w:val="000000"/>
          <w:sz w:val="24"/>
          <w:szCs w:val="24"/>
          <w:lang w:val="en-IN" w:eastAsia="en-IN"/>
        </w:rPr>
        <w:t>words1 = str1.split()</w:t>
      </w:r>
      <w:r w:rsidRPr="00380D15">
        <w:rPr>
          <w:rFonts w:ascii="Courier New" w:eastAsia="Times New Roman" w:hAnsi="Courier New" w:cs="Courier New"/>
          <w:color w:val="000000"/>
          <w:sz w:val="24"/>
          <w:szCs w:val="24"/>
          <w:lang w:val="en-IN" w:eastAsia="en-IN"/>
        </w:rPr>
        <w:br/>
        <w:t xml:space="preserve">    words2 = str2.split()</w:t>
      </w:r>
      <w:r w:rsidRPr="00380D15">
        <w:rPr>
          <w:rFonts w:ascii="Courier New" w:eastAsia="Times New Roman" w:hAnsi="Courier New" w:cs="Courier New"/>
          <w:i/>
          <w:iCs/>
          <w:color w:val="808080"/>
          <w:sz w:val="24"/>
          <w:szCs w:val="24"/>
          <w:lang w:val="en-IN" w:eastAsia="en-IN"/>
        </w:rPr>
        <w:br/>
        <w:t xml:space="preserve">    </w:t>
      </w:r>
      <w:proofErr w:type="spellStart"/>
      <w:r w:rsidRPr="00380D15">
        <w:rPr>
          <w:rFonts w:ascii="Courier New" w:eastAsia="Times New Roman" w:hAnsi="Courier New" w:cs="Courier New"/>
          <w:color w:val="000000"/>
          <w:sz w:val="24"/>
          <w:szCs w:val="24"/>
          <w:lang w:val="en-IN" w:eastAsia="en-IN"/>
        </w:rPr>
        <w:t>longest_word</w:t>
      </w:r>
      <w:proofErr w:type="spellEnd"/>
      <w:r w:rsidRPr="00380D15">
        <w:rPr>
          <w:rFonts w:ascii="Courier New" w:eastAsia="Times New Roman" w:hAnsi="Courier New" w:cs="Courier New"/>
          <w:color w:val="000000"/>
          <w:sz w:val="24"/>
          <w:szCs w:val="24"/>
          <w:lang w:val="en-IN" w:eastAsia="en-IN"/>
        </w:rPr>
        <w:t xml:space="preserve"> = </w:t>
      </w:r>
      <w:r w:rsidRPr="00380D15">
        <w:rPr>
          <w:rFonts w:ascii="Courier New" w:eastAsia="Times New Roman" w:hAnsi="Courier New" w:cs="Courier New"/>
          <w:b/>
          <w:bCs/>
          <w:color w:val="008000"/>
          <w:sz w:val="24"/>
          <w:szCs w:val="24"/>
          <w:lang w:val="en-IN" w:eastAsia="en-IN"/>
        </w:rPr>
        <w:t>''</w:t>
      </w:r>
      <w:r w:rsidRPr="00380D15">
        <w:rPr>
          <w:rFonts w:ascii="Courier New" w:eastAsia="Times New Roman" w:hAnsi="Courier New" w:cs="Courier New"/>
          <w:i/>
          <w:iCs/>
          <w:color w:val="808080"/>
          <w:sz w:val="24"/>
          <w:szCs w:val="24"/>
          <w:lang w:val="en-IN" w:eastAsia="en-IN"/>
        </w:rPr>
        <w:br/>
        <w:t xml:space="preserve">    </w:t>
      </w:r>
      <w:r w:rsidRPr="00380D15">
        <w:rPr>
          <w:rFonts w:ascii="Courier New" w:eastAsia="Times New Roman" w:hAnsi="Courier New" w:cs="Courier New"/>
          <w:b/>
          <w:bCs/>
          <w:color w:val="000080"/>
          <w:sz w:val="24"/>
          <w:szCs w:val="24"/>
          <w:lang w:val="en-IN" w:eastAsia="en-IN"/>
        </w:rPr>
        <w:t xml:space="preserve">for </w:t>
      </w:r>
      <w:r w:rsidRPr="00380D15">
        <w:rPr>
          <w:rFonts w:ascii="Courier New" w:eastAsia="Times New Roman" w:hAnsi="Courier New" w:cs="Courier New"/>
          <w:color w:val="000000"/>
          <w:sz w:val="24"/>
          <w:szCs w:val="24"/>
          <w:lang w:val="en-IN" w:eastAsia="en-IN"/>
        </w:rPr>
        <w:t xml:space="preserve">w1 </w:t>
      </w:r>
      <w:r w:rsidRPr="00380D15">
        <w:rPr>
          <w:rFonts w:ascii="Courier New" w:eastAsia="Times New Roman" w:hAnsi="Courier New" w:cs="Courier New"/>
          <w:b/>
          <w:bCs/>
          <w:color w:val="000080"/>
          <w:sz w:val="24"/>
          <w:szCs w:val="24"/>
          <w:lang w:val="en-IN" w:eastAsia="en-IN"/>
        </w:rPr>
        <w:t xml:space="preserve">in </w:t>
      </w:r>
      <w:r w:rsidRPr="00380D15">
        <w:rPr>
          <w:rFonts w:ascii="Courier New" w:eastAsia="Times New Roman" w:hAnsi="Courier New" w:cs="Courier New"/>
          <w:color w:val="000000"/>
          <w:sz w:val="24"/>
          <w:szCs w:val="24"/>
          <w:lang w:val="en-IN" w:eastAsia="en-IN"/>
        </w:rPr>
        <w:t>words1:</w:t>
      </w:r>
      <w:r w:rsidRPr="00380D15">
        <w:rPr>
          <w:rFonts w:ascii="Courier New" w:eastAsia="Times New Roman" w:hAnsi="Courier New" w:cs="Courier New"/>
          <w:color w:val="000000"/>
          <w:sz w:val="24"/>
          <w:szCs w:val="24"/>
          <w:lang w:val="en-IN" w:eastAsia="en-IN"/>
        </w:rPr>
        <w:br/>
        <w:t xml:space="preserve">        </w:t>
      </w:r>
      <w:r w:rsidRPr="00380D15">
        <w:rPr>
          <w:rFonts w:ascii="Courier New" w:eastAsia="Times New Roman" w:hAnsi="Courier New" w:cs="Courier New"/>
          <w:b/>
          <w:bCs/>
          <w:color w:val="000080"/>
          <w:sz w:val="24"/>
          <w:szCs w:val="24"/>
          <w:lang w:val="en-IN" w:eastAsia="en-IN"/>
        </w:rPr>
        <w:t xml:space="preserve">for </w:t>
      </w:r>
      <w:r w:rsidRPr="00380D15">
        <w:rPr>
          <w:rFonts w:ascii="Courier New" w:eastAsia="Times New Roman" w:hAnsi="Courier New" w:cs="Courier New"/>
          <w:color w:val="000000"/>
          <w:sz w:val="24"/>
          <w:szCs w:val="24"/>
          <w:lang w:val="en-IN" w:eastAsia="en-IN"/>
        </w:rPr>
        <w:t xml:space="preserve">w2 </w:t>
      </w:r>
      <w:r w:rsidRPr="00380D15">
        <w:rPr>
          <w:rFonts w:ascii="Courier New" w:eastAsia="Times New Roman" w:hAnsi="Courier New" w:cs="Courier New"/>
          <w:b/>
          <w:bCs/>
          <w:color w:val="000080"/>
          <w:sz w:val="24"/>
          <w:szCs w:val="24"/>
          <w:lang w:val="en-IN" w:eastAsia="en-IN"/>
        </w:rPr>
        <w:t xml:space="preserve">in </w:t>
      </w:r>
      <w:r w:rsidRPr="00380D15">
        <w:rPr>
          <w:rFonts w:ascii="Courier New" w:eastAsia="Times New Roman" w:hAnsi="Courier New" w:cs="Courier New"/>
          <w:color w:val="000000"/>
          <w:sz w:val="24"/>
          <w:szCs w:val="24"/>
          <w:lang w:val="en-IN" w:eastAsia="en-IN"/>
        </w:rPr>
        <w:t>words2:</w:t>
      </w:r>
      <w:r w:rsidR="00837E82" w:rsidRPr="00380D15">
        <w:rPr>
          <w:rFonts w:ascii="Courier New" w:eastAsia="Times New Roman" w:hAnsi="Courier New" w:cs="Courier New"/>
          <w:i/>
          <w:iCs/>
          <w:color w:val="808080"/>
          <w:sz w:val="24"/>
          <w:szCs w:val="24"/>
          <w:lang w:val="en-IN" w:eastAsia="en-IN"/>
        </w:rPr>
        <w:t xml:space="preserve"> </w:t>
      </w:r>
      <w:r w:rsidRPr="00380D15">
        <w:rPr>
          <w:rFonts w:ascii="Courier New" w:eastAsia="Times New Roman" w:hAnsi="Courier New" w:cs="Courier New"/>
          <w:i/>
          <w:iCs/>
          <w:color w:val="808080"/>
          <w:sz w:val="24"/>
          <w:szCs w:val="24"/>
          <w:lang w:val="en-IN" w:eastAsia="en-IN"/>
        </w:rPr>
        <w:br/>
        <w:t xml:space="preserve">            </w:t>
      </w:r>
      <w:r w:rsidRPr="00380D15">
        <w:rPr>
          <w:rFonts w:ascii="Courier New" w:eastAsia="Times New Roman" w:hAnsi="Courier New" w:cs="Courier New"/>
          <w:b/>
          <w:bCs/>
          <w:color w:val="000080"/>
          <w:sz w:val="24"/>
          <w:szCs w:val="24"/>
          <w:lang w:val="en-IN" w:eastAsia="en-IN"/>
        </w:rPr>
        <w:t xml:space="preserve">if </w:t>
      </w:r>
      <w:r w:rsidRPr="00380D15">
        <w:rPr>
          <w:rFonts w:ascii="Courier New" w:eastAsia="Times New Roman" w:hAnsi="Courier New" w:cs="Courier New"/>
          <w:color w:val="000000"/>
          <w:sz w:val="24"/>
          <w:szCs w:val="24"/>
          <w:lang w:val="en-IN" w:eastAsia="en-IN"/>
        </w:rPr>
        <w:t xml:space="preserve">w1 == w2 </w:t>
      </w:r>
      <w:r w:rsidRPr="00380D15">
        <w:rPr>
          <w:rFonts w:ascii="Courier New" w:eastAsia="Times New Roman" w:hAnsi="Courier New" w:cs="Courier New"/>
          <w:b/>
          <w:bCs/>
          <w:color w:val="000080"/>
          <w:sz w:val="24"/>
          <w:szCs w:val="24"/>
          <w:lang w:val="en-IN" w:eastAsia="en-IN"/>
        </w:rPr>
        <w:t xml:space="preserve">and </w:t>
      </w:r>
      <w:proofErr w:type="spellStart"/>
      <w:r w:rsidRPr="00380D15">
        <w:rPr>
          <w:rFonts w:ascii="Courier New" w:eastAsia="Times New Roman" w:hAnsi="Courier New" w:cs="Courier New"/>
          <w:color w:val="000080"/>
          <w:sz w:val="24"/>
          <w:szCs w:val="24"/>
          <w:lang w:val="en-IN" w:eastAsia="en-IN"/>
        </w:rPr>
        <w:t>len</w:t>
      </w:r>
      <w:proofErr w:type="spellEnd"/>
      <w:r w:rsidRPr="00380D15">
        <w:rPr>
          <w:rFonts w:ascii="Courier New" w:eastAsia="Times New Roman" w:hAnsi="Courier New" w:cs="Courier New"/>
          <w:color w:val="000000"/>
          <w:sz w:val="24"/>
          <w:szCs w:val="24"/>
          <w:lang w:val="en-IN" w:eastAsia="en-IN"/>
        </w:rPr>
        <w:t xml:space="preserve">(w2) &gt; </w:t>
      </w:r>
      <w:proofErr w:type="spellStart"/>
      <w:r w:rsidRPr="00380D15">
        <w:rPr>
          <w:rFonts w:ascii="Courier New" w:eastAsia="Times New Roman" w:hAnsi="Courier New" w:cs="Courier New"/>
          <w:color w:val="000080"/>
          <w:sz w:val="24"/>
          <w:szCs w:val="24"/>
          <w:lang w:val="en-IN" w:eastAsia="en-IN"/>
        </w:rPr>
        <w:t>len</w:t>
      </w:r>
      <w:proofErr w:type="spellEnd"/>
      <w:r w:rsidRPr="00380D15">
        <w:rPr>
          <w:rFonts w:ascii="Courier New" w:eastAsia="Times New Roman" w:hAnsi="Courier New" w:cs="Courier New"/>
          <w:color w:val="000000"/>
          <w:sz w:val="24"/>
          <w:szCs w:val="24"/>
          <w:lang w:val="en-IN" w:eastAsia="en-IN"/>
        </w:rPr>
        <w:t>(</w:t>
      </w:r>
      <w:proofErr w:type="spellStart"/>
      <w:r w:rsidRPr="00380D15">
        <w:rPr>
          <w:rFonts w:ascii="Courier New" w:eastAsia="Times New Roman" w:hAnsi="Courier New" w:cs="Courier New"/>
          <w:color w:val="000000"/>
          <w:sz w:val="24"/>
          <w:szCs w:val="24"/>
          <w:lang w:val="en-IN" w:eastAsia="en-IN"/>
        </w:rPr>
        <w:t>longest_word</w:t>
      </w:r>
      <w:proofErr w:type="spellEnd"/>
      <w:r w:rsidRPr="00380D15">
        <w:rPr>
          <w:rFonts w:ascii="Courier New" w:eastAsia="Times New Roman" w:hAnsi="Courier New" w:cs="Courier New"/>
          <w:color w:val="000000"/>
          <w:sz w:val="24"/>
          <w:szCs w:val="24"/>
          <w:lang w:val="en-IN" w:eastAsia="en-IN"/>
        </w:rPr>
        <w:t>):</w:t>
      </w:r>
      <w:r w:rsidRPr="00380D15">
        <w:rPr>
          <w:rFonts w:ascii="Courier New" w:eastAsia="Times New Roman" w:hAnsi="Courier New" w:cs="Courier New"/>
          <w:color w:val="000000"/>
          <w:sz w:val="24"/>
          <w:szCs w:val="24"/>
          <w:lang w:val="en-IN" w:eastAsia="en-IN"/>
        </w:rPr>
        <w:br/>
        <w:t xml:space="preserve">                </w:t>
      </w:r>
      <w:proofErr w:type="spellStart"/>
      <w:r w:rsidRPr="00380D15">
        <w:rPr>
          <w:rFonts w:ascii="Courier New" w:eastAsia="Times New Roman" w:hAnsi="Courier New" w:cs="Courier New"/>
          <w:color w:val="000000"/>
          <w:sz w:val="24"/>
          <w:szCs w:val="24"/>
          <w:lang w:val="en-IN" w:eastAsia="en-IN"/>
        </w:rPr>
        <w:t>longest_word</w:t>
      </w:r>
      <w:proofErr w:type="spellEnd"/>
      <w:r w:rsidRPr="00380D15">
        <w:rPr>
          <w:rFonts w:ascii="Courier New" w:eastAsia="Times New Roman" w:hAnsi="Courier New" w:cs="Courier New"/>
          <w:color w:val="000000"/>
          <w:sz w:val="24"/>
          <w:szCs w:val="24"/>
          <w:lang w:val="en-IN" w:eastAsia="en-IN"/>
        </w:rPr>
        <w:t xml:space="preserve"> = w1</w:t>
      </w:r>
      <w:r w:rsidRPr="00380D15">
        <w:rPr>
          <w:rFonts w:ascii="Courier New" w:eastAsia="Times New Roman" w:hAnsi="Courier New" w:cs="Courier New"/>
          <w:color w:val="000000"/>
          <w:sz w:val="24"/>
          <w:szCs w:val="24"/>
          <w:lang w:val="en-IN" w:eastAsia="en-IN"/>
        </w:rPr>
        <w:br/>
      </w:r>
      <w:r w:rsidRPr="00380D15">
        <w:rPr>
          <w:rFonts w:ascii="Courier New" w:eastAsia="Times New Roman" w:hAnsi="Courier New" w:cs="Courier New"/>
          <w:color w:val="000000"/>
          <w:sz w:val="24"/>
          <w:szCs w:val="24"/>
          <w:lang w:val="en-IN" w:eastAsia="en-IN"/>
        </w:rPr>
        <w:br/>
        <w:t xml:space="preserve">    </w:t>
      </w:r>
      <w:r w:rsidRPr="00380D15">
        <w:rPr>
          <w:rFonts w:ascii="Courier New" w:eastAsia="Times New Roman" w:hAnsi="Courier New" w:cs="Courier New"/>
          <w:b/>
          <w:bCs/>
          <w:color w:val="000080"/>
          <w:sz w:val="24"/>
          <w:szCs w:val="24"/>
          <w:lang w:val="en-IN" w:eastAsia="en-IN"/>
        </w:rPr>
        <w:t xml:space="preserve">return </w:t>
      </w:r>
      <w:proofErr w:type="spellStart"/>
      <w:r w:rsidRPr="00380D15">
        <w:rPr>
          <w:rFonts w:ascii="Courier New" w:eastAsia="Times New Roman" w:hAnsi="Courier New" w:cs="Courier New"/>
          <w:color w:val="000000"/>
          <w:sz w:val="24"/>
          <w:szCs w:val="24"/>
          <w:lang w:val="en-IN" w:eastAsia="en-IN"/>
        </w:rPr>
        <w:t>longest_word</w:t>
      </w:r>
      <w:proofErr w:type="spellEnd"/>
      <w:r w:rsidRPr="00380D15">
        <w:rPr>
          <w:rFonts w:ascii="Courier New" w:eastAsia="Times New Roman" w:hAnsi="Courier New" w:cs="Courier New"/>
          <w:color w:val="000000"/>
          <w:sz w:val="24"/>
          <w:szCs w:val="24"/>
          <w:lang w:val="en-IN" w:eastAsia="en-IN"/>
        </w:rPr>
        <w:br/>
      </w:r>
      <w:r w:rsidRPr="00380D15">
        <w:rPr>
          <w:rFonts w:ascii="Courier New" w:eastAsia="Times New Roman" w:hAnsi="Courier New" w:cs="Courier New"/>
          <w:i/>
          <w:iCs/>
          <w:color w:val="808080"/>
          <w:sz w:val="24"/>
          <w:szCs w:val="24"/>
          <w:lang w:val="en-IN" w:eastAsia="en-IN"/>
        </w:rPr>
        <w:br/>
      </w:r>
      <w:r w:rsidRPr="00380D15">
        <w:rPr>
          <w:rFonts w:ascii="Courier New" w:eastAsia="Times New Roman" w:hAnsi="Courier New" w:cs="Courier New"/>
          <w:color w:val="000000"/>
          <w:sz w:val="24"/>
          <w:szCs w:val="24"/>
          <w:lang w:val="en-IN" w:eastAsia="en-IN"/>
        </w:rPr>
        <w:t xml:space="preserve">str1 = </w:t>
      </w:r>
      <w:r w:rsidRPr="00380D15">
        <w:rPr>
          <w:rFonts w:ascii="Courier New" w:eastAsia="Times New Roman" w:hAnsi="Courier New" w:cs="Courier New"/>
          <w:b/>
          <w:bCs/>
          <w:color w:val="008000"/>
          <w:sz w:val="24"/>
          <w:szCs w:val="24"/>
          <w:lang w:val="en-IN" w:eastAsia="en-IN"/>
        </w:rPr>
        <w:t>"The quick brown fox jumps over the lazy dog"</w:t>
      </w:r>
      <w:r w:rsidRPr="00380D15">
        <w:rPr>
          <w:rFonts w:ascii="Courier New" w:eastAsia="Times New Roman" w:hAnsi="Courier New" w:cs="Courier New"/>
          <w:b/>
          <w:bCs/>
          <w:color w:val="008000"/>
          <w:sz w:val="24"/>
          <w:szCs w:val="24"/>
          <w:lang w:val="en-IN" w:eastAsia="en-IN"/>
        </w:rPr>
        <w:br/>
      </w:r>
      <w:r w:rsidRPr="00380D15">
        <w:rPr>
          <w:rFonts w:ascii="Courier New" w:eastAsia="Times New Roman" w:hAnsi="Courier New" w:cs="Courier New"/>
          <w:color w:val="000000"/>
          <w:sz w:val="24"/>
          <w:szCs w:val="24"/>
          <w:lang w:val="en-IN" w:eastAsia="en-IN"/>
        </w:rPr>
        <w:t xml:space="preserve">str2 = </w:t>
      </w:r>
      <w:r w:rsidRPr="00380D15">
        <w:rPr>
          <w:rFonts w:ascii="Courier New" w:eastAsia="Times New Roman" w:hAnsi="Courier New" w:cs="Courier New"/>
          <w:b/>
          <w:bCs/>
          <w:color w:val="008000"/>
          <w:sz w:val="24"/>
          <w:szCs w:val="24"/>
          <w:lang w:val="en-IN" w:eastAsia="en-IN"/>
        </w:rPr>
        <w:t>"The lazy dog is jumped over by the quick brown fox"</w:t>
      </w:r>
      <w:r w:rsidRPr="00380D15">
        <w:rPr>
          <w:rFonts w:ascii="Courier New" w:eastAsia="Times New Roman" w:hAnsi="Courier New" w:cs="Courier New"/>
          <w:b/>
          <w:bCs/>
          <w:color w:val="008000"/>
          <w:sz w:val="24"/>
          <w:szCs w:val="24"/>
          <w:lang w:val="en-IN" w:eastAsia="en-IN"/>
        </w:rPr>
        <w:br/>
      </w:r>
      <w:r w:rsidRPr="00380D15">
        <w:rPr>
          <w:rFonts w:ascii="Courier New" w:eastAsia="Times New Roman" w:hAnsi="Courier New" w:cs="Courier New"/>
          <w:color w:val="000080"/>
          <w:sz w:val="24"/>
          <w:szCs w:val="24"/>
          <w:lang w:val="en-IN" w:eastAsia="en-IN"/>
        </w:rPr>
        <w:t>print</w:t>
      </w:r>
      <w:r w:rsidRPr="00380D15">
        <w:rPr>
          <w:rFonts w:ascii="Courier New" w:eastAsia="Times New Roman" w:hAnsi="Courier New" w:cs="Courier New"/>
          <w:color w:val="000000"/>
          <w:sz w:val="24"/>
          <w:szCs w:val="24"/>
          <w:lang w:val="en-IN" w:eastAsia="en-IN"/>
        </w:rPr>
        <w:t>(</w:t>
      </w:r>
      <w:proofErr w:type="spellStart"/>
      <w:r w:rsidRPr="00380D15">
        <w:rPr>
          <w:rFonts w:ascii="Courier New" w:eastAsia="Times New Roman" w:hAnsi="Courier New" w:cs="Courier New"/>
          <w:color w:val="000000"/>
          <w:sz w:val="24"/>
          <w:szCs w:val="24"/>
          <w:lang w:val="en-IN" w:eastAsia="en-IN"/>
        </w:rPr>
        <w:t>largest_common_word</w:t>
      </w:r>
      <w:proofErr w:type="spellEnd"/>
      <w:r w:rsidRPr="00380D15">
        <w:rPr>
          <w:rFonts w:ascii="Courier New" w:eastAsia="Times New Roman" w:hAnsi="Courier New" w:cs="Courier New"/>
          <w:color w:val="000000"/>
          <w:sz w:val="24"/>
          <w:szCs w:val="24"/>
          <w:lang w:val="en-IN" w:eastAsia="en-IN"/>
        </w:rPr>
        <w:t>(str1, str2))</w:t>
      </w:r>
    </w:p>
    <w:sectPr w:rsidR="00D866EB" w:rsidRPr="00380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0AE5" w14:textId="77777777" w:rsidR="00C233C6" w:rsidRDefault="00C233C6" w:rsidP="00000133">
      <w:r>
        <w:separator/>
      </w:r>
    </w:p>
  </w:endnote>
  <w:endnote w:type="continuationSeparator" w:id="0">
    <w:p w14:paraId="0664A0DF" w14:textId="77777777" w:rsidR="00C233C6" w:rsidRDefault="00C233C6" w:rsidP="00000133">
      <w:r>
        <w:continuationSeparator/>
      </w:r>
    </w:p>
  </w:endnote>
  <w:endnote w:type="continuationNotice" w:id="1">
    <w:p w14:paraId="034509C6" w14:textId="77777777" w:rsidR="00C233C6" w:rsidRDefault="00C23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ettenschweiler">
    <w:panose1 w:val="020B070604090206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74C0" w14:textId="77777777" w:rsidR="00C233C6" w:rsidRDefault="00C233C6" w:rsidP="00000133">
      <w:r>
        <w:separator/>
      </w:r>
    </w:p>
  </w:footnote>
  <w:footnote w:type="continuationSeparator" w:id="0">
    <w:p w14:paraId="26AD7D6E" w14:textId="77777777" w:rsidR="00C233C6" w:rsidRDefault="00C233C6" w:rsidP="00000133">
      <w:r>
        <w:continuationSeparator/>
      </w:r>
    </w:p>
  </w:footnote>
  <w:footnote w:type="continuationNotice" w:id="1">
    <w:p w14:paraId="023FDAB2" w14:textId="77777777" w:rsidR="00C233C6" w:rsidRDefault="00C233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3C6ACE"/>
    <w:multiLevelType w:val="multilevel"/>
    <w:tmpl w:val="4DA8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F76875"/>
    <w:multiLevelType w:val="hybridMultilevel"/>
    <w:tmpl w:val="51326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2924CE"/>
    <w:multiLevelType w:val="multilevel"/>
    <w:tmpl w:val="5D42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635FED"/>
    <w:multiLevelType w:val="multilevel"/>
    <w:tmpl w:val="B4D4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85C56"/>
    <w:multiLevelType w:val="multilevel"/>
    <w:tmpl w:val="300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F50AF9"/>
    <w:multiLevelType w:val="multilevel"/>
    <w:tmpl w:val="62D4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60D7F"/>
    <w:multiLevelType w:val="multilevel"/>
    <w:tmpl w:val="0946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BC0257D"/>
    <w:multiLevelType w:val="multilevel"/>
    <w:tmpl w:val="B526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E227BD"/>
    <w:multiLevelType w:val="multilevel"/>
    <w:tmpl w:val="548A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5DE323A"/>
    <w:multiLevelType w:val="multilevel"/>
    <w:tmpl w:val="1A68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29050B7"/>
    <w:multiLevelType w:val="multilevel"/>
    <w:tmpl w:val="60C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A3222EE"/>
    <w:multiLevelType w:val="multilevel"/>
    <w:tmpl w:val="6206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80268A"/>
    <w:multiLevelType w:val="multilevel"/>
    <w:tmpl w:val="827E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546F32"/>
    <w:multiLevelType w:val="hybridMultilevel"/>
    <w:tmpl w:val="2B54A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782D28"/>
    <w:multiLevelType w:val="multilevel"/>
    <w:tmpl w:val="4144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BA63AF6"/>
    <w:multiLevelType w:val="multilevel"/>
    <w:tmpl w:val="7F545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37EBC"/>
    <w:multiLevelType w:val="multilevel"/>
    <w:tmpl w:val="8A60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F6930"/>
    <w:multiLevelType w:val="multilevel"/>
    <w:tmpl w:val="4C3E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E3574DB"/>
    <w:multiLevelType w:val="multilevel"/>
    <w:tmpl w:val="891C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7923E5"/>
    <w:multiLevelType w:val="multilevel"/>
    <w:tmpl w:val="73BA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2F331F"/>
    <w:multiLevelType w:val="multilevel"/>
    <w:tmpl w:val="F8101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9F7042"/>
    <w:multiLevelType w:val="multilevel"/>
    <w:tmpl w:val="D504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80586813">
    <w:abstractNumId w:val="34"/>
  </w:num>
  <w:num w:numId="2" w16cid:durableId="1425489715">
    <w:abstractNumId w:val="13"/>
  </w:num>
  <w:num w:numId="3" w16cid:durableId="280429208">
    <w:abstractNumId w:val="10"/>
  </w:num>
  <w:num w:numId="4" w16cid:durableId="92210435">
    <w:abstractNumId w:val="42"/>
  </w:num>
  <w:num w:numId="5" w16cid:durableId="727650901">
    <w:abstractNumId w:val="15"/>
  </w:num>
  <w:num w:numId="6" w16cid:durableId="1591115174">
    <w:abstractNumId w:val="26"/>
  </w:num>
  <w:num w:numId="7" w16cid:durableId="1913201047">
    <w:abstractNumId w:val="29"/>
  </w:num>
  <w:num w:numId="8" w16cid:durableId="929235515">
    <w:abstractNumId w:val="9"/>
  </w:num>
  <w:num w:numId="9" w16cid:durableId="603613501">
    <w:abstractNumId w:val="7"/>
  </w:num>
  <w:num w:numId="10" w16cid:durableId="127478430">
    <w:abstractNumId w:val="6"/>
  </w:num>
  <w:num w:numId="11" w16cid:durableId="1182629170">
    <w:abstractNumId w:val="5"/>
  </w:num>
  <w:num w:numId="12" w16cid:durableId="196815125">
    <w:abstractNumId w:val="4"/>
  </w:num>
  <w:num w:numId="13" w16cid:durableId="1688170906">
    <w:abstractNumId w:val="8"/>
  </w:num>
  <w:num w:numId="14" w16cid:durableId="2109426687">
    <w:abstractNumId w:val="3"/>
  </w:num>
  <w:num w:numId="15" w16cid:durableId="861934965">
    <w:abstractNumId w:val="2"/>
  </w:num>
  <w:num w:numId="16" w16cid:durableId="1248033444">
    <w:abstractNumId w:val="1"/>
  </w:num>
  <w:num w:numId="17" w16cid:durableId="1853758254">
    <w:abstractNumId w:val="0"/>
  </w:num>
  <w:num w:numId="18" w16cid:durableId="1038579545">
    <w:abstractNumId w:val="21"/>
  </w:num>
  <w:num w:numId="19" w16cid:durableId="1101337533">
    <w:abstractNumId w:val="24"/>
  </w:num>
  <w:num w:numId="20" w16cid:durableId="600065763">
    <w:abstractNumId w:val="38"/>
  </w:num>
  <w:num w:numId="21" w16cid:durableId="1032724624">
    <w:abstractNumId w:val="28"/>
  </w:num>
  <w:num w:numId="22" w16cid:durableId="194193250">
    <w:abstractNumId w:val="12"/>
  </w:num>
  <w:num w:numId="23" w16cid:durableId="1964800866">
    <w:abstractNumId w:val="44"/>
  </w:num>
  <w:num w:numId="24" w16cid:durableId="769548010">
    <w:abstractNumId w:val="19"/>
  </w:num>
  <w:num w:numId="25" w16cid:durableId="2128232991">
    <w:abstractNumId w:val="23"/>
  </w:num>
  <w:num w:numId="26" w16cid:durableId="894126633">
    <w:abstractNumId w:val="25"/>
  </w:num>
  <w:num w:numId="27" w16cid:durableId="549415703">
    <w:abstractNumId w:val="43"/>
  </w:num>
  <w:num w:numId="28" w16cid:durableId="2143233131">
    <w:abstractNumId w:val="16"/>
  </w:num>
  <w:num w:numId="29" w16cid:durableId="555505413">
    <w:abstractNumId w:val="30"/>
  </w:num>
  <w:num w:numId="30" w16cid:durableId="1579049384">
    <w:abstractNumId w:val="33"/>
  </w:num>
  <w:num w:numId="31" w16cid:durableId="1105076567">
    <w:abstractNumId w:val="40"/>
  </w:num>
  <w:num w:numId="32" w16cid:durableId="1440293058">
    <w:abstractNumId w:val="37"/>
  </w:num>
  <w:num w:numId="33" w16cid:durableId="252595856">
    <w:abstractNumId w:val="18"/>
  </w:num>
  <w:num w:numId="34" w16cid:durableId="1148277764">
    <w:abstractNumId w:val="36"/>
  </w:num>
  <w:num w:numId="35" w16cid:durableId="628516136">
    <w:abstractNumId w:val="27"/>
  </w:num>
  <w:num w:numId="36" w16cid:durableId="2081633330">
    <w:abstractNumId w:val="20"/>
  </w:num>
  <w:num w:numId="37" w16cid:durableId="247736742">
    <w:abstractNumId w:val="17"/>
  </w:num>
  <w:num w:numId="38" w16cid:durableId="1631546105">
    <w:abstractNumId w:val="22"/>
  </w:num>
  <w:num w:numId="39" w16cid:durableId="1872910486">
    <w:abstractNumId w:val="39"/>
  </w:num>
  <w:num w:numId="40" w16cid:durableId="889732890">
    <w:abstractNumId w:val="14"/>
  </w:num>
  <w:num w:numId="41" w16cid:durableId="1745377477">
    <w:abstractNumId w:val="32"/>
  </w:num>
  <w:num w:numId="42" w16cid:durableId="205719335">
    <w:abstractNumId w:val="41"/>
  </w:num>
  <w:num w:numId="43" w16cid:durableId="1092749852">
    <w:abstractNumId w:val="31"/>
  </w:num>
  <w:num w:numId="44" w16cid:durableId="795684260">
    <w:abstractNumId w:val="11"/>
  </w:num>
  <w:num w:numId="45" w16cid:durableId="4480111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81"/>
    <w:rsid w:val="00000133"/>
    <w:rsid w:val="00001CE2"/>
    <w:rsid w:val="00001EB5"/>
    <w:rsid w:val="00003EE0"/>
    <w:rsid w:val="00012B88"/>
    <w:rsid w:val="00015A0C"/>
    <w:rsid w:val="00015D7D"/>
    <w:rsid w:val="00022006"/>
    <w:rsid w:val="0002292C"/>
    <w:rsid w:val="00024010"/>
    <w:rsid w:val="000246FA"/>
    <w:rsid w:val="000272DF"/>
    <w:rsid w:val="000307C7"/>
    <w:rsid w:val="00031885"/>
    <w:rsid w:val="00036C79"/>
    <w:rsid w:val="00052B52"/>
    <w:rsid w:val="00053ACE"/>
    <w:rsid w:val="000547FE"/>
    <w:rsid w:val="0005769D"/>
    <w:rsid w:val="00060DDA"/>
    <w:rsid w:val="00060E8E"/>
    <w:rsid w:val="00062A1A"/>
    <w:rsid w:val="00066A81"/>
    <w:rsid w:val="000723F8"/>
    <w:rsid w:val="00073DE8"/>
    <w:rsid w:val="000770BD"/>
    <w:rsid w:val="0007758A"/>
    <w:rsid w:val="00080DF7"/>
    <w:rsid w:val="000849C6"/>
    <w:rsid w:val="0008517D"/>
    <w:rsid w:val="0009726A"/>
    <w:rsid w:val="00097CE5"/>
    <w:rsid w:val="000C1C85"/>
    <w:rsid w:val="000C2769"/>
    <w:rsid w:val="000C47E2"/>
    <w:rsid w:val="000C6AE3"/>
    <w:rsid w:val="000C7E69"/>
    <w:rsid w:val="000D0205"/>
    <w:rsid w:val="000D2ADD"/>
    <w:rsid w:val="000D4EEF"/>
    <w:rsid w:val="000D62F8"/>
    <w:rsid w:val="000F30A2"/>
    <w:rsid w:val="000F4058"/>
    <w:rsid w:val="00106418"/>
    <w:rsid w:val="00111470"/>
    <w:rsid w:val="00120267"/>
    <w:rsid w:val="0013363D"/>
    <w:rsid w:val="0013679C"/>
    <w:rsid w:val="0014265C"/>
    <w:rsid w:val="00143539"/>
    <w:rsid w:val="00153271"/>
    <w:rsid w:val="001563E6"/>
    <w:rsid w:val="001577AE"/>
    <w:rsid w:val="00161501"/>
    <w:rsid w:val="00166CC1"/>
    <w:rsid w:val="001679FD"/>
    <w:rsid w:val="001700A2"/>
    <w:rsid w:val="00172EFE"/>
    <w:rsid w:val="001755C2"/>
    <w:rsid w:val="00175B76"/>
    <w:rsid w:val="00177F80"/>
    <w:rsid w:val="00177FE3"/>
    <w:rsid w:val="0018043B"/>
    <w:rsid w:val="0018310E"/>
    <w:rsid w:val="00186DFB"/>
    <w:rsid w:val="00191794"/>
    <w:rsid w:val="001B53EE"/>
    <w:rsid w:val="001C1BBF"/>
    <w:rsid w:val="001D3261"/>
    <w:rsid w:val="001D7AFB"/>
    <w:rsid w:val="001E00D0"/>
    <w:rsid w:val="001E3D9A"/>
    <w:rsid w:val="001F68A8"/>
    <w:rsid w:val="0020444E"/>
    <w:rsid w:val="00210253"/>
    <w:rsid w:val="002176D8"/>
    <w:rsid w:val="00221241"/>
    <w:rsid w:val="00226813"/>
    <w:rsid w:val="0023141B"/>
    <w:rsid w:val="0024028C"/>
    <w:rsid w:val="0024078C"/>
    <w:rsid w:val="00254468"/>
    <w:rsid w:val="00256DFB"/>
    <w:rsid w:val="00257170"/>
    <w:rsid w:val="002631DA"/>
    <w:rsid w:val="00263C48"/>
    <w:rsid w:val="00263EF2"/>
    <w:rsid w:val="00271B5E"/>
    <w:rsid w:val="00272C8C"/>
    <w:rsid w:val="0027313E"/>
    <w:rsid w:val="00275381"/>
    <w:rsid w:val="00276E63"/>
    <w:rsid w:val="002867F3"/>
    <w:rsid w:val="00295500"/>
    <w:rsid w:val="00295666"/>
    <w:rsid w:val="00296EAA"/>
    <w:rsid w:val="002A2DF2"/>
    <w:rsid w:val="002A3026"/>
    <w:rsid w:val="002A4B69"/>
    <w:rsid w:val="002B47A9"/>
    <w:rsid w:val="002B5E07"/>
    <w:rsid w:val="002C1B25"/>
    <w:rsid w:val="002D23F1"/>
    <w:rsid w:val="002E0579"/>
    <w:rsid w:val="002F0CF6"/>
    <w:rsid w:val="00306CF6"/>
    <w:rsid w:val="003116A8"/>
    <w:rsid w:val="00315C8A"/>
    <w:rsid w:val="0031699D"/>
    <w:rsid w:val="0032408C"/>
    <w:rsid w:val="00325836"/>
    <w:rsid w:val="003333D7"/>
    <w:rsid w:val="003351F4"/>
    <w:rsid w:val="00342730"/>
    <w:rsid w:val="00342C8D"/>
    <w:rsid w:val="00345A18"/>
    <w:rsid w:val="0036061A"/>
    <w:rsid w:val="00365863"/>
    <w:rsid w:val="00367FEA"/>
    <w:rsid w:val="00370F76"/>
    <w:rsid w:val="00371457"/>
    <w:rsid w:val="003727DA"/>
    <w:rsid w:val="0037688B"/>
    <w:rsid w:val="00380D15"/>
    <w:rsid w:val="00381808"/>
    <w:rsid w:val="003818A7"/>
    <w:rsid w:val="00386A52"/>
    <w:rsid w:val="00387162"/>
    <w:rsid w:val="00393534"/>
    <w:rsid w:val="003967FB"/>
    <w:rsid w:val="003976EB"/>
    <w:rsid w:val="003B04F8"/>
    <w:rsid w:val="003B2319"/>
    <w:rsid w:val="003B70E8"/>
    <w:rsid w:val="003C4A83"/>
    <w:rsid w:val="003C4A8C"/>
    <w:rsid w:val="003C5EFA"/>
    <w:rsid w:val="003C7A09"/>
    <w:rsid w:val="003D3C32"/>
    <w:rsid w:val="0040386B"/>
    <w:rsid w:val="004140D7"/>
    <w:rsid w:val="004141C4"/>
    <w:rsid w:val="00416A78"/>
    <w:rsid w:val="0042304F"/>
    <w:rsid w:val="004245D1"/>
    <w:rsid w:val="00424C78"/>
    <w:rsid w:val="00424FF1"/>
    <w:rsid w:val="00427E4A"/>
    <w:rsid w:val="00430BDE"/>
    <w:rsid w:val="00433C8B"/>
    <w:rsid w:val="00443021"/>
    <w:rsid w:val="00445557"/>
    <w:rsid w:val="00446BA2"/>
    <w:rsid w:val="00467AE9"/>
    <w:rsid w:val="00472A9F"/>
    <w:rsid w:val="00480E1B"/>
    <w:rsid w:val="00487225"/>
    <w:rsid w:val="0049050D"/>
    <w:rsid w:val="004A52A8"/>
    <w:rsid w:val="004A7271"/>
    <w:rsid w:val="004B00C9"/>
    <w:rsid w:val="004B0938"/>
    <w:rsid w:val="004B3642"/>
    <w:rsid w:val="004C6527"/>
    <w:rsid w:val="004D0296"/>
    <w:rsid w:val="004E44C9"/>
    <w:rsid w:val="004E509A"/>
    <w:rsid w:val="005016D7"/>
    <w:rsid w:val="00502A80"/>
    <w:rsid w:val="00504823"/>
    <w:rsid w:val="0051172F"/>
    <w:rsid w:val="00531EE9"/>
    <w:rsid w:val="00531EFD"/>
    <w:rsid w:val="0053308E"/>
    <w:rsid w:val="005339E4"/>
    <w:rsid w:val="00545A9B"/>
    <w:rsid w:val="0055030F"/>
    <w:rsid w:val="00550A26"/>
    <w:rsid w:val="00554D3B"/>
    <w:rsid w:val="00557BE8"/>
    <w:rsid w:val="005629E3"/>
    <w:rsid w:val="00572D17"/>
    <w:rsid w:val="00582E1D"/>
    <w:rsid w:val="00590A5F"/>
    <w:rsid w:val="005A117B"/>
    <w:rsid w:val="005A51F1"/>
    <w:rsid w:val="005A568F"/>
    <w:rsid w:val="005A710C"/>
    <w:rsid w:val="005B0358"/>
    <w:rsid w:val="005B3408"/>
    <w:rsid w:val="005B79F4"/>
    <w:rsid w:val="005C29C3"/>
    <w:rsid w:val="005C2BA8"/>
    <w:rsid w:val="005C37C2"/>
    <w:rsid w:val="005C387F"/>
    <w:rsid w:val="005C5A56"/>
    <w:rsid w:val="005D2076"/>
    <w:rsid w:val="005D2C91"/>
    <w:rsid w:val="005E0E37"/>
    <w:rsid w:val="005E0F5C"/>
    <w:rsid w:val="005E206F"/>
    <w:rsid w:val="005E52A9"/>
    <w:rsid w:val="005F09ED"/>
    <w:rsid w:val="005F3D0F"/>
    <w:rsid w:val="005F6041"/>
    <w:rsid w:val="005F6D63"/>
    <w:rsid w:val="006017B7"/>
    <w:rsid w:val="00614584"/>
    <w:rsid w:val="00622F38"/>
    <w:rsid w:val="00622FB5"/>
    <w:rsid w:val="00624393"/>
    <w:rsid w:val="00625F08"/>
    <w:rsid w:val="0062777E"/>
    <w:rsid w:val="0063456A"/>
    <w:rsid w:val="00636CD5"/>
    <w:rsid w:val="0064103F"/>
    <w:rsid w:val="006431F1"/>
    <w:rsid w:val="00645252"/>
    <w:rsid w:val="00646998"/>
    <w:rsid w:val="00654A9D"/>
    <w:rsid w:val="00657056"/>
    <w:rsid w:val="0066306B"/>
    <w:rsid w:val="006677F7"/>
    <w:rsid w:val="00671656"/>
    <w:rsid w:val="00673861"/>
    <w:rsid w:val="00675ADF"/>
    <w:rsid w:val="006802A9"/>
    <w:rsid w:val="00685802"/>
    <w:rsid w:val="00690CD4"/>
    <w:rsid w:val="006A358D"/>
    <w:rsid w:val="006A62E0"/>
    <w:rsid w:val="006D3D74"/>
    <w:rsid w:val="006E081C"/>
    <w:rsid w:val="006E26B8"/>
    <w:rsid w:val="006E418C"/>
    <w:rsid w:val="006E5570"/>
    <w:rsid w:val="006F73A6"/>
    <w:rsid w:val="00701FD8"/>
    <w:rsid w:val="007144AB"/>
    <w:rsid w:val="007147E6"/>
    <w:rsid w:val="0073051D"/>
    <w:rsid w:val="007342E3"/>
    <w:rsid w:val="0073507A"/>
    <w:rsid w:val="00737386"/>
    <w:rsid w:val="0074403A"/>
    <w:rsid w:val="00745C86"/>
    <w:rsid w:val="00752156"/>
    <w:rsid w:val="0075615D"/>
    <w:rsid w:val="00757E91"/>
    <w:rsid w:val="0076156D"/>
    <w:rsid w:val="007667C6"/>
    <w:rsid w:val="00780019"/>
    <w:rsid w:val="0078087D"/>
    <w:rsid w:val="00781DBB"/>
    <w:rsid w:val="007873FA"/>
    <w:rsid w:val="007902EB"/>
    <w:rsid w:val="00790665"/>
    <w:rsid w:val="007971C0"/>
    <w:rsid w:val="007A7B1B"/>
    <w:rsid w:val="007B0BA7"/>
    <w:rsid w:val="007B2FE7"/>
    <w:rsid w:val="007B6DC6"/>
    <w:rsid w:val="007B6EDA"/>
    <w:rsid w:val="007C0B16"/>
    <w:rsid w:val="007C19FC"/>
    <w:rsid w:val="007C7896"/>
    <w:rsid w:val="007C7F18"/>
    <w:rsid w:val="007E20D3"/>
    <w:rsid w:val="007F18BF"/>
    <w:rsid w:val="007F3E1D"/>
    <w:rsid w:val="0081164D"/>
    <w:rsid w:val="0081503F"/>
    <w:rsid w:val="00815BF9"/>
    <w:rsid w:val="00816EDD"/>
    <w:rsid w:val="0083569A"/>
    <w:rsid w:val="00837E82"/>
    <w:rsid w:val="008420F0"/>
    <w:rsid w:val="00845CF5"/>
    <w:rsid w:val="00846D63"/>
    <w:rsid w:val="008553BD"/>
    <w:rsid w:val="0086120B"/>
    <w:rsid w:val="0086293F"/>
    <w:rsid w:val="00863563"/>
    <w:rsid w:val="008678BF"/>
    <w:rsid w:val="00871339"/>
    <w:rsid w:val="008725B1"/>
    <w:rsid w:val="008853CB"/>
    <w:rsid w:val="0089037A"/>
    <w:rsid w:val="008A0F77"/>
    <w:rsid w:val="008A3415"/>
    <w:rsid w:val="008B4F82"/>
    <w:rsid w:val="008B7368"/>
    <w:rsid w:val="008C42B8"/>
    <w:rsid w:val="008E0DBE"/>
    <w:rsid w:val="008F5121"/>
    <w:rsid w:val="008F5EB7"/>
    <w:rsid w:val="0090320D"/>
    <w:rsid w:val="009032BA"/>
    <w:rsid w:val="00937DDF"/>
    <w:rsid w:val="0094290E"/>
    <w:rsid w:val="009478FA"/>
    <w:rsid w:val="00951906"/>
    <w:rsid w:val="00953503"/>
    <w:rsid w:val="009549D7"/>
    <w:rsid w:val="00956A46"/>
    <w:rsid w:val="00957C0E"/>
    <w:rsid w:val="00962A33"/>
    <w:rsid w:val="009631EC"/>
    <w:rsid w:val="00963D91"/>
    <w:rsid w:val="009654EF"/>
    <w:rsid w:val="009711FA"/>
    <w:rsid w:val="00973FA4"/>
    <w:rsid w:val="0097769C"/>
    <w:rsid w:val="009858AE"/>
    <w:rsid w:val="00997EAD"/>
    <w:rsid w:val="009A0A53"/>
    <w:rsid w:val="009A0FC9"/>
    <w:rsid w:val="009A79E7"/>
    <w:rsid w:val="009B2FAD"/>
    <w:rsid w:val="009B3AFF"/>
    <w:rsid w:val="009B3B65"/>
    <w:rsid w:val="009C39AD"/>
    <w:rsid w:val="009C53CD"/>
    <w:rsid w:val="009C58D1"/>
    <w:rsid w:val="009C6D12"/>
    <w:rsid w:val="009D1295"/>
    <w:rsid w:val="009D135A"/>
    <w:rsid w:val="009D1AE1"/>
    <w:rsid w:val="009E53DF"/>
    <w:rsid w:val="009F1169"/>
    <w:rsid w:val="009F2882"/>
    <w:rsid w:val="009F7618"/>
    <w:rsid w:val="00A001D2"/>
    <w:rsid w:val="00A01F14"/>
    <w:rsid w:val="00A023BB"/>
    <w:rsid w:val="00A10B33"/>
    <w:rsid w:val="00A17220"/>
    <w:rsid w:val="00A25D94"/>
    <w:rsid w:val="00A33FCC"/>
    <w:rsid w:val="00A36041"/>
    <w:rsid w:val="00A36758"/>
    <w:rsid w:val="00A438A1"/>
    <w:rsid w:val="00A50C4F"/>
    <w:rsid w:val="00A53417"/>
    <w:rsid w:val="00A6036B"/>
    <w:rsid w:val="00A61487"/>
    <w:rsid w:val="00A62F8A"/>
    <w:rsid w:val="00A646F2"/>
    <w:rsid w:val="00A64BDA"/>
    <w:rsid w:val="00A64EB7"/>
    <w:rsid w:val="00A6666F"/>
    <w:rsid w:val="00A66CD9"/>
    <w:rsid w:val="00A67714"/>
    <w:rsid w:val="00A8245C"/>
    <w:rsid w:val="00A83297"/>
    <w:rsid w:val="00A8677A"/>
    <w:rsid w:val="00A8761D"/>
    <w:rsid w:val="00A9204E"/>
    <w:rsid w:val="00A97D4E"/>
    <w:rsid w:val="00AA09C1"/>
    <w:rsid w:val="00AA23FB"/>
    <w:rsid w:val="00AA6A00"/>
    <w:rsid w:val="00AA737A"/>
    <w:rsid w:val="00AC10B3"/>
    <w:rsid w:val="00AD1C1B"/>
    <w:rsid w:val="00AD3E9F"/>
    <w:rsid w:val="00AF2720"/>
    <w:rsid w:val="00AF7A3E"/>
    <w:rsid w:val="00B1256E"/>
    <w:rsid w:val="00B12ED9"/>
    <w:rsid w:val="00B205BD"/>
    <w:rsid w:val="00B42896"/>
    <w:rsid w:val="00B44A03"/>
    <w:rsid w:val="00B509F9"/>
    <w:rsid w:val="00B52650"/>
    <w:rsid w:val="00B533C1"/>
    <w:rsid w:val="00B71812"/>
    <w:rsid w:val="00B764D1"/>
    <w:rsid w:val="00B77AB8"/>
    <w:rsid w:val="00B80691"/>
    <w:rsid w:val="00B94EA3"/>
    <w:rsid w:val="00BA2181"/>
    <w:rsid w:val="00BA354B"/>
    <w:rsid w:val="00BB20B3"/>
    <w:rsid w:val="00BB6FFC"/>
    <w:rsid w:val="00BD43CA"/>
    <w:rsid w:val="00BD4817"/>
    <w:rsid w:val="00BE53E8"/>
    <w:rsid w:val="00BF4F6D"/>
    <w:rsid w:val="00C00DBD"/>
    <w:rsid w:val="00C046F1"/>
    <w:rsid w:val="00C06B88"/>
    <w:rsid w:val="00C10309"/>
    <w:rsid w:val="00C11781"/>
    <w:rsid w:val="00C21D9D"/>
    <w:rsid w:val="00C233C6"/>
    <w:rsid w:val="00C24272"/>
    <w:rsid w:val="00C26589"/>
    <w:rsid w:val="00C31EA7"/>
    <w:rsid w:val="00C401DC"/>
    <w:rsid w:val="00C426D5"/>
    <w:rsid w:val="00C42CF4"/>
    <w:rsid w:val="00C541EE"/>
    <w:rsid w:val="00C55260"/>
    <w:rsid w:val="00C56AA7"/>
    <w:rsid w:val="00C57391"/>
    <w:rsid w:val="00C61E5C"/>
    <w:rsid w:val="00C70918"/>
    <w:rsid w:val="00C7368E"/>
    <w:rsid w:val="00C77131"/>
    <w:rsid w:val="00C77906"/>
    <w:rsid w:val="00C82AE8"/>
    <w:rsid w:val="00C84B13"/>
    <w:rsid w:val="00C969BF"/>
    <w:rsid w:val="00CB3C54"/>
    <w:rsid w:val="00CB6EAE"/>
    <w:rsid w:val="00CC06CE"/>
    <w:rsid w:val="00CC2F6D"/>
    <w:rsid w:val="00CC5E31"/>
    <w:rsid w:val="00CC64F7"/>
    <w:rsid w:val="00CD2242"/>
    <w:rsid w:val="00CD2B1A"/>
    <w:rsid w:val="00CD7689"/>
    <w:rsid w:val="00CF2C3D"/>
    <w:rsid w:val="00CF3717"/>
    <w:rsid w:val="00D1378F"/>
    <w:rsid w:val="00D16E89"/>
    <w:rsid w:val="00D23B00"/>
    <w:rsid w:val="00D27EC2"/>
    <w:rsid w:val="00D30DB1"/>
    <w:rsid w:val="00D7091B"/>
    <w:rsid w:val="00D75AC6"/>
    <w:rsid w:val="00D77444"/>
    <w:rsid w:val="00D847C3"/>
    <w:rsid w:val="00D85AD3"/>
    <w:rsid w:val="00D866EB"/>
    <w:rsid w:val="00D92387"/>
    <w:rsid w:val="00D9468A"/>
    <w:rsid w:val="00D95AF2"/>
    <w:rsid w:val="00D97AA9"/>
    <w:rsid w:val="00D97F9F"/>
    <w:rsid w:val="00DA2731"/>
    <w:rsid w:val="00DA4B35"/>
    <w:rsid w:val="00DB49B2"/>
    <w:rsid w:val="00DB7B54"/>
    <w:rsid w:val="00DB7E7B"/>
    <w:rsid w:val="00DC1614"/>
    <w:rsid w:val="00DC2199"/>
    <w:rsid w:val="00DC4587"/>
    <w:rsid w:val="00DC7CE3"/>
    <w:rsid w:val="00DD0AF3"/>
    <w:rsid w:val="00DD158D"/>
    <w:rsid w:val="00DD665B"/>
    <w:rsid w:val="00DD66DD"/>
    <w:rsid w:val="00DE6960"/>
    <w:rsid w:val="00DF6A3A"/>
    <w:rsid w:val="00E00515"/>
    <w:rsid w:val="00E02099"/>
    <w:rsid w:val="00E16450"/>
    <w:rsid w:val="00E171A1"/>
    <w:rsid w:val="00E263CB"/>
    <w:rsid w:val="00E30C9C"/>
    <w:rsid w:val="00E345DD"/>
    <w:rsid w:val="00E4786D"/>
    <w:rsid w:val="00E509C7"/>
    <w:rsid w:val="00E530D1"/>
    <w:rsid w:val="00E53B99"/>
    <w:rsid w:val="00E63067"/>
    <w:rsid w:val="00E87476"/>
    <w:rsid w:val="00EB143B"/>
    <w:rsid w:val="00EC6781"/>
    <w:rsid w:val="00ED1D4A"/>
    <w:rsid w:val="00ED4CD4"/>
    <w:rsid w:val="00ED5C12"/>
    <w:rsid w:val="00EE125C"/>
    <w:rsid w:val="00EE5D11"/>
    <w:rsid w:val="00EE7C03"/>
    <w:rsid w:val="00EF60CC"/>
    <w:rsid w:val="00EF7B95"/>
    <w:rsid w:val="00F03DA0"/>
    <w:rsid w:val="00F0568C"/>
    <w:rsid w:val="00F10682"/>
    <w:rsid w:val="00F13230"/>
    <w:rsid w:val="00F15D1D"/>
    <w:rsid w:val="00F16F06"/>
    <w:rsid w:val="00F17E0D"/>
    <w:rsid w:val="00F2259C"/>
    <w:rsid w:val="00F312E7"/>
    <w:rsid w:val="00F449D1"/>
    <w:rsid w:val="00F504DC"/>
    <w:rsid w:val="00F5193F"/>
    <w:rsid w:val="00F53A48"/>
    <w:rsid w:val="00F53CA4"/>
    <w:rsid w:val="00F54BB5"/>
    <w:rsid w:val="00F60DCC"/>
    <w:rsid w:val="00F64F02"/>
    <w:rsid w:val="00F73350"/>
    <w:rsid w:val="00F8635E"/>
    <w:rsid w:val="00F94016"/>
    <w:rsid w:val="00F972EA"/>
    <w:rsid w:val="00FA7481"/>
    <w:rsid w:val="00FA7625"/>
    <w:rsid w:val="00FC0FD7"/>
    <w:rsid w:val="00FC5E05"/>
    <w:rsid w:val="00FD0079"/>
    <w:rsid w:val="00FD176F"/>
    <w:rsid w:val="00FD1E9B"/>
    <w:rsid w:val="00FD5E81"/>
    <w:rsid w:val="00FE70E6"/>
    <w:rsid w:val="00FF13DC"/>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76EC"/>
  <w15:chartTrackingRefBased/>
  <w15:docId w15:val="{BED61C7D-18B6-4A94-AC1D-D6F4EA97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comment">
    <w:name w:val="comment"/>
    <w:basedOn w:val="DefaultParagraphFont"/>
    <w:rsid w:val="00365863"/>
  </w:style>
  <w:style w:type="paragraph" w:customStyle="1" w:styleId="alt">
    <w:name w:val="alt"/>
    <w:basedOn w:val="Normal"/>
    <w:rsid w:val="00365863"/>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tring">
    <w:name w:val="string"/>
    <w:basedOn w:val="DefaultParagraphFont"/>
    <w:rsid w:val="00365863"/>
  </w:style>
  <w:style w:type="character" w:customStyle="1" w:styleId="keyword">
    <w:name w:val="keyword"/>
    <w:basedOn w:val="DefaultParagraphFont"/>
    <w:rsid w:val="00365863"/>
  </w:style>
  <w:style w:type="paragraph" w:styleId="NormalWeb">
    <w:name w:val="Normal (Web)"/>
    <w:basedOn w:val="Normal"/>
    <w:uiPriority w:val="99"/>
    <w:unhideWhenUsed/>
    <w:rsid w:val="00365863"/>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umber">
    <w:name w:val="number"/>
    <w:basedOn w:val="DefaultParagraphFont"/>
    <w:rsid w:val="00CC2F6D"/>
  </w:style>
  <w:style w:type="character" w:customStyle="1" w:styleId="special">
    <w:name w:val="special"/>
    <w:basedOn w:val="DefaultParagraphFont"/>
    <w:rsid w:val="005F09ED"/>
  </w:style>
  <w:style w:type="character" w:customStyle="1" w:styleId="hljs-string">
    <w:name w:val="hljs-string"/>
    <w:basedOn w:val="DefaultParagraphFont"/>
    <w:rsid w:val="005B79F4"/>
  </w:style>
  <w:style w:type="character" w:customStyle="1" w:styleId="hljs-number">
    <w:name w:val="hljs-number"/>
    <w:basedOn w:val="DefaultParagraphFont"/>
    <w:rsid w:val="005B79F4"/>
  </w:style>
  <w:style w:type="character" w:customStyle="1" w:styleId="hljs-keyword">
    <w:name w:val="hljs-keyword"/>
    <w:basedOn w:val="DefaultParagraphFont"/>
    <w:rsid w:val="005B79F4"/>
  </w:style>
  <w:style w:type="character" w:customStyle="1" w:styleId="hljs-builtin">
    <w:name w:val="hljs-built_in"/>
    <w:basedOn w:val="DefaultParagraphFont"/>
    <w:rsid w:val="005B79F4"/>
  </w:style>
  <w:style w:type="character" w:customStyle="1" w:styleId="hljs-selector-attr">
    <w:name w:val="hljs-selector-attr"/>
    <w:basedOn w:val="DefaultParagraphFont"/>
    <w:rsid w:val="002631DA"/>
  </w:style>
  <w:style w:type="character" w:customStyle="1" w:styleId="hljs-title">
    <w:name w:val="hljs-title"/>
    <w:basedOn w:val="DefaultParagraphFont"/>
    <w:rsid w:val="00A64BDA"/>
  </w:style>
  <w:style w:type="character" w:customStyle="1" w:styleId="hljs-params">
    <w:name w:val="hljs-params"/>
    <w:basedOn w:val="DefaultParagraphFont"/>
    <w:rsid w:val="00A64BDA"/>
  </w:style>
  <w:style w:type="character" w:customStyle="1" w:styleId="hljs-comment">
    <w:name w:val="hljs-comment"/>
    <w:basedOn w:val="DefaultParagraphFont"/>
    <w:rsid w:val="00A64BDA"/>
  </w:style>
  <w:style w:type="paragraph" w:styleId="ListParagraph">
    <w:name w:val="List Paragraph"/>
    <w:basedOn w:val="Normal"/>
    <w:uiPriority w:val="34"/>
    <w:unhideWhenUsed/>
    <w:qFormat/>
    <w:rsid w:val="001D7AFB"/>
    <w:pPr>
      <w:ind w:left="720"/>
      <w:contextualSpacing/>
    </w:pPr>
  </w:style>
  <w:style w:type="character" w:customStyle="1" w:styleId="pythonkeywordcolor">
    <w:name w:val="pythonkeywordcolor"/>
    <w:basedOn w:val="DefaultParagraphFont"/>
    <w:rsid w:val="00A67714"/>
  </w:style>
  <w:style w:type="character" w:customStyle="1" w:styleId="pythonstringcolor">
    <w:name w:val="pythonstringcolor"/>
    <w:basedOn w:val="DefaultParagraphFont"/>
    <w:rsid w:val="00A67714"/>
  </w:style>
  <w:style w:type="paragraph" w:styleId="Revision">
    <w:name w:val="Revision"/>
    <w:hidden/>
    <w:uiPriority w:val="99"/>
    <w:semiHidden/>
    <w:rsid w:val="00371457"/>
  </w:style>
  <w:style w:type="character" w:customStyle="1" w:styleId="pythonnumbercolor">
    <w:name w:val="pythonnumbercolor"/>
    <w:basedOn w:val="DefaultParagraphFont"/>
    <w:rsid w:val="00781DBB"/>
  </w:style>
  <w:style w:type="character" w:customStyle="1" w:styleId="hljs-selector-tag">
    <w:name w:val="hljs-selector-tag"/>
    <w:basedOn w:val="DefaultParagraphFont"/>
    <w:rsid w:val="0062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03">
      <w:bodyDiv w:val="1"/>
      <w:marLeft w:val="0"/>
      <w:marRight w:val="0"/>
      <w:marTop w:val="0"/>
      <w:marBottom w:val="0"/>
      <w:divBdr>
        <w:top w:val="none" w:sz="0" w:space="0" w:color="auto"/>
        <w:left w:val="none" w:sz="0" w:space="0" w:color="auto"/>
        <w:bottom w:val="none" w:sz="0" w:space="0" w:color="auto"/>
        <w:right w:val="none" w:sz="0" w:space="0" w:color="auto"/>
      </w:divBdr>
    </w:div>
    <w:div w:id="25647154">
      <w:bodyDiv w:val="1"/>
      <w:marLeft w:val="0"/>
      <w:marRight w:val="0"/>
      <w:marTop w:val="0"/>
      <w:marBottom w:val="0"/>
      <w:divBdr>
        <w:top w:val="none" w:sz="0" w:space="0" w:color="auto"/>
        <w:left w:val="none" w:sz="0" w:space="0" w:color="auto"/>
        <w:bottom w:val="none" w:sz="0" w:space="0" w:color="auto"/>
        <w:right w:val="none" w:sz="0" w:space="0" w:color="auto"/>
      </w:divBdr>
      <w:divsChild>
        <w:div w:id="668825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021362">
      <w:bodyDiv w:val="1"/>
      <w:marLeft w:val="0"/>
      <w:marRight w:val="0"/>
      <w:marTop w:val="0"/>
      <w:marBottom w:val="0"/>
      <w:divBdr>
        <w:top w:val="none" w:sz="0" w:space="0" w:color="auto"/>
        <w:left w:val="none" w:sz="0" w:space="0" w:color="auto"/>
        <w:bottom w:val="none" w:sz="0" w:space="0" w:color="auto"/>
        <w:right w:val="none" w:sz="0" w:space="0" w:color="auto"/>
      </w:divBdr>
    </w:div>
    <w:div w:id="40330603">
      <w:bodyDiv w:val="1"/>
      <w:marLeft w:val="0"/>
      <w:marRight w:val="0"/>
      <w:marTop w:val="0"/>
      <w:marBottom w:val="0"/>
      <w:divBdr>
        <w:top w:val="none" w:sz="0" w:space="0" w:color="auto"/>
        <w:left w:val="none" w:sz="0" w:space="0" w:color="auto"/>
        <w:bottom w:val="none" w:sz="0" w:space="0" w:color="auto"/>
        <w:right w:val="none" w:sz="0" w:space="0" w:color="auto"/>
      </w:divBdr>
    </w:div>
    <w:div w:id="121920727">
      <w:bodyDiv w:val="1"/>
      <w:marLeft w:val="0"/>
      <w:marRight w:val="0"/>
      <w:marTop w:val="0"/>
      <w:marBottom w:val="0"/>
      <w:divBdr>
        <w:top w:val="none" w:sz="0" w:space="0" w:color="auto"/>
        <w:left w:val="none" w:sz="0" w:space="0" w:color="auto"/>
        <w:bottom w:val="none" w:sz="0" w:space="0" w:color="auto"/>
        <w:right w:val="none" w:sz="0" w:space="0" w:color="auto"/>
      </w:divBdr>
    </w:div>
    <w:div w:id="126972260">
      <w:bodyDiv w:val="1"/>
      <w:marLeft w:val="0"/>
      <w:marRight w:val="0"/>
      <w:marTop w:val="0"/>
      <w:marBottom w:val="0"/>
      <w:divBdr>
        <w:top w:val="none" w:sz="0" w:space="0" w:color="auto"/>
        <w:left w:val="none" w:sz="0" w:space="0" w:color="auto"/>
        <w:bottom w:val="none" w:sz="0" w:space="0" w:color="auto"/>
        <w:right w:val="none" w:sz="0" w:space="0" w:color="auto"/>
      </w:divBdr>
    </w:div>
    <w:div w:id="137840222">
      <w:bodyDiv w:val="1"/>
      <w:marLeft w:val="0"/>
      <w:marRight w:val="0"/>
      <w:marTop w:val="0"/>
      <w:marBottom w:val="0"/>
      <w:divBdr>
        <w:top w:val="none" w:sz="0" w:space="0" w:color="auto"/>
        <w:left w:val="none" w:sz="0" w:space="0" w:color="auto"/>
        <w:bottom w:val="none" w:sz="0" w:space="0" w:color="auto"/>
        <w:right w:val="none" w:sz="0" w:space="0" w:color="auto"/>
      </w:divBdr>
    </w:div>
    <w:div w:id="145128835">
      <w:bodyDiv w:val="1"/>
      <w:marLeft w:val="0"/>
      <w:marRight w:val="0"/>
      <w:marTop w:val="0"/>
      <w:marBottom w:val="0"/>
      <w:divBdr>
        <w:top w:val="none" w:sz="0" w:space="0" w:color="auto"/>
        <w:left w:val="none" w:sz="0" w:space="0" w:color="auto"/>
        <w:bottom w:val="none" w:sz="0" w:space="0" w:color="auto"/>
        <w:right w:val="none" w:sz="0" w:space="0" w:color="auto"/>
      </w:divBdr>
      <w:divsChild>
        <w:div w:id="561598747">
          <w:marLeft w:val="0"/>
          <w:marRight w:val="0"/>
          <w:marTop w:val="0"/>
          <w:marBottom w:val="150"/>
          <w:divBdr>
            <w:top w:val="none" w:sz="0" w:space="0" w:color="auto"/>
            <w:left w:val="none" w:sz="0" w:space="0" w:color="auto"/>
            <w:bottom w:val="none" w:sz="0" w:space="0" w:color="auto"/>
            <w:right w:val="none" w:sz="0" w:space="0" w:color="auto"/>
          </w:divBdr>
          <w:divsChild>
            <w:div w:id="1966617634">
              <w:marLeft w:val="0"/>
              <w:marRight w:val="0"/>
              <w:marTop w:val="0"/>
              <w:marBottom w:val="0"/>
              <w:divBdr>
                <w:top w:val="none" w:sz="0" w:space="0" w:color="auto"/>
                <w:left w:val="none" w:sz="0" w:space="0" w:color="auto"/>
                <w:bottom w:val="none" w:sz="0" w:space="0" w:color="auto"/>
                <w:right w:val="none" w:sz="0" w:space="0" w:color="auto"/>
              </w:divBdr>
              <w:divsChild>
                <w:div w:id="1780250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8183786">
      <w:bodyDiv w:val="1"/>
      <w:marLeft w:val="0"/>
      <w:marRight w:val="0"/>
      <w:marTop w:val="0"/>
      <w:marBottom w:val="0"/>
      <w:divBdr>
        <w:top w:val="none" w:sz="0" w:space="0" w:color="auto"/>
        <w:left w:val="none" w:sz="0" w:space="0" w:color="auto"/>
        <w:bottom w:val="none" w:sz="0" w:space="0" w:color="auto"/>
        <w:right w:val="none" w:sz="0" w:space="0" w:color="auto"/>
      </w:divBdr>
    </w:div>
    <w:div w:id="188105767">
      <w:bodyDiv w:val="1"/>
      <w:marLeft w:val="0"/>
      <w:marRight w:val="0"/>
      <w:marTop w:val="0"/>
      <w:marBottom w:val="0"/>
      <w:divBdr>
        <w:top w:val="none" w:sz="0" w:space="0" w:color="auto"/>
        <w:left w:val="none" w:sz="0" w:space="0" w:color="auto"/>
        <w:bottom w:val="none" w:sz="0" w:space="0" w:color="auto"/>
        <w:right w:val="none" w:sz="0" w:space="0" w:color="auto"/>
      </w:divBdr>
    </w:div>
    <w:div w:id="190187775">
      <w:bodyDiv w:val="1"/>
      <w:marLeft w:val="0"/>
      <w:marRight w:val="0"/>
      <w:marTop w:val="0"/>
      <w:marBottom w:val="0"/>
      <w:divBdr>
        <w:top w:val="none" w:sz="0" w:space="0" w:color="auto"/>
        <w:left w:val="none" w:sz="0" w:space="0" w:color="auto"/>
        <w:bottom w:val="none" w:sz="0" w:space="0" w:color="auto"/>
        <w:right w:val="none" w:sz="0" w:space="0" w:color="auto"/>
      </w:divBdr>
    </w:div>
    <w:div w:id="205798947">
      <w:bodyDiv w:val="1"/>
      <w:marLeft w:val="0"/>
      <w:marRight w:val="0"/>
      <w:marTop w:val="0"/>
      <w:marBottom w:val="0"/>
      <w:divBdr>
        <w:top w:val="none" w:sz="0" w:space="0" w:color="auto"/>
        <w:left w:val="none" w:sz="0" w:space="0" w:color="auto"/>
        <w:bottom w:val="none" w:sz="0" w:space="0" w:color="auto"/>
        <w:right w:val="none" w:sz="0" w:space="0" w:color="auto"/>
      </w:divBdr>
      <w:divsChild>
        <w:div w:id="910116318">
          <w:marLeft w:val="0"/>
          <w:marRight w:val="0"/>
          <w:marTop w:val="0"/>
          <w:marBottom w:val="0"/>
          <w:divBdr>
            <w:top w:val="single" w:sz="2" w:space="0" w:color="D9D9E3"/>
            <w:left w:val="single" w:sz="2" w:space="0" w:color="D9D9E3"/>
            <w:bottom w:val="single" w:sz="2" w:space="0" w:color="D9D9E3"/>
            <w:right w:val="single" w:sz="2" w:space="0" w:color="D9D9E3"/>
          </w:divBdr>
          <w:divsChild>
            <w:div w:id="1292326406">
              <w:marLeft w:val="0"/>
              <w:marRight w:val="0"/>
              <w:marTop w:val="0"/>
              <w:marBottom w:val="0"/>
              <w:divBdr>
                <w:top w:val="single" w:sz="2" w:space="0" w:color="D9D9E3"/>
                <w:left w:val="single" w:sz="2" w:space="0" w:color="D9D9E3"/>
                <w:bottom w:val="single" w:sz="2" w:space="0" w:color="D9D9E3"/>
                <w:right w:val="single" w:sz="2" w:space="0" w:color="D9D9E3"/>
              </w:divBdr>
              <w:divsChild>
                <w:div w:id="1822692452">
                  <w:marLeft w:val="0"/>
                  <w:marRight w:val="0"/>
                  <w:marTop w:val="0"/>
                  <w:marBottom w:val="0"/>
                  <w:divBdr>
                    <w:top w:val="single" w:sz="2" w:space="0" w:color="D9D9E3"/>
                    <w:left w:val="single" w:sz="2" w:space="0" w:color="D9D9E3"/>
                    <w:bottom w:val="single" w:sz="2" w:space="0" w:color="D9D9E3"/>
                    <w:right w:val="single" w:sz="2" w:space="0" w:color="D9D9E3"/>
                  </w:divBdr>
                  <w:divsChild>
                    <w:div w:id="1079013727">
                      <w:marLeft w:val="0"/>
                      <w:marRight w:val="0"/>
                      <w:marTop w:val="0"/>
                      <w:marBottom w:val="0"/>
                      <w:divBdr>
                        <w:top w:val="single" w:sz="2" w:space="0" w:color="D9D9E3"/>
                        <w:left w:val="single" w:sz="2" w:space="0" w:color="D9D9E3"/>
                        <w:bottom w:val="single" w:sz="2" w:space="0" w:color="D9D9E3"/>
                        <w:right w:val="single" w:sz="2" w:space="0" w:color="D9D9E3"/>
                      </w:divBdr>
                      <w:divsChild>
                        <w:div w:id="2098208872">
                          <w:marLeft w:val="0"/>
                          <w:marRight w:val="0"/>
                          <w:marTop w:val="0"/>
                          <w:marBottom w:val="0"/>
                          <w:divBdr>
                            <w:top w:val="single" w:sz="2" w:space="0" w:color="auto"/>
                            <w:left w:val="single" w:sz="2" w:space="0" w:color="auto"/>
                            <w:bottom w:val="single" w:sz="6" w:space="0" w:color="auto"/>
                            <w:right w:val="single" w:sz="2" w:space="0" w:color="auto"/>
                          </w:divBdr>
                          <w:divsChild>
                            <w:div w:id="285087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317980">
                                  <w:marLeft w:val="0"/>
                                  <w:marRight w:val="0"/>
                                  <w:marTop w:val="0"/>
                                  <w:marBottom w:val="0"/>
                                  <w:divBdr>
                                    <w:top w:val="single" w:sz="2" w:space="0" w:color="D9D9E3"/>
                                    <w:left w:val="single" w:sz="2" w:space="0" w:color="D9D9E3"/>
                                    <w:bottom w:val="single" w:sz="2" w:space="0" w:color="D9D9E3"/>
                                    <w:right w:val="single" w:sz="2" w:space="0" w:color="D9D9E3"/>
                                  </w:divBdr>
                                  <w:divsChild>
                                    <w:div w:id="646477665">
                                      <w:marLeft w:val="0"/>
                                      <w:marRight w:val="0"/>
                                      <w:marTop w:val="0"/>
                                      <w:marBottom w:val="0"/>
                                      <w:divBdr>
                                        <w:top w:val="single" w:sz="2" w:space="0" w:color="D9D9E3"/>
                                        <w:left w:val="single" w:sz="2" w:space="0" w:color="D9D9E3"/>
                                        <w:bottom w:val="single" w:sz="2" w:space="0" w:color="D9D9E3"/>
                                        <w:right w:val="single" w:sz="2" w:space="0" w:color="D9D9E3"/>
                                      </w:divBdr>
                                      <w:divsChild>
                                        <w:div w:id="367753929">
                                          <w:marLeft w:val="0"/>
                                          <w:marRight w:val="0"/>
                                          <w:marTop w:val="0"/>
                                          <w:marBottom w:val="0"/>
                                          <w:divBdr>
                                            <w:top w:val="single" w:sz="2" w:space="0" w:color="D9D9E3"/>
                                            <w:left w:val="single" w:sz="2" w:space="0" w:color="D9D9E3"/>
                                            <w:bottom w:val="single" w:sz="2" w:space="0" w:color="D9D9E3"/>
                                            <w:right w:val="single" w:sz="2" w:space="0" w:color="D9D9E3"/>
                                          </w:divBdr>
                                          <w:divsChild>
                                            <w:div w:id="1611668683">
                                              <w:marLeft w:val="0"/>
                                              <w:marRight w:val="0"/>
                                              <w:marTop w:val="0"/>
                                              <w:marBottom w:val="0"/>
                                              <w:divBdr>
                                                <w:top w:val="single" w:sz="2" w:space="0" w:color="D9D9E3"/>
                                                <w:left w:val="single" w:sz="2" w:space="0" w:color="D9D9E3"/>
                                                <w:bottom w:val="single" w:sz="2" w:space="0" w:color="D9D9E3"/>
                                                <w:right w:val="single" w:sz="2" w:space="0" w:color="D9D9E3"/>
                                              </w:divBdr>
                                              <w:divsChild>
                                                <w:div w:id="2035842409">
                                                  <w:marLeft w:val="0"/>
                                                  <w:marRight w:val="0"/>
                                                  <w:marTop w:val="0"/>
                                                  <w:marBottom w:val="0"/>
                                                  <w:divBdr>
                                                    <w:top w:val="single" w:sz="2" w:space="0" w:color="D9D9E3"/>
                                                    <w:left w:val="single" w:sz="2" w:space="0" w:color="D9D9E3"/>
                                                    <w:bottom w:val="single" w:sz="2" w:space="0" w:color="D9D9E3"/>
                                                    <w:right w:val="single" w:sz="2" w:space="0" w:color="D9D9E3"/>
                                                  </w:divBdr>
                                                  <w:divsChild>
                                                    <w:div w:id="186936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4813602">
          <w:marLeft w:val="0"/>
          <w:marRight w:val="0"/>
          <w:marTop w:val="0"/>
          <w:marBottom w:val="0"/>
          <w:divBdr>
            <w:top w:val="single" w:sz="6" w:space="0" w:color="auto"/>
            <w:left w:val="single" w:sz="2" w:space="0" w:color="auto"/>
            <w:bottom w:val="single" w:sz="2" w:space="0" w:color="auto"/>
            <w:right w:val="single" w:sz="2" w:space="0" w:color="auto"/>
          </w:divBdr>
        </w:div>
      </w:divsChild>
    </w:div>
    <w:div w:id="248200664">
      <w:bodyDiv w:val="1"/>
      <w:marLeft w:val="0"/>
      <w:marRight w:val="0"/>
      <w:marTop w:val="0"/>
      <w:marBottom w:val="0"/>
      <w:divBdr>
        <w:top w:val="none" w:sz="0" w:space="0" w:color="auto"/>
        <w:left w:val="none" w:sz="0" w:space="0" w:color="auto"/>
        <w:bottom w:val="none" w:sz="0" w:space="0" w:color="auto"/>
        <w:right w:val="none" w:sz="0" w:space="0" w:color="auto"/>
      </w:divBdr>
      <w:divsChild>
        <w:div w:id="1732732067">
          <w:marLeft w:val="0"/>
          <w:marRight w:val="0"/>
          <w:marTop w:val="0"/>
          <w:marBottom w:val="120"/>
          <w:divBdr>
            <w:top w:val="single" w:sz="6" w:space="8" w:color="D5DDC6"/>
            <w:left w:val="single" w:sz="6" w:space="0" w:color="D5DDC6"/>
            <w:bottom w:val="single" w:sz="6" w:space="12" w:color="D5DDC6"/>
            <w:right w:val="single" w:sz="6" w:space="0" w:color="D5DDC6"/>
          </w:divBdr>
          <w:divsChild>
            <w:div w:id="1150904987">
              <w:marLeft w:val="0"/>
              <w:marRight w:val="0"/>
              <w:marTop w:val="120"/>
              <w:marBottom w:val="120"/>
              <w:divBdr>
                <w:top w:val="none" w:sz="0" w:space="0" w:color="auto"/>
                <w:left w:val="none" w:sz="0" w:space="0" w:color="auto"/>
                <w:bottom w:val="none" w:sz="0" w:space="0" w:color="auto"/>
                <w:right w:val="none" w:sz="0" w:space="0" w:color="auto"/>
              </w:divBdr>
            </w:div>
          </w:divsChild>
        </w:div>
        <w:div w:id="18933458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50696469">
      <w:bodyDiv w:val="1"/>
      <w:marLeft w:val="0"/>
      <w:marRight w:val="0"/>
      <w:marTop w:val="0"/>
      <w:marBottom w:val="0"/>
      <w:divBdr>
        <w:top w:val="none" w:sz="0" w:space="0" w:color="auto"/>
        <w:left w:val="none" w:sz="0" w:space="0" w:color="auto"/>
        <w:bottom w:val="none" w:sz="0" w:space="0" w:color="auto"/>
        <w:right w:val="none" w:sz="0" w:space="0" w:color="auto"/>
      </w:divBdr>
    </w:div>
    <w:div w:id="260644496">
      <w:bodyDiv w:val="1"/>
      <w:marLeft w:val="0"/>
      <w:marRight w:val="0"/>
      <w:marTop w:val="0"/>
      <w:marBottom w:val="0"/>
      <w:divBdr>
        <w:top w:val="none" w:sz="0" w:space="0" w:color="auto"/>
        <w:left w:val="none" w:sz="0" w:space="0" w:color="auto"/>
        <w:bottom w:val="none" w:sz="0" w:space="0" w:color="auto"/>
        <w:right w:val="none" w:sz="0" w:space="0" w:color="auto"/>
      </w:divBdr>
    </w:div>
    <w:div w:id="261761029">
      <w:bodyDiv w:val="1"/>
      <w:marLeft w:val="0"/>
      <w:marRight w:val="0"/>
      <w:marTop w:val="0"/>
      <w:marBottom w:val="0"/>
      <w:divBdr>
        <w:top w:val="none" w:sz="0" w:space="0" w:color="auto"/>
        <w:left w:val="none" w:sz="0" w:space="0" w:color="auto"/>
        <w:bottom w:val="none" w:sz="0" w:space="0" w:color="auto"/>
        <w:right w:val="none" w:sz="0" w:space="0" w:color="auto"/>
      </w:divBdr>
    </w:div>
    <w:div w:id="274137757">
      <w:bodyDiv w:val="1"/>
      <w:marLeft w:val="0"/>
      <w:marRight w:val="0"/>
      <w:marTop w:val="0"/>
      <w:marBottom w:val="0"/>
      <w:divBdr>
        <w:top w:val="none" w:sz="0" w:space="0" w:color="auto"/>
        <w:left w:val="none" w:sz="0" w:space="0" w:color="auto"/>
        <w:bottom w:val="none" w:sz="0" w:space="0" w:color="auto"/>
        <w:right w:val="none" w:sz="0" w:space="0" w:color="auto"/>
      </w:divBdr>
    </w:div>
    <w:div w:id="280382381">
      <w:bodyDiv w:val="1"/>
      <w:marLeft w:val="0"/>
      <w:marRight w:val="0"/>
      <w:marTop w:val="0"/>
      <w:marBottom w:val="0"/>
      <w:divBdr>
        <w:top w:val="none" w:sz="0" w:space="0" w:color="auto"/>
        <w:left w:val="none" w:sz="0" w:space="0" w:color="auto"/>
        <w:bottom w:val="none" w:sz="0" w:space="0" w:color="auto"/>
        <w:right w:val="none" w:sz="0" w:space="0" w:color="auto"/>
      </w:divBdr>
    </w:div>
    <w:div w:id="297229646">
      <w:bodyDiv w:val="1"/>
      <w:marLeft w:val="0"/>
      <w:marRight w:val="0"/>
      <w:marTop w:val="0"/>
      <w:marBottom w:val="0"/>
      <w:divBdr>
        <w:top w:val="none" w:sz="0" w:space="0" w:color="auto"/>
        <w:left w:val="none" w:sz="0" w:space="0" w:color="auto"/>
        <w:bottom w:val="none" w:sz="0" w:space="0" w:color="auto"/>
        <w:right w:val="none" w:sz="0" w:space="0" w:color="auto"/>
      </w:divBdr>
      <w:divsChild>
        <w:div w:id="1022438832">
          <w:marLeft w:val="0"/>
          <w:marRight w:val="0"/>
          <w:marTop w:val="0"/>
          <w:marBottom w:val="120"/>
          <w:divBdr>
            <w:top w:val="single" w:sz="6" w:space="8" w:color="D5DDC6"/>
            <w:left w:val="single" w:sz="6" w:space="0" w:color="D5DDC6"/>
            <w:bottom w:val="single" w:sz="6" w:space="12" w:color="D5DDC6"/>
            <w:right w:val="single" w:sz="6" w:space="0" w:color="D5DDC6"/>
          </w:divBdr>
          <w:divsChild>
            <w:div w:id="2071920942">
              <w:marLeft w:val="0"/>
              <w:marRight w:val="0"/>
              <w:marTop w:val="120"/>
              <w:marBottom w:val="120"/>
              <w:divBdr>
                <w:top w:val="none" w:sz="0" w:space="0" w:color="auto"/>
                <w:left w:val="none" w:sz="0" w:space="0" w:color="auto"/>
                <w:bottom w:val="none" w:sz="0" w:space="0" w:color="auto"/>
                <w:right w:val="none" w:sz="0" w:space="0" w:color="auto"/>
              </w:divBdr>
            </w:div>
          </w:divsChild>
        </w:div>
        <w:div w:id="13911552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6176642">
      <w:bodyDiv w:val="1"/>
      <w:marLeft w:val="0"/>
      <w:marRight w:val="0"/>
      <w:marTop w:val="0"/>
      <w:marBottom w:val="0"/>
      <w:divBdr>
        <w:top w:val="none" w:sz="0" w:space="0" w:color="auto"/>
        <w:left w:val="none" w:sz="0" w:space="0" w:color="auto"/>
        <w:bottom w:val="none" w:sz="0" w:space="0" w:color="auto"/>
        <w:right w:val="none" w:sz="0" w:space="0" w:color="auto"/>
      </w:divBdr>
    </w:div>
    <w:div w:id="349184628">
      <w:bodyDiv w:val="1"/>
      <w:marLeft w:val="0"/>
      <w:marRight w:val="0"/>
      <w:marTop w:val="0"/>
      <w:marBottom w:val="0"/>
      <w:divBdr>
        <w:top w:val="none" w:sz="0" w:space="0" w:color="auto"/>
        <w:left w:val="none" w:sz="0" w:space="0" w:color="auto"/>
        <w:bottom w:val="none" w:sz="0" w:space="0" w:color="auto"/>
        <w:right w:val="none" w:sz="0" w:space="0" w:color="auto"/>
      </w:divBdr>
      <w:divsChild>
        <w:div w:id="160897520">
          <w:marLeft w:val="0"/>
          <w:marRight w:val="0"/>
          <w:marTop w:val="0"/>
          <w:marBottom w:val="0"/>
          <w:divBdr>
            <w:top w:val="none" w:sz="0" w:space="0" w:color="auto"/>
            <w:left w:val="none" w:sz="0" w:space="0" w:color="auto"/>
            <w:bottom w:val="none" w:sz="0" w:space="0" w:color="auto"/>
            <w:right w:val="none" w:sz="0" w:space="0" w:color="auto"/>
          </w:divBdr>
          <w:divsChild>
            <w:div w:id="1527675656">
              <w:marLeft w:val="0"/>
              <w:marRight w:val="0"/>
              <w:marTop w:val="0"/>
              <w:marBottom w:val="0"/>
              <w:divBdr>
                <w:top w:val="none" w:sz="0" w:space="0" w:color="auto"/>
                <w:left w:val="none" w:sz="0" w:space="0" w:color="auto"/>
                <w:bottom w:val="none" w:sz="0" w:space="0" w:color="auto"/>
                <w:right w:val="none" w:sz="0" w:space="0" w:color="auto"/>
              </w:divBdr>
              <w:divsChild>
                <w:div w:id="881209877">
                  <w:marLeft w:val="0"/>
                  <w:marRight w:val="0"/>
                  <w:marTop w:val="0"/>
                  <w:marBottom w:val="0"/>
                  <w:divBdr>
                    <w:top w:val="none" w:sz="0" w:space="0" w:color="auto"/>
                    <w:left w:val="none" w:sz="0" w:space="0" w:color="auto"/>
                    <w:bottom w:val="none" w:sz="0" w:space="0" w:color="auto"/>
                    <w:right w:val="none" w:sz="0" w:space="0" w:color="auto"/>
                  </w:divBdr>
                  <w:divsChild>
                    <w:div w:id="2008286963">
                      <w:marLeft w:val="0"/>
                      <w:marRight w:val="0"/>
                      <w:marTop w:val="0"/>
                      <w:marBottom w:val="0"/>
                      <w:divBdr>
                        <w:top w:val="none" w:sz="0" w:space="0" w:color="auto"/>
                        <w:left w:val="none" w:sz="0" w:space="0" w:color="auto"/>
                        <w:bottom w:val="none" w:sz="0" w:space="0" w:color="auto"/>
                        <w:right w:val="none" w:sz="0" w:space="0" w:color="auto"/>
                      </w:divBdr>
                      <w:divsChild>
                        <w:div w:id="4647369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2006">
          <w:marLeft w:val="0"/>
          <w:marRight w:val="0"/>
          <w:marTop w:val="0"/>
          <w:marBottom w:val="0"/>
          <w:divBdr>
            <w:top w:val="none" w:sz="0" w:space="0" w:color="auto"/>
            <w:left w:val="none" w:sz="0" w:space="0" w:color="auto"/>
            <w:bottom w:val="none" w:sz="0" w:space="0" w:color="auto"/>
            <w:right w:val="none" w:sz="0" w:space="0" w:color="auto"/>
          </w:divBdr>
          <w:divsChild>
            <w:div w:id="972826588">
              <w:marLeft w:val="0"/>
              <w:marRight w:val="0"/>
              <w:marTop w:val="0"/>
              <w:marBottom w:val="0"/>
              <w:divBdr>
                <w:top w:val="none" w:sz="0" w:space="0" w:color="auto"/>
                <w:left w:val="none" w:sz="0" w:space="0" w:color="auto"/>
                <w:bottom w:val="none" w:sz="0" w:space="0" w:color="auto"/>
                <w:right w:val="none" w:sz="0" w:space="0" w:color="auto"/>
              </w:divBdr>
              <w:divsChild>
                <w:div w:id="641346611">
                  <w:marLeft w:val="0"/>
                  <w:marRight w:val="0"/>
                  <w:marTop w:val="0"/>
                  <w:marBottom w:val="0"/>
                  <w:divBdr>
                    <w:top w:val="none" w:sz="0" w:space="0" w:color="auto"/>
                    <w:left w:val="none" w:sz="0" w:space="0" w:color="auto"/>
                    <w:bottom w:val="none" w:sz="0" w:space="0" w:color="auto"/>
                    <w:right w:val="none" w:sz="0" w:space="0" w:color="auto"/>
                  </w:divBdr>
                  <w:divsChild>
                    <w:div w:id="612053433">
                      <w:marLeft w:val="0"/>
                      <w:marRight w:val="0"/>
                      <w:marTop w:val="0"/>
                      <w:marBottom w:val="0"/>
                      <w:divBdr>
                        <w:top w:val="none" w:sz="0" w:space="0" w:color="auto"/>
                        <w:left w:val="none" w:sz="0" w:space="0" w:color="auto"/>
                        <w:bottom w:val="none" w:sz="0" w:space="0" w:color="auto"/>
                        <w:right w:val="none" w:sz="0" w:space="0" w:color="auto"/>
                      </w:divBdr>
                      <w:divsChild>
                        <w:div w:id="4125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89677">
      <w:bodyDiv w:val="1"/>
      <w:marLeft w:val="0"/>
      <w:marRight w:val="0"/>
      <w:marTop w:val="0"/>
      <w:marBottom w:val="0"/>
      <w:divBdr>
        <w:top w:val="none" w:sz="0" w:space="0" w:color="auto"/>
        <w:left w:val="none" w:sz="0" w:space="0" w:color="auto"/>
        <w:bottom w:val="none" w:sz="0" w:space="0" w:color="auto"/>
        <w:right w:val="none" w:sz="0" w:space="0" w:color="auto"/>
      </w:divBdr>
    </w:div>
    <w:div w:id="393503826">
      <w:bodyDiv w:val="1"/>
      <w:marLeft w:val="0"/>
      <w:marRight w:val="0"/>
      <w:marTop w:val="0"/>
      <w:marBottom w:val="0"/>
      <w:divBdr>
        <w:top w:val="none" w:sz="0" w:space="0" w:color="auto"/>
        <w:left w:val="none" w:sz="0" w:space="0" w:color="auto"/>
        <w:bottom w:val="none" w:sz="0" w:space="0" w:color="auto"/>
        <w:right w:val="none" w:sz="0" w:space="0" w:color="auto"/>
      </w:divBdr>
    </w:div>
    <w:div w:id="418600017">
      <w:bodyDiv w:val="1"/>
      <w:marLeft w:val="0"/>
      <w:marRight w:val="0"/>
      <w:marTop w:val="0"/>
      <w:marBottom w:val="0"/>
      <w:divBdr>
        <w:top w:val="none" w:sz="0" w:space="0" w:color="auto"/>
        <w:left w:val="none" w:sz="0" w:space="0" w:color="auto"/>
        <w:bottom w:val="none" w:sz="0" w:space="0" w:color="auto"/>
        <w:right w:val="none" w:sz="0" w:space="0" w:color="auto"/>
      </w:divBdr>
    </w:div>
    <w:div w:id="426921481">
      <w:bodyDiv w:val="1"/>
      <w:marLeft w:val="0"/>
      <w:marRight w:val="0"/>
      <w:marTop w:val="0"/>
      <w:marBottom w:val="0"/>
      <w:divBdr>
        <w:top w:val="none" w:sz="0" w:space="0" w:color="auto"/>
        <w:left w:val="none" w:sz="0" w:space="0" w:color="auto"/>
        <w:bottom w:val="none" w:sz="0" w:space="0" w:color="auto"/>
        <w:right w:val="none" w:sz="0" w:space="0" w:color="auto"/>
      </w:divBdr>
    </w:div>
    <w:div w:id="441145430">
      <w:bodyDiv w:val="1"/>
      <w:marLeft w:val="0"/>
      <w:marRight w:val="0"/>
      <w:marTop w:val="0"/>
      <w:marBottom w:val="0"/>
      <w:divBdr>
        <w:top w:val="none" w:sz="0" w:space="0" w:color="auto"/>
        <w:left w:val="none" w:sz="0" w:space="0" w:color="auto"/>
        <w:bottom w:val="none" w:sz="0" w:space="0" w:color="auto"/>
        <w:right w:val="none" w:sz="0" w:space="0" w:color="auto"/>
      </w:divBdr>
    </w:div>
    <w:div w:id="452141140">
      <w:bodyDiv w:val="1"/>
      <w:marLeft w:val="0"/>
      <w:marRight w:val="0"/>
      <w:marTop w:val="0"/>
      <w:marBottom w:val="0"/>
      <w:divBdr>
        <w:top w:val="none" w:sz="0" w:space="0" w:color="auto"/>
        <w:left w:val="none" w:sz="0" w:space="0" w:color="auto"/>
        <w:bottom w:val="none" w:sz="0" w:space="0" w:color="auto"/>
        <w:right w:val="none" w:sz="0" w:space="0" w:color="auto"/>
      </w:divBdr>
    </w:div>
    <w:div w:id="469638359">
      <w:bodyDiv w:val="1"/>
      <w:marLeft w:val="0"/>
      <w:marRight w:val="0"/>
      <w:marTop w:val="0"/>
      <w:marBottom w:val="0"/>
      <w:divBdr>
        <w:top w:val="none" w:sz="0" w:space="0" w:color="auto"/>
        <w:left w:val="none" w:sz="0" w:space="0" w:color="auto"/>
        <w:bottom w:val="none" w:sz="0" w:space="0" w:color="auto"/>
        <w:right w:val="none" w:sz="0" w:space="0" w:color="auto"/>
      </w:divBdr>
    </w:div>
    <w:div w:id="495077933">
      <w:bodyDiv w:val="1"/>
      <w:marLeft w:val="0"/>
      <w:marRight w:val="0"/>
      <w:marTop w:val="0"/>
      <w:marBottom w:val="0"/>
      <w:divBdr>
        <w:top w:val="none" w:sz="0" w:space="0" w:color="auto"/>
        <w:left w:val="none" w:sz="0" w:space="0" w:color="auto"/>
        <w:bottom w:val="none" w:sz="0" w:space="0" w:color="auto"/>
        <w:right w:val="none" w:sz="0" w:space="0" w:color="auto"/>
      </w:divBdr>
    </w:div>
    <w:div w:id="555510690">
      <w:bodyDiv w:val="1"/>
      <w:marLeft w:val="0"/>
      <w:marRight w:val="0"/>
      <w:marTop w:val="0"/>
      <w:marBottom w:val="0"/>
      <w:divBdr>
        <w:top w:val="none" w:sz="0" w:space="0" w:color="auto"/>
        <w:left w:val="none" w:sz="0" w:space="0" w:color="auto"/>
        <w:bottom w:val="none" w:sz="0" w:space="0" w:color="auto"/>
        <w:right w:val="none" w:sz="0" w:space="0" w:color="auto"/>
      </w:divBdr>
    </w:div>
    <w:div w:id="564874462">
      <w:bodyDiv w:val="1"/>
      <w:marLeft w:val="0"/>
      <w:marRight w:val="0"/>
      <w:marTop w:val="0"/>
      <w:marBottom w:val="0"/>
      <w:divBdr>
        <w:top w:val="none" w:sz="0" w:space="0" w:color="auto"/>
        <w:left w:val="none" w:sz="0" w:space="0" w:color="auto"/>
        <w:bottom w:val="none" w:sz="0" w:space="0" w:color="auto"/>
        <w:right w:val="none" w:sz="0" w:space="0" w:color="auto"/>
      </w:divBdr>
    </w:div>
    <w:div w:id="579754631">
      <w:bodyDiv w:val="1"/>
      <w:marLeft w:val="0"/>
      <w:marRight w:val="0"/>
      <w:marTop w:val="0"/>
      <w:marBottom w:val="0"/>
      <w:divBdr>
        <w:top w:val="none" w:sz="0" w:space="0" w:color="auto"/>
        <w:left w:val="none" w:sz="0" w:space="0" w:color="auto"/>
        <w:bottom w:val="none" w:sz="0" w:space="0" w:color="auto"/>
        <w:right w:val="none" w:sz="0" w:space="0" w:color="auto"/>
      </w:divBdr>
    </w:div>
    <w:div w:id="592788387">
      <w:bodyDiv w:val="1"/>
      <w:marLeft w:val="0"/>
      <w:marRight w:val="0"/>
      <w:marTop w:val="0"/>
      <w:marBottom w:val="0"/>
      <w:divBdr>
        <w:top w:val="none" w:sz="0" w:space="0" w:color="auto"/>
        <w:left w:val="none" w:sz="0" w:space="0" w:color="auto"/>
        <w:bottom w:val="none" w:sz="0" w:space="0" w:color="auto"/>
        <w:right w:val="none" w:sz="0" w:space="0" w:color="auto"/>
      </w:divBdr>
      <w:divsChild>
        <w:div w:id="8439395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98680069">
      <w:bodyDiv w:val="1"/>
      <w:marLeft w:val="0"/>
      <w:marRight w:val="0"/>
      <w:marTop w:val="0"/>
      <w:marBottom w:val="0"/>
      <w:divBdr>
        <w:top w:val="none" w:sz="0" w:space="0" w:color="auto"/>
        <w:left w:val="none" w:sz="0" w:space="0" w:color="auto"/>
        <w:bottom w:val="none" w:sz="0" w:space="0" w:color="auto"/>
        <w:right w:val="none" w:sz="0" w:space="0" w:color="auto"/>
      </w:divBdr>
      <w:divsChild>
        <w:div w:id="1442337078">
          <w:marLeft w:val="0"/>
          <w:marRight w:val="0"/>
          <w:marTop w:val="0"/>
          <w:marBottom w:val="0"/>
          <w:divBdr>
            <w:top w:val="single" w:sz="2" w:space="0" w:color="D9D9E3"/>
            <w:left w:val="single" w:sz="2" w:space="0" w:color="D9D9E3"/>
            <w:bottom w:val="single" w:sz="2" w:space="0" w:color="D9D9E3"/>
            <w:right w:val="single" w:sz="2" w:space="0" w:color="D9D9E3"/>
          </w:divBdr>
          <w:divsChild>
            <w:div w:id="580334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363037">
      <w:bodyDiv w:val="1"/>
      <w:marLeft w:val="0"/>
      <w:marRight w:val="0"/>
      <w:marTop w:val="0"/>
      <w:marBottom w:val="0"/>
      <w:divBdr>
        <w:top w:val="none" w:sz="0" w:space="0" w:color="auto"/>
        <w:left w:val="none" w:sz="0" w:space="0" w:color="auto"/>
        <w:bottom w:val="none" w:sz="0" w:space="0" w:color="auto"/>
        <w:right w:val="none" w:sz="0" w:space="0" w:color="auto"/>
      </w:divBdr>
    </w:div>
    <w:div w:id="655499151">
      <w:bodyDiv w:val="1"/>
      <w:marLeft w:val="0"/>
      <w:marRight w:val="0"/>
      <w:marTop w:val="0"/>
      <w:marBottom w:val="0"/>
      <w:divBdr>
        <w:top w:val="none" w:sz="0" w:space="0" w:color="auto"/>
        <w:left w:val="none" w:sz="0" w:space="0" w:color="auto"/>
        <w:bottom w:val="none" w:sz="0" w:space="0" w:color="auto"/>
        <w:right w:val="none" w:sz="0" w:space="0" w:color="auto"/>
      </w:divBdr>
    </w:div>
    <w:div w:id="679504654">
      <w:bodyDiv w:val="1"/>
      <w:marLeft w:val="0"/>
      <w:marRight w:val="0"/>
      <w:marTop w:val="0"/>
      <w:marBottom w:val="0"/>
      <w:divBdr>
        <w:top w:val="none" w:sz="0" w:space="0" w:color="auto"/>
        <w:left w:val="none" w:sz="0" w:space="0" w:color="auto"/>
        <w:bottom w:val="none" w:sz="0" w:space="0" w:color="auto"/>
        <w:right w:val="none" w:sz="0" w:space="0" w:color="auto"/>
      </w:divBdr>
    </w:div>
    <w:div w:id="694697424">
      <w:bodyDiv w:val="1"/>
      <w:marLeft w:val="0"/>
      <w:marRight w:val="0"/>
      <w:marTop w:val="0"/>
      <w:marBottom w:val="0"/>
      <w:divBdr>
        <w:top w:val="none" w:sz="0" w:space="0" w:color="auto"/>
        <w:left w:val="none" w:sz="0" w:space="0" w:color="auto"/>
        <w:bottom w:val="none" w:sz="0" w:space="0" w:color="auto"/>
        <w:right w:val="none" w:sz="0" w:space="0" w:color="auto"/>
      </w:divBdr>
    </w:div>
    <w:div w:id="714937812">
      <w:bodyDiv w:val="1"/>
      <w:marLeft w:val="0"/>
      <w:marRight w:val="0"/>
      <w:marTop w:val="0"/>
      <w:marBottom w:val="0"/>
      <w:divBdr>
        <w:top w:val="none" w:sz="0" w:space="0" w:color="auto"/>
        <w:left w:val="none" w:sz="0" w:space="0" w:color="auto"/>
        <w:bottom w:val="none" w:sz="0" w:space="0" w:color="auto"/>
        <w:right w:val="none" w:sz="0" w:space="0" w:color="auto"/>
      </w:divBdr>
    </w:div>
    <w:div w:id="772627217">
      <w:bodyDiv w:val="1"/>
      <w:marLeft w:val="0"/>
      <w:marRight w:val="0"/>
      <w:marTop w:val="0"/>
      <w:marBottom w:val="0"/>
      <w:divBdr>
        <w:top w:val="none" w:sz="0" w:space="0" w:color="auto"/>
        <w:left w:val="none" w:sz="0" w:space="0" w:color="auto"/>
        <w:bottom w:val="none" w:sz="0" w:space="0" w:color="auto"/>
        <w:right w:val="none" w:sz="0" w:space="0" w:color="auto"/>
      </w:divBdr>
    </w:div>
    <w:div w:id="854346378">
      <w:bodyDiv w:val="1"/>
      <w:marLeft w:val="0"/>
      <w:marRight w:val="0"/>
      <w:marTop w:val="0"/>
      <w:marBottom w:val="0"/>
      <w:divBdr>
        <w:top w:val="none" w:sz="0" w:space="0" w:color="auto"/>
        <w:left w:val="none" w:sz="0" w:space="0" w:color="auto"/>
        <w:bottom w:val="none" w:sz="0" w:space="0" w:color="auto"/>
        <w:right w:val="none" w:sz="0" w:space="0" w:color="auto"/>
      </w:divBdr>
      <w:divsChild>
        <w:div w:id="208885854">
          <w:marLeft w:val="0"/>
          <w:marRight w:val="0"/>
          <w:marTop w:val="0"/>
          <w:marBottom w:val="120"/>
          <w:divBdr>
            <w:top w:val="single" w:sz="6" w:space="8" w:color="D5DDC6"/>
            <w:left w:val="single" w:sz="6" w:space="0" w:color="D5DDC6"/>
            <w:bottom w:val="single" w:sz="6" w:space="12" w:color="D5DDC6"/>
            <w:right w:val="single" w:sz="6" w:space="0" w:color="D5DDC6"/>
          </w:divBdr>
          <w:divsChild>
            <w:div w:id="686714174">
              <w:marLeft w:val="0"/>
              <w:marRight w:val="0"/>
              <w:marTop w:val="120"/>
              <w:marBottom w:val="120"/>
              <w:divBdr>
                <w:top w:val="none" w:sz="0" w:space="0" w:color="auto"/>
                <w:left w:val="none" w:sz="0" w:space="0" w:color="auto"/>
                <w:bottom w:val="none" w:sz="0" w:space="0" w:color="auto"/>
                <w:right w:val="none" w:sz="0" w:space="0" w:color="auto"/>
              </w:divBdr>
            </w:div>
          </w:divsChild>
        </w:div>
        <w:div w:id="7321194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4252311">
      <w:bodyDiv w:val="1"/>
      <w:marLeft w:val="0"/>
      <w:marRight w:val="0"/>
      <w:marTop w:val="0"/>
      <w:marBottom w:val="0"/>
      <w:divBdr>
        <w:top w:val="none" w:sz="0" w:space="0" w:color="auto"/>
        <w:left w:val="none" w:sz="0" w:space="0" w:color="auto"/>
        <w:bottom w:val="none" w:sz="0" w:space="0" w:color="auto"/>
        <w:right w:val="none" w:sz="0" w:space="0" w:color="auto"/>
      </w:divBdr>
    </w:div>
    <w:div w:id="880092882">
      <w:bodyDiv w:val="1"/>
      <w:marLeft w:val="0"/>
      <w:marRight w:val="0"/>
      <w:marTop w:val="0"/>
      <w:marBottom w:val="0"/>
      <w:divBdr>
        <w:top w:val="none" w:sz="0" w:space="0" w:color="auto"/>
        <w:left w:val="none" w:sz="0" w:space="0" w:color="auto"/>
        <w:bottom w:val="none" w:sz="0" w:space="0" w:color="auto"/>
        <w:right w:val="none" w:sz="0" w:space="0" w:color="auto"/>
      </w:divBdr>
    </w:div>
    <w:div w:id="987898514">
      <w:bodyDiv w:val="1"/>
      <w:marLeft w:val="0"/>
      <w:marRight w:val="0"/>
      <w:marTop w:val="0"/>
      <w:marBottom w:val="0"/>
      <w:divBdr>
        <w:top w:val="none" w:sz="0" w:space="0" w:color="auto"/>
        <w:left w:val="none" w:sz="0" w:space="0" w:color="auto"/>
        <w:bottom w:val="none" w:sz="0" w:space="0" w:color="auto"/>
        <w:right w:val="none" w:sz="0" w:space="0" w:color="auto"/>
      </w:divBdr>
    </w:div>
    <w:div w:id="995719349">
      <w:bodyDiv w:val="1"/>
      <w:marLeft w:val="0"/>
      <w:marRight w:val="0"/>
      <w:marTop w:val="0"/>
      <w:marBottom w:val="0"/>
      <w:divBdr>
        <w:top w:val="none" w:sz="0" w:space="0" w:color="auto"/>
        <w:left w:val="none" w:sz="0" w:space="0" w:color="auto"/>
        <w:bottom w:val="none" w:sz="0" w:space="0" w:color="auto"/>
        <w:right w:val="none" w:sz="0" w:space="0" w:color="auto"/>
      </w:divBdr>
    </w:div>
    <w:div w:id="1004820020">
      <w:bodyDiv w:val="1"/>
      <w:marLeft w:val="0"/>
      <w:marRight w:val="0"/>
      <w:marTop w:val="0"/>
      <w:marBottom w:val="0"/>
      <w:divBdr>
        <w:top w:val="none" w:sz="0" w:space="0" w:color="auto"/>
        <w:left w:val="none" w:sz="0" w:space="0" w:color="auto"/>
        <w:bottom w:val="none" w:sz="0" w:space="0" w:color="auto"/>
        <w:right w:val="none" w:sz="0" w:space="0" w:color="auto"/>
      </w:divBdr>
    </w:div>
    <w:div w:id="1008559763">
      <w:bodyDiv w:val="1"/>
      <w:marLeft w:val="0"/>
      <w:marRight w:val="0"/>
      <w:marTop w:val="0"/>
      <w:marBottom w:val="0"/>
      <w:divBdr>
        <w:top w:val="none" w:sz="0" w:space="0" w:color="auto"/>
        <w:left w:val="none" w:sz="0" w:space="0" w:color="auto"/>
        <w:bottom w:val="none" w:sz="0" w:space="0" w:color="auto"/>
        <w:right w:val="none" w:sz="0" w:space="0" w:color="auto"/>
      </w:divBdr>
    </w:div>
    <w:div w:id="1008559824">
      <w:bodyDiv w:val="1"/>
      <w:marLeft w:val="0"/>
      <w:marRight w:val="0"/>
      <w:marTop w:val="0"/>
      <w:marBottom w:val="0"/>
      <w:divBdr>
        <w:top w:val="none" w:sz="0" w:space="0" w:color="auto"/>
        <w:left w:val="none" w:sz="0" w:space="0" w:color="auto"/>
        <w:bottom w:val="none" w:sz="0" w:space="0" w:color="auto"/>
        <w:right w:val="none" w:sz="0" w:space="0" w:color="auto"/>
      </w:divBdr>
    </w:div>
    <w:div w:id="1052996576">
      <w:bodyDiv w:val="1"/>
      <w:marLeft w:val="0"/>
      <w:marRight w:val="0"/>
      <w:marTop w:val="0"/>
      <w:marBottom w:val="0"/>
      <w:divBdr>
        <w:top w:val="none" w:sz="0" w:space="0" w:color="auto"/>
        <w:left w:val="none" w:sz="0" w:space="0" w:color="auto"/>
        <w:bottom w:val="none" w:sz="0" w:space="0" w:color="auto"/>
        <w:right w:val="none" w:sz="0" w:space="0" w:color="auto"/>
      </w:divBdr>
    </w:div>
    <w:div w:id="1060976796">
      <w:bodyDiv w:val="1"/>
      <w:marLeft w:val="0"/>
      <w:marRight w:val="0"/>
      <w:marTop w:val="0"/>
      <w:marBottom w:val="0"/>
      <w:divBdr>
        <w:top w:val="none" w:sz="0" w:space="0" w:color="auto"/>
        <w:left w:val="none" w:sz="0" w:space="0" w:color="auto"/>
        <w:bottom w:val="none" w:sz="0" w:space="0" w:color="auto"/>
        <w:right w:val="none" w:sz="0" w:space="0" w:color="auto"/>
      </w:divBdr>
    </w:div>
    <w:div w:id="1097794672">
      <w:bodyDiv w:val="1"/>
      <w:marLeft w:val="0"/>
      <w:marRight w:val="0"/>
      <w:marTop w:val="0"/>
      <w:marBottom w:val="0"/>
      <w:divBdr>
        <w:top w:val="none" w:sz="0" w:space="0" w:color="auto"/>
        <w:left w:val="none" w:sz="0" w:space="0" w:color="auto"/>
        <w:bottom w:val="none" w:sz="0" w:space="0" w:color="auto"/>
        <w:right w:val="none" w:sz="0" w:space="0" w:color="auto"/>
      </w:divBdr>
    </w:div>
    <w:div w:id="1105229521">
      <w:bodyDiv w:val="1"/>
      <w:marLeft w:val="0"/>
      <w:marRight w:val="0"/>
      <w:marTop w:val="0"/>
      <w:marBottom w:val="0"/>
      <w:divBdr>
        <w:top w:val="none" w:sz="0" w:space="0" w:color="auto"/>
        <w:left w:val="none" w:sz="0" w:space="0" w:color="auto"/>
        <w:bottom w:val="none" w:sz="0" w:space="0" w:color="auto"/>
        <w:right w:val="none" w:sz="0" w:space="0" w:color="auto"/>
      </w:divBdr>
    </w:div>
    <w:div w:id="1120149518">
      <w:bodyDiv w:val="1"/>
      <w:marLeft w:val="0"/>
      <w:marRight w:val="0"/>
      <w:marTop w:val="0"/>
      <w:marBottom w:val="0"/>
      <w:divBdr>
        <w:top w:val="none" w:sz="0" w:space="0" w:color="auto"/>
        <w:left w:val="none" w:sz="0" w:space="0" w:color="auto"/>
        <w:bottom w:val="none" w:sz="0" w:space="0" w:color="auto"/>
        <w:right w:val="none" w:sz="0" w:space="0" w:color="auto"/>
      </w:divBdr>
    </w:div>
    <w:div w:id="1160656433">
      <w:bodyDiv w:val="1"/>
      <w:marLeft w:val="0"/>
      <w:marRight w:val="0"/>
      <w:marTop w:val="0"/>
      <w:marBottom w:val="0"/>
      <w:divBdr>
        <w:top w:val="none" w:sz="0" w:space="0" w:color="auto"/>
        <w:left w:val="none" w:sz="0" w:space="0" w:color="auto"/>
        <w:bottom w:val="none" w:sz="0" w:space="0" w:color="auto"/>
        <w:right w:val="none" w:sz="0" w:space="0" w:color="auto"/>
      </w:divBdr>
    </w:div>
    <w:div w:id="1167406052">
      <w:bodyDiv w:val="1"/>
      <w:marLeft w:val="0"/>
      <w:marRight w:val="0"/>
      <w:marTop w:val="0"/>
      <w:marBottom w:val="0"/>
      <w:divBdr>
        <w:top w:val="none" w:sz="0" w:space="0" w:color="auto"/>
        <w:left w:val="none" w:sz="0" w:space="0" w:color="auto"/>
        <w:bottom w:val="none" w:sz="0" w:space="0" w:color="auto"/>
        <w:right w:val="none" w:sz="0" w:space="0" w:color="auto"/>
      </w:divBdr>
    </w:div>
    <w:div w:id="1207794681">
      <w:bodyDiv w:val="1"/>
      <w:marLeft w:val="0"/>
      <w:marRight w:val="0"/>
      <w:marTop w:val="0"/>
      <w:marBottom w:val="0"/>
      <w:divBdr>
        <w:top w:val="none" w:sz="0" w:space="0" w:color="auto"/>
        <w:left w:val="none" w:sz="0" w:space="0" w:color="auto"/>
        <w:bottom w:val="none" w:sz="0" w:space="0" w:color="auto"/>
        <w:right w:val="none" w:sz="0" w:space="0" w:color="auto"/>
      </w:divBdr>
    </w:div>
    <w:div w:id="1235823724">
      <w:bodyDiv w:val="1"/>
      <w:marLeft w:val="0"/>
      <w:marRight w:val="0"/>
      <w:marTop w:val="0"/>
      <w:marBottom w:val="0"/>
      <w:divBdr>
        <w:top w:val="none" w:sz="0" w:space="0" w:color="auto"/>
        <w:left w:val="none" w:sz="0" w:space="0" w:color="auto"/>
        <w:bottom w:val="none" w:sz="0" w:space="0" w:color="auto"/>
        <w:right w:val="none" w:sz="0" w:space="0" w:color="auto"/>
      </w:divBdr>
    </w:div>
    <w:div w:id="1263493498">
      <w:bodyDiv w:val="1"/>
      <w:marLeft w:val="0"/>
      <w:marRight w:val="0"/>
      <w:marTop w:val="0"/>
      <w:marBottom w:val="0"/>
      <w:divBdr>
        <w:top w:val="none" w:sz="0" w:space="0" w:color="auto"/>
        <w:left w:val="none" w:sz="0" w:space="0" w:color="auto"/>
        <w:bottom w:val="none" w:sz="0" w:space="0" w:color="auto"/>
        <w:right w:val="none" w:sz="0" w:space="0" w:color="auto"/>
      </w:divBdr>
      <w:divsChild>
        <w:div w:id="1808664524">
          <w:marLeft w:val="0"/>
          <w:marRight w:val="0"/>
          <w:marTop w:val="0"/>
          <w:marBottom w:val="120"/>
          <w:divBdr>
            <w:top w:val="single" w:sz="6" w:space="8" w:color="D5DDC6"/>
            <w:left w:val="single" w:sz="6" w:space="0" w:color="D5DDC6"/>
            <w:bottom w:val="single" w:sz="6" w:space="12" w:color="D5DDC6"/>
            <w:right w:val="single" w:sz="6" w:space="0" w:color="D5DDC6"/>
          </w:divBdr>
          <w:divsChild>
            <w:div w:id="1644651933">
              <w:marLeft w:val="0"/>
              <w:marRight w:val="0"/>
              <w:marTop w:val="120"/>
              <w:marBottom w:val="120"/>
              <w:divBdr>
                <w:top w:val="none" w:sz="0" w:space="0" w:color="auto"/>
                <w:left w:val="none" w:sz="0" w:space="0" w:color="auto"/>
                <w:bottom w:val="none" w:sz="0" w:space="0" w:color="auto"/>
                <w:right w:val="none" w:sz="0" w:space="0" w:color="auto"/>
              </w:divBdr>
            </w:div>
          </w:divsChild>
        </w:div>
        <w:div w:id="7195506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8411">
      <w:bodyDiv w:val="1"/>
      <w:marLeft w:val="0"/>
      <w:marRight w:val="0"/>
      <w:marTop w:val="0"/>
      <w:marBottom w:val="0"/>
      <w:divBdr>
        <w:top w:val="none" w:sz="0" w:space="0" w:color="auto"/>
        <w:left w:val="none" w:sz="0" w:space="0" w:color="auto"/>
        <w:bottom w:val="none" w:sz="0" w:space="0" w:color="auto"/>
        <w:right w:val="none" w:sz="0" w:space="0" w:color="auto"/>
      </w:divBdr>
    </w:div>
    <w:div w:id="1288391966">
      <w:bodyDiv w:val="1"/>
      <w:marLeft w:val="0"/>
      <w:marRight w:val="0"/>
      <w:marTop w:val="0"/>
      <w:marBottom w:val="0"/>
      <w:divBdr>
        <w:top w:val="none" w:sz="0" w:space="0" w:color="auto"/>
        <w:left w:val="none" w:sz="0" w:space="0" w:color="auto"/>
        <w:bottom w:val="none" w:sz="0" w:space="0" w:color="auto"/>
        <w:right w:val="none" w:sz="0" w:space="0" w:color="auto"/>
      </w:divBdr>
    </w:div>
    <w:div w:id="1307248379">
      <w:bodyDiv w:val="1"/>
      <w:marLeft w:val="0"/>
      <w:marRight w:val="0"/>
      <w:marTop w:val="0"/>
      <w:marBottom w:val="0"/>
      <w:divBdr>
        <w:top w:val="none" w:sz="0" w:space="0" w:color="auto"/>
        <w:left w:val="none" w:sz="0" w:space="0" w:color="auto"/>
        <w:bottom w:val="none" w:sz="0" w:space="0" w:color="auto"/>
        <w:right w:val="none" w:sz="0" w:space="0" w:color="auto"/>
      </w:divBdr>
    </w:div>
    <w:div w:id="1328939665">
      <w:bodyDiv w:val="1"/>
      <w:marLeft w:val="0"/>
      <w:marRight w:val="0"/>
      <w:marTop w:val="0"/>
      <w:marBottom w:val="0"/>
      <w:divBdr>
        <w:top w:val="none" w:sz="0" w:space="0" w:color="auto"/>
        <w:left w:val="none" w:sz="0" w:space="0" w:color="auto"/>
        <w:bottom w:val="none" w:sz="0" w:space="0" w:color="auto"/>
        <w:right w:val="none" w:sz="0" w:space="0" w:color="auto"/>
      </w:divBdr>
    </w:div>
    <w:div w:id="1339432158">
      <w:bodyDiv w:val="1"/>
      <w:marLeft w:val="0"/>
      <w:marRight w:val="0"/>
      <w:marTop w:val="0"/>
      <w:marBottom w:val="0"/>
      <w:divBdr>
        <w:top w:val="none" w:sz="0" w:space="0" w:color="auto"/>
        <w:left w:val="none" w:sz="0" w:space="0" w:color="auto"/>
        <w:bottom w:val="none" w:sz="0" w:space="0" w:color="auto"/>
        <w:right w:val="none" w:sz="0" w:space="0" w:color="auto"/>
      </w:divBdr>
    </w:div>
    <w:div w:id="1374959419">
      <w:bodyDiv w:val="1"/>
      <w:marLeft w:val="0"/>
      <w:marRight w:val="0"/>
      <w:marTop w:val="0"/>
      <w:marBottom w:val="0"/>
      <w:divBdr>
        <w:top w:val="none" w:sz="0" w:space="0" w:color="auto"/>
        <w:left w:val="none" w:sz="0" w:space="0" w:color="auto"/>
        <w:bottom w:val="none" w:sz="0" w:space="0" w:color="auto"/>
        <w:right w:val="none" w:sz="0" w:space="0" w:color="auto"/>
      </w:divBdr>
    </w:div>
    <w:div w:id="1420982091">
      <w:bodyDiv w:val="1"/>
      <w:marLeft w:val="0"/>
      <w:marRight w:val="0"/>
      <w:marTop w:val="0"/>
      <w:marBottom w:val="0"/>
      <w:divBdr>
        <w:top w:val="none" w:sz="0" w:space="0" w:color="auto"/>
        <w:left w:val="none" w:sz="0" w:space="0" w:color="auto"/>
        <w:bottom w:val="none" w:sz="0" w:space="0" w:color="auto"/>
        <w:right w:val="none" w:sz="0" w:space="0" w:color="auto"/>
      </w:divBdr>
    </w:div>
    <w:div w:id="1489128683">
      <w:bodyDiv w:val="1"/>
      <w:marLeft w:val="0"/>
      <w:marRight w:val="0"/>
      <w:marTop w:val="0"/>
      <w:marBottom w:val="0"/>
      <w:divBdr>
        <w:top w:val="none" w:sz="0" w:space="0" w:color="auto"/>
        <w:left w:val="none" w:sz="0" w:space="0" w:color="auto"/>
        <w:bottom w:val="none" w:sz="0" w:space="0" w:color="auto"/>
        <w:right w:val="none" w:sz="0" w:space="0" w:color="auto"/>
      </w:divBdr>
    </w:div>
    <w:div w:id="1502424968">
      <w:bodyDiv w:val="1"/>
      <w:marLeft w:val="0"/>
      <w:marRight w:val="0"/>
      <w:marTop w:val="0"/>
      <w:marBottom w:val="0"/>
      <w:divBdr>
        <w:top w:val="none" w:sz="0" w:space="0" w:color="auto"/>
        <w:left w:val="none" w:sz="0" w:space="0" w:color="auto"/>
        <w:bottom w:val="none" w:sz="0" w:space="0" w:color="auto"/>
        <w:right w:val="none" w:sz="0" w:space="0" w:color="auto"/>
      </w:divBdr>
      <w:divsChild>
        <w:div w:id="1366559994">
          <w:marLeft w:val="0"/>
          <w:marRight w:val="0"/>
          <w:marTop w:val="0"/>
          <w:marBottom w:val="120"/>
          <w:divBdr>
            <w:top w:val="single" w:sz="6" w:space="8" w:color="D5DDC6"/>
            <w:left w:val="single" w:sz="6" w:space="0" w:color="D5DDC6"/>
            <w:bottom w:val="single" w:sz="6" w:space="12" w:color="D5DDC6"/>
            <w:right w:val="single" w:sz="6" w:space="0" w:color="D5DDC6"/>
          </w:divBdr>
          <w:divsChild>
            <w:div w:id="10110264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2008391">
      <w:bodyDiv w:val="1"/>
      <w:marLeft w:val="0"/>
      <w:marRight w:val="0"/>
      <w:marTop w:val="0"/>
      <w:marBottom w:val="0"/>
      <w:divBdr>
        <w:top w:val="none" w:sz="0" w:space="0" w:color="auto"/>
        <w:left w:val="none" w:sz="0" w:space="0" w:color="auto"/>
        <w:bottom w:val="none" w:sz="0" w:space="0" w:color="auto"/>
        <w:right w:val="none" w:sz="0" w:space="0" w:color="auto"/>
      </w:divBdr>
    </w:div>
    <w:div w:id="1545674843">
      <w:bodyDiv w:val="1"/>
      <w:marLeft w:val="0"/>
      <w:marRight w:val="0"/>
      <w:marTop w:val="0"/>
      <w:marBottom w:val="0"/>
      <w:divBdr>
        <w:top w:val="none" w:sz="0" w:space="0" w:color="auto"/>
        <w:left w:val="none" w:sz="0" w:space="0" w:color="auto"/>
        <w:bottom w:val="none" w:sz="0" w:space="0" w:color="auto"/>
        <w:right w:val="none" w:sz="0" w:space="0" w:color="auto"/>
      </w:divBdr>
    </w:div>
    <w:div w:id="1561869832">
      <w:bodyDiv w:val="1"/>
      <w:marLeft w:val="0"/>
      <w:marRight w:val="0"/>
      <w:marTop w:val="0"/>
      <w:marBottom w:val="0"/>
      <w:divBdr>
        <w:top w:val="none" w:sz="0" w:space="0" w:color="auto"/>
        <w:left w:val="none" w:sz="0" w:space="0" w:color="auto"/>
        <w:bottom w:val="none" w:sz="0" w:space="0" w:color="auto"/>
        <w:right w:val="none" w:sz="0" w:space="0" w:color="auto"/>
      </w:divBdr>
    </w:div>
    <w:div w:id="1591236134">
      <w:bodyDiv w:val="1"/>
      <w:marLeft w:val="0"/>
      <w:marRight w:val="0"/>
      <w:marTop w:val="0"/>
      <w:marBottom w:val="0"/>
      <w:divBdr>
        <w:top w:val="none" w:sz="0" w:space="0" w:color="auto"/>
        <w:left w:val="none" w:sz="0" w:space="0" w:color="auto"/>
        <w:bottom w:val="none" w:sz="0" w:space="0" w:color="auto"/>
        <w:right w:val="none" w:sz="0" w:space="0" w:color="auto"/>
      </w:divBdr>
      <w:divsChild>
        <w:div w:id="341205162">
          <w:marLeft w:val="0"/>
          <w:marRight w:val="0"/>
          <w:marTop w:val="0"/>
          <w:marBottom w:val="120"/>
          <w:divBdr>
            <w:top w:val="single" w:sz="6" w:space="8" w:color="D5DDC6"/>
            <w:left w:val="single" w:sz="6" w:space="0" w:color="D5DDC6"/>
            <w:bottom w:val="single" w:sz="6" w:space="12" w:color="D5DDC6"/>
            <w:right w:val="single" w:sz="6" w:space="0" w:color="D5DDC6"/>
          </w:divBdr>
          <w:divsChild>
            <w:div w:id="509100951">
              <w:marLeft w:val="0"/>
              <w:marRight w:val="0"/>
              <w:marTop w:val="120"/>
              <w:marBottom w:val="120"/>
              <w:divBdr>
                <w:top w:val="none" w:sz="0" w:space="0" w:color="auto"/>
                <w:left w:val="none" w:sz="0" w:space="0" w:color="auto"/>
                <w:bottom w:val="none" w:sz="0" w:space="0" w:color="auto"/>
                <w:right w:val="none" w:sz="0" w:space="0" w:color="auto"/>
              </w:divBdr>
            </w:div>
          </w:divsChild>
        </w:div>
        <w:div w:id="21411923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4918320">
      <w:bodyDiv w:val="1"/>
      <w:marLeft w:val="0"/>
      <w:marRight w:val="0"/>
      <w:marTop w:val="0"/>
      <w:marBottom w:val="0"/>
      <w:divBdr>
        <w:top w:val="none" w:sz="0" w:space="0" w:color="auto"/>
        <w:left w:val="none" w:sz="0" w:space="0" w:color="auto"/>
        <w:bottom w:val="none" w:sz="0" w:space="0" w:color="auto"/>
        <w:right w:val="none" w:sz="0" w:space="0" w:color="auto"/>
      </w:divBdr>
      <w:divsChild>
        <w:div w:id="1309747901">
          <w:marLeft w:val="0"/>
          <w:marRight w:val="0"/>
          <w:marTop w:val="0"/>
          <w:marBottom w:val="120"/>
          <w:divBdr>
            <w:top w:val="single" w:sz="6" w:space="8" w:color="D5DDC6"/>
            <w:left w:val="single" w:sz="6" w:space="0" w:color="D5DDC6"/>
            <w:bottom w:val="single" w:sz="6" w:space="12" w:color="D5DDC6"/>
            <w:right w:val="single" w:sz="6" w:space="0" w:color="D5DDC6"/>
          </w:divBdr>
          <w:divsChild>
            <w:div w:id="1045331135">
              <w:marLeft w:val="0"/>
              <w:marRight w:val="0"/>
              <w:marTop w:val="120"/>
              <w:marBottom w:val="120"/>
              <w:divBdr>
                <w:top w:val="none" w:sz="0" w:space="0" w:color="auto"/>
                <w:left w:val="none" w:sz="0" w:space="0" w:color="auto"/>
                <w:bottom w:val="none" w:sz="0" w:space="0" w:color="auto"/>
                <w:right w:val="none" w:sz="0" w:space="0" w:color="auto"/>
              </w:divBdr>
            </w:div>
          </w:divsChild>
        </w:div>
        <w:div w:id="6859034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2273835">
      <w:bodyDiv w:val="1"/>
      <w:marLeft w:val="0"/>
      <w:marRight w:val="0"/>
      <w:marTop w:val="0"/>
      <w:marBottom w:val="0"/>
      <w:divBdr>
        <w:top w:val="none" w:sz="0" w:space="0" w:color="auto"/>
        <w:left w:val="none" w:sz="0" w:space="0" w:color="auto"/>
        <w:bottom w:val="none" w:sz="0" w:space="0" w:color="auto"/>
        <w:right w:val="none" w:sz="0" w:space="0" w:color="auto"/>
      </w:divBdr>
    </w:div>
    <w:div w:id="1625773449">
      <w:bodyDiv w:val="1"/>
      <w:marLeft w:val="0"/>
      <w:marRight w:val="0"/>
      <w:marTop w:val="0"/>
      <w:marBottom w:val="0"/>
      <w:divBdr>
        <w:top w:val="none" w:sz="0" w:space="0" w:color="auto"/>
        <w:left w:val="none" w:sz="0" w:space="0" w:color="auto"/>
        <w:bottom w:val="none" w:sz="0" w:space="0" w:color="auto"/>
        <w:right w:val="none" w:sz="0" w:space="0" w:color="auto"/>
      </w:divBdr>
    </w:div>
    <w:div w:id="1662463843">
      <w:bodyDiv w:val="1"/>
      <w:marLeft w:val="0"/>
      <w:marRight w:val="0"/>
      <w:marTop w:val="0"/>
      <w:marBottom w:val="0"/>
      <w:divBdr>
        <w:top w:val="none" w:sz="0" w:space="0" w:color="auto"/>
        <w:left w:val="none" w:sz="0" w:space="0" w:color="auto"/>
        <w:bottom w:val="none" w:sz="0" w:space="0" w:color="auto"/>
        <w:right w:val="none" w:sz="0" w:space="0" w:color="auto"/>
      </w:divBdr>
      <w:divsChild>
        <w:div w:id="1244948845">
          <w:marLeft w:val="0"/>
          <w:marRight w:val="0"/>
          <w:marTop w:val="0"/>
          <w:marBottom w:val="0"/>
          <w:divBdr>
            <w:top w:val="single" w:sz="2" w:space="0" w:color="D9D9E3"/>
            <w:left w:val="single" w:sz="2" w:space="0" w:color="D9D9E3"/>
            <w:bottom w:val="single" w:sz="2" w:space="0" w:color="D9D9E3"/>
            <w:right w:val="single" w:sz="2" w:space="0" w:color="D9D9E3"/>
          </w:divBdr>
          <w:divsChild>
            <w:div w:id="1318876562">
              <w:marLeft w:val="0"/>
              <w:marRight w:val="0"/>
              <w:marTop w:val="0"/>
              <w:marBottom w:val="0"/>
              <w:divBdr>
                <w:top w:val="single" w:sz="2" w:space="0" w:color="D9D9E3"/>
                <w:left w:val="single" w:sz="2" w:space="0" w:color="D9D9E3"/>
                <w:bottom w:val="single" w:sz="2" w:space="0" w:color="D9D9E3"/>
                <w:right w:val="single" w:sz="2" w:space="0" w:color="D9D9E3"/>
              </w:divBdr>
            </w:div>
            <w:div w:id="25278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480303">
          <w:marLeft w:val="0"/>
          <w:marRight w:val="0"/>
          <w:marTop w:val="0"/>
          <w:marBottom w:val="0"/>
          <w:divBdr>
            <w:top w:val="single" w:sz="2" w:space="0" w:color="D9D9E3"/>
            <w:left w:val="single" w:sz="2" w:space="0" w:color="D9D9E3"/>
            <w:bottom w:val="single" w:sz="2" w:space="0" w:color="D9D9E3"/>
            <w:right w:val="single" w:sz="2" w:space="0" w:color="D9D9E3"/>
          </w:divBdr>
          <w:divsChild>
            <w:div w:id="567109359">
              <w:marLeft w:val="0"/>
              <w:marRight w:val="0"/>
              <w:marTop w:val="0"/>
              <w:marBottom w:val="0"/>
              <w:divBdr>
                <w:top w:val="single" w:sz="2" w:space="0" w:color="D9D9E3"/>
                <w:left w:val="single" w:sz="2" w:space="0" w:color="D9D9E3"/>
                <w:bottom w:val="single" w:sz="2" w:space="0" w:color="D9D9E3"/>
                <w:right w:val="single" w:sz="2" w:space="0" w:color="D9D9E3"/>
              </w:divBdr>
            </w:div>
            <w:div w:id="15992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97395">
          <w:marLeft w:val="0"/>
          <w:marRight w:val="0"/>
          <w:marTop w:val="0"/>
          <w:marBottom w:val="0"/>
          <w:divBdr>
            <w:top w:val="single" w:sz="2" w:space="0" w:color="D9D9E3"/>
            <w:left w:val="single" w:sz="2" w:space="0" w:color="D9D9E3"/>
            <w:bottom w:val="single" w:sz="2" w:space="0" w:color="D9D9E3"/>
            <w:right w:val="single" w:sz="2" w:space="0" w:color="D9D9E3"/>
          </w:divBdr>
          <w:divsChild>
            <w:div w:id="323751581">
              <w:marLeft w:val="0"/>
              <w:marRight w:val="0"/>
              <w:marTop w:val="0"/>
              <w:marBottom w:val="0"/>
              <w:divBdr>
                <w:top w:val="single" w:sz="2" w:space="0" w:color="D9D9E3"/>
                <w:left w:val="single" w:sz="2" w:space="0" w:color="D9D9E3"/>
                <w:bottom w:val="single" w:sz="2" w:space="0" w:color="D9D9E3"/>
                <w:right w:val="single" w:sz="2" w:space="0" w:color="D9D9E3"/>
              </w:divBdr>
            </w:div>
            <w:div w:id="71573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805395">
          <w:marLeft w:val="0"/>
          <w:marRight w:val="0"/>
          <w:marTop w:val="0"/>
          <w:marBottom w:val="0"/>
          <w:divBdr>
            <w:top w:val="single" w:sz="2" w:space="0" w:color="D9D9E3"/>
            <w:left w:val="single" w:sz="2" w:space="0" w:color="D9D9E3"/>
            <w:bottom w:val="single" w:sz="2" w:space="0" w:color="D9D9E3"/>
            <w:right w:val="single" w:sz="2" w:space="0" w:color="D9D9E3"/>
          </w:divBdr>
          <w:divsChild>
            <w:div w:id="930166115">
              <w:marLeft w:val="0"/>
              <w:marRight w:val="0"/>
              <w:marTop w:val="0"/>
              <w:marBottom w:val="0"/>
              <w:divBdr>
                <w:top w:val="single" w:sz="2" w:space="0" w:color="D9D9E3"/>
                <w:left w:val="single" w:sz="2" w:space="0" w:color="D9D9E3"/>
                <w:bottom w:val="single" w:sz="2" w:space="0" w:color="D9D9E3"/>
                <w:right w:val="single" w:sz="2" w:space="0" w:color="D9D9E3"/>
              </w:divBdr>
            </w:div>
            <w:div w:id="102401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610362">
      <w:bodyDiv w:val="1"/>
      <w:marLeft w:val="0"/>
      <w:marRight w:val="0"/>
      <w:marTop w:val="0"/>
      <w:marBottom w:val="0"/>
      <w:divBdr>
        <w:top w:val="none" w:sz="0" w:space="0" w:color="auto"/>
        <w:left w:val="none" w:sz="0" w:space="0" w:color="auto"/>
        <w:bottom w:val="none" w:sz="0" w:space="0" w:color="auto"/>
        <w:right w:val="none" w:sz="0" w:space="0" w:color="auto"/>
      </w:divBdr>
    </w:div>
    <w:div w:id="1712804988">
      <w:bodyDiv w:val="1"/>
      <w:marLeft w:val="0"/>
      <w:marRight w:val="0"/>
      <w:marTop w:val="0"/>
      <w:marBottom w:val="0"/>
      <w:divBdr>
        <w:top w:val="none" w:sz="0" w:space="0" w:color="auto"/>
        <w:left w:val="none" w:sz="0" w:space="0" w:color="auto"/>
        <w:bottom w:val="none" w:sz="0" w:space="0" w:color="auto"/>
        <w:right w:val="none" w:sz="0" w:space="0" w:color="auto"/>
      </w:divBdr>
    </w:div>
    <w:div w:id="1730037015">
      <w:bodyDiv w:val="1"/>
      <w:marLeft w:val="0"/>
      <w:marRight w:val="0"/>
      <w:marTop w:val="0"/>
      <w:marBottom w:val="0"/>
      <w:divBdr>
        <w:top w:val="none" w:sz="0" w:space="0" w:color="auto"/>
        <w:left w:val="none" w:sz="0" w:space="0" w:color="auto"/>
        <w:bottom w:val="none" w:sz="0" w:space="0" w:color="auto"/>
        <w:right w:val="none" w:sz="0" w:space="0" w:color="auto"/>
      </w:divBdr>
      <w:divsChild>
        <w:div w:id="1918706593">
          <w:marLeft w:val="0"/>
          <w:marRight w:val="0"/>
          <w:marTop w:val="0"/>
          <w:marBottom w:val="120"/>
          <w:divBdr>
            <w:top w:val="single" w:sz="6" w:space="8" w:color="D5DDC6"/>
            <w:left w:val="single" w:sz="6" w:space="0" w:color="D5DDC6"/>
            <w:bottom w:val="single" w:sz="6" w:space="12" w:color="D5DDC6"/>
            <w:right w:val="single" w:sz="6" w:space="0" w:color="D5DDC6"/>
          </w:divBdr>
          <w:divsChild>
            <w:div w:id="203372334">
              <w:marLeft w:val="0"/>
              <w:marRight w:val="0"/>
              <w:marTop w:val="120"/>
              <w:marBottom w:val="120"/>
              <w:divBdr>
                <w:top w:val="none" w:sz="0" w:space="0" w:color="auto"/>
                <w:left w:val="none" w:sz="0" w:space="0" w:color="auto"/>
                <w:bottom w:val="none" w:sz="0" w:space="0" w:color="auto"/>
                <w:right w:val="none" w:sz="0" w:space="0" w:color="auto"/>
              </w:divBdr>
            </w:div>
          </w:divsChild>
        </w:div>
        <w:div w:id="2016565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82921005">
      <w:bodyDiv w:val="1"/>
      <w:marLeft w:val="0"/>
      <w:marRight w:val="0"/>
      <w:marTop w:val="0"/>
      <w:marBottom w:val="0"/>
      <w:divBdr>
        <w:top w:val="none" w:sz="0" w:space="0" w:color="auto"/>
        <w:left w:val="none" w:sz="0" w:space="0" w:color="auto"/>
        <w:bottom w:val="none" w:sz="0" w:space="0" w:color="auto"/>
        <w:right w:val="none" w:sz="0" w:space="0" w:color="auto"/>
      </w:divBdr>
    </w:div>
    <w:div w:id="1804543443">
      <w:bodyDiv w:val="1"/>
      <w:marLeft w:val="0"/>
      <w:marRight w:val="0"/>
      <w:marTop w:val="0"/>
      <w:marBottom w:val="0"/>
      <w:divBdr>
        <w:top w:val="none" w:sz="0" w:space="0" w:color="auto"/>
        <w:left w:val="none" w:sz="0" w:space="0" w:color="auto"/>
        <w:bottom w:val="none" w:sz="0" w:space="0" w:color="auto"/>
        <w:right w:val="none" w:sz="0" w:space="0" w:color="auto"/>
      </w:divBdr>
    </w:div>
    <w:div w:id="1805658810">
      <w:bodyDiv w:val="1"/>
      <w:marLeft w:val="0"/>
      <w:marRight w:val="0"/>
      <w:marTop w:val="0"/>
      <w:marBottom w:val="0"/>
      <w:divBdr>
        <w:top w:val="none" w:sz="0" w:space="0" w:color="auto"/>
        <w:left w:val="none" w:sz="0" w:space="0" w:color="auto"/>
        <w:bottom w:val="none" w:sz="0" w:space="0" w:color="auto"/>
        <w:right w:val="none" w:sz="0" w:space="0" w:color="auto"/>
      </w:divBdr>
      <w:divsChild>
        <w:div w:id="1508446115">
          <w:marLeft w:val="0"/>
          <w:marRight w:val="0"/>
          <w:marTop w:val="0"/>
          <w:marBottom w:val="120"/>
          <w:divBdr>
            <w:top w:val="single" w:sz="6" w:space="8" w:color="D5DDC6"/>
            <w:left w:val="single" w:sz="6" w:space="0" w:color="D5DDC6"/>
            <w:bottom w:val="single" w:sz="6" w:space="12" w:color="D5DDC6"/>
            <w:right w:val="single" w:sz="6" w:space="0" w:color="D5DDC6"/>
          </w:divBdr>
          <w:divsChild>
            <w:div w:id="2120908548">
              <w:marLeft w:val="0"/>
              <w:marRight w:val="0"/>
              <w:marTop w:val="120"/>
              <w:marBottom w:val="120"/>
              <w:divBdr>
                <w:top w:val="none" w:sz="0" w:space="0" w:color="auto"/>
                <w:left w:val="none" w:sz="0" w:space="0" w:color="auto"/>
                <w:bottom w:val="none" w:sz="0" w:space="0" w:color="auto"/>
                <w:right w:val="none" w:sz="0" w:space="0" w:color="auto"/>
              </w:divBdr>
            </w:div>
          </w:divsChild>
        </w:div>
        <w:div w:id="19187881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1732968">
      <w:bodyDiv w:val="1"/>
      <w:marLeft w:val="0"/>
      <w:marRight w:val="0"/>
      <w:marTop w:val="0"/>
      <w:marBottom w:val="0"/>
      <w:divBdr>
        <w:top w:val="none" w:sz="0" w:space="0" w:color="auto"/>
        <w:left w:val="none" w:sz="0" w:space="0" w:color="auto"/>
        <w:bottom w:val="none" w:sz="0" w:space="0" w:color="auto"/>
        <w:right w:val="none" w:sz="0" w:space="0" w:color="auto"/>
      </w:divBdr>
      <w:divsChild>
        <w:div w:id="382405677">
          <w:marLeft w:val="0"/>
          <w:marRight w:val="0"/>
          <w:marTop w:val="0"/>
          <w:marBottom w:val="120"/>
          <w:divBdr>
            <w:top w:val="single" w:sz="6" w:space="8" w:color="D5DDC6"/>
            <w:left w:val="single" w:sz="6" w:space="0" w:color="D5DDC6"/>
            <w:bottom w:val="single" w:sz="6" w:space="12" w:color="D5DDC6"/>
            <w:right w:val="single" w:sz="6" w:space="0" w:color="D5DDC6"/>
          </w:divBdr>
          <w:divsChild>
            <w:div w:id="1621716460">
              <w:marLeft w:val="0"/>
              <w:marRight w:val="0"/>
              <w:marTop w:val="120"/>
              <w:marBottom w:val="120"/>
              <w:divBdr>
                <w:top w:val="none" w:sz="0" w:space="0" w:color="auto"/>
                <w:left w:val="none" w:sz="0" w:space="0" w:color="auto"/>
                <w:bottom w:val="none" w:sz="0" w:space="0" w:color="auto"/>
                <w:right w:val="none" w:sz="0" w:space="0" w:color="auto"/>
              </w:divBdr>
            </w:div>
          </w:divsChild>
        </w:div>
        <w:div w:id="6096252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8861789">
      <w:bodyDiv w:val="1"/>
      <w:marLeft w:val="0"/>
      <w:marRight w:val="0"/>
      <w:marTop w:val="0"/>
      <w:marBottom w:val="0"/>
      <w:divBdr>
        <w:top w:val="none" w:sz="0" w:space="0" w:color="auto"/>
        <w:left w:val="none" w:sz="0" w:space="0" w:color="auto"/>
        <w:bottom w:val="none" w:sz="0" w:space="0" w:color="auto"/>
        <w:right w:val="none" w:sz="0" w:space="0" w:color="auto"/>
      </w:divBdr>
      <w:divsChild>
        <w:div w:id="26607836">
          <w:marLeft w:val="0"/>
          <w:marRight w:val="0"/>
          <w:marTop w:val="0"/>
          <w:marBottom w:val="120"/>
          <w:divBdr>
            <w:top w:val="single" w:sz="6" w:space="8" w:color="D5DDC6"/>
            <w:left w:val="single" w:sz="6" w:space="0" w:color="D5DDC6"/>
            <w:bottom w:val="single" w:sz="6" w:space="12" w:color="D5DDC6"/>
            <w:right w:val="single" w:sz="6" w:space="0" w:color="D5DDC6"/>
          </w:divBdr>
          <w:divsChild>
            <w:div w:id="684287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0678078">
      <w:bodyDiv w:val="1"/>
      <w:marLeft w:val="0"/>
      <w:marRight w:val="0"/>
      <w:marTop w:val="0"/>
      <w:marBottom w:val="0"/>
      <w:divBdr>
        <w:top w:val="none" w:sz="0" w:space="0" w:color="auto"/>
        <w:left w:val="none" w:sz="0" w:space="0" w:color="auto"/>
        <w:bottom w:val="none" w:sz="0" w:space="0" w:color="auto"/>
        <w:right w:val="none" w:sz="0" w:space="0" w:color="auto"/>
      </w:divBdr>
    </w:div>
    <w:div w:id="1863856502">
      <w:bodyDiv w:val="1"/>
      <w:marLeft w:val="0"/>
      <w:marRight w:val="0"/>
      <w:marTop w:val="0"/>
      <w:marBottom w:val="0"/>
      <w:divBdr>
        <w:top w:val="none" w:sz="0" w:space="0" w:color="auto"/>
        <w:left w:val="none" w:sz="0" w:space="0" w:color="auto"/>
        <w:bottom w:val="none" w:sz="0" w:space="0" w:color="auto"/>
        <w:right w:val="none" w:sz="0" w:space="0" w:color="auto"/>
      </w:divBdr>
    </w:div>
    <w:div w:id="1878541330">
      <w:bodyDiv w:val="1"/>
      <w:marLeft w:val="0"/>
      <w:marRight w:val="0"/>
      <w:marTop w:val="0"/>
      <w:marBottom w:val="0"/>
      <w:divBdr>
        <w:top w:val="none" w:sz="0" w:space="0" w:color="auto"/>
        <w:left w:val="none" w:sz="0" w:space="0" w:color="auto"/>
        <w:bottom w:val="none" w:sz="0" w:space="0" w:color="auto"/>
        <w:right w:val="none" w:sz="0" w:space="0" w:color="auto"/>
      </w:divBdr>
    </w:div>
    <w:div w:id="1941335252">
      <w:bodyDiv w:val="1"/>
      <w:marLeft w:val="0"/>
      <w:marRight w:val="0"/>
      <w:marTop w:val="0"/>
      <w:marBottom w:val="0"/>
      <w:divBdr>
        <w:top w:val="none" w:sz="0" w:space="0" w:color="auto"/>
        <w:left w:val="none" w:sz="0" w:space="0" w:color="auto"/>
        <w:bottom w:val="none" w:sz="0" w:space="0" w:color="auto"/>
        <w:right w:val="none" w:sz="0" w:space="0" w:color="auto"/>
      </w:divBdr>
    </w:div>
    <w:div w:id="1959871313">
      <w:bodyDiv w:val="1"/>
      <w:marLeft w:val="0"/>
      <w:marRight w:val="0"/>
      <w:marTop w:val="0"/>
      <w:marBottom w:val="0"/>
      <w:divBdr>
        <w:top w:val="none" w:sz="0" w:space="0" w:color="auto"/>
        <w:left w:val="none" w:sz="0" w:space="0" w:color="auto"/>
        <w:bottom w:val="none" w:sz="0" w:space="0" w:color="auto"/>
        <w:right w:val="none" w:sz="0" w:space="0" w:color="auto"/>
      </w:divBdr>
    </w:div>
    <w:div w:id="1978142420">
      <w:bodyDiv w:val="1"/>
      <w:marLeft w:val="0"/>
      <w:marRight w:val="0"/>
      <w:marTop w:val="0"/>
      <w:marBottom w:val="0"/>
      <w:divBdr>
        <w:top w:val="none" w:sz="0" w:space="0" w:color="auto"/>
        <w:left w:val="none" w:sz="0" w:space="0" w:color="auto"/>
        <w:bottom w:val="none" w:sz="0" w:space="0" w:color="auto"/>
        <w:right w:val="none" w:sz="0" w:space="0" w:color="auto"/>
      </w:divBdr>
    </w:div>
    <w:div w:id="1978147032">
      <w:bodyDiv w:val="1"/>
      <w:marLeft w:val="0"/>
      <w:marRight w:val="0"/>
      <w:marTop w:val="0"/>
      <w:marBottom w:val="0"/>
      <w:divBdr>
        <w:top w:val="none" w:sz="0" w:space="0" w:color="auto"/>
        <w:left w:val="none" w:sz="0" w:space="0" w:color="auto"/>
        <w:bottom w:val="none" w:sz="0" w:space="0" w:color="auto"/>
        <w:right w:val="none" w:sz="0" w:space="0" w:color="auto"/>
      </w:divBdr>
    </w:div>
    <w:div w:id="1988319479">
      <w:bodyDiv w:val="1"/>
      <w:marLeft w:val="0"/>
      <w:marRight w:val="0"/>
      <w:marTop w:val="0"/>
      <w:marBottom w:val="0"/>
      <w:divBdr>
        <w:top w:val="none" w:sz="0" w:space="0" w:color="auto"/>
        <w:left w:val="none" w:sz="0" w:space="0" w:color="auto"/>
        <w:bottom w:val="none" w:sz="0" w:space="0" w:color="auto"/>
        <w:right w:val="none" w:sz="0" w:space="0" w:color="auto"/>
      </w:divBdr>
    </w:div>
    <w:div w:id="2000648432">
      <w:bodyDiv w:val="1"/>
      <w:marLeft w:val="0"/>
      <w:marRight w:val="0"/>
      <w:marTop w:val="0"/>
      <w:marBottom w:val="0"/>
      <w:divBdr>
        <w:top w:val="none" w:sz="0" w:space="0" w:color="auto"/>
        <w:left w:val="none" w:sz="0" w:space="0" w:color="auto"/>
        <w:bottom w:val="none" w:sz="0" w:space="0" w:color="auto"/>
        <w:right w:val="none" w:sz="0" w:space="0" w:color="auto"/>
      </w:divBdr>
    </w:div>
    <w:div w:id="2027366260">
      <w:bodyDiv w:val="1"/>
      <w:marLeft w:val="0"/>
      <w:marRight w:val="0"/>
      <w:marTop w:val="0"/>
      <w:marBottom w:val="0"/>
      <w:divBdr>
        <w:top w:val="none" w:sz="0" w:space="0" w:color="auto"/>
        <w:left w:val="none" w:sz="0" w:space="0" w:color="auto"/>
        <w:bottom w:val="none" w:sz="0" w:space="0" w:color="auto"/>
        <w:right w:val="none" w:sz="0" w:space="0" w:color="auto"/>
      </w:divBdr>
      <w:divsChild>
        <w:div w:id="1429735428">
          <w:marLeft w:val="0"/>
          <w:marRight w:val="0"/>
          <w:marTop w:val="0"/>
          <w:marBottom w:val="0"/>
          <w:divBdr>
            <w:top w:val="single" w:sz="2" w:space="0" w:color="D9D9E3"/>
            <w:left w:val="single" w:sz="2" w:space="0" w:color="D9D9E3"/>
            <w:bottom w:val="single" w:sz="2" w:space="0" w:color="D9D9E3"/>
            <w:right w:val="single" w:sz="2" w:space="0" w:color="D9D9E3"/>
          </w:divBdr>
          <w:divsChild>
            <w:div w:id="185869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753626">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5">
          <w:marLeft w:val="0"/>
          <w:marRight w:val="0"/>
          <w:marTop w:val="0"/>
          <w:marBottom w:val="120"/>
          <w:divBdr>
            <w:top w:val="single" w:sz="6" w:space="8" w:color="D5DDC6"/>
            <w:left w:val="single" w:sz="6" w:space="0" w:color="D5DDC6"/>
            <w:bottom w:val="single" w:sz="6" w:space="12" w:color="D5DDC6"/>
            <w:right w:val="single" w:sz="6" w:space="0" w:color="D5DDC6"/>
          </w:divBdr>
          <w:divsChild>
            <w:div w:id="566846894">
              <w:marLeft w:val="0"/>
              <w:marRight w:val="0"/>
              <w:marTop w:val="120"/>
              <w:marBottom w:val="120"/>
              <w:divBdr>
                <w:top w:val="none" w:sz="0" w:space="0" w:color="auto"/>
                <w:left w:val="none" w:sz="0" w:space="0" w:color="auto"/>
                <w:bottom w:val="none" w:sz="0" w:space="0" w:color="auto"/>
                <w:right w:val="none" w:sz="0" w:space="0" w:color="auto"/>
              </w:divBdr>
            </w:div>
          </w:divsChild>
        </w:div>
        <w:div w:id="6089697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2388336">
      <w:bodyDiv w:val="1"/>
      <w:marLeft w:val="0"/>
      <w:marRight w:val="0"/>
      <w:marTop w:val="0"/>
      <w:marBottom w:val="0"/>
      <w:divBdr>
        <w:top w:val="none" w:sz="0" w:space="0" w:color="auto"/>
        <w:left w:val="none" w:sz="0" w:space="0" w:color="auto"/>
        <w:bottom w:val="none" w:sz="0" w:space="0" w:color="auto"/>
        <w:right w:val="none" w:sz="0" w:space="0" w:color="auto"/>
      </w:divBdr>
    </w:div>
    <w:div w:id="2118863292">
      <w:bodyDiv w:val="1"/>
      <w:marLeft w:val="0"/>
      <w:marRight w:val="0"/>
      <w:marTop w:val="0"/>
      <w:marBottom w:val="0"/>
      <w:divBdr>
        <w:top w:val="none" w:sz="0" w:space="0" w:color="auto"/>
        <w:left w:val="none" w:sz="0" w:space="0" w:color="auto"/>
        <w:bottom w:val="none" w:sz="0" w:space="0" w:color="auto"/>
        <w:right w:val="none" w:sz="0" w:space="0" w:color="auto"/>
      </w:divBdr>
    </w:div>
    <w:div w:id="21410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regex_meta4" TargetMode="External"/><Relationship Id="rId18" Type="http://schemas.openxmlformats.org/officeDocument/2006/relationships/hyperlink" Target="https://www.w3schools.com/python/trypython.asp?filename=demo_regex_meta8" TargetMode="External"/><Relationship Id="rId26" Type="http://schemas.openxmlformats.org/officeDocument/2006/relationships/hyperlink" Target="https://www.w3schools.com/python/trypython.asp?filename=demo_regex_seq5" TargetMode="External"/><Relationship Id="rId39" Type="http://schemas.openxmlformats.org/officeDocument/2006/relationships/hyperlink" Target="https://www.geeksforgeeks.org/python-collections-module/" TargetMode="External"/><Relationship Id="rId21" Type="http://schemas.openxmlformats.org/officeDocument/2006/relationships/hyperlink" Target="https://www.w3schools.com/python/trypython.asp?filename=demo_regex_seq2" TargetMode="External"/><Relationship Id="rId34" Type="http://schemas.openxmlformats.org/officeDocument/2006/relationships/hyperlink" Target="https://www.w3schools.com/python/trypython.asp?filename=demo_regex_set4" TargetMode="External"/><Relationship Id="rId42" Type="http://schemas.openxmlformats.org/officeDocument/2006/relationships/hyperlink" Target="https://www.geeksforgeeks.org/python-collections-modul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w3schools.com/python/trypython.asp?filename=demo_regex_meta7" TargetMode="External"/><Relationship Id="rId29" Type="http://schemas.openxmlformats.org/officeDocument/2006/relationships/hyperlink" Target="https://www.w3schools.com/python/trypython.asp?filename=demo_regex_seq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python/trypython.asp?filename=demo_regex_meta2" TargetMode="External"/><Relationship Id="rId24" Type="http://schemas.openxmlformats.org/officeDocument/2006/relationships/hyperlink" Target="https://www.w3schools.com/python/trypython.asp?filename=demo_regex_seq3-2" TargetMode="External"/><Relationship Id="rId32" Type="http://schemas.openxmlformats.org/officeDocument/2006/relationships/hyperlink" Target="https://www.w3schools.com/python/trypython.asp?filename=demo_regex_set2" TargetMode="External"/><Relationship Id="rId37" Type="http://schemas.openxmlformats.org/officeDocument/2006/relationships/hyperlink" Target="https://www.w3schools.com/python/trypython.asp?filename=demo_regex_set7" TargetMode="External"/><Relationship Id="rId40" Type="http://schemas.openxmlformats.org/officeDocument/2006/relationships/hyperlink" Target="https://www.geeksforgeeks.org/python-collections-module/" TargetMode="External"/><Relationship Id="rId45" Type="http://schemas.openxmlformats.org/officeDocument/2006/relationships/hyperlink" Target="https://www.geeksforgeeks.org/python-collections-module/" TargetMode="External"/><Relationship Id="rId5" Type="http://schemas.openxmlformats.org/officeDocument/2006/relationships/styles" Target="styles.xml"/><Relationship Id="rId15" Type="http://schemas.openxmlformats.org/officeDocument/2006/relationships/hyperlink" Target="https://www.w3schools.com/python/trypython.asp?filename=demo_regex_meta6" TargetMode="External"/><Relationship Id="rId23" Type="http://schemas.openxmlformats.org/officeDocument/2006/relationships/hyperlink" Target="https://www.w3schools.com/python/trypython.asp?filename=demo_regex_seq3" TargetMode="External"/><Relationship Id="rId28" Type="http://schemas.openxmlformats.org/officeDocument/2006/relationships/hyperlink" Target="https://www.w3schools.com/python/trypython.asp?filename=demo_regex_seq7" TargetMode="External"/><Relationship Id="rId36" Type="http://schemas.openxmlformats.org/officeDocument/2006/relationships/hyperlink" Target="https://www.w3schools.com/python/trypython.asp?filename=demo_regex_set6" TargetMode="External"/><Relationship Id="rId10" Type="http://schemas.openxmlformats.org/officeDocument/2006/relationships/hyperlink" Target="https://www.w3schools.com/python/trypython.asp?filename=demo_regex_meta1" TargetMode="External"/><Relationship Id="rId19" Type="http://schemas.openxmlformats.org/officeDocument/2006/relationships/hyperlink" Target="https://www.w3schools.com/python/trypython.asp?filename=demo_regex_meta9" TargetMode="External"/><Relationship Id="rId31" Type="http://schemas.openxmlformats.org/officeDocument/2006/relationships/hyperlink" Target="https://www.w3schools.com/python/trypython.asp?filename=demo_regex_set1" TargetMode="External"/><Relationship Id="rId44" Type="http://schemas.openxmlformats.org/officeDocument/2006/relationships/hyperlink" Target="https://www.geeksforgeeks.org/python-collections-modu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python/trypython.asp?filename=demo_regex_meta5" TargetMode="External"/><Relationship Id="rId22" Type="http://schemas.openxmlformats.org/officeDocument/2006/relationships/hyperlink" Target="https://www.w3schools.com/python/trypython.asp?filename=demo_regex_seq2-2" TargetMode="External"/><Relationship Id="rId27" Type="http://schemas.openxmlformats.org/officeDocument/2006/relationships/hyperlink" Target="https://www.w3schools.com/python/trypython.asp?filename=demo_regex_seq6" TargetMode="External"/><Relationship Id="rId30" Type="http://schemas.openxmlformats.org/officeDocument/2006/relationships/hyperlink" Target="https://www.w3schools.com/python/trypython.asp?filename=demo_regex_seq9" TargetMode="External"/><Relationship Id="rId35" Type="http://schemas.openxmlformats.org/officeDocument/2006/relationships/hyperlink" Target="https://www.w3schools.com/python/trypython.asp?filename=demo_regex_set5" TargetMode="External"/><Relationship Id="rId43" Type="http://schemas.openxmlformats.org/officeDocument/2006/relationships/hyperlink" Target="https://www.geeksforgeeks.org/python-collections-module/"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w3schools.com/python/trypython.asp?filename=demo_regex_meta3" TargetMode="External"/><Relationship Id="rId17" Type="http://schemas.openxmlformats.org/officeDocument/2006/relationships/hyperlink" Target="https://www.w3schools.com/python/trypython.asp?filename=demo_regex_meta10" TargetMode="External"/><Relationship Id="rId25" Type="http://schemas.openxmlformats.org/officeDocument/2006/relationships/hyperlink" Target="https://www.w3schools.com/python/trypython.asp?filename=demo_regex_seq4" TargetMode="External"/><Relationship Id="rId33" Type="http://schemas.openxmlformats.org/officeDocument/2006/relationships/hyperlink" Target="https://www.w3schools.com/python/trypython.asp?filename=demo_regex_set3" TargetMode="External"/><Relationship Id="rId38" Type="http://schemas.openxmlformats.org/officeDocument/2006/relationships/hyperlink" Target="https://www.geeksforgeeks.org/python-collections-module/" TargetMode="External"/><Relationship Id="rId46" Type="http://schemas.openxmlformats.org/officeDocument/2006/relationships/hyperlink" Target="https://www.geeksforgeeks.org/python-collections-module/" TargetMode="External"/><Relationship Id="rId20" Type="http://schemas.openxmlformats.org/officeDocument/2006/relationships/hyperlink" Target="https://www.w3schools.com/python/trypython.asp?filename=demo_regex_seq1" TargetMode="External"/><Relationship Id="rId41" Type="http://schemas.openxmlformats.org/officeDocument/2006/relationships/hyperlink" Target="https://www.geeksforgeeks.org/python-collections-modu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2A304586-511B-4AAF-B90B-0CE452CE91BB%7d\%7b97BF2E6E-EFC0-4493-A25E-A7F45683279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{97BF2E6E-EFC0-4493-A25E-A7F45683279D}tf02786999_win32</Template>
  <TotalTime>0</TotalTime>
  <Pages>30</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 Bhavani Prasad</cp:lastModifiedBy>
  <cp:revision>2</cp:revision>
  <dcterms:created xsi:type="dcterms:W3CDTF">2023-10-02T03:02:00Z</dcterms:created>
  <dcterms:modified xsi:type="dcterms:W3CDTF">2023-10-02T03:02:00Z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6bb197c4-18a7-413b-821b-fe84490a929c</vt:lpwstr>
  </property>
</Properties>
</file>